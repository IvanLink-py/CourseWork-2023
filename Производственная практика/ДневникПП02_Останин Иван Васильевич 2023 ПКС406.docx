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717" w:rsidRPr="00A760A0" w:rsidRDefault="00A97717" w:rsidP="00BA79C8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министерство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</w:t>
      </w:r>
      <w:r>
        <w:rPr>
          <w:b/>
          <w:caps/>
          <w:lang w:eastAsia="ru-RU"/>
        </w:rPr>
        <w:t>РАЗОВАНИЯ И МОЛОДЕЖНОЙ ПОЛИТИКИ</w:t>
      </w:r>
    </w:p>
    <w:p w:rsidR="00A97717" w:rsidRPr="00A760A0" w:rsidRDefault="00A97717" w:rsidP="00CD6354">
      <w:pPr>
        <w:widowControl w:val="0"/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 w:rsidRPr="00A760A0">
        <w:rPr>
          <w:b/>
          <w:caps/>
          <w:lang w:eastAsia="ru-RU"/>
        </w:rPr>
        <w:t>Государственное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автономное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профессиональное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образовательное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учреждение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свердловской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области</w:t>
      </w:r>
      <w:r>
        <w:rPr>
          <w:b/>
          <w:caps/>
          <w:lang w:eastAsia="ru-RU"/>
        </w:rPr>
        <w:t xml:space="preserve"> </w:t>
      </w: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  <w:r>
        <w:rPr>
          <w:b/>
          <w:caps/>
          <w:lang w:eastAsia="ru-RU"/>
        </w:rPr>
        <w:t>"</w:t>
      </w:r>
      <w:r w:rsidRPr="00A760A0">
        <w:rPr>
          <w:b/>
          <w:caps/>
          <w:lang w:eastAsia="ru-RU"/>
        </w:rPr>
        <w:t>ИрБИТСКИЙ</w:t>
      </w:r>
      <w:r>
        <w:rPr>
          <w:b/>
          <w:caps/>
          <w:lang w:eastAsia="ru-RU"/>
        </w:rPr>
        <w:t xml:space="preserve"> </w:t>
      </w:r>
      <w:r w:rsidRPr="00A760A0">
        <w:rPr>
          <w:b/>
          <w:caps/>
          <w:lang w:eastAsia="ru-RU"/>
        </w:rPr>
        <w:t>ПОЛИТЕХНИКУМ</w:t>
      </w:r>
      <w:r>
        <w:rPr>
          <w:b/>
          <w:caps/>
          <w:lang w:eastAsia="ru-RU"/>
        </w:rPr>
        <w:t>"</w:t>
      </w: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b/>
          <w:caps/>
          <w:lang w:eastAsia="ru-RU"/>
        </w:rPr>
      </w:pPr>
    </w:p>
    <w:p w:rsidR="00A97717" w:rsidRPr="00A760A0" w:rsidRDefault="00A97717" w:rsidP="00CD635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aps/>
          <w:lang w:eastAsia="ru-RU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Pr="00144A61" w:rsidRDefault="00A97717" w:rsidP="00755F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</w:t>
      </w:r>
    </w:p>
    <w:p w:rsidR="00A9771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  <w:r>
        <w:rPr>
          <w:b/>
          <w:caps/>
          <w:sz w:val="28"/>
          <w:szCs w:val="28"/>
        </w:rPr>
        <w:t>по ПроизводственноЙ ПРАКТИКЕ</w:t>
      </w:r>
    </w:p>
    <w:p w:rsidR="00A97717" w:rsidRDefault="00A97717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  <w:sz w:val="32"/>
          <w:szCs w:val="32"/>
          <w:u w:val="single"/>
        </w:rPr>
      </w:pPr>
      <w:r>
        <w:rPr>
          <w:b/>
          <w:caps/>
          <w:sz w:val="32"/>
          <w:szCs w:val="32"/>
          <w:u w:val="single"/>
        </w:rPr>
        <w:t xml:space="preserve">пм </w:t>
      </w:r>
      <w:r w:rsidRPr="00490E3D">
        <w:rPr>
          <w:b/>
          <w:caps/>
          <w:sz w:val="32"/>
          <w:szCs w:val="32"/>
          <w:u w:val="single"/>
        </w:rPr>
        <w:t>0</w:t>
      </w:r>
      <w:r>
        <w:rPr>
          <w:b/>
          <w:caps/>
          <w:sz w:val="32"/>
          <w:szCs w:val="32"/>
          <w:u w:val="single"/>
        </w:rPr>
        <w:t>2</w:t>
      </w:r>
      <w:r w:rsidRPr="00490E3D">
        <w:rPr>
          <w:b/>
          <w:caps/>
          <w:sz w:val="32"/>
          <w:szCs w:val="32"/>
          <w:u w:val="single"/>
        </w:rPr>
        <w:t>.</w:t>
      </w:r>
      <w:r>
        <w:rPr>
          <w:b/>
          <w:caps/>
          <w:sz w:val="32"/>
          <w:szCs w:val="32"/>
          <w:u w:val="single"/>
        </w:rPr>
        <w:t xml:space="preserve"> </w:t>
      </w:r>
      <w:r w:rsidRPr="0078705C">
        <w:rPr>
          <w:b/>
          <w:caps/>
          <w:sz w:val="32"/>
          <w:szCs w:val="32"/>
          <w:u w:val="single"/>
        </w:rPr>
        <w:t>Разработка</w:t>
      </w:r>
      <w:r>
        <w:rPr>
          <w:b/>
          <w:caps/>
          <w:sz w:val="32"/>
          <w:szCs w:val="32"/>
          <w:u w:val="single"/>
        </w:rPr>
        <w:t xml:space="preserve"> И АДМИНИСТРИРОВАНИЕ </w:t>
      </w:r>
    </w:p>
    <w:p w:rsidR="00A97717" w:rsidRPr="00490E3D" w:rsidRDefault="00A97717" w:rsidP="00F70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  <w:u w:val="single"/>
        </w:rPr>
        <w:t>БАЗ ДАННЫХ</w:t>
      </w:r>
    </w:p>
    <w:p w:rsidR="00A97717" w:rsidRPr="001A7D76" w:rsidRDefault="00A97717" w:rsidP="002E5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 w:hanging="3827"/>
        <w:rPr>
          <w:b/>
          <w:bCs/>
          <w:u w:val="single"/>
        </w:rPr>
      </w:pPr>
      <w:r>
        <w:rPr>
          <w:b/>
        </w:rPr>
        <w:t xml:space="preserve">для специальности </w:t>
      </w:r>
      <w:r>
        <w:rPr>
          <w:b/>
          <w:bCs/>
          <w:u w:val="single"/>
        </w:rPr>
        <w:t>09.02.03 Программирование в компьютерных системах</w:t>
      </w: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</w:p>
    <w:p w:rsidR="00A97717" w:rsidRDefault="00A97717" w:rsidP="008C4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969"/>
        <w:rPr>
          <w:b/>
        </w:rPr>
      </w:pPr>
      <w:r>
        <w:rPr>
          <w:b/>
        </w:rPr>
        <w:t xml:space="preserve"> 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Место прохождения практики: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ГАПОУ СО “Ирбитский политехникум” 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гр. ПКС-40</w:t>
      </w:r>
      <w:r w:rsidR="0081088A">
        <w:rPr>
          <w:color w:val="000000"/>
          <w:sz w:val="28"/>
          <w:szCs w:val="28"/>
        </w:rPr>
        <w:t>6</w:t>
      </w:r>
    </w:p>
    <w:p w:rsidR="00C30649" w:rsidRDefault="006F3C8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Останин Иван Васильевич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Вишнякова Наталья Викторовна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Вишнякова Наталья Викторовна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___________________________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Подпись __________________________</w:t>
      </w: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ind w:left="4253"/>
        <w:jc w:val="right"/>
        <w:rPr>
          <w:color w:val="000000"/>
          <w:sz w:val="28"/>
          <w:szCs w:val="28"/>
        </w:rPr>
      </w:pPr>
    </w:p>
    <w:p w:rsidR="00C30649" w:rsidRDefault="00C30649" w:rsidP="00C306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97717" w:rsidRPr="00FA5FD7" w:rsidRDefault="00C30649" w:rsidP="00C30649">
      <w:pPr>
        <w:jc w:val="center"/>
        <w:rPr>
          <w:caps/>
          <w:sz w:val="28"/>
          <w:szCs w:val="28"/>
        </w:rPr>
      </w:pPr>
      <w:r>
        <w:rPr>
          <w:color w:val="000000"/>
          <w:sz w:val="28"/>
          <w:szCs w:val="28"/>
        </w:rPr>
        <w:t>г. Ирбит 202</w:t>
      </w:r>
      <w:r w:rsidR="0081088A">
        <w:rPr>
          <w:color w:val="000000"/>
          <w:sz w:val="28"/>
          <w:szCs w:val="28"/>
        </w:rPr>
        <w:t>3</w:t>
      </w:r>
    </w:p>
    <w:p w:rsidR="00A97717" w:rsidRDefault="00A97717" w:rsidP="00C3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>
        <w:rPr>
          <w:sz w:val="28"/>
          <w:szCs w:val="28"/>
        </w:rPr>
        <w:br w:type="page"/>
      </w:r>
      <w:r w:rsidRPr="00FA5FD7">
        <w:rPr>
          <w:sz w:val="32"/>
        </w:rPr>
        <w:lastRenderedPageBreak/>
        <w:t>Содержание</w:t>
      </w:r>
    </w:p>
    <w:p w:rsidR="00A97717" w:rsidRPr="00D875C7" w:rsidRDefault="00E4417B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r w:rsidRPr="00D875C7">
        <w:rPr>
          <w:sz w:val="28"/>
          <w:szCs w:val="28"/>
        </w:rPr>
        <w:fldChar w:fldCharType="begin"/>
      </w:r>
      <w:r w:rsidR="00A97717" w:rsidRPr="00D875C7">
        <w:rPr>
          <w:sz w:val="28"/>
          <w:szCs w:val="28"/>
        </w:rPr>
        <w:instrText xml:space="preserve"> TOC \o "1-3" \h \z \u </w:instrText>
      </w:r>
      <w:r w:rsidRPr="00D875C7">
        <w:rPr>
          <w:sz w:val="28"/>
          <w:szCs w:val="28"/>
        </w:rPr>
        <w:fldChar w:fldCharType="separate"/>
      </w:r>
      <w:hyperlink w:anchor="_Toc33881759" w:history="1">
        <w:r w:rsidR="00A97717" w:rsidRPr="00D875C7">
          <w:rPr>
            <w:rStyle w:val="a5"/>
            <w:b/>
            <w:noProof/>
            <w:sz w:val="28"/>
            <w:szCs w:val="28"/>
            <w:lang w:eastAsia="en-US"/>
          </w:rPr>
          <w:t>Ведение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_Toc33881759 \h </w:instrText>
        </w:r>
        <w:r w:rsidRPr="00D875C7">
          <w:rPr>
            <w:noProof/>
            <w:webHidden/>
            <w:sz w:val="28"/>
            <w:szCs w:val="28"/>
          </w:rPr>
        </w:r>
        <w:r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3</w:t>
        </w:r>
        <w:r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0" w:history="1">
        <w:r w:rsidR="00A97717" w:rsidRPr="00D875C7">
          <w:rPr>
            <w:rStyle w:val="a5"/>
            <w:b/>
            <w:noProof/>
            <w:sz w:val="28"/>
            <w:szCs w:val="28"/>
          </w:rPr>
          <w:t>1.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Характеристика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рабочего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места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_Toc33881760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5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1" w:history="1">
        <w:r w:rsidR="00A97717" w:rsidRPr="00D875C7">
          <w:rPr>
            <w:rStyle w:val="a5"/>
            <w:noProof/>
            <w:sz w:val="28"/>
            <w:szCs w:val="28"/>
          </w:rPr>
          <w:t>1.1.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Характеристика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предприятия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_Toc33881761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5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2" w:history="1">
        <w:r w:rsidR="00A97717" w:rsidRPr="00D875C7">
          <w:rPr>
            <w:rStyle w:val="a5"/>
            <w:noProof/>
            <w:sz w:val="28"/>
            <w:szCs w:val="28"/>
          </w:rPr>
          <w:t>1.2.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Организационная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структура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_Toc33881762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6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3" w:history="1">
        <w:r w:rsidR="00A97717" w:rsidRPr="00D875C7">
          <w:rPr>
            <w:rStyle w:val="a5"/>
            <w:noProof/>
            <w:sz w:val="28"/>
            <w:szCs w:val="28"/>
          </w:rPr>
          <w:t>1.3.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Аппаратное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обеспечение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_Toc33881763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4" w:history="1">
        <w:r w:rsidR="00A97717" w:rsidRPr="00D875C7">
          <w:rPr>
            <w:rStyle w:val="a5"/>
            <w:noProof/>
            <w:sz w:val="28"/>
            <w:szCs w:val="28"/>
          </w:rPr>
          <w:t>1.4.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Программное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обеспечение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_Toc33881764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5" w:history="1">
        <w:r w:rsidR="00A97717" w:rsidRPr="00D875C7">
          <w:rPr>
            <w:rStyle w:val="a5"/>
            <w:b/>
            <w:noProof/>
            <w:sz w:val="28"/>
            <w:szCs w:val="28"/>
          </w:rPr>
          <w:t>2.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Инструкция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по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охране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труда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для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работающих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на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компьютерах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_Toc33881765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6" w:history="1">
        <w:r w:rsidR="00A97717" w:rsidRPr="00D875C7">
          <w:rPr>
            <w:rStyle w:val="a5"/>
            <w:noProof/>
            <w:sz w:val="28"/>
            <w:szCs w:val="28"/>
          </w:rPr>
          <w:t>2.1.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Общие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_Toc33881766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7" w:history="1">
        <w:r w:rsidR="00A97717" w:rsidRPr="00D875C7">
          <w:rPr>
            <w:rStyle w:val="a5"/>
            <w:noProof/>
            <w:sz w:val="28"/>
            <w:szCs w:val="28"/>
          </w:rPr>
          <w:t>2.2.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перед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началом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_Toc33881767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9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8" w:history="1">
        <w:r w:rsidR="00A97717" w:rsidRPr="00D875C7">
          <w:rPr>
            <w:rStyle w:val="a5"/>
            <w:noProof/>
            <w:sz w:val="28"/>
            <w:szCs w:val="28"/>
          </w:rPr>
          <w:t>2.3.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во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время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_Toc33881768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10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69" w:history="1">
        <w:r w:rsidR="00A97717" w:rsidRPr="00D875C7">
          <w:rPr>
            <w:rStyle w:val="a5"/>
            <w:noProof/>
            <w:sz w:val="28"/>
            <w:szCs w:val="28"/>
          </w:rPr>
          <w:t>2.4.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в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аварийных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ситуациях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_Toc33881769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11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26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0" w:history="1">
        <w:r w:rsidR="00A97717" w:rsidRPr="00D875C7">
          <w:rPr>
            <w:rStyle w:val="a5"/>
            <w:noProof/>
            <w:sz w:val="28"/>
            <w:szCs w:val="28"/>
          </w:rPr>
          <w:t>2.5.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Требования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безопасности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по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окончании</w:t>
        </w:r>
        <w:r w:rsidR="00A97717">
          <w:rPr>
            <w:rStyle w:val="a5"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noProof/>
            <w:sz w:val="28"/>
            <w:szCs w:val="28"/>
          </w:rPr>
          <w:t>работы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_Toc33881770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11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1" w:history="1">
        <w:r w:rsidR="00A97717" w:rsidRPr="00D875C7">
          <w:rPr>
            <w:rStyle w:val="a5"/>
            <w:b/>
            <w:caps/>
            <w:noProof/>
            <w:sz w:val="28"/>
            <w:szCs w:val="28"/>
          </w:rPr>
          <w:t>3.</w:t>
        </w:r>
        <w:r w:rsidR="00A97717">
          <w:rPr>
            <w:rStyle w:val="a5"/>
            <w:b/>
            <w:caps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Дневник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производственной</w:t>
        </w:r>
        <w:r w:rsidR="00A97717">
          <w:rPr>
            <w:rStyle w:val="a5"/>
            <w:b/>
            <w:noProof/>
            <w:sz w:val="28"/>
            <w:szCs w:val="28"/>
          </w:rPr>
          <w:t xml:space="preserve"> </w:t>
        </w:r>
        <w:r w:rsidR="00A97717" w:rsidRPr="00D875C7">
          <w:rPr>
            <w:rStyle w:val="a5"/>
            <w:b/>
            <w:noProof/>
            <w:sz w:val="28"/>
            <w:szCs w:val="28"/>
          </w:rPr>
          <w:t>практики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_Toc33881771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12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2" w:history="1">
        <w:r w:rsidR="00A97717" w:rsidRPr="00D875C7">
          <w:rPr>
            <w:rStyle w:val="a5"/>
            <w:b/>
            <w:noProof/>
            <w:sz w:val="28"/>
            <w:szCs w:val="28"/>
          </w:rPr>
          <w:t>Заключение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_Toc33881772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16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3" w:history="1"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Список</w:t>
        </w:r>
        <w:r w:rsidR="00A9771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 xml:space="preserve"> </w:t>
        </w:r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используемой</w:t>
        </w:r>
        <w:r w:rsidR="00A9771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 xml:space="preserve"> </w:t>
        </w:r>
        <w:r w:rsidR="00A97717" w:rsidRPr="00D875C7">
          <w:rPr>
            <w:rStyle w:val="a5"/>
            <w:rFonts w:eastAsia="MS Mincho"/>
            <w:b/>
            <w:noProof/>
            <w:sz w:val="28"/>
            <w:szCs w:val="28"/>
            <w:lang w:eastAsia="ru-RU"/>
          </w:rPr>
          <w:t>литературы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_Toc33881773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17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BB7002">
      <w:pPr>
        <w:pStyle w:val="17"/>
        <w:tabs>
          <w:tab w:val="right" w:leader="dot" w:pos="10456"/>
        </w:tabs>
        <w:rPr>
          <w:rFonts w:ascii="Calibri" w:hAnsi="Calibri"/>
          <w:noProof/>
          <w:sz w:val="28"/>
          <w:szCs w:val="28"/>
          <w:lang w:eastAsia="ru-RU"/>
        </w:rPr>
      </w:pPr>
      <w:hyperlink w:anchor="_Toc33881774" w:history="1">
        <w:r w:rsidR="00A97717" w:rsidRPr="00D875C7">
          <w:rPr>
            <w:rStyle w:val="a5"/>
            <w:b/>
            <w:noProof/>
            <w:sz w:val="28"/>
            <w:szCs w:val="28"/>
          </w:rPr>
          <w:t>Приложение</w:t>
        </w:r>
        <w:r w:rsidR="00A97717" w:rsidRPr="00D875C7">
          <w:rPr>
            <w:noProof/>
            <w:webHidden/>
            <w:sz w:val="28"/>
            <w:szCs w:val="28"/>
          </w:rPr>
          <w:tab/>
        </w:r>
        <w:r w:rsidR="00E4417B" w:rsidRPr="00D875C7">
          <w:rPr>
            <w:noProof/>
            <w:webHidden/>
            <w:sz w:val="28"/>
            <w:szCs w:val="28"/>
          </w:rPr>
          <w:fldChar w:fldCharType="begin"/>
        </w:r>
        <w:r w:rsidR="00A97717" w:rsidRPr="00D875C7">
          <w:rPr>
            <w:noProof/>
            <w:webHidden/>
            <w:sz w:val="28"/>
            <w:szCs w:val="28"/>
          </w:rPr>
          <w:instrText xml:space="preserve"> PAGEREF _Toc33881774 \h </w:instrText>
        </w:r>
        <w:r w:rsidR="00E4417B" w:rsidRPr="00D875C7">
          <w:rPr>
            <w:noProof/>
            <w:webHidden/>
            <w:sz w:val="28"/>
            <w:szCs w:val="28"/>
          </w:rPr>
        </w:r>
        <w:r w:rsidR="00E4417B" w:rsidRPr="00D875C7">
          <w:rPr>
            <w:noProof/>
            <w:webHidden/>
            <w:sz w:val="28"/>
            <w:szCs w:val="28"/>
          </w:rPr>
          <w:fldChar w:fldCharType="separate"/>
        </w:r>
        <w:r w:rsidR="00A97717">
          <w:rPr>
            <w:noProof/>
            <w:webHidden/>
            <w:sz w:val="28"/>
            <w:szCs w:val="28"/>
          </w:rPr>
          <w:t>18</w:t>
        </w:r>
        <w:r w:rsidR="00E4417B" w:rsidRPr="00D875C7">
          <w:rPr>
            <w:noProof/>
            <w:webHidden/>
            <w:sz w:val="28"/>
            <w:szCs w:val="28"/>
          </w:rPr>
          <w:fldChar w:fldCharType="end"/>
        </w:r>
      </w:hyperlink>
    </w:p>
    <w:p w:rsidR="00A97717" w:rsidRPr="00D875C7" w:rsidRDefault="00E4417B">
      <w:pPr>
        <w:rPr>
          <w:sz w:val="28"/>
          <w:szCs w:val="28"/>
        </w:rPr>
      </w:pPr>
      <w:r w:rsidRPr="00D875C7">
        <w:rPr>
          <w:sz w:val="28"/>
          <w:szCs w:val="28"/>
        </w:rPr>
        <w:fldChar w:fldCharType="end"/>
      </w:r>
    </w:p>
    <w:p w:rsidR="00A97717" w:rsidRPr="006621B9" w:rsidRDefault="00A97717" w:rsidP="00D35D7B">
      <w:pPr>
        <w:numPr>
          <w:ilvl w:val="0"/>
          <w:numId w:val="1"/>
        </w:numPr>
        <w:jc w:val="center"/>
        <w:rPr>
          <w:sz w:val="28"/>
          <w:szCs w:val="28"/>
        </w:rPr>
      </w:pPr>
    </w:p>
    <w:p w:rsidR="00A97717" w:rsidRPr="00D875C7" w:rsidRDefault="00A9771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rFonts w:eastAsia="MS Mincho"/>
          <w:b/>
          <w:lang w:eastAsia="ru-RU"/>
        </w:rPr>
      </w:pPr>
    </w:p>
    <w:p w:rsidR="00A97717" w:rsidRPr="00FA5FD7" w:rsidRDefault="00A97717" w:rsidP="004B5480">
      <w:pPr>
        <w:pStyle w:val="1"/>
        <w:numPr>
          <w:ilvl w:val="0"/>
          <w:numId w:val="0"/>
        </w:numPr>
        <w:spacing w:after="240"/>
        <w:ind w:left="709"/>
        <w:jc w:val="center"/>
        <w:rPr>
          <w:b/>
          <w:sz w:val="28"/>
          <w:szCs w:val="28"/>
          <w:lang w:eastAsia="en-US"/>
        </w:rPr>
      </w:pPr>
      <w:r>
        <w:rPr>
          <w:rFonts w:eastAsia="MS Mincho"/>
          <w:i/>
          <w:lang w:eastAsia="ru-RU"/>
        </w:rPr>
        <w:br w:type="page"/>
      </w:r>
      <w:bookmarkStart w:id="0" w:name="_Toc33881759"/>
      <w:r w:rsidRPr="00FA5FD7">
        <w:rPr>
          <w:b/>
          <w:sz w:val="32"/>
          <w:szCs w:val="28"/>
          <w:lang w:eastAsia="en-US"/>
        </w:rPr>
        <w:lastRenderedPageBreak/>
        <w:t>Ведение</w:t>
      </w:r>
      <w:bookmarkEnd w:id="0"/>
    </w:p>
    <w:p w:rsidR="00A97717" w:rsidRPr="00C30649" w:rsidRDefault="00A97717" w:rsidP="00C30649">
      <w:pPr>
        <w:suppressAutoHyphens w:val="0"/>
        <w:ind w:firstLine="709"/>
        <w:jc w:val="both"/>
        <w:rPr>
          <w:color w:val="000000"/>
          <w:sz w:val="28"/>
          <w:szCs w:val="28"/>
        </w:rPr>
      </w:pPr>
      <w:r w:rsidRPr="00C30649">
        <w:rPr>
          <w:color w:val="000000"/>
          <w:sz w:val="28"/>
          <w:szCs w:val="28"/>
          <w:lang w:eastAsia="ru-RU"/>
        </w:rPr>
        <w:t xml:space="preserve">В соответствии с учебным планом </w:t>
      </w:r>
      <w:r w:rsidRPr="006F3C89">
        <w:rPr>
          <w:sz w:val="28"/>
          <w:szCs w:val="28"/>
          <w:lang w:eastAsia="ru-RU"/>
        </w:rPr>
        <w:t>проходил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r w:rsidR="00C30649" w:rsidRPr="00C30649">
        <w:rPr>
          <w:color w:val="000000"/>
          <w:sz w:val="28"/>
          <w:szCs w:val="28"/>
          <w:lang w:eastAsia="ru-RU"/>
        </w:rPr>
        <w:t>производственную практику</w:t>
      </w:r>
      <w:r w:rsidR="00C30649" w:rsidRPr="00C30649">
        <w:rPr>
          <w:color w:val="000000"/>
          <w:sz w:val="28"/>
          <w:szCs w:val="28"/>
        </w:rPr>
        <w:t xml:space="preserve"> по профессиональному модулю ПМ.02 в </w:t>
      </w:r>
      <w:r w:rsidR="00C30649" w:rsidRPr="00C30649">
        <w:rPr>
          <w:sz w:val="28"/>
          <w:szCs w:val="28"/>
        </w:rPr>
        <w:t>ГАПОУ СО “Ирбитский политехникум”</w:t>
      </w:r>
      <w:r w:rsidR="006F3C89">
        <w:rPr>
          <w:sz w:val="28"/>
          <w:szCs w:val="28"/>
        </w:rPr>
        <w:t xml:space="preserve"> </w:t>
      </w:r>
      <w:r w:rsidRPr="00C30649">
        <w:rPr>
          <w:color w:val="000000"/>
          <w:sz w:val="28"/>
          <w:szCs w:val="28"/>
          <w:lang w:eastAsia="ru-RU"/>
        </w:rPr>
        <w:t xml:space="preserve">с </w:t>
      </w:r>
      <w:r w:rsidR="0081088A">
        <w:rPr>
          <w:color w:val="000000"/>
          <w:sz w:val="28"/>
          <w:szCs w:val="28"/>
          <w:lang w:eastAsia="ru-RU"/>
        </w:rPr>
        <w:t>13</w:t>
      </w:r>
      <w:r w:rsidRPr="00C30649">
        <w:rPr>
          <w:color w:val="000000"/>
          <w:sz w:val="28"/>
          <w:szCs w:val="28"/>
          <w:lang w:eastAsia="ru-RU"/>
        </w:rPr>
        <w:t xml:space="preserve"> </w:t>
      </w:r>
      <w:r w:rsidR="0081088A">
        <w:rPr>
          <w:color w:val="000000"/>
          <w:sz w:val="28"/>
          <w:szCs w:val="28"/>
          <w:lang w:eastAsia="ru-RU"/>
        </w:rPr>
        <w:t>января</w:t>
      </w:r>
      <w:r w:rsidRPr="00C30649">
        <w:rPr>
          <w:color w:val="000000"/>
          <w:sz w:val="28"/>
          <w:szCs w:val="28"/>
          <w:lang w:eastAsia="ru-RU"/>
        </w:rPr>
        <w:t xml:space="preserve"> по  </w:t>
      </w:r>
      <w:r w:rsidR="0081088A">
        <w:rPr>
          <w:color w:val="000000"/>
          <w:sz w:val="28"/>
          <w:szCs w:val="28"/>
          <w:lang w:eastAsia="ru-RU"/>
        </w:rPr>
        <w:t>___ марта</w:t>
      </w:r>
      <w:r w:rsidRPr="00C30649">
        <w:rPr>
          <w:color w:val="000000"/>
          <w:sz w:val="28"/>
          <w:szCs w:val="28"/>
          <w:lang w:eastAsia="ru-RU"/>
        </w:rPr>
        <w:t xml:space="preserve"> 202</w:t>
      </w:r>
      <w:r w:rsidR="0081088A">
        <w:rPr>
          <w:color w:val="000000"/>
          <w:sz w:val="28"/>
          <w:szCs w:val="28"/>
          <w:lang w:eastAsia="ru-RU"/>
        </w:rPr>
        <w:t>3</w:t>
      </w:r>
      <w:r w:rsidRPr="00C30649">
        <w:rPr>
          <w:color w:val="000000"/>
          <w:sz w:val="28"/>
          <w:szCs w:val="28"/>
          <w:lang w:eastAsia="ru-RU"/>
        </w:rPr>
        <w:t>.</w:t>
      </w:r>
    </w:p>
    <w:p w:rsidR="00A97717" w:rsidRPr="00C30649" w:rsidRDefault="00A97717" w:rsidP="00C30649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C30649">
        <w:rPr>
          <w:color w:val="000000"/>
          <w:sz w:val="28"/>
          <w:szCs w:val="28"/>
          <w:lang w:eastAsia="ru-RU"/>
        </w:rPr>
        <w:t>Практика направлена на закрепление, а также расширение, углубление и систематизацию знаний, полученных при изучении обще профессиональных и специальных дисциплин, приобретение практического опыта. Во время прохождения производственной практики был</w:t>
      </w:r>
      <w:r w:rsidR="00C30649" w:rsidRPr="00C30649">
        <w:rPr>
          <w:color w:val="000000"/>
          <w:sz w:val="28"/>
          <w:szCs w:val="28"/>
          <w:lang w:eastAsia="ru-RU"/>
        </w:rPr>
        <w:t>о</w:t>
      </w:r>
      <w:r w:rsidRPr="00C30649">
        <w:rPr>
          <w:color w:val="000000"/>
          <w:sz w:val="28"/>
          <w:szCs w:val="28"/>
          <w:lang w:eastAsia="ru-RU"/>
        </w:rPr>
        <w:t xml:space="preserve"> предоставлен</w:t>
      </w:r>
      <w:r w:rsidR="00C30649" w:rsidRPr="00C30649">
        <w:rPr>
          <w:color w:val="000000"/>
          <w:sz w:val="28"/>
          <w:szCs w:val="28"/>
          <w:lang w:eastAsia="ru-RU"/>
        </w:rPr>
        <w:t>о</w:t>
      </w:r>
      <w:r w:rsidRPr="00C30649">
        <w:rPr>
          <w:color w:val="000000"/>
          <w:sz w:val="28"/>
          <w:szCs w:val="28"/>
          <w:lang w:eastAsia="ru-RU"/>
        </w:rPr>
        <w:t xml:space="preserve"> оборудовани</w:t>
      </w:r>
      <w:r w:rsidR="00C30649" w:rsidRPr="00C30649">
        <w:rPr>
          <w:color w:val="000000"/>
          <w:sz w:val="28"/>
          <w:szCs w:val="28"/>
          <w:lang w:eastAsia="ru-RU"/>
        </w:rPr>
        <w:t>е и программное обеспечение</w:t>
      </w:r>
      <w:r w:rsidRPr="00C30649">
        <w:rPr>
          <w:color w:val="000000"/>
          <w:sz w:val="28"/>
          <w:szCs w:val="28"/>
          <w:lang w:eastAsia="ru-RU"/>
        </w:rPr>
        <w:t xml:space="preserve">, для получения нового опыта и закрепление навыков, которые </w:t>
      </w:r>
      <w:r w:rsidRPr="006F3C89">
        <w:rPr>
          <w:color w:val="000000"/>
          <w:sz w:val="28"/>
          <w:szCs w:val="28"/>
          <w:lang w:eastAsia="ru-RU"/>
        </w:rPr>
        <w:t>изучил и освоил</w:t>
      </w:r>
      <w:r w:rsidRPr="00C30649">
        <w:rPr>
          <w:color w:val="000000"/>
          <w:sz w:val="28"/>
          <w:szCs w:val="28"/>
          <w:lang w:eastAsia="ru-RU"/>
        </w:rPr>
        <w:t>.</w:t>
      </w:r>
    </w:p>
    <w:p w:rsidR="00C30649" w:rsidRPr="00C30649" w:rsidRDefault="00C30649" w:rsidP="00C30649">
      <w:pPr>
        <w:spacing w:before="120"/>
        <w:ind w:firstLine="709"/>
        <w:jc w:val="both"/>
        <w:rPr>
          <w:sz w:val="28"/>
          <w:szCs w:val="28"/>
        </w:rPr>
      </w:pPr>
      <w:r w:rsidRPr="00C30649">
        <w:rPr>
          <w:b/>
          <w:bCs/>
          <w:sz w:val="28"/>
          <w:szCs w:val="28"/>
        </w:rPr>
        <w:t>Цель производственной практики</w:t>
      </w:r>
      <w:r w:rsidRPr="00C30649">
        <w:rPr>
          <w:sz w:val="28"/>
          <w:szCs w:val="28"/>
        </w:rPr>
        <w:t>: формирование первоначальных практических профессиональных умений в рамках профессионального модуля ПМ.02 «Разработка и администрирование баз данных», по основному ВПД, обучение основным приемам, операциям и способам выполнения процессов, характерных для соответствующей профессии и необходимых для последующего освоения ими общих и профессиональных компетенций. Получение умений, необходимые для администрирования базы данных: управления, создание и понимание архитектуры базы данных, взаимодействие ее компонентов межу собой, формирование представлений о назначении, составе, принципах построения и функционирования компьютерных сетей, средств построения и методов эффективного применения компьютерных сетей.</w:t>
      </w:r>
    </w:p>
    <w:p w:rsidR="00A97717" w:rsidRPr="00C30649" w:rsidRDefault="00A97717" w:rsidP="00C3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709"/>
        <w:rPr>
          <w:sz w:val="28"/>
          <w:szCs w:val="28"/>
        </w:rPr>
      </w:pPr>
      <w:r w:rsidRPr="00C30649">
        <w:rPr>
          <w:b/>
          <w:sz w:val="28"/>
          <w:szCs w:val="28"/>
        </w:rPr>
        <w:t>Задачи практики: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rFonts w:eastAsia="Times New Roman"/>
          <w:bCs/>
          <w:sz w:val="28"/>
          <w:szCs w:val="28"/>
        </w:rPr>
      </w:pPr>
      <w:r w:rsidRPr="00C30649">
        <w:rPr>
          <w:sz w:val="28"/>
          <w:szCs w:val="28"/>
        </w:rPr>
        <w:t>совершенствование и закрепление знаний, полученных в процессе теоретического обучения по МДК.02.01. Инфокоммуникационные системы и сети</w:t>
      </w:r>
      <w:r w:rsidRPr="00C30649">
        <w:rPr>
          <w:rFonts w:eastAsia="Times New Roman"/>
          <w:bCs/>
          <w:sz w:val="28"/>
          <w:szCs w:val="28"/>
        </w:rPr>
        <w:t xml:space="preserve">, </w:t>
      </w:r>
      <w:r w:rsidRPr="00C30649">
        <w:rPr>
          <w:sz w:val="28"/>
          <w:szCs w:val="28"/>
        </w:rPr>
        <w:t>МДК.02.02. Технология разработки и защиты баз данных;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формирование профессиональных компетенций через применение теоретических знаний;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приобретение навыков в части профессиональных компетенций необходимых  в области сетевых технологий и программирования в СУБД;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воспитание профессионально значимых качеств личности будущего техника-программиста;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обеспечение непрерывности и последовательности овладения обучающимися профессиональной деятельностью, формами и методами работы;</w:t>
      </w:r>
    </w:p>
    <w:p w:rsidR="00A97717" w:rsidRPr="00C30649" w:rsidRDefault="00A97717" w:rsidP="00830F18">
      <w:pPr>
        <w:pStyle w:val="afb"/>
        <w:numPr>
          <w:ilvl w:val="0"/>
          <w:numId w:val="2"/>
        </w:numPr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сбор материалов, необходимых для составления отчета о прохождении производственной практики.</w:t>
      </w:r>
    </w:p>
    <w:p w:rsidR="00A97717" w:rsidRPr="00C30649" w:rsidRDefault="00C30649" w:rsidP="00C30649">
      <w:pPr>
        <w:widowControl w:val="0"/>
        <w:ind w:firstLine="709"/>
        <w:rPr>
          <w:sz w:val="28"/>
          <w:szCs w:val="28"/>
        </w:rPr>
      </w:pPr>
      <w:r w:rsidRPr="00C30649">
        <w:rPr>
          <w:sz w:val="28"/>
          <w:szCs w:val="28"/>
        </w:rPr>
        <w:t>Производственная практика направлена на формирование п</w:t>
      </w:r>
      <w:r w:rsidR="00A97717" w:rsidRPr="00C30649">
        <w:rPr>
          <w:b/>
          <w:bCs/>
          <w:sz w:val="28"/>
          <w:szCs w:val="28"/>
        </w:rPr>
        <w:t>рофессиональны</w:t>
      </w:r>
      <w:r w:rsidRPr="00C30649">
        <w:rPr>
          <w:b/>
          <w:bCs/>
          <w:sz w:val="28"/>
          <w:szCs w:val="28"/>
        </w:rPr>
        <w:t>х</w:t>
      </w:r>
      <w:r w:rsidR="00A97717" w:rsidRPr="00C30649">
        <w:rPr>
          <w:b/>
          <w:bCs/>
          <w:sz w:val="28"/>
          <w:szCs w:val="28"/>
        </w:rPr>
        <w:t xml:space="preserve"> компетенци</w:t>
      </w:r>
      <w:r w:rsidRPr="00C30649">
        <w:rPr>
          <w:b/>
          <w:bCs/>
          <w:sz w:val="28"/>
          <w:szCs w:val="28"/>
        </w:rPr>
        <w:t>й</w:t>
      </w:r>
      <w:r w:rsidR="00A97717" w:rsidRPr="00C30649">
        <w:rPr>
          <w:b/>
          <w:bCs/>
          <w:sz w:val="28"/>
          <w:szCs w:val="28"/>
        </w:rPr>
        <w:t>: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2.1 Разрабатывать объекты базы данных.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2.2 Реализовывать базу данных в конкретной СУБД.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2.3 Решать вопросы администрирования базы данных.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ПК 2.4 Реализовывать методы и технологии защиты информации в базах данных.</w:t>
      </w:r>
    </w:p>
    <w:p w:rsidR="00A97717" w:rsidRPr="00C30649" w:rsidRDefault="003017A3" w:rsidP="00C30649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A97717" w:rsidRPr="00C30649">
        <w:rPr>
          <w:b/>
          <w:bCs/>
          <w:sz w:val="28"/>
          <w:szCs w:val="28"/>
        </w:rPr>
        <w:lastRenderedPageBreak/>
        <w:t>Общи</w:t>
      </w:r>
      <w:r w:rsidR="00C30649" w:rsidRPr="00C30649">
        <w:rPr>
          <w:b/>
          <w:bCs/>
          <w:sz w:val="28"/>
          <w:szCs w:val="28"/>
        </w:rPr>
        <w:t>х</w:t>
      </w:r>
      <w:r w:rsidR="00A97717" w:rsidRPr="00C30649">
        <w:rPr>
          <w:b/>
          <w:bCs/>
          <w:sz w:val="28"/>
          <w:szCs w:val="28"/>
        </w:rPr>
        <w:t xml:space="preserve"> компетенци</w:t>
      </w:r>
      <w:r w:rsidR="00C30649" w:rsidRPr="00C30649">
        <w:rPr>
          <w:b/>
          <w:bCs/>
          <w:sz w:val="28"/>
          <w:szCs w:val="28"/>
        </w:rPr>
        <w:t>й</w:t>
      </w:r>
      <w:r w:rsidR="00A97717" w:rsidRPr="00C30649">
        <w:rPr>
          <w:b/>
          <w:bCs/>
          <w:sz w:val="28"/>
          <w:szCs w:val="28"/>
        </w:rPr>
        <w:t>: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6. Работать в коллективе и в команде, эффективно общаться с коллегами, руководством, потребителями.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7. Брать на себя ответственность за работу членов команды (подчиненных), за результат выполнения заданий.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A97717" w:rsidRPr="00C30649" w:rsidRDefault="00A97717" w:rsidP="00C30649">
      <w:pPr>
        <w:ind w:firstLine="709"/>
        <w:jc w:val="both"/>
        <w:rPr>
          <w:sz w:val="28"/>
          <w:szCs w:val="28"/>
          <w:lang w:eastAsia="ru-RU"/>
        </w:rPr>
      </w:pPr>
      <w:r w:rsidRPr="00C30649">
        <w:rPr>
          <w:sz w:val="28"/>
          <w:szCs w:val="28"/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C30649" w:rsidRPr="00C30649" w:rsidRDefault="00C30649" w:rsidP="003017A3">
      <w:pPr>
        <w:autoSpaceDN w:val="0"/>
        <w:adjustRightInd w:val="0"/>
        <w:spacing w:before="120"/>
        <w:ind w:firstLine="425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А также</w:t>
      </w:r>
      <w:r w:rsidRPr="00C30649">
        <w:rPr>
          <w:b/>
          <w:sz w:val="28"/>
          <w:szCs w:val="28"/>
        </w:rPr>
        <w:t xml:space="preserve"> </w:t>
      </w:r>
      <w:r w:rsidRPr="00C30649">
        <w:rPr>
          <w:sz w:val="28"/>
          <w:szCs w:val="28"/>
        </w:rPr>
        <w:t xml:space="preserve">приобретение практического опыта по виду профессиональной деятельности </w:t>
      </w:r>
      <w:r w:rsidRPr="00C30649">
        <w:rPr>
          <w:b/>
          <w:sz w:val="28"/>
          <w:szCs w:val="28"/>
        </w:rPr>
        <w:t>разработка и администрирование баз данных</w:t>
      </w:r>
      <w:r w:rsidRPr="00C30649">
        <w:rPr>
          <w:sz w:val="28"/>
          <w:szCs w:val="28"/>
        </w:rPr>
        <w:t>.</w:t>
      </w:r>
    </w:p>
    <w:p w:rsidR="00C30649" w:rsidRPr="00C30649" w:rsidRDefault="00C30649" w:rsidP="003017A3">
      <w:pPr>
        <w:spacing w:before="120"/>
        <w:ind w:firstLine="425"/>
        <w:jc w:val="both"/>
        <w:rPr>
          <w:sz w:val="28"/>
          <w:szCs w:val="28"/>
        </w:rPr>
      </w:pPr>
      <w:r w:rsidRPr="00C30649">
        <w:rPr>
          <w:sz w:val="28"/>
          <w:szCs w:val="28"/>
        </w:rPr>
        <w:t xml:space="preserve">В ходе освоения производственной практики: </w:t>
      </w:r>
    </w:p>
    <w:p w:rsidR="00A97717" w:rsidRPr="00C30649" w:rsidRDefault="00A97717" w:rsidP="003017A3">
      <w:pPr>
        <w:autoSpaceDN w:val="0"/>
        <w:adjustRightInd w:val="0"/>
        <w:spacing w:before="120"/>
        <w:ind w:firstLine="709"/>
        <w:rPr>
          <w:i/>
          <w:iCs/>
          <w:sz w:val="28"/>
          <w:szCs w:val="28"/>
        </w:rPr>
      </w:pPr>
      <w:r w:rsidRPr="00C30649">
        <w:rPr>
          <w:b/>
          <w:bCs/>
          <w:sz w:val="28"/>
          <w:szCs w:val="28"/>
        </w:rPr>
        <w:t>Должен уметь: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создавать объекты баз данных в современных СУБД и управлять доступом к этим объектам;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работать с современными C</w:t>
      </w:r>
      <w:r w:rsidRPr="00C30649">
        <w:rPr>
          <w:sz w:val="28"/>
          <w:szCs w:val="28"/>
          <w:lang w:val="en-US"/>
        </w:rPr>
        <w:t>ASE</w:t>
      </w:r>
      <w:r w:rsidRPr="00C30649">
        <w:rPr>
          <w:sz w:val="28"/>
          <w:szCs w:val="28"/>
        </w:rPr>
        <w:t>-средствами проектирования баз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формировать и настраивать схему базы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разрабатывать прикладные программы с использованием языка SQL;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создавать хранимые процедуры и триггеры на базах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применять стандартные методы для защиты объектов базы данных;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разработки приложений баз данных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работать в компьютерных сетях;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проектировать, строить, внедрять и поддерживать функционирование ЛКС на базе стандартных технологий;</w:t>
      </w:r>
    </w:p>
    <w:p w:rsidR="00A97717" w:rsidRPr="00C30649" w:rsidRDefault="00A97717" w:rsidP="00830F18">
      <w:pPr>
        <w:pStyle w:val="afb"/>
        <w:numPr>
          <w:ilvl w:val="0"/>
          <w:numId w:val="3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устанавливать, тестировать и эксплуатировать информационные системы, согласно технической документации, обеспечивать антивирусную защиту;</w:t>
      </w:r>
    </w:p>
    <w:p w:rsidR="00A97717" w:rsidRPr="00C30649" w:rsidRDefault="00A97717" w:rsidP="00C30649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C30649" w:rsidRDefault="00A97717" w:rsidP="00C30649">
      <w:pPr>
        <w:autoSpaceDN w:val="0"/>
        <w:adjustRightInd w:val="0"/>
        <w:ind w:firstLine="709"/>
        <w:rPr>
          <w:i/>
          <w:iCs/>
          <w:sz w:val="28"/>
          <w:szCs w:val="28"/>
        </w:rPr>
      </w:pPr>
      <w:r w:rsidRPr="00C30649">
        <w:rPr>
          <w:b/>
          <w:bCs/>
          <w:sz w:val="28"/>
          <w:szCs w:val="28"/>
        </w:rPr>
        <w:t>Должен знать: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основных положения теории баз данных, хранилищ данных, баз знаний;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современных инструментальных средств разработки схемы базы данных;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методов описания схем баз данных в современных СУБД;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lastRenderedPageBreak/>
        <w:t>структуры данных СУБД, общий подход к организации представлений, таблиц, индексов и кластеров;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методов организации целостности данных; способы контроля доступа к данным и управления привилегиями;</w:t>
      </w:r>
    </w:p>
    <w:p w:rsidR="00A97717" w:rsidRPr="00C30649" w:rsidRDefault="00A97717" w:rsidP="00830F18">
      <w:pPr>
        <w:pStyle w:val="afb"/>
        <w:numPr>
          <w:ilvl w:val="0"/>
          <w:numId w:val="4"/>
        </w:numPr>
        <w:autoSpaceDN w:val="0"/>
        <w:adjustRightInd w:val="0"/>
        <w:spacing w:before="0" w:after="0"/>
        <w:ind w:left="0" w:firstLine="567"/>
        <w:jc w:val="both"/>
        <w:rPr>
          <w:sz w:val="28"/>
          <w:szCs w:val="28"/>
        </w:rPr>
      </w:pPr>
      <w:r w:rsidRPr="00C30649">
        <w:rPr>
          <w:sz w:val="28"/>
          <w:szCs w:val="28"/>
        </w:rPr>
        <w:t>основных методов и средств защиты данных в базах данных.</w:t>
      </w:r>
    </w:p>
    <w:p w:rsidR="00A97717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D12735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D12735" w:rsidRDefault="00A97717" w:rsidP="00D12735">
      <w:pPr>
        <w:autoSpaceDN w:val="0"/>
        <w:adjustRightInd w:val="0"/>
        <w:ind w:firstLine="709"/>
        <w:rPr>
          <w:sz w:val="28"/>
          <w:szCs w:val="28"/>
        </w:rPr>
      </w:pPr>
    </w:p>
    <w:p w:rsidR="00A97717" w:rsidRPr="00250109" w:rsidRDefault="00CD2C01" w:rsidP="00D12735">
      <w:pPr>
        <w:pStyle w:val="1"/>
        <w:numPr>
          <w:ilvl w:val="0"/>
          <w:numId w:val="0"/>
        </w:numPr>
        <w:ind w:firstLine="709"/>
        <w:jc w:val="center"/>
        <w:rPr>
          <w:b/>
          <w:sz w:val="32"/>
          <w:szCs w:val="28"/>
        </w:rPr>
      </w:pPr>
      <w:bookmarkStart w:id="1" w:name="_Toc33881760"/>
      <w:r>
        <w:rPr>
          <w:b/>
          <w:sz w:val="32"/>
          <w:szCs w:val="28"/>
        </w:rPr>
        <w:br w:type="page"/>
      </w:r>
      <w:r w:rsidR="00A97717">
        <w:rPr>
          <w:b/>
          <w:sz w:val="32"/>
          <w:szCs w:val="28"/>
        </w:rPr>
        <w:lastRenderedPageBreak/>
        <w:t>1. Характеристика рабочего места</w:t>
      </w:r>
      <w:bookmarkEnd w:id="1"/>
    </w:p>
    <w:p w:rsidR="00A97717" w:rsidRPr="00250109" w:rsidRDefault="00A97717" w:rsidP="00250109">
      <w:pPr>
        <w:pStyle w:val="2"/>
        <w:spacing w:before="0"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2" w:name="_Toc33881761"/>
      <w:r w:rsidRPr="00250109">
        <w:rPr>
          <w:rFonts w:ascii="Times New Roman" w:hAnsi="Times New Roman"/>
          <w:color w:val="auto"/>
          <w:sz w:val="28"/>
          <w:szCs w:val="28"/>
        </w:rPr>
        <w:t>1.1.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Характеристика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предприятия</w:t>
      </w:r>
      <w:bookmarkEnd w:id="2"/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Наименование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предприятия: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Государственное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автономное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профессиональное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образовательное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Свердловской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области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"Ирбитский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политехникум"</w:t>
      </w:r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Директор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учреждения:</w:t>
      </w:r>
      <w:r>
        <w:rPr>
          <w:b/>
          <w:sz w:val="28"/>
          <w:szCs w:val="28"/>
        </w:rPr>
        <w:t xml:space="preserve"> </w:t>
      </w:r>
      <w:r w:rsidR="00C54192">
        <w:rPr>
          <w:sz w:val="28"/>
          <w:szCs w:val="28"/>
        </w:rPr>
        <w:t>Артемьева Татьяна Алексеевна</w:t>
      </w:r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Юридический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адрес: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Свердловская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="006F3C89" w:rsidRPr="00D12735">
        <w:rPr>
          <w:sz w:val="28"/>
          <w:szCs w:val="28"/>
        </w:rPr>
        <w:t>Ирбит</w:t>
      </w:r>
      <w:r w:rsidR="006F3C89">
        <w:rPr>
          <w:sz w:val="28"/>
          <w:szCs w:val="28"/>
        </w:rPr>
        <w:t xml:space="preserve"> ул.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Южная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12</w:t>
      </w:r>
    </w:p>
    <w:p w:rsidR="00A97717" w:rsidRPr="00D12735" w:rsidRDefault="00A97717" w:rsidP="00D12735">
      <w:pPr>
        <w:ind w:firstLine="709"/>
        <w:rPr>
          <w:sz w:val="28"/>
          <w:szCs w:val="28"/>
        </w:rPr>
      </w:pPr>
      <w:r w:rsidRPr="00D12735">
        <w:rPr>
          <w:b/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вид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деятельности: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Образование</w:t>
      </w:r>
    </w:p>
    <w:p w:rsidR="00A97717" w:rsidRPr="00D12735" w:rsidRDefault="00A97717" w:rsidP="00D12735">
      <w:pPr>
        <w:ind w:firstLine="709"/>
        <w:rPr>
          <w:b/>
          <w:sz w:val="28"/>
          <w:szCs w:val="28"/>
        </w:rPr>
      </w:pPr>
      <w:r w:rsidRPr="00D12735">
        <w:rPr>
          <w:b/>
          <w:sz w:val="28"/>
          <w:szCs w:val="28"/>
        </w:rPr>
        <w:t>Руководитель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практики: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Вишнякова</w:t>
      </w:r>
      <w:r>
        <w:rPr>
          <w:b/>
          <w:sz w:val="28"/>
          <w:szCs w:val="28"/>
        </w:rPr>
        <w:t xml:space="preserve"> </w:t>
      </w:r>
      <w:r w:rsidRPr="00D12735">
        <w:rPr>
          <w:sz w:val="28"/>
          <w:szCs w:val="28"/>
        </w:rPr>
        <w:t>Наталья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Викторовна</w:t>
      </w:r>
    </w:p>
    <w:p w:rsidR="00A97717" w:rsidRPr="00D12735" w:rsidRDefault="00A97717" w:rsidP="00D12735">
      <w:pPr>
        <w:ind w:firstLine="709"/>
        <w:rPr>
          <w:b/>
          <w:sz w:val="28"/>
          <w:szCs w:val="28"/>
        </w:rPr>
      </w:pPr>
      <w:r w:rsidRPr="00D12735">
        <w:rPr>
          <w:b/>
          <w:sz w:val="28"/>
          <w:szCs w:val="28"/>
        </w:rPr>
        <w:t>Режим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работы</w:t>
      </w:r>
      <w:r>
        <w:rPr>
          <w:b/>
          <w:sz w:val="28"/>
          <w:szCs w:val="28"/>
        </w:rPr>
        <w:t xml:space="preserve"> </w:t>
      </w:r>
      <w:r w:rsidRPr="00D12735">
        <w:rPr>
          <w:b/>
          <w:sz w:val="28"/>
          <w:szCs w:val="28"/>
        </w:rPr>
        <w:t>предприятия:</w:t>
      </w:r>
      <w:r>
        <w:rPr>
          <w:b/>
          <w:sz w:val="28"/>
          <w:szCs w:val="28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пн-чт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8:00–16:45,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перерыв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12:00–12:30;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8:00–15:45,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перерыв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D12735">
        <w:rPr>
          <w:color w:val="333333"/>
          <w:sz w:val="28"/>
          <w:szCs w:val="28"/>
          <w:shd w:val="clear" w:color="auto" w:fill="FFFFFF"/>
        </w:rPr>
        <w:t>12:00–12:30</w:t>
      </w:r>
    </w:p>
    <w:p w:rsidR="00A97717" w:rsidRPr="00D12735" w:rsidRDefault="00A97717" w:rsidP="00D12735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</w:p>
    <w:p w:rsidR="00A97717" w:rsidRPr="00D12735" w:rsidRDefault="00A97717" w:rsidP="00D12735">
      <w:pPr>
        <w:suppressAutoHyphens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D12735">
        <w:rPr>
          <w:color w:val="000000"/>
          <w:sz w:val="28"/>
          <w:szCs w:val="28"/>
          <w:lang w:eastAsia="ru-RU"/>
        </w:rPr>
        <w:t>Основные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виды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деятельности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автономного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образовательного</w:t>
      </w:r>
      <w:r>
        <w:rPr>
          <w:color w:val="000000"/>
          <w:sz w:val="28"/>
          <w:szCs w:val="28"/>
          <w:lang w:eastAsia="ru-RU"/>
        </w:rPr>
        <w:t xml:space="preserve"> </w:t>
      </w:r>
      <w:r w:rsidRPr="00D12735">
        <w:rPr>
          <w:color w:val="000000"/>
          <w:sz w:val="28"/>
          <w:szCs w:val="28"/>
          <w:lang w:eastAsia="ru-RU"/>
        </w:rPr>
        <w:t>учреждения: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квалифицированных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квалифицированных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специалистов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звена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специалистов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звена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базе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среднего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квалификации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переподготовки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подготовки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рабочих,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должностям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служащих;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содержание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воспитание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детей-сирот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оставшихся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без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попечения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родителей,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находящихся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трудной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жизненной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ситуации;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общеобразовательных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контингента,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принятого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29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декабря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2012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года;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общеразвивающих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повышения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квалификации;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дополнительных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профессиональной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переподготовки;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проведение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государственной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итоговой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аттестации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лиц,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осваивающих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основную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программу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форме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самообразования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семейного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образования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либо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обучавшихся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имеющей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государственной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аккредитации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образовательной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программе;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lastRenderedPageBreak/>
        <w:t>организация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проведение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олимпиад,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конкурсов,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мероприятий,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направленных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выявление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развитие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обучающихся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интеллектуальных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творческих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способностей,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способностей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занятиям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физической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культурой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спортом,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интереса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научной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(научно-исследовательской)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творческой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физкультурно-спортивной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деятельности;</w:t>
      </w:r>
    </w:p>
    <w:p w:rsidR="00A97717" w:rsidRPr="00250109" w:rsidRDefault="00A97717" w:rsidP="00830F18">
      <w:pPr>
        <w:pStyle w:val="afb"/>
        <w:numPr>
          <w:ilvl w:val="0"/>
          <w:numId w:val="5"/>
        </w:numPr>
        <w:spacing w:before="0" w:after="0"/>
        <w:ind w:left="0" w:firstLine="284"/>
        <w:jc w:val="both"/>
        <w:rPr>
          <w:color w:val="000000"/>
          <w:sz w:val="28"/>
          <w:szCs w:val="28"/>
        </w:rPr>
      </w:pPr>
      <w:r w:rsidRPr="00250109">
        <w:rPr>
          <w:color w:val="000000"/>
          <w:sz w:val="28"/>
          <w:szCs w:val="28"/>
        </w:rPr>
        <w:t>организация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мероприятий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сфере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молодёжной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политики,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направленных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вовлечение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инновационную,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предпринимательскую,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добровольческую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деятельность,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развитие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гражданской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активности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молодёжи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формирование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здорового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образа</w:t>
      </w:r>
      <w:r>
        <w:rPr>
          <w:color w:val="000000"/>
          <w:sz w:val="28"/>
          <w:szCs w:val="28"/>
        </w:rPr>
        <w:t xml:space="preserve"> </w:t>
      </w:r>
      <w:r w:rsidRPr="00250109">
        <w:rPr>
          <w:color w:val="000000"/>
          <w:sz w:val="28"/>
          <w:szCs w:val="28"/>
        </w:rPr>
        <w:t>жизни;</w:t>
      </w:r>
    </w:p>
    <w:p w:rsidR="00A97717" w:rsidRPr="00250109" w:rsidRDefault="00A97717" w:rsidP="009900F8">
      <w:pPr>
        <w:pStyle w:val="2"/>
        <w:spacing w:before="480" w:after="24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33881762"/>
      <w:r w:rsidRPr="00250109">
        <w:rPr>
          <w:rFonts w:ascii="Times New Roman" w:hAnsi="Times New Roman"/>
          <w:color w:val="auto"/>
          <w:sz w:val="28"/>
          <w:szCs w:val="28"/>
        </w:rPr>
        <w:t>1.2.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Организационная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структура</w:t>
      </w:r>
      <w:bookmarkEnd w:id="3"/>
      <w:r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A97717" w:rsidRPr="00D12735" w:rsidRDefault="00044E28" w:rsidP="00D12735">
      <w:pPr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86450" cy="4152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764" t="14624" r="19708" b="12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17" w:rsidRDefault="00A97717" w:rsidP="00A84AB4">
      <w:pPr>
        <w:ind w:firstLine="709"/>
        <w:jc w:val="center"/>
        <w:rPr>
          <w:sz w:val="22"/>
          <w:szCs w:val="28"/>
        </w:rPr>
      </w:pPr>
      <w:r>
        <w:rPr>
          <w:sz w:val="22"/>
          <w:szCs w:val="28"/>
        </w:rPr>
        <w:t>Рис.1. Структура Ирбитского политехникума</w:t>
      </w:r>
    </w:p>
    <w:p w:rsidR="00A97717" w:rsidRDefault="00A97717">
      <w:pPr>
        <w:suppressAutoHyphens w:val="0"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97717" w:rsidRPr="00250109" w:rsidRDefault="00A97717" w:rsidP="00250109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33881763"/>
      <w:r w:rsidRPr="00250109">
        <w:rPr>
          <w:rFonts w:ascii="Times New Roman" w:hAnsi="Times New Roman"/>
          <w:color w:val="auto"/>
          <w:sz w:val="28"/>
          <w:szCs w:val="28"/>
        </w:rPr>
        <w:lastRenderedPageBreak/>
        <w:t>1.3.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Аппаратное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обеспечение</w:t>
      </w:r>
      <w:bookmarkEnd w:id="4"/>
    </w:p>
    <w:p w:rsidR="00A97717" w:rsidRPr="00D12735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Имя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устройства:</w:t>
      </w:r>
      <w:r>
        <w:rPr>
          <w:sz w:val="28"/>
          <w:szCs w:val="28"/>
        </w:rPr>
        <w:t xml:space="preserve"> </w:t>
      </w:r>
      <w:r w:rsidRPr="006F3C89">
        <w:t>PC</w:t>
      </w:r>
      <w:r w:rsidR="006F3C89" w:rsidRPr="006F3C89">
        <w:t>14</w:t>
      </w:r>
    </w:p>
    <w:p w:rsidR="00A97717" w:rsidRPr="00DC1078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Процессор</w:t>
      </w:r>
      <w:r w:rsidRPr="00DC1078">
        <w:rPr>
          <w:b/>
          <w:sz w:val="28"/>
          <w:szCs w:val="28"/>
        </w:rPr>
        <w:t>: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AMD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A</w:t>
      </w:r>
      <w:r w:rsidRPr="00DC1078">
        <w:rPr>
          <w:sz w:val="28"/>
          <w:szCs w:val="28"/>
        </w:rPr>
        <w:t xml:space="preserve">-6500 </w:t>
      </w:r>
      <w:r w:rsidRPr="00D12735">
        <w:rPr>
          <w:sz w:val="28"/>
          <w:szCs w:val="28"/>
          <w:lang w:val="en-US"/>
        </w:rPr>
        <w:t>APU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with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Radeon</w:t>
      </w:r>
      <w:r w:rsidRPr="00DC1078">
        <w:rPr>
          <w:sz w:val="28"/>
          <w:szCs w:val="28"/>
        </w:rPr>
        <w:t>(</w:t>
      </w:r>
      <w:r w:rsidRPr="00D12735">
        <w:rPr>
          <w:sz w:val="28"/>
          <w:szCs w:val="28"/>
          <w:lang w:val="en-US"/>
        </w:rPr>
        <w:t>tm</w:t>
      </w:r>
      <w:r w:rsidRPr="00DC1078">
        <w:rPr>
          <w:sz w:val="28"/>
          <w:szCs w:val="28"/>
        </w:rPr>
        <w:t xml:space="preserve">) </w:t>
      </w:r>
      <w:r w:rsidRPr="00D12735">
        <w:rPr>
          <w:sz w:val="28"/>
          <w:szCs w:val="28"/>
          <w:lang w:val="en-US"/>
        </w:rPr>
        <w:t>HD</w:t>
      </w:r>
      <w:r w:rsidRPr="00DC1078">
        <w:rPr>
          <w:sz w:val="28"/>
          <w:szCs w:val="28"/>
        </w:rPr>
        <w:t xml:space="preserve"> </w:t>
      </w:r>
      <w:r w:rsidRPr="00D12735">
        <w:rPr>
          <w:sz w:val="28"/>
          <w:szCs w:val="28"/>
          <w:lang w:val="en-US"/>
        </w:rPr>
        <w:t>Graphics</w:t>
      </w:r>
      <w:r w:rsidRPr="00DC1078">
        <w:rPr>
          <w:sz w:val="28"/>
          <w:szCs w:val="28"/>
        </w:rPr>
        <w:t xml:space="preserve"> 3.50</w:t>
      </w:r>
      <w:r w:rsidRPr="00D12735">
        <w:rPr>
          <w:sz w:val="28"/>
          <w:szCs w:val="28"/>
          <w:lang w:val="en-US"/>
        </w:rPr>
        <w:t>GHz</w:t>
      </w:r>
    </w:p>
    <w:p w:rsidR="00A97717" w:rsidRPr="00D12735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Оперативная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память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C54192">
        <w:rPr>
          <w:sz w:val="28"/>
          <w:szCs w:val="28"/>
        </w:rPr>
        <w:t>Г</w:t>
      </w:r>
      <w:r w:rsidRPr="00D12735">
        <w:rPr>
          <w:sz w:val="28"/>
          <w:szCs w:val="28"/>
        </w:rPr>
        <w:t>б</w:t>
      </w:r>
    </w:p>
    <w:p w:rsidR="00A97717" w:rsidRPr="00250109" w:rsidRDefault="00A97717" w:rsidP="00250109">
      <w:pPr>
        <w:ind w:firstLine="709"/>
        <w:jc w:val="both"/>
        <w:rPr>
          <w:sz w:val="28"/>
          <w:szCs w:val="28"/>
        </w:rPr>
      </w:pPr>
      <w:r w:rsidRPr="00250109">
        <w:rPr>
          <w:b/>
          <w:sz w:val="28"/>
          <w:szCs w:val="28"/>
        </w:rPr>
        <w:t>Тип</w:t>
      </w:r>
      <w:r>
        <w:rPr>
          <w:b/>
          <w:sz w:val="28"/>
          <w:szCs w:val="28"/>
        </w:rPr>
        <w:t xml:space="preserve"> </w:t>
      </w:r>
      <w:r w:rsidRPr="00250109">
        <w:rPr>
          <w:b/>
          <w:sz w:val="28"/>
          <w:szCs w:val="28"/>
        </w:rPr>
        <w:t>системы:</w:t>
      </w:r>
      <w:r>
        <w:rPr>
          <w:sz w:val="28"/>
          <w:szCs w:val="28"/>
        </w:rPr>
        <w:t xml:space="preserve"> </w:t>
      </w:r>
      <w:r w:rsidRPr="00D12735">
        <w:rPr>
          <w:sz w:val="28"/>
          <w:szCs w:val="28"/>
        </w:rPr>
        <w:t>64-</w:t>
      </w:r>
      <w:r>
        <w:rPr>
          <w:sz w:val="28"/>
          <w:szCs w:val="28"/>
        </w:rPr>
        <w:t xml:space="preserve">разрядная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250109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</w:p>
    <w:p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Монитор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BenQ</w:t>
      </w:r>
      <w:r w:rsidRPr="00C30649">
        <w:rPr>
          <w:iCs/>
          <w:sz w:val="28"/>
          <w:szCs w:val="28"/>
          <w:lang w:val="en-US"/>
        </w:rPr>
        <w:t xml:space="preserve"> 21.5 </w:t>
      </w:r>
      <w:r w:rsidRPr="00D12735">
        <w:rPr>
          <w:iCs/>
          <w:sz w:val="28"/>
          <w:szCs w:val="28"/>
          <w:lang w:val="en-US"/>
        </w:rPr>
        <w:t>GW</w:t>
      </w:r>
      <w:r w:rsidRPr="00C30649">
        <w:rPr>
          <w:iCs/>
          <w:sz w:val="28"/>
          <w:szCs w:val="28"/>
          <w:lang w:val="en-US"/>
        </w:rPr>
        <w:t>2265</w:t>
      </w:r>
      <w:r w:rsidRPr="00D12735">
        <w:rPr>
          <w:iCs/>
          <w:sz w:val="28"/>
          <w:szCs w:val="28"/>
          <w:lang w:val="en-US"/>
        </w:rPr>
        <w:t>M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black</w:t>
      </w:r>
    </w:p>
    <w:p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Мышь</w:t>
      </w:r>
      <w:r w:rsidRPr="00C30649">
        <w:rPr>
          <w:iCs/>
          <w:sz w:val="28"/>
          <w:szCs w:val="28"/>
          <w:lang w:val="en-US"/>
        </w:rPr>
        <w:t xml:space="preserve">: </w:t>
      </w:r>
      <w:r w:rsidRPr="00D12735">
        <w:rPr>
          <w:iCs/>
          <w:sz w:val="28"/>
          <w:szCs w:val="28"/>
          <w:lang w:val="en-US"/>
        </w:rPr>
        <w:t>Oklick</w:t>
      </w:r>
      <w:r w:rsidRPr="00C30649">
        <w:rPr>
          <w:iCs/>
          <w:sz w:val="28"/>
          <w:szCs w:val="28"/>
          <w:lang w:val="en-US"/>
        </w:rPr>
        <w:t xml:space="preserve"> 135 </w:t>
      </w:r>
      <w:r w:rsidRPr="00D12735">
        <w:rPr>
          <w:iCs/>
          <w:sz w:val="28"/>
          <w:szCs w:val="28"/>
          <w:lang w:val="en-US"/>
        </w:rPr>
        <w:t>M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Black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Optical</w:t>
      </w:r>
      <w:r w:rsidRPr="00C30649">
        <w:rPr>
          <w:iCs/>
          <w:sz w:val="28"/>
          <w:szCs w:val="28"/>
          <w:lang w:val="en-US"/>
        </w:rPr>
        <w:t>- 23331,25</w:t>
      </w:r>
    </w:p>
    <w:p w:rsidR="00A97717" w:rsidRPr="00C3064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071235">
        <w:rPr>
          <w:b/>
          <w:iCs/>
          <w:sz w:val="28"/>
          <w:szCs w:val="28"/>
        </w:rPr>
        <w:t>Клавиатура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en-US"/>
        </w:rPr>
        <w:t>Oklick</w:t>
      </w:r>
      <w:r w:rsidRPr="00C30649">
        <w:rPr>
          <w:iCs/>
          <w:sz w:val="28"/>
          <w:szCs w:val="28"/>
          <w:lang w:val="en-US"/>
        </w:rPr>
        <w:t xml:space="preserve"> 120</w:t>
      </w:r>
      <w:r>
        <w:rPr>
          <w:iCs/>
          <w:sz w:val="28"/>
          <w:szCs w:val="28"/>
          <w:lang w:val="en-US"/>
        </w:rPr>
        <w:t>M</w:t>
      </w:r>
    </w:p>
    <w:p w:rsidR="00A97717" w:rsidRPr="00C30649" w:rsidRDefault="00A97717" w:rsidP="00250109">
      <w:pPr>
        <w:ind w:firstLine="709"/>
        <w:jc w:val="both"/>
        <w:rPr>
          <w:iCs/>
          <w:sz w:val="28"/>
          <w:szCs w:val="28"/>
          <w:lang w:val="en-US"/>
        </w:rPr>
      </w:pPr>
      <w:r w:rsidRPr="00250109">
        <w:rPr>
          <w:b/>
          <w:sz w:val="28"/>
          <w:szCs w:val="28"/>
        </w:rPr>
        <w:t>Сетевое</w:t>
      </w:r>
      <w:r w:rsidRPr="00C30649">
        <w:rPr>
          <w:b/>
          <w:sz w:val="28"/>
          <w:szCs w:val="28"/>
          <w:lang w:val="en-US"/>
        </w:rPr>
        <w:t xml:space="preserve"> </w:t>
      </w:r>
      <w:r w:rsidRPr="00250109">
        <w:rPr>
          <w:b/>
          <w:sz w:val="28"/>
          <w:szCs w:val="28"/>
        </w:rPr>
        <w:t>оборудование</w:t>
      </w:r>
      <w:r w:rsidRPr="00C30649">
        <w:rPr>
          <w:b/>
          <w:sz w:val="28"/>
          <w:szCs w:val="28"/>
          <w:lang w:val="en-US"/>
        </w:rPr>
        <w:t>:</w:t>
      </w:r>
      <w:r w:rsidRPr="00C30649">
        <w:rPr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Hub</w:t>
      </w:r>
      <w:r w:rsidRPr="00C30649">
        <w:rPr>
          <w:iCs/>
          <w:sz w:val="28"/>
          <w:szCs w:val="28"/>
          <w:lang w:val="en-US"/>
        </w:rPr>
        <w:t xml:space="preserve">-16 </w:t>
      </w:r>
      <w:r w:rsidRPr="00D12735">
        <w:rPr>
          <w:iCs/>
          <w:sz w:val="28"/>
          <w:szCs w:val="28"/>
          <w:lang w:val="fr-FR"/>
        </w:rPr>
        <w:t>port</w:t>
      </w:r>
      <w:r w:rsidRPr="00C30649">
        <w:rPr>
          <w:iCs/>
          <w:sz w:val="28"/>
          <w:szCs w:val="28"/>
          <w:lang w:val="en-US"/>
        </w:rPr>
        <w:t xml:space="preserve"> (100</w:t>
      </w:r>
      <w:r w:rsidRPr="00D12735">
        <w:rPr>
          <w:iCs/>
          <w:sz w:val="28"/>
          <w:szCs w:val="28"/>
          <w:lang w:val="fr-FR"/>
        </w:rPr>
        <w:t>mb</w:t>
      </w:r>
      <w:r w:rsidRPr="00C30649">
        <w:rPr>
          <w:iCs/>
          <w:sz w:val="28"/>
          <w:szCs w:val="28"/>
          <w:lang w:val="en-US"/>
        </w:rPr>
        <w:t xml:space="preserve">) / </w:t>
      </w:r>
      <w:r w:rsidRPr="00D12735">
        <w:rPr>
          <w:iCs/>
          <w:sz w:val="28"/>
          <w:szCs w:val="28"/>
          <w:lang w:val="fr-FR"/>
        </w:rPr>
        <w:t>Hub</w:t>
      </w:r>
      <w:r w:rsidRPr="00C30649">
        <w:rPr>
          <w:iCs/>
          <w:sz w:val="28"/>
          <w:szCs w:val="28"/>
          <w:lang w:val="en-US"/>
        </w:rPr>
        <w:t>-8</w:t>
      </w:r>
      <w:r w:rsidRPr="00D12735">
        <w:rPr>
          <w:iCs/>
          <w:sz w:val="28"/>
          <w:szCs w:val="28"/>
          <w:lang w:val="fr-FR"/>
        </w:rPr>
        <w:t>port</w:t>
      </w:r>
      <w:r w:rsidRPr="00C30649">
        <w:rPr>
          <w:iCs/>
          <w:sz w:val="28"/>
          <w:szCs w:val="28"/>
          <w:lang w:val="en-US"/>
        </w:rPr>
        <w:t xml:space="preserve"> (10</w:t>
      </w:r>
      <w:r w:rsidRPr="00D12735">
        <w:rPr>
          <w:iCs/>
          <w:sz w:val="28"/>
          <w:szCs w:val="28"/>
          <w:lang w:val="fr-FR"/>
        </w:rPr>
        <w:t>mb</w:t>
      </w:r>
      <w:r w:rsidRPr="00C30649">
        <w:rPr>
          <w:iCs/>
          <w:sz w:val="28"/>
          <w:szCs w:val="28"/>
          <w:lang w:val="en-US"/>
        </w:rPr>
        <w:t>)</w:t>
      </w:r>
    </w:p>
    <w:p w:rsidR="00A97717" w:rsidRPr="00C30649" w:rsidRDefault="00A97717" w:rsidP="00250109">
      <w:pPr>
        <w:ind w:firstLine="709"/>
        <w:jc w:val="both"/>
        <w:rPr>
          <w:sz w:val="28"/>
          <w:szCs w:val="28"/>
          <w:lang w:val="en-US"/>
        </w:rPr>
      </w:pPr>
      <w:r w:rsidRPr="00250109">
        <w:rPr>
          <w:b/>
          <w:iCs/>
          <w:sz w:val="28"/>
          <w:szCs w:val="28"/>
        </w:rPr>
        <w:t>Сканер</w:t>
      </w:r>
      <w:r w:rsidRPr="00C30649">
        <w:rPr>
          <w:b/>
          <w:iCs/>
          <w:sz w:val="28"/>
          <w:szCs w:val="28"/>
          <w:lang w:val="en-US"/>
        </w:rPr>
        <w:t>:</w:t>
      </w:r>
      <w:r w:rsidRPr="00C30649">
        <w:rPr>
          <w:iCs/>
          <w:sz w:val="28"/>
          <w:szCs w:val="28"/>
          <w:lang w:val="en-US"/>
        </w:rPr>
        <w:t xml:space="preserve"> </w:t>
      </w:r>
      <w:r w:rsidRPr="00BA79C8">
        <w:rPr>
          <w:iCs/>
          <w:sz w:val="28"/>
          <w:szCs w:val="28"/>
        </w:rPr>
        <w:t>Сканер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Mustek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Bear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Paw</w:t>
      </w:r>
      <w:r w:rsidRPr="00C30649">
        <w:rPr>
          <w:iCs/>
          <w:sz w:val="28"/>
          <w:szCs w:val="28"/>
          <w:lang w:val="en-US"/>
        </w:rPr>
        <w:t xml:space="preserve"> 2400 </w:t>
      </w:r>
      <w:r w:rsidRPr="00D12735">
        <w:rPr>
          <w:iCs/>
          <w:sz w:val="28"/>
          <w:szCs w:val="28"/>
          <w:lang w:val="fr-FR"/>
        </w:rPr>
        <w:t>TA</w:t>
      </w:r>
      <w:r w:rsidRPr="00C30649">
        <w:rPr>
          <w:iCs/>
          <w:sz w:val="28"/>
          <w:szCs w:val="28"/>
          <w:lang w:val="en-US"/>
        </w:rPr>
        <w:t xml:space="preserve"> </w:t>
      </w:r>
      <w:r w:rsidRPr="00D12735">
        <w:rPr>
          <w:iCs/>
          <w:sz w:val="28"/>
          <w:szCs w:val="28"/>
          <w:lang w:val="fr-FR"/>
        </w:rPr>
        <w:t>Plus</w:t>
      </w:r>
    </w:p>
    <w:p w:rsidR="00A97717" w:rsidRDefault="00A97717" w:rsidP="00250109">
      <w:pPr>
        <w:tabs>
          <w:tab w:val="left" w:pos="2310"/>
        </w:tabs>
        <w:ind w:firstLine="709"/>
        <w:jc w:val="both"/>
        <w:rPr>
          <w:iCs/>
          <w:sz w:val="28"/>
          <w:szCs w:val="28"/>
        </w:rPr>
      </w:pPr>
      <w:r w:rsidRPr="00250109">
        <w:rPr>
          <w:b/>
          <w:sz w:val="28"/>
          <w:szCs w:val="28"/>
        </w:rPr>
        <w:t>Принтер:</w:t>
      </w:r>
      <w:r>
        <w:rPr>
          <w:sz w:val="28"/>
          <w:szCs w:val="28"/>
        </w:rPr>
        <w:t xml:space="preserve"> </w:t>
      </w:r>
      <w:r w:rsidRPr="00D12735">
        <w:rPr>
          <w:iCs/>
          <w:sz w:val="28"/>
          <w:szCs w:val="28"/>
        </w:rPr>
        <w:t>Canon</w:t>
      </w:r>
      <w:r>
        <w:rPr>
          <w:iCs/>
          <w:sz w:val="28"/>
          <w:szCs w:val="28"/>
        </w:rPr>
        <w:t xml:space="preserve"> </w:t>
      </w:r>
      <w:r w:rsidRPr="00D12735">
        <w:rPr>
          <w:iCs/>
          <w:sz w:val="28"/>
          <w:szCs w:val="28"/>
        </w:rPr>
        <w:t>MF4018</w:t>
      </w:r>
    </w:p>
    <w:p w:rsidR="00A97717" w:rsidRPr="00D12735" w:rsidRDefault="00A97717" w:rsidP="00250109">
      <w:pPr>
        <w:tabs>
          <w:tab w:val="left" w:pos="2310"/>
        </w:tabs>
        <w:ind w:firstLine="709"/>
        <w:jc w:val="both"/>
        <w:rPr>
          <w:sz w:val="28"/>
          <w:szCs w:val="28"/>
        </w:rPr>
      </w:pPr>
    </w:p>
    <w:p w:rsidR="00A97717" w:rsidRPr="00250109" w:rsidRDefault="00A97717" w:rsidP="00A84AB4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33881764"/>
      <w:r>
        <w:rPr>
          <w:rFonts w:ascii="Times New Roman" w:hAnsi="Times New Roman"/>
          <w:color w:val="auto"/>
          <w:sz w:val="28"/>
          <w:szCs w:val="28"/>
        </w:rPr>
        <w:t>1.4</w:t>
      </w:r>
      <w:r w:rsidRPr="00250109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 xml:space="preserve"> Программное </w:t>
      </w:r>
      <w:r w:rsidRPr="00250109">
        <w:rPr>
          <w:rFonts w:ascii="Times New Roman" w:hAnsi="Times New Roman"/>
          <w:color w:val="auto"/>
          <w:sz w:val="28"/>
          <w:szCs w:val="28"/>
        </w:rPr>
        <w:t>обеспечение</w:t>
      </w:r>
      <w:bookmarkEnd w:id="5"/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3627"/>
        <w:gridCol w:w="6154"/>
      </w:tblGrid>
      <w:tr w:rsidR="00A97717" w:rsidRPr="00E16317" w:rsidTr="00071235">
        <w:trPr>
          <w:trHeight w:val="609"/>
          <w:jc w:val="center"/>
        </w:trPr>
        <w:tc>
          <w:tcPr>
            <w:tcW w:w="4478" w:type="dxa"/>
            <w:gridSpan w:val="2"/>
            <w:vAlign w:val="cente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16317">
              <w:t>Программы</w:t>
            </w:r>
          </w:p>
        </w:tc>
        <w:tc>
          <w:tcPr>
            <w:tcW w:w="6154" w:type="dxa"/>
            <w:vAlign w:val="cente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16317">
              <w:t>Виды</w:t>
            </w:r>
            <w:r>
              <w:t xml:space="preserve"> </w:t>
            </w:r>
            <w:r w:rsidRPr="00E16317">
              <w:t>выполняемых</w:t>
            </w:r>
            <w:r>
              <w:t xml:space="preserve"> </w:t>
            </w:r>
            <w:r w:rsidRPr="00E16317">
              <w:t>работ</w:t>
            </w:r>
          </w:p>
        </w:tc>
      </w:tr>
      <w:tr w:rsidR="00A97717" w:rsidRPr="00E16317" w:rsidTr="00F42973">
        <w:trPr>
          <w:trHeight w:val="336"/>
          <w:jc w:val="center"/>
        </w:trPr>
        <w:tc>
          <w:tcPr>
            <w:tcW w:w="851" w:type="dxa"/>
            <w:vMerge w:val="restart"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  <w:r w:rsidRPr="00E16317">
              <w:t>Си</w:t>
            </w:r>
            <w:r w:rsidRPr="00E16317">
              <w:rPr>
                <w:lang w:val="en-US"/>
              </w:rPr>
              <w:t>c</w:t>
            </w:r>
            <w:r w:rsidRPr="00E16317">
              <w:t>темное</w:t>
            </w:r>
            <w:r>
              <w:t xml:space="preserve"> </w:t>
            </w:r>
            <w:r w:rsidRPr="00E16317">
              <w:t>ПО</w:t>
            </w:r>
          </w:p>
        </w:tc>
        <w:tc>
          <w:tcPr>
            <w:tcW w:w="9781" w:type="dxa"/>
            <w:gridSpan w:val="2"/>
            <w:shd w:val="clear" w:color="auto" w:fill="FFFFFF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Операционные</w:t>
            </w:r>
            <w:r>
              <w:rPr>
                <w:lang w:val="en-US"/>
              </w:rPr>
              <w:t xml:space="preserve"> </w:t>
            </w:r>
            <w:r w:rsidRPr="00E16317">
              <w:t>системы</w:t>
            </w:r>
            <w:r>
              <w:rPr>
                <w:lang w:val="en-US"/>
              </w:rPr>
              <w:t xml:space="preserve">  </w:t>
            </w:r>
          </w:p>
        </w:tc>
      </w:tr>
      <w:tr w:rsidR="00A97717" w:rsidRPr="00E16317" w:rsidTr="00071235">
        <w:trPr>
          <w:trHeight w:val="271"/>
          <w:jc w:val="center"/>
        </w:trPr>
        <w:tc>
          <w:tcPr>
            <w:tcW w:w="851" w:type="dxa"/>
            <w:vMerge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Windows</w:t>
            </w:r>
            <w:r>
              <w:rPr>
                <w:lang w:val="en-US"/>
              </w:rPr>
              <w:t xml:space="preserve"> </w:t>
            </w:r>
            <w:r w:rsidRPr="00E16317">
              <w:t>10</w:t>
            </w:r>
            <w:r>
              <w:t xml:space="preserve"> </w:t>
            </w:r>
            <w:r w:rsidRPr="00E16317">
              <w:rPr>
                <w:lang w:val="en-US"/>
              </w:rPr>
              <w:t>Pro</w:t>
            </w:r>
          </w:p>
        </w:tc>
        <w:tc>
          <w:tcPr>
            <w:tcW w:w="6154" w:type="dxa"/>
            <w:vMerge w:val="restart"/>
          </w:tcPr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осуществление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диалога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пользователем;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ввод-вывод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управление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данными;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планирование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организация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процесса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обработки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программ;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распределение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ресурсов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(оперативной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памяти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кэша,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процессора,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внешних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устройств);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запуск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программ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на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выполнение;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всевозможные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вспомогательные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операции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обслуживания;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  <w:rPr>
                <w:color w:val="000000"/>
              </w:rPr>
            </w:pPr>
            <w:r w:rsidRPr="00E16317">
              <w:rPr>
                <w:color w:val="000000"/>
              </w:rPr>
              <w:t>передача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информации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между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различными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внутренними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устройствами;</w:t>
            </w:r>
          </w:p>
          <w:p w:rsidR="00A97717" w:rsidRPr="00E16317" w:rsidRDefault="00A97717" w:rsidP="00830F18">
            <w:pPr>
              <w:numPr>
                <w:ilvl w:val="0"/>
                <w:numId w:val="12"/>
              </w:numPr>
              <w:tabs>
                <w:tab w:val="clear" w:pos="720"/>
                <w:tab w:val="num" w:pos="317"/>
              </w:tabs>
              <w:suppressAutoHyphens w:val="0"/>
              <w:spacing w:before="100" w:beforeAutospacing="1" w:after="100" w:afterAutospacing="1"/>
              <w:ind w:left="317" w:hanging="283"/>
              <w:jc w:val="both"/>
            </w:pPr>
            <w:r w:rsidRPr="00E16317">
              <w:rPr>
                <w:color w:val="000000"/>
              </w:rPr>
              <w:t>программная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поддержка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работы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периферийных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устройств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(дисплея,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клавиатуры,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дисковых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накопителей,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принтера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E16317">
              <w:rPr>
                <w:color w:val="000000"/>
              </w:rPr>
              <w:t>др.).</w:t>
            </w:r>
          </w:p>
        </w:tc>
      </w:tr>
      <w:tr w:rsidR="00A97717" w:rsidRPr="00E16317" w:rsidTr="00071235">
        <w:trPr>
          <w:trHeight w:val="341"/>
          <w:jc w:val="center"/>
        </w:trPr>
        <w:tc>
          <w:tcPr>
            <w:tcW w:w="851" w:type="dxa"/>
            <w:vMerge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</w:p>
        </w:tc>
        <w:tc>
          <w:tcPr>
            <w:tcW w:w="3627" w:type="dxa"/>
          </w:tcPr>
          <w:p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154" w:type="dxa"/>
            <w:vMerge/>
          </w:tcPr>
          <w:p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97717" w:rsidRPr="00E16317" w:rsidTr="00F42973">
        <w:trPr>
          <w:trHeight w:val="261"/>
          <w:jc w:val="center"/>
        </w:trPr>
        <w:tc>
          <w:tcPr>
            <w:tcW w:w="851" w:type="dxa"/>
            <w:vMerge/>
          </w:tcPr>
          <w:p w:rsidR="00A97717" w:rsidRPr="003942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781" w:type="dxa"/>
            <w:gridSpan w:val="2"/>
            <w:shd w:val="clear" w:color="auto" w:fill="FFFFFF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jc w:val="both"/>
            </w:pPr>
            <w:r w:rsidRPr="00E16317">
              <w:t>Утилиты</w:t>
            </w:r>
          </w:p>
        </w:tc>
      </w:tr>
      <w:tr w:rsidR="00A97717" w:rsidRPr="00E16317" w:rsidTr="00071235">
        <w:trPr>
          <w:trHeight w:val="609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Файловый</w:t>
            </w:r>
            <w:r>
              <w:t xml:space="preserve"> </w:t>
            </w:r>
            <w:r w:rsidRPr="00E16317">
              <w:t>менеджер</w:t>
            </w:r>
            <w:r>
              <w:t xml:space="preserve"> </w:t>
            </w:r>
            <w:r w:rsidRPr="00E16317">
              <w:rPr>
                <w:lang w:val="en-US"/>
              </w:rPr>
              <w:t>Total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Commander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Создание,</w:t>
            </w:r>
            <w:r>
              <w:t xml:space="preserve"> </w:t>
            </w:r>
            <w:r w:rsidRPr="00E16317">
              <w:t>копирование,</w:t>
            </w:r>
            <w:r>
              <w:t xml:space="preserve"> </w:t>
            </w:r>
            <w:r w:rsidRPr="00E16317">
              <w:t>редактирование,</w:t>
            </w:r>
            <w:r>
              <w:t xml:space="preserve"> </w:t>
            </w:r>
            <w:r w:rsidRPr="00E16317">
              <w:t>удаление</w:t>
            </w:r>
            <w:r>
              <w:t xml:space="preserve"> </w:t>
            </w:r>
            <w:r w:rsidRPr="00E16317">
              <w:t>файлов,</w:t>
            </w:r>
            <w:r>
              <w:t xml:space="preserve"> </w:t>
            </w:r>
            <w:r w:rsidRPr="00E16317">
              <w:t>настройка</w:t>
            </w:r>
            <w:r>
              <w:t xml:space="preserve"> </w:t>
            </w:r>
            <w:r w:rsidRPr="00E16317">
              <w:t>конфигурации</w:t>
            </w:r>
            <w:r>
              <w:t xml:space="preserve"> </w:t>
            </w:r>
            <w:r w:rsidRPr="00E16317">
              <w:t>файлов</w:t>
            </w:r>
          </w:p>
        </w:tc>
      </w:tr>
      <w:tr w:rsidR="00A97717" w:rsidRPr="00E16317" w:rsidTr="00071235">
        <w:trPr>
          <w:trHeight w:val="331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E16317">
              <w:t>Архиватор</w:t>
            </w:r>
            <w:r>
              <w:t xml:space="preserve"> </w:t>
            </w:r>
            <w:r w:rsidRPr="00E16317">
              <w:rPr>
                <w:lang w:val="en-US"/>
              </w:rPr>
              <w:t>WinRaR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архивных</w:t>
            </w:r>
            <w:r>
              <w:t xml:space="preserve"> </w:t>
            </w:r>
            <w:r w:rsidRPr="00E16317">
              <w:t>копий,</w:t>
            </w:r>
            <w:r>
              <w:t xml:space="preserve"> </w:t>
            </w:r>
            <w:r w:rsidRPr="00E16317">
              <w:t>создание</w:t>
            </w:r>
            <w:r>
              <w:t xml:space="preserve"> </w:t>
            </w:r>
            <w:r w:rsidRPr="00E16317">
              <w:t>защищенных</w:t>
            </w:r>
            <w:r>
              <w:t xml:space="preserve"> </w:t>
            </w:r>
            <w:r w:rsidRPr="00E16317">
              <w:t>архивов</w:t>
            </w:r>
          </w:p>
        </w:tc>
      </w:tr>
      <w:tr w:rsidR="00A97717" w:rsidRPr="00E16317" w:rsidTr="00F42973">
        <w:trPr>
          <w:trHeight w:val="278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781" w:type="dxa"/>
            <w:gridSpan w:val="2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Антивирусы</w:t>
            </w:r>
            <w:r>
              <w:t xml:space="preserve"> </w:t>
            </w:r>
          </w:p>
        </w:tc>
      </w:tr>
      <w:tr w:rsidR="00A97717" w:rsidRPr="00E16317" w:rsidTr="00071235">
        <w:trPr>
          <w:trHeight w:val="273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rPr>
                <w:lang w:val="en-US"/>
              </w:rPr>
              <w:t>ESET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NOD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Antivirus</w:t>
            </w:r>
            <w:r>
              <w:rPr>
                <w:lang w:val="en-US"/>
              </w:rPr>
              <w:t xml:space="preserve"> </w:t>
            </w:r>
            <w:r>
              <w:t>32</w:t>
            </w:r>
          </w:p>
          <w:p w:rsidR="00A97717" w:rsidRPr="00475C88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>Версия: 4.2.76.1</w:t>
            </w:r>
          </w:p>
        </w:tc>
        <w:tc>
          <w:tcPr>
            <w:tcW w:w="6154" w:type="dxa"/>
          </w:tcPr>
          <w:p w:rsidR="00A97717" w:rsidRPr="00E16317" w:rsidRDefault="00A97717" w:rsidP="00EA1A1B">
            <w:pPr>
              <w:widowControl w:val="0"/>
              <w:autoSpaceDE w:val="0"/>
              <w:autoSpaceDN w:val="0"/>
              <w:adjustRightInd w:val="0"/>
            </w:pPr>
            <w:r w:rsidRPr="00E16317">
              <w:t>Сканирование</w:t>
            </w:r>
            <w:r>
              <w:t xml:space="preserve"> </w:t>
            </w:r>
            <w:r w:rsidRPr="00E16317">
              <w:t>электронных</w:t>
            </w:r>
            <w:r>
              <w:t xml:space="preserve"> </w:t>
            </w:r>
            <w:r w:rsidRPr="00E16317">
              <w:t>носителей</w:t>
            </w:r>
            <w:r>
              <w:t xml:space="preserve"> </w:t>
            </w:r>
            <w:r w:rsidRPr="00E16317">
              <w:t>на</w:t>
            </w:r>
            <w:r>
              <w:t xml:space="preserve"> </w:t>
            </w:r>
            <w:r w:rsidRPr="00E16317">
              <w:t>наличие</w:t>
            </w:r>
            <w:r>
              <w:t xml:space="preserve"> </w:t>
            </w:r>
            <w:r w:rsidRPr="00E16317">
              <w:t>вредоносных</w:t>
            </w:r>
            <w:r>
              <w:t xml:space="preserve"> </w:t>
            </w:r>
            <w:r w:rsidRPr="00E16317">
              <w:t>программ.</w:t>
            </w:r>
            <w:r>
              <w:t xml:space="preserve"> </w:t>
            </w:r>
          </w:p>
        </w:tc>
      </w:tr>
      <w:tr w:rsidR="00A97717" w:rsidRPr="00E16317" w:rsidTr="00F42973">
        <w:trPr>
          <w:trHeight w:val="387"/>
          <w:jc w:val="center"/>
        </w:trPr>
        <w:tc>
          <w:tcPr>
            <w:tcW w:w="851" w:type="dxa"/>
            <w:vMerge w:val="restart"/>
            <w:textDirection w:val="btLr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</w:pPr>
            <w:r w:rsidRPr="00E16317">
              <w:t>Прикладное</w:t>
            </w:r>
            <w:r>
              <w:t xml:space="preserve"> </w:t>
            </w:r>
            <w:r w:rsidRPr="00E16317">
              <w:t>ПО</w:t>
            </w:r>
          </w:p>
        </w:tc>
        <w:tc>
          <w:tcPr>
            <w:tcW w:w="9781" w:type="dxa"/>
            <w:gridSpan w:val="2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jc w:val="both"/>
            </w:pPr>
            <w:r w:rsidRPr="00E16317">
              <w:t>Офисные</w:t>
            </w:r>
            <w:r>
              <w:t xml:space="preserve"> </w:t>
            </w:r>
            <w:r w:rsidRPr="00E16317">
              <w:t>пакеты</w:t>
            </w:r>
            <w:r>
              <w:t xml:space="preserve"> </w:t>
            </w:r>
            <w:r w:rsidRPr="00E16317">
              <w:rPr>
                <w:lang w:val="en-US"/>
              </w:rPr>
              <w:t>Microsoft</w:t>
            </w:r>
            <w:r>
              <w:t xml:space="preserve"> </w:t>
            </w:r>
            <w:r w:rsidRPr="00E16317">
              <w:t>2010</w:t>
            </w:r>
          </w:p>
        </w:tc>
      </w:tr>
      <w:tr w:rsidR="00A97717" w:rsidRPr="00E16317" w:rsidTr="00071235">
        <w:trPr>
          <w:trHeight w:val="499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t xml:space="preserve"> </w:t>
            </w:r>
            <w:r w:rsidRPr="00E16317">
              <w:rPr>
                <w:lang w:val="en-US"/>
              </w:rPr>
              <w:t>Word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Создание,</w:t>
            </w:r>
            <w:r>
              <w:t xml:space="preserve"> </w:t>
            </w:r>
            <w:r w:rsidRPr="00E16317">
              <w:t>редактирование</w:t>
            </w:r>
            <w:r>
              <w:t xml:space="preserve"> </w:t>
            </w:r>
            <w:r w:rsidRPr="00E16317">
              <w:t>и</w:t>
            </w:r>
            <w:r>
              <w:t xml:space="preserve">  </w:t>
            </w:r>
            <w:r w:rsidRPr="00E16317">
              <w:t>форматирование</w:t>
            </w:r>
            <w:r>
              <w:t xml:space="preserve"> </w:t>
            </w:r>
            <w:r w:rsidRPr="00E16317">
              <w:t>текстовых</w:t>
            </w:r>
            <w:r>
              <w:t xml:space="preserve"> </w:t>
            </w:r>
            <w:r w:rsidRPr="00E16317">
              <w:t>документов.</w:t>
            </w:r>
          </w:p>
        </w:tc>
      </w:tr>
      <w:tr w:rsidR="00A97717" w:rsidRPr="00E16317" w:rsidTr="00071235">
        <w:trPr>
          <w:trHeight w:val="323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Excel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электронных</w:t>
            </w:r>
            <w:r>
              <w:t xml:space="preserve"> </w:t>
            </w:r>
            <w:r w:rsidRPr="00E16317">
              <w:t>таблиц,</w:t>
            </w:r>
            <w:r>
              <w:t xml:space="preserve"> </w:t>
            </w:r>
            <w:r w:rsidRPr="00E16317">
              <w:t>диаграмм.</w:t>
            </w:r>
          </w:p>
        </w:tc>
      </w:tr>
      <w:tr w:rsidR="00A97717" w:rsidRPr="00E16317" w:rsidTr="00071235">
        <w:trPr>
          <w:trHeight w:val="271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MS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PowerPoint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54" w:type="dxa"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16317">
              <w:t>Создание</w:t>
            </w:r>
            <w:r>
              <w:t xml:space="preserve"> </w:t>
            </w:r>
            <w:r w:rsidRPr="00E16317">
              <w:t>презентаций.</w:t>
            </w:r>
          </w:p>
        </w:tc>
      </w:tr>
      <w:tr w:rsidR="00A97717" w:rsidRPr="00E16317" w:rsidTr="00071235">
        <w:trPr>
          <w:trHeight w:val="271"/>
          <w:jc w:val="center"/>
        </w:trPr>
        <w:tc>
          <w:tcPr>
            <w:tcW w:w="851" w:type="dxa"/>
            <w:vMerge/>
          </w:tcPr>
          <w:p w:rsidR="00A97717" w:rsidRPr="00E16317" w:rsidRDefault="00A97717" w:rsidP="00F42973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27" w:type="dxa"/>
          </w:tcPr>
          <w:p w:rsidR="00A97717" w:rsidRPr="006F3C89" w:rsidRDefault="00A97717" w:rsidP="006F3C89">
            <w:pPr>
              <w:widowControl w:val="0"/>
              <w:autoSpaceDE w:val="0"/>
              <w:autoSpaceDN w:val="0"/>
              <w:adjustRightInd w:val="0"/>
              <w:ind w:left="-74"/>
            </w:pPr>
            <w:r w:rsidRPr="00E16317">
              <w:rPr>
                <w:lang w:val="en-US"/>
              </w:rPr>
              <w:t>Visual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Studio</w:t>
            </w:r>
            <w:r>
              <w:rPr>
                <w:lang w:val="en-US"/>
              </w:rPr>
              <w:t xml:space="preserve"> </w:t>
            </w:r>
            <w:r w:rsidR="006F3C89">
              <w:t>2022</w:t>
            </w:r>
          </w:p>
        </w:tc>
        <w:tc>
          <w:tcPr>
            <w:tcW w:w="6154" w:type="dxa"/>
          </w:tcPr>
          <w:p w:rsidR="00A97717" w:rsidRPr="00A907FB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A907FB">
              <w:t>Данный</w:t>
            </w:r>
            <w:r>
              <w:t xml:space="preserve"> </w:t>
            </w:r>
            <w:r w:rsidRPr="00A907FB">
              <w:t>продукт</w:t>
            </w:r>
            <w:r>
              <w:t xml:space="preserve"> </w:t>
            </w:r>
            <w:r w:rsidRPr="00A907FB">
              <w:t>который</w:t>
            </w:r>
            <w:r>
              <w:t xml:space="preserve"> </w:t>
            </w:r>
            <w:r w:rsidRPr="00A907FB">
              <w:t>позволяет</w:t>
            </w:r>
            <w:r>
              <w:t xml:space="preserve"> </w:t>
            </w:r>
            <w:r w:rsidRPr="00A907FB">
              <w:t>разрабатывать</w:t>
            </w:r>
            <w:r>
              <w:t xml:space="preserve"> </w:t>
            </w:r>
            <w:r w:rsidRPr="00A907FB">
              <w:t>как</w:t>
            </w:r>
            <w:r>
              <w:t xml:space="preserve"> </w:t>
            </w:r>
            <w:r w:rsidRPr="00A907FB">
              <w:t>консольные</w:t>
            </w:r>
            <w:r>
              <w:t xml:space="preserve"> </w:t>
            </w:r>
            <w:r w:rsidRPr="00A907FB">
              <w:t>приложения</w:t>
            </w:r>
            <w:r>
              <w:t xml:space="preserve"> </w:t>
            </w:r>
            <w:r w:rsidRPr="00A907FB">
              <w:t>так</w:t>
            </w:r>
            <w:r>
              <w:t xml:space="preserve"> </w:t>
            </w:r>
            <w:r w:rsidRPr="00A907FB">
              <w:t>и</w:t>
            </w:r>
            <w:r>
              <w:t xml:space="preserve"> </w:t>
            </w:r>
            <w:r w:rsidRPr="00A907FB">
              <w:t>приложения</w:t>
            </w:r>
            <w:r>
              <w:t xml:space="preserve"> </w:t>
            </w:r>
            <w:r w:rsidRPr="00A907FB">
              <w:t>с</w:t>
            </w:r>
            <w:r>
              <w:t xml:space="preserve"> </w:t>
            </w:r>
            <w:r w:rsidRPr="00A907FB">
              <w:t>графическим</w:t>
            </w:r>
            <w:r>
              <w:t xml:space="preserve"> </w:t>
            </w:r>
            <w:r w:rsidRPr="00A907FB">
              <w:t>интерфейсом</w:t>
            </w:r>
            <w:r>
              <w:rPr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в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том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числе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с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поддержкой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907FB">
              <w:rPr>
                <w:color w:val="222222"/>
                <w:shd w:val="clear" w:color="auto" w:fill="FFFFFF"/>
              </w:rPr>
              <w:t>технологии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Forms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а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также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веб-сайты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веб-приложения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веб-службы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как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родном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так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lastRenderedPageBreak/>
              <w:t>управляемом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кодах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всех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платформ,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поддерживаемых</w:t>
            </w:r>
            <w:r>
              <w:rPr>
                <w:shd w:val="clear" w:color="auto" w:fill="FFFFFF"/>
              </w:rPr>
              <w:t xml:space="preserve"> </w:t>
            </w:r>
            <w:r w:rsidRPr="00F42973">
              <w:rPr>
                <w:shd w:val="clear" w:color="auto" w:fill="FFFFFF"/>
              </w:rPr>
              <w:t>Windows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Mobile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CE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.NET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Framework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Xbox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Windows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Phone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.NET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Compact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Framework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Silverlight</w:t>
            </w:r>
            <w:r w:rsidRPr="00A907FB">
              <w:rPr>
                <w:shd w:val="clear" w:color="auto" w:fill="FFFFFF"/>
              </w:rPr>
              <w:t>.</w:t>
            </w:r>
            <w:r>
              <w:t xml:space="preserve"> </w:t>
            </w:r>
          </w:p>
        </w:tc>
      </w:tr>
      <w:tr w:rsidR="00A97717" w:rsidRPr="00E16317" w:rsidTr="00071235">
        <w:trPr>
          <w:trHeight w:val="968"/>
          <w:jc w:val="center"/>
        </w:trPr>
        <w:tc>
          <w:tcPr>
            <w:tcW w:w="851" w:type="dxa"/>
            <w:vMerge/>
          </w:tcPr>
          <w:p w:rsidR="00A97717" w:rsidRPr="00BD4ECA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DC1078" w:rsidRDefault="00A97717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E16317">
              <w:rPr>
                <w:lang w:val="en-US"/>
              </w:rPr>
              <w:t>Microsoft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SQL</w:t>
            </w:r>
            <w:r>
              <w:rPr>
                <w:lang w:val="en-US"/>
              </w:rPr>
              <w:t xml:space="preserve"> </w:t>
            </w:r>
            <w:r w:rsidRPr="00E16317">
              <w:rPr>
                <w:lang w:val="en-US"/>
              </w:rPr>
              <w:t>Server</w:t>
            </w:r>
            <w:r w:rsidR="00C54192" w:rsidRPr="0081088A">
              <w:rPr>
                <w:lang w:val="en-US"/>
              </w:rPr>
              <w:t xml:space="preserve"> 2016</w:t>
            </w:r>
          </w:p>
          <w:p w:rsidR="00C54192" w:rsidRPr="0081088A" w:rsidRDefault="00C54192" w:rsidP="00F42973">
            <w:pPr>
              <w:widowControl w:val="0"/>
              <w:autoSpaceDE w:val="0"/>
              <w:autoSpaceDN w:val="0"/>
              <w:adjustRightInd w:val="0"/>
              <w:ind w:left="-74"/>
              <w:rPr>
                <w:lang w:val="en-US"/>
              </w:rPr>
            </w:pPr>
            <w:r w:rsidRPr="00C54192">
              <w:rPr>
                <w:color w:val="000000" w:themeColor="text1"/>
                <w:lang w:val="en-US"/>
              </w:rPr>
              <w:t>Microsoft SQL Server Tools 17</w:t>
            </w:r>
          </w:p>
        </w:tc>
        <w:tc>
          <w:tcPr>
            <w:tcW w:w="6154" w:type="dxa"/>
          </w:tcPr>
          <w:p w:rsidR="00A97717" w:rsidRPr="00A907FB" w:rsidRDefault="00A97717" w:rsidP="00F42973">
            <w:pPr>
              <w:widowControl w:val="0"/>
              <w:autoSpaceDE w:val="0"/>
              <w:autoSpaceDN w:val="0"/>
              <w:adjustRightInd w:val="0"/>
            </w:pPr>
            <w:r w:rsidRPr="00EA1A1B">
              <w:rPr>
                <w:shd w:val="clear" w:color="auto" w:fill="FFFFFF"/>
                <w:lang w:val="en-US"/>
              </w:rPr>
              <w:t>C</w:t>
            </w:r>
            <w:r w:rsidRPr="00EA1A1B">
              <w:rPr>
                <w:shd w:val="clear" w:color="auto" w:fill="FFFFFF"/>
              </w:rPr>
              <w:t>истема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управления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реляционными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(РСУБД)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разработанная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корпорацией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Microsoft</w:t>
            </w:r>
            <w:r w:rsidRPr="00A907FB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Основной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используемый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язык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запросов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—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Transact-SQL</w:t>
            </w:r>
            <w:r w:rsidRPr="00A907FB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создан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совместно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Microsoft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Sybase</w:t>
            </w:r>
            <w:r w:rsidRPr="00A907FB">
              <w:rPr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Transact-SQL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является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реализацией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стандарта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ANSI</w:t>
            </w:r>
            <w:r w:rsidRPr="00A907FB">
              <w:rPr>
                <w:shd w:val="clear" w:color="auto" w:fill="FFFFFF"/>
              </w:rPr>
              <w:t>/</w:t>
            </w:r>
            <w:r w:rsidRPr="00EA1A1B">
              <w:rPr>
                <w:shd w:val="clear" w:color="auto" w:fill="FFFFFF"/>
              </w:rPr>
              <w:t>ISO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структурированному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языку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запросов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(</w:t>
            </w:r>
            <w:r w:rsidRPr="00EA1A1B">
              <w:rPr>
                <w:shd w:val="clear" w:color="auto" w:fill="FFFFFF"/>
              </w:rPr>
              <w:t>SQL</w:t>
            </w:r>
            <w:r w:rsidRPr="00A907FB">
              <w:rPr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расширениями.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Используется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для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работы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размером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от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персональных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до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крупных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баз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данных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масштаба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предприятия;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конкурирует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другими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СУБД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этом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сегменте</w:t>
            </w:r>
            <w:r>
              <w:rPr>
                <w:shd w:val="clear" w:color="auto" w:fill="FFFFFF"/>
              </w:rPr>
              <w:t xml:space="preserve"> </w:t>
            </w:r>
            <w:r w:rsidRPr="00A907FB">
              <w:rPr>
                <w:shd w:val="clear" w:color="auto" w:fill="FFFFFF"/>
              </w:rPr>
              <w:t>рынка.</w:t>
            </w:r>
          </w:p>
        </w:tc>
      </w:tr>
      <w:tr w:rsidR="00A97717" w:rsidRPr="00E16317" w:rsidTr="00071235">
        <w:trPr>
          <w:trHeight w:val="967"/>
          <w:jc w:val="center"/>
        </w:trPr>
        <w:tc>
          <w:tcPr>
            <w:tcW w:w="851" w:type="dxa"/>
            <w:vMerge/>
          </w:tcPr>
          <w:p w:rsidR="00A97717" w:rsidRPr="00BD4ECA" w:rsidRDefault="00A97717" w:rsidP="00F4297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27" w:type="dxa"/>
          </w:tcPr>
          <w:p w:rsidR="00A97717" w:rsidRPr="00C54192" w:rsidRDefault="00C54192" w:rsidP="00F42973">
            <w:pPr>
              <w:widowControl w:val="0"/>
              <w:autoSpaceDE w:val="0"/>
              <w:autoSpaceDN w:val="0"/>
              <w:adjustRightInd w:val="0"/>
              <w:ind w:left="-74"/>
            </w:pPr>
            <w:r>
              <w:rPr>
                <w:lang w:val="en-US"/>
              </w:rPr>
              <w:t>MySQL</w:t>
            </w:r>
            <w:r>
              <w:t xml:space="preserve"> 5.7 / 8.0</w:t>
            </w:r>
          </w:p>
        </w:tc>
        <w:tc>
          <w:tcPr>
            <w:tcW w:w="6154" w:type="dxa"/>
          </w:tcPr>
          <w:p w:rsidR="00A97717" w:rsidRPr="00071235" w:rsidRDefault="00C54192" w:rsidP="00C54192">
            <w:pPr>
              <w:widowControl w:val="0"/>
              <w:autoSpaceDE w:val="0"/>
              <w:autoSpaceDN w:val="0"/>
              <w:adjustRightInd w:val="0"/>
              <w:ind w:left="-74"/>
            </w:pPr>
            <w:r>
              <w:rPr>
                <w:shd w:val="clear" w:color="auto" w:fill="FFFFFF"/>
              </w:rPr>
              <w:t>Свободная с</w:t>
            </w:r>
            <w:r w:rsidRPr="00EA1A1B">
              <w:rPr>
                <w:shd w:val="clear" w:color="auto" w:fill="FFFFFF"/>
              </w:rPr>
              <w:t>истема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управления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реляционными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базами</w:t>
            </w:r>
            <w:r>
              <w:rPr>
                <w:shd w:val="clear" w:color="auto" w:fill="FFFFFF"/>
              </w:rPr>
              <w:t xml:space="preserve"> </w:t>
            </w:r>
            <w:r w:rsidRPr="00EA1A1B">
              <w:rPr>
                <w:shd w:val="clear" w:color="auto" w:fill="FFFFFF"/>
              </w:rPr>
              <w:t>данных</w:t>
            </w:r>
          </w:p>
        </w:tc>
      </w:tr>
    </w:tbl>
    <w:p w:rsidR="00A97717" w:rsidRPr="00E16317" w:rsidRDefault="00A97717" w:rsidP="00F42973">
      <w:pPr>
        <w:autoSpaceDN w:val="0"/>
        <w:adjustRightInd w:val="0"/>
        <w:rPr>
          <w:b/>
        </w:rPr>
      </w:pPr>
    </w:p>
    <w:p w:rsidR="00A97717" w:rsidRPr="00D12735" w:rsidRDefault="00A97717" w:rsidP="00D12735">
      <w:pPr>
        <w:suppressAutoHyphens w:val="0"/>
        <w:ind w:firstLine="709"/>
        <w:rPr>
          <w:sz w:val="28"/>
          <w:szCs w:val="28"/>
        </w:rPr>
      </w:pPr>
    </w:p>
    <w:p w:rsidR="00A97717" w:rsidRPr="00D12735" w:rsidRDefault="00A97717" w:rsidP="00D12735">
      <w:pPr>
        <w:suppressAutoHyphens w:val="0"/>
        <w:ind w:firstLine="709"/>
        <w:rPr>
          <w:sz w:val="28"/>
          <w:szCs w:val="28"/>
        </w:rPr>
      </w:pPr>
      <w:r w:rsidRPr="00D12735">
        <w:rPr>
          <w:sz w:val="28"/>
          <w:szCs w:val="28"/>
        </w:rPr>
        <w:br w:type="page"/>
      </w:r>
    </w:p>
    <w:p w:rsidR="00A97717" w:rsidRPr="00250109" w:rsidRDefault="00A97717" w:rsidP="00D12735">
      <w:pPr>
        <w:pStyle w:val="1"/>
        <w:ind w:firstLine="709"/>
        <w:jc w:val="center"/>
        <w:rPr>
          <w:b/>
          <w:sz w:val="32"/>
          <w:szCs w:val="28"/>
        </w:rPr>
      </w:pPr>
      <w:bookmarkStart w:id="6" w:name="_Toc33881765"/>
      <w:r w:rsidRPr="00250109">
        <w:rPr>
          <w:b/>
          <w:sz w:val="32"/>
          <w:szCs w:val="28"/>
        </w:rPr>
        <w:lastRenderedPageBreak/>
        <w:t>2.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Инструкция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по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охране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труда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для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работающих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на</w:t>
      </w:r>
      <w:r>
        <w:rPr>
          <w:b/>
          <w:sz w:val="32"/>
          <w:szCs w:val="28"/>
        </w:rPr>
        <w:t xml:space="preserve"> </w:t>
      </w:r>
      <w:r w:rsidRPr="00250109">
        <w:rPr>
          <w:b/>
          <w:sz w:val="32"/>
          <w:szCs w:val="28"/>
        </w:rPr>
        <w:t>компьютерах</w:t>
      </w:r>
      <w:bookmarkEnd w:id="6"/>
    </w:p>
    <w:p w:rsidR="00A97717" w:rsidRPr="00250109" w:rsidRDefault="00A97717" w:rsidP="00C54192">
      <w:pPr>
        <w:pStyle w:val="2"/>
        <w:spacing w:before="0" w:after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7" w:name="_Toc33881766"/>
      <w:r w:rsidRPr="00250109">
        <w:rPr>
          <w:rFonts w:ascii="Times New Roman" w:hAnsi="Times New Roman"/>
          <w:color w:val="auto"/>
          <w:sz w:val="28"/>
          <w:szCs w:val="28"/>
        </w:rPr>
        <w:t>2.1.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Общие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50109">
        <w:rPr>
          <w:rFonts w:ascii="Times New Roman" w:hAnsi="Times New Roman"/>
          <w:color w:val="auto"/>
          <w:sz w:val="28"/>
          <w:szCs w:val="28"/>
        </w:rPr>
        <w:t>безопасности</w:t>
      </w:r>
      <w:bookmarkEnd w:id="7"/>
    </w:p>
    <w:p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Настоящая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инструкция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занятого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персональных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электронно-вычислительных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машин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(ПЭВМ)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дисплейных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терминалов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программистов),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разработана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условий.</w:t>
      </w:r>
    </w:p>
    <w:p w:rsidR="00A97717" w:rsidRPr="00D12735" w:rsidRDefault="00A97717" w:rsidP="00495C9D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производственные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факторы:</w:t>
      </w:r>
    </w:p>
    <w:p w:rsidR="00A97717" w:rsidRPr="00250109" w:rsidRDefault="00A97717" w:rsidP="009B1800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109">
        <w:rPr>
          <w:rFonts w:ascii="Times New Roman" w:hAnsi="Times New Roman" w:cs="Times New Roman"/>
          <w:b/>
          <w:sz w:val="28"/>
          <w:szCs w:val="28"/>
        </w:rPr>
        <w:t>Физические: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рентгеновского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ультрафиолетового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инфракрасного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излучения.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электричества.</w:t>
      </w:r>
    </w:p>
    <w:p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Повышенные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уровни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запыленности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аэроионов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250109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50109">
        <w:rPr>
          <w:rFonts w:ascii="Times New Roman" w:hAnsi="Times New Roman" w:cs="Times New Roman"/>
          <w:sz w:val="28"/>
          <w:szCs w:val="28"/>
        </w:rPr>
        <w:t>Пониженное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аэроионов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109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Пониженная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Пониженная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подвижность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шума.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пониженный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блесткости.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отраженной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блесткости.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ослепленности.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Неравномерность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яркости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зрения.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яркость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изображения;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пульсации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потока;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замыкание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человека;</w:t>
      </w:r>
    </w:p>
    <w:p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2735">
        <w:rPr>
          <w:rFonts w:ascii="Times New Roman" w:hAnsi="Times New Roman" w:cs="Times New Roman"/>
          <w:b/>
          <w:sz w:val="28"/>
          <w:szCs w:val="28"/>
        </w:rPr>
        <w:t>Химические:</w:t>
      </w:r>
    </w:p>
    <w:p w:rsidR="00A97717" w:rsidRPr="00D12735" w:rsidRDefault="00A97717" w:rsidP="00495C9D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двуокиси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углерода,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озона,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аммиака,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фенола,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формальдегида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полихлорированных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бифенилов.</w:t>
      </w:r>
    </w:p>
    <w:p w:rsidR="00A97717" w:rsidRPr="00D12735" w:rsidRDefault="00A97717" w:rsidP="00D127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2735">
        <w:rPr>
          <w:rFonts w:ascii="Times New Roman" w:hAnsi="Times New Roman" w:cs="Times New Roman"/>
          <w:b/>
          <w:sz w:val="28"/>
          <w:szCs w:val="28"/>
        </w:rPr>
        <w:t>Психофизиологические: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зрения.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внимания.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Интеллектуальные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Эмоциональные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Длительные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статические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нагрузки.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Монотонность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обрабатываемой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времени.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Нерациональная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места.</w:t>
      </w:r>
    </w:p>
    <w:p w:rsidR="00A97717" w:rsidRPr="009B1800" w:rsidRDefault="00A97717" w:rsidP="00495C9D">
      <w:pPr>
        <w:pStyle w:val="2"/>
        <w:spacing w:before="12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8" w:name="_Toc33881767"/>
      <w:r w:rsidRPr="009B1800">
        <w:rPr>
          <w:rFonts w:ascii="Times New Roman" w:hAnsi="Times New Roman"/>
          <w:color w:val="auto"/>
          <w:sz w:val="28"/>
          <w:szCs w:val="28"/>
        </w:rPr>
        <w:t>2.2.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перед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началом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работы</w:t>
      </w:r>
      <w:bookmarkEnd w:id="8"/>
    </w:p>
    <w:p w:rsidR="00A97717" w:rsidRPr="00D12735" w:rsidRDefault="00A97717" w:rsidP="009B1800">
      <w:pPr>
        <w:pStyle w:val="ConsPlusNormal"/>
        <w:widowControl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началом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lastRenderedPageBreak/>
        <w:t>Отрегулировать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достаточности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освещенности,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светового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потока.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электросеть.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Протереть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специальной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салфеткой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персонального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стола,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стула,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подставки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ног,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пюпитра,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наклона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клавиатуры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необходимости,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регулировку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кресла,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требованиями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эргономики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исключения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неудобных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тела.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</w:t>
      </w:r>
      <w:r w:rsidRPr="009B1800">
        <w:rPr>
          <w:rFonts w:ascii="Times New Roman" w:hAnsi="Times New Roman" w:cs="Times New Roman"/>
          <w:sz w:val="28"/>
          <w:szCs w:val="28"/>
        </w:rPr>
        <w:t>-</w:t>
      </w:r>
      <w:r w:rsidRPr="00D12735">
        <w:rPr>
          <w:rFonts w:ascii="Times New Roman" w:hAnsi="Times New Roman" w:cs="Times New Roman"/>
          <w:sz w:val="28"/>
          <w:szCs w:val="28"/>
        </w:rPr>
        <w:t>безопасности.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приступать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гигиенического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сертификата,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оценку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визуальных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параметров.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результатах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аттестации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санитарных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фильтра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«полная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защита».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заземляющем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фильтра.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Обнаружение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защитного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углекислотного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порошкового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огнетушителя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аптечки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помощи.</w:t>
      </w:r>
    </w:p>
    <w:p w:rsidR="00A97717" w:rsidRPr="009B1800" w:rsidRDefault="00A97717" w:rsidP="00830F18">
      <w:pPr>
        <w:pStyle w:val="ConsPlusNormal"/>
        <w:widowControl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Нарушение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гигиенических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ВДТ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однорядном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стен,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колонну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1,5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рядном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дисплеев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другу).</w:t>
      </w:r>
    </w:p>
    <w:p w:rsidR="00A97717" w:rsidRPr="009B1800" w:rsidRDefault="00A97717" w:rsidP="00495C9D">
      <w:pPr>
        <w:pStyle w:val="2"/>
        <w:spacing w:before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9" w:name="_Toc33881768"/>
      <w:r w:rsidRPr="009B1800">
        <w:rPr>
          <w:rFonts w:ascii="Times New Roman" w:hAnsi="Times New Roman"/>
          <w:color w:val="auto"/>
          <w:sz w:val="28"/>
          <w:szCs w:val="28"/>
        </w:rPr>
        <w:t>2.3.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во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время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B1800">
        <w:rPr>
          <w:rFonts w:ascii="Times New Roman" w:hAnsi="Times New Roman"/>
          <w:color w:val="auto"/>
          <w:sz w:val="28"/>
          <w:szCs w:val="28"/>
        </w:rPr>
        <w:t>работы</w:t>
      </w:r>
      <w:bookmarkEnd w:id="9"/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поручена,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проинструктирован.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чистоте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открытыми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вентиляционные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отверстия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прекращения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закрыть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санитарные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режимы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отдыха.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инструкциями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установленные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режимом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регламентированные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перерывы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выполнять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физкульт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паузах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физкультминутках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рекомендованные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шеи,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туловища,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ног.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см.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запрещается: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lastRenderedPageBreak/>
        <w:t>Прикасаться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Переключать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разъемы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интерфейсных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кабелей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периферийных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включенном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питании;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Загромождать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верхние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бумагами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посторонними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предметами;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захламленность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бумагой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целях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недопущения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накапливания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органической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пыли;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частые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переключения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Допускать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попадание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влаги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монитора,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клавиатуры,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принтеров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охлажденное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(принесенное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зимнее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время)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ремонт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оборудования.</w:t>
      </w:r>
    </w:p>
    <w:p w:rsidR="00A97717" w:rsidRPr="009900F8" w:rsidRDefault="00A97717" w:rsidP="00495C9D">
      <w:pPr>
        <w:pStyle w:val="2"/>
        <w:spacing w:before="12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" w:name="_Toc33881769"/>
      <w:r w:rsidRPr="009900F8">
        <w:rPr>
          <w:rFonts w:ascii="Times New Roman" w:hAnsi="Times New Roman"/>
          <w:color w:val="auto"/>
          <w:sz w:val="28"/>
          <w:szCs w:val="28"/>
        </w:rPr>
        <w:t>2.4.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в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аварийных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ситуациях</w:t>
      </w:r>
      <w:bookmarkEnd w:id="10"/>
    </w:p>
    <w:p w:rsidR="00A97717" w:rsidRPr="00D12735" w:rsidRDefault="00A97717" w:rsidP="009B1800">
      <w:pPr>
        <w:pStyle w:val="ConsPlusNormal"/>
        <w:widowControl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обрыва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проводов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заземления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повреждений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электрооборудования,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запаха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гари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аварийной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ситуации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дежурному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электрику.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обнаружении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попавшего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освободить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электропитания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прибытия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потерпевшему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медицинскую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помощь.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любых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сбоя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представителя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инженерно-технической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службы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глазах,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ухудшении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видимости,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сфокусировать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взгляд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резкость,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появлении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пальцах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кистях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усилении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сердцебиения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немедленно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покинуть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происшедшем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обратиться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врачу.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возгорании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тушению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очага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пожара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углекислотного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порошкового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огнетушителя,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пожарную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происшествии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руководителю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работ.</w:t>
      </w:r>
    </w:p>
    <w:p w:rsidR="00A97717" w:rsidRPr="009900F8" w:rsidRDefault="00A97717" w:rsidP="00495C9D">
      <w:pPr>
        <w:pStyle w:val="2"/>
        <w:spacing w:before="120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1" w:name="_Toc33881770"/>
      <w:r w:rsidRPr="009900F8">
        <w:rPr>
          <w:rFonts w:ascii="Times New Roman" w:hAnsi="Times New Roman"/>
          <w:color w:val="auto"/>
          <w:sz w:val="28"/>
          <w:szCs w:val="28"/>
        </w:rPr>
        <w:t>2.5.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безопасности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по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окончании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900F8">
        <w:rPr>
          <w:rFonts w:ascii="Times New Roman" w:hAnsi="Times New Roman"/>
          <w:color w:val="auto"/>
          <w:sz w:val="28"/>
          <w:szCs w:val="28"/>
        </w:rPr>
        <w:t>работы</w:t>
      </w:r>
      <w:bookmarkEnd w:id="11"/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следующую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техники: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Произвести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задач.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парковку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считывающей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головки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жесткого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парковка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головки).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дисководах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дискет.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системного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(процессора).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Выключить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периферийных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устройств.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Отключить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питания.</w:t>
      </w:r>
    </w:p>
    <w:p w:rsidR="00A97717" w:rsidRPr="00D12735" w:rsidRDefault="00A97717" w:rsidP="00830F18">
      <w:pPr>
        <w:pStyle w:val="ConsPlusNormal"/>
        <w:widowControl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1273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окончании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программист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осмотреть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рабочее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место,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повесить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халат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шкаф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вымыть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мылом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35">
        <w:rPr>
          <w:rFonts w:ascii="Times New Roman" w:hAnsi="Times New Roman" w:cs="Times New Roman"/>
          <w:sz w:val="28"/>
          <w:szCs w:val="28"/>
        </w:rPr>
        <w:t>лицо.</w:t>
      </w:r>
    </w:p>
    <w:p w:rsidR="00A97717" w:rsidRPr="007F33BF" w:rsidRDefault="00A97717" w:rsidP="00B72852">
      <w:pPr>
        <w:sectPr w:rsidR="00A97717" w:rsidRPr="007F33BF" w:rsidSect="00C54192">
          <w:footerReference w:type="default" r:id="rId8"/>
          <w:footerReference w:type="first" r:id="rId9"/>
          <w:pgSz w:w="11906" w:h="16838" w:code="9"/>
          <w:pgMar w:top="720" w:right="720" w:bottom="720" w:left="720" w:header="709" w:footer="510" w:gutter="0"/>
          <w:cols w:space="720"/>
          <w:titlePg/>
          <w:docGrid w:linePitch="360"/>
        </w:sectPr>
      </w:pPr>
    </w:p>
    <w:p w:rsidR="00A97717" w:rsidRPr="009B1800" w:rsidRDefault="00A97717" w:rsidP="008E126D">
      <w:pPr>
        <w:pStyle w:val="1"/>
        <w:spacing w:after="240"/>
        <w:ind w:firstLine="709"/>
        <w:jc w:val="center"/>
        <w:rPr>
          <w:b/>
          <w:sz w:val="28"/>
        </w:rPr>
      </w:pPr>
      <w:bookmarkStart w:id="12" w:name="_Toc33881771"/>
      <w:r w:rsidRPr="009B1800">
        <w:rPr>
          <w:b/>
          <w:caps/>
          <w:sz w:val="32"/>
        </w:rPr>
        <w:lastRenderedPageBreak/>
        <w:t>3.</w:t>
      </w:r>
      <w:r>
        <w:rPr>
          <w:b/>
          <w:caps/>
          <w:sz w:val="32"/>
        </w:rPr>
        <w:t xml:space="preserve"> </w:t>
      </w:r>
      <w:r w:rsidRPr="009B1800">
        <w:rPr>
          <w:b/>
          <w:sz w:val="32"/>
        </w:rPr>
        <w:t>Дневник</w:t>
      </w:r>
      <w:r>
        <w:rPr>
          <w:b/>
          <w:sz w:val="32"/>
        </w:rPr>
        <w:t xml:space="preserve"> </w:t>
      </w:r>
      <w:r w:rsidRPr="009B1800">
        <w:rPr>
          <w:b/>
          <w:sz w:val="32"/>
        </w:rPr>
        <w:t>производственной</w:t>
      </w:r>
      <w:r>
        <w:rPr>
          <w:b/>
          <w:sz w:val="32"/>
        </w:rPr>
        <w:t xml:space="preserve"> </w:t>
      </w:r>
      <w:r w:rsidRPr="009B1800">
        <w:rPr>
          <w:b/>
          <w:sz w:val="32"/>
        </w:rPr>
        <w:t>практики</w:t>
      </w:r>
      <w:bookmarkEnd w:id="12"/>
    </w:p>
    <w:p w:rsidR="00A97717" w:rsidRPr="00DA3A84" w:rsidRDefault="00A97717" w:rsidP="00DA3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aps/>
          <w:sz w:val="32"/>
          <w:szCs w:val="32"/>
        </w:rPr>
      </w:pPr>
      <w:r w:rsidRPr="00DA3A84">
        <w:rPr>
          <w:sz w:val="32"/>
          <w:szCs w:val="28"/>
        </w:rPr>
        <w:t>ПМ.</w:t>
      </w:r>
      <w:r>
        <w:rPr>
          <w:sz w:val="32"/>
          <w:szCs w:val="28"/>
        </w:rPr>
        <w:t xml:space="preserve"> </w:t>
      </w:r>
      <w:r w:rsidRPr="00DA3A84">
        <w:rPr>
          <w:sz w:val="32"/>
          <w:szCs w:val="28"/>
        </w:rPr>
        <w:t>02</w:t>
      </w:r>
      <w:r w:rsidRPr="00C72C41">
        <w:rPr>
          <w:szCs w:val="28"/>
        </w:rPr>
        <w:t>.</w:t>
      </w:r>
      <w:r>
        <w:rPr>
          <w:szCs w:val="28"/>
        </w:rPr>
        <w:t xml:space="preserve"> </w:t>
      </w:r>
      <w:r w:rsidRPr="00DA3A84">
        <w:rPr>
          <w:caps/>
          <w:sz w:val="32"/>
          <w:szCs w:val="32"/>
        </w:rPr>
        <w:t>Разработка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И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АДМИНИСТРИРОВАНИЕ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БАЗ</w:t>
      </w:r>
      <w:r>
        <w:rPr>
          <w:caps/>
          <w:sz w:val="32"/>
          <w:szCs w:val="32"/>
        </w:rPr>
        <w:t xml:space="preserve"> </w:t>
      </w:r>
      <w:r w:rsidRPr="00DA3A84">
        <w:rPr>
          <w:caps/>
          <w:sz w:val="32"/>
          <w:szCs w:val="32"/>
        </w:rPr>
        <w:t>ДАННЫХ</w:t>
      </w:r>
    </w:p>
    <w:p w:rsidR="00A97717" w:rsidRPr="001D21BE" w:rsidRDefault="00A97717" w:rsidP="00DA3A84">
      <w:pPr>
        <w:jc w:val="center"/>
        <w:rPr>
          <w:sz w:val="28"/>
          <w:szCs w:val="28"/>
        </w:rPr>
      </w:pPr>
      <w:r w:rsidRPr="001D21BE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ПКС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–</w:t>
      </w:r>
      <w:r>
        <w:rPr>
          <w:sz w:val="28"/>
          <w:szCs w:val="28"/>
        </w:rPr>
        <w:t xml:space="preserve"> 4</w:t>
      </w:r>
      <w:r w:rsidRPr="001D21BE">
        <w:rPr>
          <w:sz w:val="28"/>
          <w:szCs w:val="28"/>
        </w:rPr>
        <w:t>0</w:t>
      </w:r>
      <w:r w:rsidR="00E473B8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«09.02.03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компьютерных</w:t>
      </w:r>
      <w:r>
        <w:rPr>
          <w:sz w:val="28"/>
          <w:szCs w:val="28"/>
        </w:rPr>
        <w:t xml:space="preserve"> </w:t>
      </w:r>
      <w:r w:rsidRPr="001D21BE">
        <w:rPr>
          <w:sz w:val="28"/>
          <w:szCs w:val="28"/>
        </w:rPr>
        <w:t>системах»</w:t>
      </w:r>
    </w:p>
    <w:p w:rsidR="00A97717" w:rsidRDefault="006F3C89" w:rsidP="008E126D">
      <w:pPr>
        <w:jc w:val="center"/>
        <w:rPr>
          <w:b/>
        </w:rPr>
      </w:pPr>
      <w:r>
        <w:rPr>
          <w:sz w:val="28"/>
          <w:szCs w:val="28"/>
        </w:rPr>
        <w:t>Останина Ивана Васильевича</w:t>
      </w:r>
    </w:p>
    <w:tbl>
      <w:tblPr>
        <w:tblW w:w="15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3827"/>
        <w:gridCol w:w="1843"/>
        <w:gridCol w:w="1285"/>
        <w:gridCol w:w="2268"/>
        <w:gridCol w:w="1833"/>
        <w:gridCol w:w="1388"/>
        <w:gridCol w:w="1457"/>
      </w:tblGrid>
      <w:tr w:rsidR="00A97717" w:rsidRPr="003017A3" w:rsidTr="00896E0C">
        <w:trPr>
          <w:trHeight w:val="190"/>
        </w:trPr>
        <w:tc>
          <w:tcPr>
            <w:tcW w:w="1526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Дата</w:t>
            </w:r>
          </w:p>
        </w:tc>
        <w:tc>
          <w:tcPr>
            <w:tcW w:w="3827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Краткое содержание выполненной работы</w:t>
            </w:r>
          </w:p>
        </w:tc>
        <w:tc>
          <w:tcPr>
            <w:tcW w:w="1843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Объем выполнения, полностью, или частично</w:t>
            </w:r>
          </w:p>
        </w:tc>
        <w:tc>
          <w:tcPr>
            <w:tcW w:w="1285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Время выполнения</w:t>
            </w:r>
          </w:p>
        </w:tc>
        <w:tc>
          <w:tcPr>
            <w:tcW w:w="2268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Самостоятельность выполнения</w:t>
            </w:r>
          </w:p>
        </w:tc>
        <w:tc>
          <w:tcPr>
            <w:tcW w:w="1833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Качество выполнения работ</w:t>
            </w:r>
          </w:p>
        </w:tc>
        <w:tc>
          <w:tcPr>
            <w:tcW w:w="1388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оценка руководителя практики</w:t>
            </w:r>
          </w:p>
        </w:tc>
        <w:tc>
          <w:tcPr>
            <w:tcW w:w="1457" w:type="dxa"/>
            <w:vAlign w:val="center"/>
          </w:tcPr>
          <w:p w:rsidR="00A97717" w:rsidRPr="003017A3" w:rsidRDefault="00A97717" w:rsidP="008E126D">
            <w:pPr>
              <w:jc w:val="center"/>
            </w:pPr>
            <w:r w:rsidRPr="003017A3">
              <w:t>Подпись руководителя практики</w:t>
            </w:r>
          </w:p>
        </w:tc>
      </w:tr>
      <w:tr w:rsidR="00A97717" w:rsidRPr="003017A3" w:rsidTr="00896E0C">
        <w:trPr>
          <w:trHeight w:val="182"/>
        </w:trPr>
        <w:tc>
          <w:tcPr>
            <w:tcW w:w="1526" w:type="dxa"/>
          </w:tcPr>
          <w:p w:rsidR="00A97717" w:rsidRPr="003017A3" w:rsidRDefault="00E473B8" w:rsidP="00E473B8">
            <w:r>
              <w:t>13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3017A3" w:rsidRPr="003017A3">
              <w:t>2</w:t>
            </w:r>
            <w:r>
              <w:t>3</w:t>
            </w:r>
            <w:r w:rsidR="00A97717" w:rsidRPr="003017A3">
              <w:t xml:space="preserve"> </w:t>
            </w:r>
          </w:p>
        </w:tc>
        <w:tc>
          <w:tcPr>
            <w:tcW w:w="3827" w:type="dxa"/>
          </w:tcPr>
          <w:p w:rsidR="003017A3" w:rsidRPr="003017A3" w:rsidRDefault="003017A3" w:rsidP="008E126D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t>Ознакомление с целями и задачами производственной практики</w:t>
            </w:r>
          </w:p>
          <w:p w:rsidR="00A97717" w:rsidRPr="003017A3" w:rsidRDefault="00A97717" w:rsidP="008E126D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rPr>
                <w:lang w:eastAsia="ru-RU"/>
              </w:rPr>
              <w:t>Изучение правил и норм охраны труда, техники безопасности, пожарной безопасности при работе с вычислительной техникой.</w:t>
            </w:r>
          </w:p>
          <w:p w:rsidR="00A97717" w:rsidRPr="003017A3" w:rsidRDefault="00A97717" w:rsidP="009610FB">
            <w:pPr>
              <w:suppressAutoHyphens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3017A3">
              <w:rPr>
                <w:lang w:eastAsia="ru-RU"/>
              </w:rPr>
              <w:t>Ознакомление с перечнем и конфигурацией средств вычислительной техники, архитектурой компьютерной сети предприятия /организации.</w:t>
            </w:r>
          </w:p>
          <w:p w:rsidR="003017A3" w:rsidRPr="003017A3" w:rsidRDefault="00A97717" w:rsidP="003017A3">
            <w:pPr>
              <w:suppressAutoHyphens w:val="0"/>
              <w:autoSpaceDE w:val="0"/>
              <w:autoSpaceDN w:val="0"/>
              <w:adjustRightInd w:val="0"/>
            </w:pPr>
            <w:r w:rsidRPr="003017A3">
              <w:t>Получения представления об информационных ресурсах  компьютерных сетей  предприятия.</w:t>
            </w:r>
          </w:p>
        </w:tc>
        <w:tc>
          <w:tcPr>
            <w:tcW w:w="1843" w:type="dxa"/>
          </w:tcPr>
          <w:p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A97717" w:rsidRPr="003017A3" w:rsidRDefault="00A97717" w:rsidP="008E126D">
            <w:pPr>
              <w:jc w:val="center"/>
            </w:pPr>
            <w:r w:rsidRPr="003017A3">
              <w:t>Под руководством</w:t>
            </w:r>
          </w:p>
        </w:tc>
        <w:tc>
          <w:tcPr>
            <w:tcW w:w="1833" w:type="dxa"/>
          </w:tcPr>
          <w:p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:rsidR="00A97717" w:rsidRPr="003017A3" w:rsidRDefault="00A97717" w:rsidP="008E126D">
            <w:pPr>
              <w:jc w:val="center"/>
            </w:pPr>
          </w:p>
        </w:tc>
      </w:tr>
      <w:tr w:rsidR="00A97717" w:rsidRPr="003017A3" w:rsidTr="00896E0C">
        <w:trPr>
          <w:trHeight w:val="190"/>
        </w:trPr>
        <w:tc>
          <w:tcPr>
            <w:tcW w:w="1526" w:type="dxa"/>
          </w:tcPr>
          <w:p w:rsidR="00A97717" w:rsidRPr="003017A3" w:rsidRDefault="00E473B8" w:rsidP="00E473B8">
            <w:r>
              <w:t>18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3017A3" w:rsidRPr="003017A3">
              <w:t>2</w:t>
            </w:r>
            <w:r>
              <w:t>3</w:t>
            </w:r>
            <w:r w:rsidR="00A97717" w:rsidRPr="003017A3">
              <w:t xml:space="preserve"> </w:t>
            </w:r>
          </w:p>
        </w:tc>
        <w:tc>
          <w:tcPr>
            <w:tcW w:w="3827" w:type="dxa"/>
          </w:tcPr>
          <w:p w:rsidR="00A97717" w:rsidRPr="003017A3" w:rsidRDefault="00A97717" w:rsidP="008E126D">
            <w:pPr>
              <w:pStyle w:val="afb"/>
              <w:tabs>
                <w:tab w:val="left" w:pos="318"/>
              </w:tabs>
              <w:spacing w:before="0" w:after="0"/>
              <w:ind w:left="0" w:firstLine="0"/>
              <w:contextualSpacing/>
              <w:jc w:val="both"/>
            </w:pPr>
            <w:r w:rsidRPr="003017A3">
              <w:t>Изучение технологии сбора, регистрации и обработки экономической информации на данном предприятии.</w:t>
            </w:r>
          </w:p>
          <w:p w:rsidR="00A97717" w:rsidRPr="003017A3" w:rsidRDefault="00A97717" w:rsidP="008E126D">
            <w:pPr>
              <w:tabs>
                <w:tab w:val="left" w:pos="459"/>
              </w:tabs>
              <w:suppressAutoHyphens w:val="0"/>
              <w:jc w:val="both"/>
            </w:pPr>
            <w:r w:rsidRPr="003017A3">
              <w:t xml:space="preserve">Изучение способов проверки правильности передачи данных. </w:t>
            </w:r>
          </w:p>
        </w:tc>
        <w:tc>
          <w:tcPr>
            <w:tcW w:w="1843" w:type="dxa"/>
          </w:tcPr>
          <w:p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A97717" w:rsidRPr="003017A3" w:rsidRDefault="00A97717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:rsidR="00A97717" w:rsidRPr="003017A3" w:rsidRDefault="00A97717" w:rsidP="008E126D">
            <w:pPr>
              <w:jc w:val="center"/>
            </w:pPr>
          </w:p>
        </w:tc>
      </w:tr>
      <w:tr w:rsidR="00A97717" w:rsidRPr="003017A3" w:rsidTr="00896E0C">
        <w:trPr>
          <w:trHeight w:val="182"/>
        </w:trPr>
        <w:tc>
          <w:tcPr>
            <w:tcW w:w="1526" w:type="dxa"/>
          </w:tcPr>
          <w:p w:rsidR="00A97717" w:rsidRPr="003017A3" w:rsidRDefault="00E473B8" w:rsidP="00E473B8">
            <w:r>
              <w:t>20</w:t>
            </w:r>
            <w:r w:rsidR="00A97717" w:rsidRPr="003017A3">
              <w:t>.</w:t>
            </w:r>
            <w:r>
              <w:t>0</w:t>
            </w:r>
            <w:r w:rsidR="00A97717" w:rsidRPr="003017A3">
              <w:t>1.20</w:t>
            </w:r>
            <w:r w:rsidR="007523E9">
              <w:t>2</w:t>
            </w:r>
            <w:r>
              <w:t>3</w:t>
            </w:r>
          </w:p>
        </w:tc>
        <w:tc>
          <w:tcPr>
            <w:tcW w:w="3827" w:type="dxa"/>
          </w:tcPr>
          <w:p w:rsidR="00A97717" w:rsidRPr="00DC1078" w:rsidRDefault="00A97717" w:rsidP="008E126D">
            <w:r w:rsidRPr="003017A3">
              <w:rPr>
                <w:lang w:eastAsia="ru-RU"/>
              </w:rPr>
              <w:t xml:space="preserve">Разработка технического задания (индивидуального задания по созданию и реализации базы данных </w:t>
            </w:r>
            <w:r w:rsidR="006F3C89">
              <w:rPr>
                <w:lang w:val="en-US" w:eastAsia="ru-RU"/>
              </w:rPr>
              <w:t>NewsFactory</w:t>
            </w:r>
            <w:r w:rsidR="00DC1078">
              <w:rPr>
                <w:lang w:eastAsia="ru-RU"/>
              </w:rPr>
              <w:t>)</w:t>
            </w:r>
          </w:p>
          <w:p w:rsidR="00A97717" w:rsidRPr="003017A3" w:rsidRDefault="00A97717" w:rsidP="008E126D"/>
        </w:tc>
        <w:tc>
          <w:tcPr>
            <w:tcW w:w="1843" w:type="dxa"/>
          </w:tcPr>
          <w:p w:rsidR="00A97717" w:rsidRPr="003017A3" w:rsidRDefault="00A97717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A97717" w:rsidRPr="003017A3" w:rsidRDefault="00A97717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A97717" w:rsidRPr="003017A3" w:rsidRDefault="00A97717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A97717" w:rsidRPr="003017A3" w:rsidRDefault="00A97717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A97717" w:rsidRPr="003017A3" w:rsidRDefault="00A97717" w:rsidP="008E126D">
            <w:pPr>
              <w:jc w:val="center"/>
            </w:pPr>
          </w:p>
        </w:tc>
        <w:tc>
          <w:tcPr>
            <w:tcW w:w="1457" w:type="dxa"/>
          </w:tcPr>
          <w:p w:rsidR="00A97717" w:rsidRPr="003017A3" w:rsidRDefault="00A97717" w:rsidP="008E126D">
            <w:pPr>
              <w:jc w:val="center"/>
            </w:pPr>
          </w:p>
        </w:tc>
      </w:tr>
      <w:tr w:rsidR="007523E9" w:rsidRPr="003017A3" w:rsidTr="00896E0C">
        <w:trPr>
          <w:trHeight w:val="182"/>
        </w:trPr>
        <w:tc>
          <w:tcPr>
            <w:tcW w:w="1526" w:type="dxa"/>
          </w:tcPr>
          <w:p w:rsidR="007523E9" w:rsidRDefault="00E473B8" w:rsidP="00E473B8">
            <w:r>
              <w:lastRenderedPageBreak/>
              <w:t>25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827" w:type="dxa"/>
          </w:tcPr>
          <w:p w:rsidR="00AC766D" w:rsidRPr="00DC1078" w:rsidRDefault="00AC766D" w:rsidP="006F70DF">
            <w:r>
              <w:t>Установка MongoDB драйвера</w:t>
            </w:r>
            <w:r w:rsidR="00DC1078">
              <w:t>;</w:t>
            </w:r>
          </w:p>
          <w:p w:rsidR="00AC766D" w:rsidRPr="00DC1078" w:rsidRDefault="00AC766D" w:rsidP="006F70DF">
            <w:r>
              <w:t>Создание сервиса обмена данными с СУБД</w:t>
            </w:r>
            <w:r w:rsidR="00DC1078" w:rsidRPr="00DC1078">
              <w:t>;</w:t>
            </w:r>
          </w:p>
          <w:p w:rsidR="006F3C89" w:rsidRPr="00DC1078" w:rsidRDefault="006F3C89" w:rsidP="006F70DF">
            <w:r>
              <w:t>Создание моделей представления для объектов фабрики</w:t>
            </w:r>
            <w:r w:rsidR="00DC1078" w:rsidRPr="00DC1078">
              <w:t>;</w:t>
            </w:r>
          </w:p>
          <w:p w:rsidR="006F3C89" w:rsidRPr="00DC1078" w:rsidRDefault="006F3C89" w:rsidP="006F70DF">
            <w:r>
              <w:t>Создание</w:t>
            </w:r>
            <w:r w:rsidR="00AC766D">
              <w:t xml:space="preserve"> прототипа службы связи с БД</w:t>
            </w:r>
            <w:r w:rsidR="00DC1078" w:rsidRPr="00DC1078">
              <w:t>;</w:t>
            </w:r>
          </w:p>
          <w:p w:rsidR="006F3C89" w:rsidRPr="00DC1078" w:rsidRDefault="00AC766D" w:rsidP="006F70DF">
            <w:r>
              <w:t>Начало работы над браузером</w:t>
            </w:r>
            <w:r w:rsidR="00DC1078" w:rsidRPr="00DC1078">
              <w:t>;</w:t>
            </w:r>
          </w:p>
          <w:p w:rsidR="006F3C89" w:rsidRPr="00DC1078" w:rsidRDefault="006F3C89" w:rsidP="006F70DF">
            <w:r>
              <w:t>Создание класса абстрактного объекта фабрики новостей</w:t>
            </w:r>
            <w:r w:rsidR="00DC1078" w:rsidRPr="00DC1078">
              <w:t>;</w:t>
            </w:r>
          </w:p>
          <w:p w:rsidR="006F3C89" w:rsidRPr="00DC1078" w:rsidRDefault="006F3C89" w:rsidP="006F70DF">
            <w:r>
              <w:t>Дизайн сайдбара главного окна</w:t>
            </w:r>
            <w:r w:rsidR="00DC1078" w:rsidRPr="00DC1078">
              <w:t>;</w:t>
            </w:r>
          </w:p>
          <w:p w:rsidR="007523E9" w:rsidRPr="00DC1078" w:rsidRDefault="00AC766D" w:rsidP="006F70DF">
            <w:r>
              <w:t>Классификация новых моделей представления</w:t>
            </w:r>
            <w:r w:rsidR="00DC1078" w:rsidRPr="00DC1078">
              <w:t>;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602"/>
        </w:trPr>
        <w:tc>
          <w:tcPr>
            <w:tcW w:w="1526" w:type="dxa"/>
          </w:tcPr>
          <w:p w:rsidR="007523E9" w:rsidRDefault="00E473B8" w:rsidP="00E473B8">
            <w:r>
              <w:t>26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827" w:type="dxa"/>
          </w:tcPr>
          <w:p w:rsidR="00AC766D" w:rsidRPr="00AC766D" w:rsidRDefault="00AC766D" w:rsidP="006F70DF">
            <w:r w:rsidRPr="00AC766D">
              <w:t xml:space="preserve">Реализация кастомного сералайзера для </w:t>
            </w:r>
            <w:r w:rsidRPr="00AC766D">
              <w:rPr>
                <w:lang w:val="en-US"/>
              </w:rPr>
              <w:t>System</w:t>
            </w:r>
            <w:r w:rsidRPr="00AC766D">
              <w:t>.</w:t>
            </w:r>
            <w:r w:rsidRPr="00AC766D">
              <w:rPr>
                <w:lang w:val="en-US"/>
              </w:rPr>
              <w:t>Drawing</w:t>
            </w:r>
            <w:r w:rsidRPr="00AC766D">
              <w:t>.</w:t>
            </w:r>
            <w:r w:rsidRPr="00AC766D">
              <w:rPr>
                <w:lang w:val="en-US"/>
              </w:rPr>
              <w:t>Color</w:t>
            </w:r>
            <w:r w:rsidR="00DC1078" w:rsidRPr="00DC1078">
              <w:t>;</w:t>
            </w:r>
          </w:p>
          <w:p w:rsidR="00AC766D" w:rsidRPr="00DC1078" w:rsidRDefault="00AC766D" w:rsidP="006F70DF">
            <w:r w:rsidRPr="00AC766D">
              <w:t>Начало работы над реализацией тегов</w:t>
            </w:r>
            <w:r w:rsidR="00DC1078" w:rsidRPr="00DC1078">
              <w:t>;</w:t>
            </w:r>
          </w:p>
          <w:p w:rsidR="00AC766D" w:rsidRPr="00DC1078" w:rsidRDefault="00AC766D" w:rsidP="006F70DF">
            <w:r w:rsidRPr="00AC766D">
              <w:t>Реализация модели представления</w:t>
            </w:r>
            <w:r>
              <w:t xml:space="preserve"> материала</w:t>
            </w:r>
            <w:r w:rsidR="00DC1078" w:rsidRPr="00DC1078">
              <w:t>;</w:t>
            </w:r>
          </w:p>
          <w:p w:rsidR="00AC766D" w:rsidRPr="00DC1078" w:rsidRDefault="00DC1078" w:rsidP="006F70DF">
            <w:r>
              <w:t>Переработка методов записи в БД</w:t>
            </w:r>
            <w:r w:rsidRPr="00DC1078">
              <w:t>;</w:t>
            </w:r>
          </w:p>
          <w:p w:rsidR="00AC766D" w:rsidRPr="00DC1078" w:rsidRDefault="00AC766D" w:rsidP="006F70DF">
            <w:r w:rsidRPr="00AC766D">
              <w:t>Возможность открыть страницу объекта через браузер</w:t>
            </w:r>
            <w:r w:rsidR="00DC1078" w:rsidRPr="00DC1078">
              <w:t>;</w:t>
            </w:r>
          </w:p>
          <w:p w:rsidR="00AC766D" w:rsidRPr="00DC1078" w:rsidRDefault="00AC766D" w:rsidP="006F70DF">
            <w:r w:rsidRPr="00AC766D">
              <w:t>Переработка дизайна окна проекта</w:t>
            </w:r>
            <w:r w:rsidR="00DC1078" w:rsidRPr="00DC1078">
              <w:t>;</w:t>
            </w:r>
          </w:p>
          <w:p w:rsidR="00AC766D" w:rsidRPr="00DC1078" w:rsidRDefault="00AC766D" w:rsidP="006F70DF">
            <w:r w:rsidRPr="00AC766D">
              <w:t xml:space="preserve">Прототипирование </w:t>
            </w:r>
            <w:r>
              <w:t>диалога создания нового проекта</w:t>
            </w:r>
            <w:r w:rsidR="00DC1078" w:rsidRPr="00DC1078">
              <w:t>;</w:t>
            </w:r>
          </w:p>
          <w:p w:rsidR="00AC766D" w:rsidRPr="00DC1078" w:rsidRDefault="00AC766D" w:rsidP="006F70DF">
            <w:r w:rsidRPr="00AC766D">
              <w:t>Изменение моделей объектов фабрики</w:t>
            </w:r>
            <w:r w:rsidR="00DC1078" w:rsidRPr="00DC1078">
              <w:t>;</w:t>
            </w:r>
          </w:p>
          <w:p w:rsidR="007523E9" w:rsidRPr="00DC1078" w:rsidRDefault="00DC1078" w:rsidP="006F70DF">
            <w:r>
              <w:t>Модификация</w:t>
            </w:r>
            <w:r w:rsidR="00AC766D">
              <w:t xml:space="preserve"> сереализации данных для БД</w:t>
            </w:r>
            <w:r w:rsidRPr="00DC1078">
              <w:t>;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82"/>
        </w:trPr>
        <w:tc>
          <w:tcPr>
            <w:tcW w:w="1526" w:type="dxa"/>
          </w:tcPr>
          <w:p w:rsidR="007523E9" w:rsidRDefault="00E473B8" w:rsidP="00E473B8">
            <w:r>
              <w:t>27</w:t>
            </w:r>
            <w:r w:rsidR="007523E9" w:rsidRPr="007F7BA1">
              <w:t>.</w:t>
            </w:r>
            <w:r>
              <w:t>0</w:t>
            </w:r>
            <w:r w:rsidR="007523E9" w:rsidRPr="007F7BA1">
              <w:t>1.202</w:t>
            </w:r>
            <w:r>
              <w:t>3</w:t>
            </w:r>
          </w:p>
        </w:tc>
        <w:tc>
          <w:tcPr>
            <w:tcW w:w="3827" w:type="dxa"/>
          </w:tcPr>
          <w:p w:rsidR="00AC766D" w:rsidRPr="00DC1078" w:rsidRDefault="00AC766D" w:rsidP="006F70DF">
            <w:r>
              <w:t>Перемещение ресурсов представления списка тегов в проект NfModels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 xml:space="preserve">Создание представления элемента </w:t>
            </w:r>
            <w:r>
              <w:lastRenderedPageBreak/>
              <w:t>редактирования тегов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Привязка окна изменения съёмок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Переработка дизайна объектов в браузере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Привязка окна изменения материалов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Исправление некорректного типа цвета в моделях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Реализация сериалайзера списка тегов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Реализация менеджера тегов и логики полечения списка тегов для поиска</w:t>
            </w:r>
            <w:r w:rsidR="00DC1078" w:rsidRPr="00DC1078">
              <w:t>;</w:t>
            </w:r>
          </w:p>
          <w:p w:rsidR="007523E9" w:rsidRPr="00DC1078" w:rsidRDefault="00AC766D" w:rsidP="006F70DF">
            <w:pPr>
              <w:rPr>
                <w:lang w:val="en-US"/>
              </w:rPr>
            </w:pPr>
            <w:r>
              <w:t>Правка сериалайзера цвета</w:t>
            </w:r>
            <w:r w:rsidR="00DC1078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90"/>
        </w:trPr>
        <w:tc>
          <w:tcPr>
            <w:tcW w:w="1526" w:type="dxa"/>
          </w:tcPr>
          <w:p w:rsidR="007523E9" w:rsidRDefault="00E473B8" w:rsidP="00E473B8">
            <w:r>
              <w:lastRenderedPageBreak/>
              <w:t>0</w:t>
            </w:r>
            <w:r w:rsidR="007523E9">
              <w:t>1</w:t>
            </w:r>
            <w:r w:rsidR="007523E9" w:rsidRPr="007F7BA1">
              <w:t>.</w:t>
            </w:r>
            <w:r>
              <w:t>0</w:t>
            </w:r>
            <w:r w:rsidR="007523E9" w:rsidRPr="007F7BA1">
              <w:t>2.202</w:t>
            </w:r>
            <w:r>
              <w:t>3</w:t>
            </w:r>
          </w:p>
        </w:tc>
        <w:tc>
          <w:tcPr>
            <w:tcW w:w="3827" w:type="dxa"/>
          </w:tcPr>
          <w:p w:rsidR="00AC766D" w:rsidRPr="00DC1078" w:rsidRDefault="00AC766D" w:rsidP="006F70DF">
            <w:r>
              <w:t>Сохранение Id родительского тега в базе данных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Перенос класса TagList в отдельный файл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Реализация изменения существующих тегов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Реализация удаления тега из списка тегов объектов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Перенос представления тега в отдельный UserControl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Создание окна создания тегов</w:t>
            </w:r>
            <w:r w:rsidR="00DC1078" w:rsidRPr="00DC1078">
              <w:t>;</w:t>
            </w:r>
          </w:p>
          <w:p w:rsidR="007523E9" w:rsidRPr="00DC1078" w:rsidRDefault="00DC1078" w:rsidP="00DC1078">
            <w:r>
              <w:t>Реализация элемента</w:t>
            </w:r>
            <w:r w:rsidRPr="00DC1078">
              <w:t xml:space="preserve"> </w:t>
            </w:r>
            <w:r w:rsidR="00AC766D">
              <w:t>редактирования тегов объекта фабрики</w:t>
            </w:r>
            <w:r w:rsidRPr="00DC1078">
              <w:t>;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90"/>
        </w:trPr>
        <w:tc>
          <w:tcPr>
            <w:tcW w:w="1526" w:type="dxa"/>
          </w:tcPr>
          <w:p w:rsidR="007523E9" w:rsidRDefault="00E473B8" w:rsidP="00E473B8">
            <w:r>
              <w:t>02</w:t>
            </w:r>
            <w:r w:rsidR="007523E9" w:rsidRPr="007F7BA1">
              <w:t>.</w:t>
            </w:r>
            <w:r>
              <w:t>0</w:t>
            </w:r>
            <w:r w:rsidR="007523E9" w:rsidRPr="007F7BA1">
              <w:t>2.202</w:t>
            </w:r>
            <w:r>
              <w:t>3</w:t>
            </w:r>
          </w:p>
        </w:tc>
        <w:tc>
          <w:tcPr>
            <w:tcW w:w="3827" w:type="dxa"/>
          </w:tcPr>
          <w:p w:rsidR="00AC766D" w:rsidRPr="00DC1078" w:rsidRDefault="00AC766D" w:rsidP="006F70DF">
            <w:r>
              <w:t>Отладка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Построение инфраструктуры парсера строки поиска</w:t>
            </w:r>
            <w:r w:rsidR="00DC1078" w:rsidRPr="00DC1078">
              <w:t>;</w:t>
            </w:r>
          </w:p>
          <w:p w:rsidR="00AC766D" w:rsidRPr="00DC1078" w:rsidRDefault="00AC766D" w:rsidP="006F70DF">
            <w:r>
              <w:t>Прототипирование системы поиска</w:t>
            </w:r>
            <w:r w:rsidR="00DC1078" w:rsidRPr="00DC1078">
              <w:t>;</w:t>
            </w:r>
          </w:p>
          <w:p w:rsidR="007523E9" w:rsidRPr="00DC1078" w:rsidRDefault="00AC766D" w:rsidP="006F70DF">
            <w:r>
              <w:t>Изменение диалога редактирования тега</w:t>
            </w:r>
            <w:r w:rsidR="00DC1078" w:rsidRPr="00DC1078">
              <w:t>;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7523E9" w:rsidRPr="003017A3" w:rsidTr="00896E0C">
        <w:trPr>
          <w:trHeight w:val="190"/>
        </w:trPr>
        <w:tc>
          <w:tcPr>
            <w:tcW w:w="1526" w:type="dxa"/>
          </w:tcPr>
          <w:p w:rsidR="007523E9" w:rsidRDefault="00E473B8" w:rsidP="00E473B8">
            <w:r>
              <w:lastRenderedPageBreak/>
              <w:t>03</w:t>
            </w:r>
            <w:r w:rsidR="007523E9" w:rsidRPr="007F7BA1">
              <w:t>.</w:t>
            </w:r>
            <w:r>
              <w:t>02</w:t>
            </w:r>
            <w:r w:rsidR="007523E9"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AC766D" w:rsidRPr="00DC1078" w:rsidRDefault="00DC1078" w:rsidP="006F70DF">
            <w:pPr>
              <w:rPr>
                <w:color w:val="000000"/>
              </w:rPr>
            </w:pPr>
            <w:r>
              <w:rPr>
                <w:color w:val="000000"/>
              </w:rPr>
              <w:t>Модификация</w:t>
            </w:r>
            <w:r w:rsidR="00AC766D" w:rsidRPr="00AC766D">
              <w:rPr>
                <w:color w:val="000000"/>
              </w:rPr>
              <w:t xml:space="preserve"> структуры выражений</w:t>
            </w:r>
            <w:r w:rsidRPr="00DC1078">
              <w:rPr>
                <w:color w:val="000000"/>
              </w:rPr>
              <w:t>;</w:t>
            </w:r>
          </w:p>
          <w:p w:rsidR="00AC766D" w:rsidRPr="00DC1078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Создание свойства "Дата создания" у объектов фабрики</w:t>
            </w:r>
            <w:r w:rsidR="00DC1078" w:rsidRPr="00DC1078">
              <w:rPr>
                <w:color w:val="000000"/>
              </w:rPr>
              <w:t>;</w:t>
            </w:r>
          </w:p>
          <w:p w:rsidR="00AC766D" w:rsidRPr="00DC1078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</w:t>
            </w:r>
            <w:r>
              <w:rPr>
                <w:color w:val="000000"/>
              </w:rPr>
              <w:t>ация поиска по дате создания</w:t>
            </w:r>
            <w:r w:rsidR="00DC1078" w:rsidRPr="00DC1078">
              <w:rPr>
                <w:color w:val="000000"/>
              </w:rPr>
              <w:t>;</w:t>
            </w:r>
          </w:p>
          <w:p w:rsidR="007523E9" w:rsidRPr="00DC1078" w:rsidRDefault="00AC766D" w:rsidP="006F70DF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Реализаци</w:t>
            </w:r>
            <w:r>
              <w:rPr>
                <w:color w:val="000000"/>
              </w:rPr>
              <w:t>я поиска по текущему статусу</w:t>
            </w:r>
            <w:r w:rsidR="00DC1078" w:rsidRPr="00DC1078">
              <w:rPr>
                <w:color w:val="000000"/>
              </w:rPr>
              <w:t>;</w:t>
            </w:r>
          </w:p>
        </w:tc>
        <w:tc>
          <w:tcPr>
            <w:tcW w:w="1843" w:type="dxa"/>
          </w:tcPr>
          <w:p w:rsidR="007523E9" w:rsidRPr="003017A3" w:rsidRDefault="007523E9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7523E9" w:rsidRPr="003017A3" w:rsidRDefault="007523E9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7523E9" w:rsidRPr="003017A3" w:rsidRDefault="007523E9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7523E9" w:rsidRPr="003017A3" w:rsidRDefault="007523E9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7523E9" w:rsidRPr="003017A3" w:rsidRDefault="007523E9" w:rsidP="008E126D">
            <w:pPr>
              <w:jc w:val="center"/>
            </w:pPr>
          </w:p>
        </w:tc>
        <w:tc>
          <w:tcPr>
            <w:tcW w:w="1457" w:type="dxa"/>
          </w:tcPr>
          <w:p w:rsidR="007523E9" w:rsidRPr="003017A3" w:rsidRDefault="007523E9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F63F01">
            <w:r>
              <w:t>0</w:t>
            </w:r>
            <w:r>
              <w:rPr>
                <w:lang w:val="en-US"/>
              </w:rPr>
              <w:t>8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E6134E" w:rsidRPr="00DC1078" w:rsidRDefault="00E6134E" w:rsidP="00E6134E">
            <w:pPr>
              <w:rPr>
                <w:color w:val="000000"/>
              </w:rPr>
            </w:pPr>
            <w:r w:rsidRPr="00AC766D">
              <w:rPr>
                <w:color w:val="000000"/>
              </w:rPr>
              <w:t>Реализация поиска по типу</w:t>
            </w:r>
            <w:r w:rsidR="00DC1078" w:rsidRPr="00DC1078">
              <w:rPr>
                <w:color w:val="000000"/>
              </w:rPr>
              <w:t>;</w:t>
            </w:r>
          </w:p>
          <w:p w:rsidR="00E6134E" w:rsidRPr="00DC1078" w:rsidRDefault="00DC1078" w:rsidP="00E6134E">
            <w:pPr>
              <w:rPr>
                <w:color w:val="000000"/>
              </w:rPr>
            </w:pPr>
            <w:r>
              <w:rPr>
                <w:color w:val="000000"/>
              </w:rPr>
              <w:t>Реализация фильтра пути</w:t>
            </w:r>
            <w:r w:rsidRPr="00DC1078">
              <w:rPr>
                <w:color w:val="000000"/>
              </w:rPr>
              <w:t>;</w:t>
            </w:r>
          </w:p>
          <w:p w:rsidR="00E6134E" w:rsidRPr="00DC1078" w:rsidRDefault="00E6134E" w:rsidP="00E6134E">
            <w:pPr>
              <w:rPr>
                <w:color w:val="000000"/>
              </w:rPr>
            </w:pPr>
            <w:r>
              <w:rPr>
                <w:color w:val="000000"/>
              </w:rPr>
              <w:t>Отладка</w:t>
            </w:r>
            <w:r w:rsidR="00DC1078" w:rsidRPr="00DC1078">
              <w:rPr>
                <w:color w:val="000000"/>
              </w:rPr>
              <w:t>;</w:t>
            </w:r>
          </w:p>
          <w:p w:rsidR="00F63F01" w:rsidRPr="00DC1078" w:rsidRDefault="00E6134E" w:rsidP="00E6134E">
            <w:r w:rsidRPr="00AC766D">
              <w:rPr>
                <w:color w:val="000000"/>
              </w:rPr>
              <w:t>Реализация поиска</w:t>
            </w:r>
            <w:r>
              <w:rPr>
                <w:color w:val="000000"/>
              </w:rPr>
              <w:t xml:space="preserve"> по тегу с наследованием</w:t>
            </w:r>
            <w:r w:rsidR="00DC1078" w:rsidRPr="00DC1078">
              <w:rPr>
                <w:color w:val="000000"/>
              </w:rPr>
              <w:t>;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287"/>
        </w:trPr>
        <w:tc>
          <w:tcPr>
            <w:tcW w:w="1526" w:type="dxa"/>
          </w:tcPr>
          <w:p w:rsidR="00F63F01" w:rsidRDefault="00F63F01" w:rsidP="00F63F01">
            <w:r>
              <w:t>0</w:t>
            </w:r>
            <w:r>
              <w:rPr>
                <w:lang w:val="en-US"/>
              </w:rPr>
              <w:t>9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6F70DF" w:rsidRDefault="006F70DF" w:rsidP="006F70DF">
            <w:r>
              <w:t>Реализаци</w:t>
            </w:r>
            <w:r w:rsidR="00DC1078">
              <w:t>я сериалайзера объекта CrewList;</w:t>
            </w:r>
          </w:p>
          <w:p w:rsidR="006F70DF" w:rsidRPr="00DC1078" w:rsidRDefault="006F70DF" w:rsidP="006F70DF">
            <w:r>
              <w:t>Реализация представления редактирования списка работников</w:t>
            </w:r>
            <w:r w:rsidR="00DC1078" w:rsidRPr="00DC1078">
              <w:t>;</w:t>
            </w:r>
          </w:p>
          <w:p w:rsidR="00F63F01" w:rsidRPr="003017A3" w:rsidRDefault="006F70DF" w:rsidP="006F70DF">
            <w:r>
              <w:t>Реализация хранения в объектах ответственных сотрудников</w:t>
            </w:r>
            <w:r w:rsidR="00DC1078" w:rsidRPr="00DC1078">
              <w:t>;</w:t>
            </w:r>
            <w:bookmarkStart w:id="13" w:name="_GoBack"/>
            <w:bookmarkEnd w:id="13"/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6F3C89">
            <w:r>
              <w:rPr>
                <w:lang w:val="en-US"/>
              </w:rPr>
              <w:t>15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6F70DF" w:rsidRPr="00DC1078" w:rsidRDefault="006F70DF" w:rsidP="006F70DF">
            <w:r>
              <w:t>Реализаци</w:t>
            </w:r>
            <w:r w:rsidR="00DC1078">
              <w:t>я окна редактирования работника</w:t>
            </w:r>
            <w:r w:rsidR="00DC1078" w:rsidRPr="00DC1078">
              <w:t>;</w:t>
            </w:r>
          </w:p>
          <w:p w:rsidR="006F70DF" w:rsidRPr="00DC1078" w:rsidRDefault="006F70DF" w:rsidP="006F70DF">
            <w:r>
              <w:t>Модернизация иерархии объектов</w:t>
            </w:r>
            <w:r w:rsidR="00DC1078" w:rsidRPr="00DC1078">
              <w:t>;</w:t>
            </w:r>
          </w:p>
          <w:p w:rsidR="006F70DF" w:rsidRPr="00DC1078" w:rsidRDefault="006F70DF" w:rsidP="006F70DF">
            <w:r>
              <w:t>Форматирование и очистка</w:t>
            </w:r>
            <w:r w:rsidR="00DC1078" w:rsidRPr="00DC1078">
              <w:t>;</w:t>
            </w:r>
          </w:p>
          <w:p w:rsidR="00F63F01" w:rsidRPr="00DC1078" w:rsidRDefault="006F70DF" w:rsidP="006F70DF">
            <w:r>
              <w:t>Реализация бокового меню с возможность перейти не предустановленные страницы браузера</w:t>
            </w:r>
            <w:r w:rsidR="00DC1078" w:rsidRPr="00DC1078">
              <w:t>;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F63F01">
            <w:r>
              <w:rPr>
                <w:lang w:val="en-US"/>
              </w:rPr>
              <w:t>16</w:t>
            </w:r>
            <w:r w:rsidRPr="007F7BA1">
              <w:t>.</w:t>
            </w:r>
            <w:r>
              <w:t>02</w:t>
            </w:r>
            <w:r w:rsidRPr="007F7BA1">
              <w:t>.202</w:t>
            </w:r>
            <w:r>
              <w:t>3</w:t>
            </w:r>
          </w:p>
        </w:tc>
        <w:tc>
          <w:tcPr>
            <w:tcW w:w="3827" w:type="dxa"/>
          </w:tcPr>
          <w:p w:rsidR="006F70DF" w:rsidRDefault="006F70DF" w:rsidP="006F70DF">
            <w:r>
              <w:t>Дополнительные валидации при добавлении нового тега</w:t>
            </w:r>
            <w:r w:rsidR="00DC1078">
              <w:t>;</w:t>
            </w:r>
          </w:p>
          <w:p w:rsidR="006F70DF" w:rsidRDefault="006F70DF" w:rsidP="006F70DF">
            <w:r>
              <w:t>Обработка исключений при ошибке поиска</w:t>
            </w:r>
            <w:r w:rsidR="00DC1078">
              <w:t>;</w:t>
            </w:r>
          </w:p>
          <w:p w:rsidR="006F70DF" w:rsidRDefault="006F70DF" w:rsidP="006F70DF">
            <w:r>
              <w:t>Реализация поиска по работнику и его роду деятельности</w:t>
            </w:r>
          </w:p>
          <w:p w:rsidR="006F70DF" w:rsidRDefault="006F70DF" w:rsidP="006F70DF">
            <w:r>
              <w:t xml:space="preserve">Реализация возможности </w:t>
            </w:r>
            <w:r>
              <w:lastRenderedPageBreak/>
              <w:t>фильтровать объекты по относительной дате</w:t>
            </w:r>
            <w:r w:rsidR="00DC1078">
              <w:t>;</w:t>
            </w:r>
          </w:p>
          <w:p w:rsidR="00F63F01" w:rsidRPr="003017A3" w:rsidRDefault="006F70DF" w:rsidP="006F70DF">
            <w:r>
              <w:t>Отладка</w:t>
            </w:r>
            <w:r w:rsidR="00DC1078">
              <w:t>;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Pr="00DC1078" w:rsidRDefault="00DC1078" w:rsidP="007523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22.02.2023</w:t>
            </w:r>
          </w:p>
        </w:tc>
        <w:tc>
          <w:tcPr>
            <w:tcW w:w="3827" w:type="dxa"/>
          </w:tcPr>
          <w:p w:rsidR="006F70DF" w:rsidRDefault="006F70DF" w:rsidP="006F70DF">
            <w:r>
              <w:t>Реализация сериалайзера списка материалов</w:t>
            </w:r>
            <w:r w:rsidR="00DC1078">
              <w:t>;</w:t>
            </w:r>
          </w:p>
          <w:p w:rsidR="006F70DF" w:rsidRDefault="006F70DF" w:rsidP="006F70DF">
            <w:r>
              <w:t>Реализация валидации добавления и удаление материалов из списка проектов</w:t>
            </w:r>
            <w:r w:rsidR="00DC1078">
              <w:t>;</w:t>
            </w:r>
          </w:p>
          <w:p w:rsidR="006F70DF" w:rsidRDefault="006F70DF" w:rsidP="006F70DF">
            <w:r>
              <w:t>Структуризация представлений диалогов</w:t>
            </w:r>
            <w:r w:rsidR="00DC1078">
              <w:t>;</w:t>
            </w:r>
          </w:p>
          <w:p w:rsidR="006F70DF" w:rsidRDefault="006F70DF" w:rsidP="006F70DF">
            <w:r>
              <w:t>Реализация диалога выбора объекта фабрики</w:t>
            </w:r>
            <w:r w:rsidR="00DC1078">
              <w:t>;</w:t>
            </w:r>
          </w:p>
          <w:p w:rsidR="00F63F01" w:rsidRPr="003017A3" w:rsidRDefault="006F70DF" w:rsidP="006F70DF">
            <w:r>
              <w:t>Реализация представления редактирования списка материалов проекта</w:t>
            </w:r>
            <w:r w:rsidR="00DC1078">
              <w:t>;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 w:rsidP="007523E9"/>
        </w:tc>
        <w:tc>
          <w:tcPr>
            <w:tcW w:w="3827" w:type="dxa"/>
          </w:tcPr>
          <w:p w:rsidR="006F70DF" w:rsidRDefault="006F70DF" w:rsidP="006F70DF">
            <w:r>
              <w:t>Реализация сохранения последних настроек подключения</w:t>
            </w:r>
            <w:r w:rsidR="00DC1078">
              <w:t>;</w:t>
            </w:r>
          </w:p>
          <w:p w:rsidR="00F63F01" w:rsidRPr="003017A3" w:rsidRDefault="006F70DF" w:rsidP="006F70DF">
            <w:r>
              <w:t>Реализация запроса от пользователя информации о подключении</w:t>
            </w:r>
            <w:r w:rsidR="00DC1078">
              <w:t>;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/>
        </w:tc>
        <w:tc>
          <w:tcPr>
            <w:tcW w:w="3827" w:type="dxa"/>
          </w:tcPr>
          <w:p w:rsidR="00F63F01" w:rsidRPr="003017A3" w:rsidRDefault="006F70DF" w:rsidP="00DC1078">
            <w:pPr>
              <w:rPr>
                <w:b/>
                <w:color w:val="000000"/>
              </w:rPr>
            </w:pPr>
            <w:r w:rsidRPr="00B824DF">
              <w:t>Оформление ок</w:t>
            </w:r>
            <w:r w:rsidR="00DC1078">
              <w:t>о</w:t>
            </w:r>
            <w:r w:rsidRPr="00B824DF">
              <w:t>н «Синтаксис поиска»</w:t>
            </w:r>
            <w:r w:rsidR="00DC1078">
              <w:t xml:space="preserve"> и </w:t>
            </w:r>
            <w:r w:rsidRPr="00B824DF">
              <w:t>«О программе»</w:t>
            </w:r>
            <w:r w:rsidR="00DC1078">
              <w:t>;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Default="00F63F01"/>
        </w:tc>
        <w:tc>
          <w:tcPr>
            <w:tcW w:w="3827" w:type="dxa"/>
          </w:tcPr>
          <w:p w:rsidR="00F63F01" w:rsidRDefault="00F63F01" w:rsidP="008E126D">
            <w:pPr>
              <w:pStyle w:val="Default"/>
            </w:pPr>
            <w:r w:rsidRPr="003017A3">
              <w:t>Подготовка отчета по ПП.02.</w:t>
            </w:r>
          </w:p>
          <w:p w:rsidR="00F63F01" w:rsidRPr="003017A3" w:rsidRDefault="00F63F01" w:rsidP="008E126D">
            <w:pPr>
              <w:pStyle w:val="Default"/>
            </w:pPr>
            <w:r w:rsidRPr="003017A3">
              <w:t>Оформление отчёта по практике с помощью MS Word.</w:t>
            </w:r>
          </w:p>
          <w:p w:rsidR="00F63F01" w:rsidRPr="003017A3" w:rsidRDefault="00F63F01" w:rsidP="008E126D">
            <w:pPr>
              <w:pStyle w:val="Default"/>
            </w:pPr>
            <w:r w:rsidRPr="003017A3">
              <w:t>Создание презентации и защитного слова.</w:t>
            </w:r>
          </w:p>
          <w:p w:rsidR="00F63F01" w:rsidRPr="003017A3" w:rsidRDefault="00F63F01" w:rsidP="008E126D">
            <w:pPr>
              <w:pStyle w:val="Default"/>
            </w:pPr>
            <w:r w:rsidRPr="003017A3">
              <w:t xml:space="preserve">Форматирование документа в </w:t>
            </w:r>
            <w:r w:rsidRPr="003017A3">
              <w:rPr>
                <w:lang w:val="en-US"/>
              </w:rPr>
              <w:t>MSWord</w:t>
            </w:r>
            <w:r w:rsidRPr="003017A3">
              <w:t>: установка параметров страниц и разбиение текста на страницы, форматирование текста,  абзацев, списков,  установка междустрочных интервалов. Вставка в документ рисунков, диаграмм и таблиц, созданных другими про</w:t>
            </w:r>
            <w:r w:rsidRPr="003017A3">
              <w:lastRenderedPageBreak/>
              <w:t>граммами. Создание и редактирование автоматического оглавления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lastRenderedPageBreak/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</w:tcPr>
          <w:p w:rsidR="00F63F01" w:rsidRPr="003017A3" w:rsidRDefault="00F63F01" w:rsidP="007523E9"/>
        </w:tc>
        <w:tc>
          <w:tcPr>
            <w:tcW w:w="3827" w:type="dxa"/>
          </w:tcPr>
          <w:p w:rsidR="00F63F01" w:rsidRPr="003017A3" w:rsidRDefault="00F63F01" w:rsidP="008E126D">
            <w:r w:rsidRPr="003017A3">
              <w:t>Дифференцированный зачет по ПП.02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  <w:r w:rsidRPr="003017A3">
              <w:t>Полностью</w:t>
            </w: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6ч.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  <w:r w:rsidRPr="003017A3">
              <w:t>Самостоятельно</w:t>
            </w: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  <w:r w:rsidRPr="003017A3">
              <w:t>Достигнута</w:t>
            </w: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  <w:tr w:rsidR="00F63F01" w:rsidRPr="003017A3" w:rsidTr="00896E0C">
        <w:trPr>
          <w:trHeight w:val="190"/>
        </w:trPr>
        <w:tc>
          <w:tcPr>
            <w:tcW w:w="1526" w:type="dxa"/>
            <w:vAlign w:val="center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3827" w:type="dxa"/>
          </w:tcPr>
          <w:p w:rsidR="00F63F01" w:rsidRPr="003017A3" w:rsidRDefault="00F63F01" w:rsidP="008E126D">
            <w:r w:rsidRPr="003017A3">
              <w:t>Итого</w:t>
            </w:r>
          </w:p>
        </w:tc>
        <w:tc>
          <w:tcPr>
            <w:tcW w:w="1843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285" w:type="dxa"/>
          </w:tcPr>
          <w:p w:rsidR="00F63F01" w:rsidRPr="003017A3" w:rsidRDefault="00F63F01" w:rsidP="008E126D">
            <w:pPr>
              <w:jc w:val="center"/>
            </w:pPr>
            <w:r w:rsidRPr="003017A3">
              <w:t>108ч.</w:t>
            </w:r>
          </w:p>
        </w:tc>
        <w:tc>
          <w:tcPr>
            <w:tcW w:w="226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833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388" w:type="dxa"/>
          </w:tcPr>
          <w:p w:rsidR="00F63F01" w:rsidRPr="003017A3" w:rsidRDefault="00F63F01" w:rsidP="008E126D">
            <w:pPr>
              <w:jc w:val="center"/>
            </w:pPr>
          </w:p>
        </w:tc>
        <w:tc>
          <w:tcPr>
            <w:tcW w:w="1457" w:type="dxa"/>
          </w:tcPr>
          <w:p w:rsidR="00F63F01" w:rsidRPr="003017A3" w:rsidRDefault="00F63F01" w:rsidP="008E126D">
            <w:pPr>
              <w:jc w:val="center"/>
            </w:pPr>
          </w:p>
        </w:tc>
      </w:tr>
    </w:tbl>
    <w:p w:rsidR="007523E9" w:rsidRDefault="007523E9"/>
    <w:p w:rsidR="003017A3" w:rsidRPr="007523E9" w:rsidRDefault="003017A3">
      <w:pPr>
        <w:rPr>
          <w:lang w:val="en-US"/>
        </w:rPr>
      </w:pPr>
    </w:p>
    <w:p w:rsidR="003017A3" w:rsidRPr="007523E9" w:rsidRDefault="003017A3">
      <w:pPr>
        <w:rPr>
          <w:lang w:val="en-US"/>
        </w:rPr>
      </w:pPr>
    </w:p>
    <w:p w:rsidR="003017A3" w:rsidRPr="007523E9" w:rsidRDefault="003017A3">
      <w:pPr>
        <w:rPr>
          <w:lang w:val="en-US"/>
        </w:rPr>
      </w:pPr>
    </w:p>
    <w:p w:rsidR="003017A3" w:rsidRPr="007523E9" w:rsidRDefault="003017A3">
      <w:pPr>
        <w:rPr>
          <w:lang w:val="en-US"/>
        </w:rPr>
        <w:sectPr w:rsidR="003017A3" w:rsidRPr="007523E9" w:rsidSect="003E0C21">
          <w:pgSz w:w="16838" w:h="11906" w:orient="landscape"/>
          <w:pgMar w:top="794" w:right="851" w:bottom="794" w:left="992" w:header="720" w:footer="720" w:gutter="0"/>
          <w:cols w:space="720"/>
          <w:docGrid w:linePitch="360"/>
        </w:sectPr>
      </w:pPr>
    </w:p>
    <w:p w:rsidR="007523E9" w:rsidRPr="00E6134E" w:rsidRDefault="00A97717" w:rsidP="007523E9">
      <w:pPr>
        <w:pStyle w:val="1"/>
        <w:spacing w:after="240"/>
        <w:ind w:firstLine="709"/>
        <w:jc w:val="center"/>
        <w:rPr>
          <w:b/>
          <w:sz w:val="32"/>
          <w:szCs w:val="28"/>
        </w:rPr>
      </w:pPr>
      <w:bookmarkStart w:id="14" w:name="_Toc517816776"/>
      <w:bookmarkStart w:id="15" w:name="_Toc517876041"/>
      <w:bookmarkStart w:id="16" w:name="_Toc517877409"/>
      <w:bookmarkStart w:id="17" w:name="_Toc517879665"/>
      <w:bookmarkStart w:id="18" w:name="_Toc33881772"/>
      <w:r w:rsidRPr="00A81629">
        <w:rPr>
          <w:b/>
          <w:sz w:val="32"/>
          <w:szCs w:val="28"/>
        </w:rPr>
        <w:lastRenderedPageBreak/>
        <w:t>Заключение</w:t>
      </w:r>
      <w:bookmarkEnd w:id="14"/>
      <w:bookmarkEnd w:id="15"/>
      <w:bookmarkEnd w:id="16"/>
      <w:bookmarkEnd w:id="17"/>
      <w:bookmarkEnd w:id="18"/>
    </w:p>
    <w:p w:rsidR="007523E9" w:rsidRPr="007523E9" w:rsidRDefault="007523E9" w:rsidP="007523E9"/>
    <w:p w:rsidR="00A97717" w:rsidRPr="007523E9" w:rsidRDefault="00A97717" w:rsidP="007523E9">
      <w:pPr>
        <w:ind w:firstLine="709"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 xml:space="preserve">Прохождение учебной практики является важным элементом учебного процесса в освоении профессионального модуля ПМ.02 «Разработка и администрирование баз данных» по специальности «09.02.03 Программирование в компьютерных системах». </w:t>
      </w:r>
    </w:p>
    <w:p w:rsidR="007523E9" w:rsidRPr="007523E9" w:rsidRDefault="007523E9" w:rsidP="00752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sz w:val="28"/>
          <w:highlight w:val="red"/>
        </w:rPr>
      </w:pPr>
      <w:r w:rsidRPr="007523E9">
        <w:rPr>
          <w:color w:val="000000"/>
          <w:sz w:val="28"/>
          <w:szCs w:val="28"/>
          <w:highlight w:val="red"/>
        </w:rPr>
        <w:t xml:space="preserve">За период производственной практики </w:t>
      </w:r>
      <w:r w:rsidRPr="007523E9">
        <w:rPr>
          <w:sz w:val="28"/>
          <w:highlight w:val="red"/>
        </w:rPr>
        <w:t xml:space="preserve">приобрел навыки в области создания и разработки приложения для баз данных. </w:t>
      </w:r>
      <w:r w:rsidRPr="007523E9">
        <w:rPr>
          <w:sz w:val="28"/>
          <w:szCs w:val="28"/>
          <w:highlight w:val="red"/>
        </w:rPr>
        <w:t>Обучилась основным приемам, операциям и способам выполнения процессов, характерных для профессии программиста и администратора баз данных.</w:t>
      </w:r>
    </w:p>
    <w:p w:rsidR="00A97717" w:rsidRPr="007523E9" w:rsidRDefault="00A97717" w:rsidP="007523E9">
      <w:pPr>
        <w:ind w:firstLine="709"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 xml:space="preserve">За период практики освоил новые навыки в области программирования на языке программирования “С#” и работы с </w:t>
      </w:r>
      <w:r w:rsidRPr="007523E9">
        <w:rPr>
          <w:sz w:val="28"/>
          <w:szCs w:val="28"/>
          <w:highlight w:val="red"/>
          <w:lang w:val="en-US"/>
        </w:rPr>
        <w:t>Microsoft</w:t>
      </w:r>
      <w:r w:rsidRPr="007523E9">
        <w:rPr>
          <w:sz w:val="28"/>
          <w:szCs w:val="28"/>
          <w:highlight w:val="red"/>
        </w:rPr>
        <w:t xml:space="preserve"> </w:t>
      </w:r>
      <w:r w:rsidRPr="007523E9">
        <w:rPr>
          <w:sz w:val="28"/>
          <w:szCs w:val="28"/>
          <w:highlight w:val="red"/>
          <w:lang w:val="en-US"/>
        </w:rPr>
        <w:t>Visual</w:t>
      </w:r>
      <w:r w:rsidRPr="007523E9">
        <w:rPr>
          <w:sz w:val="28"/>
          <w:szCs w:val="28"/>
          <w:highlight w:val="red"/>
        </w:rPr>
        <w:t xml:space="preserve"> </w:t>
      </w:r>
      <w:r w:rsidRPr="007523E9">
        <w:rPr>
          <w:sz w:val="28"/>
          <w:szCs w:val="28"/>
          <w:highlight w:val="red"/>
          <w:lang w:val="en-US"/>
        </w:rPr>
        <w:t>Studio</w:t>
      </w:r>
      <w:r w:rsidRPr="007523E9">
        <w:rPr>
          <w:sz w:val="28"/>
          <w:szCs w:val="28"/>
          <w:highlight w:val="red"/>
        </w:rPr>
        <w:t xml:space="preserve"> 17.0</w:t>
      </w:r>
      <w:r w:rsidR="007523E9" w:rsidRPr="007523E9">
        <w:rPr>
          <w:sz w:val="28"/>
          <w:szCs w:val="28"/>
          <w:highlight w:val="red"/>
        </w:rPr>
        <w:t>, научился</w:t>
      </w:r>
      <w:r w:rsidRPr="007523E9">
        <w:rPr>
          <w:color w:val="000000"/>
          <w:sz w:val="28"/>
          <w:szCs w:val="28"/>
          <w:highlight w:val="red"/>
          <w:shd w:val="clear" w:color="auto" w:fill="FFFFFF"/>
        </w:rPr>
        <w:t xml:space="preserve"> </w:t>
      </w:r>
      <w:r w:rsidRPr="007523E9">
        <w:rPr>
          <w:bCs/>
          <w:color w:val="000000"/>
          <w:sz w:val="28"/>
          <w:szCs w:val="28"/>
          <w:highlight w:val="red"/>
        </w:rPr>
        <w:t>определять и нормализовать</w:t>
      </w:r>
      <w:r w:rsidR="00E6134E">
        <w:rPr>
          <w:bCs/>
          <w:color w:val="000000"/>
          <w:sz w:val="28"/>
          <w:szCs w:val="28"/>
          <w:highlight w:val="red"/>
        </w:rPr>
        <w:t xml:space="preserve"> </w:t>
      </w:r>
      <w:r w:rsidR="00E6134E" w:rsidRPr="007523E9">
        <w:rPr>
          <w:bCs/>
          <w:color w:val="000000"/>
          <w:sz w:val="28"/>
          <w:szCs w:val="28"/>
          <w:highlight w:val="red"/>
        </w:rPr>
        <w:t>отношения между</w:t>
      </w:r>
      <w:r w:rsidRPr="007523E9">
        <w:rPr>
          <w:bCs/>
          <w:color w:val="000000"/>
          <w:sz w:val="28"/>
          <w:szCs w:val="28"/>
          <w:highlight w:val="red"/>
        </w:rPr>
        <w:t xml:space="preserve"> объектами баз данных, построению схем баз данных, а так же определять вид и архитектуру сети, в которой находится база данных.</w:t>
      </w:r>
    </w:p>
    <w:p w:rsidR="007523E9" w:rsidRPr="007523E9" w:rsidRDefault="007523E9" w:rsidP="00752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color w:val="000000"/>
          <w:sz w:val="28"/>
          <w:szCs w:val="28"/>
          <w:highlight w:val="red"/>
        </w:rPr>
      </w:pPr>
      <w:r w:rsidRPr="007523E9">
        <w:rPr>
          <w:color w:val="000000"/>
          <w:sz w:val="28"/>
          <w:szCs w:val="28"/>
          <w:highlight w:val="red"/>
        </w:rPr>
        <w:t>Практическая деятельность мне помогла научиться формировать и настраивать схему баз данных, самостоятельно разрабатывать алгоритм решения задач, возникающих в ходе работы по созданию приложения на языке "</w:t>
      </w:r>
      <w:r w:rsidRPr="007523E9">
        <w:rPr>
          <w:color w:val="000000"/>
          <w:sz w:val="28"/>
          <w:szCs w:val="28"/>
          <w:highlight w:val="red"/>
          <w:lang w:val="en-US"/>
        </w:rPr>
        <w:t>C</w:t>
      </w:r>
      <w:r w:rsidRPr="007523E9">
        <w:rPr>
          <w:color w:val="000000"/>
          <w:sz w:val="28"/>
          <w:szCs w:val="28"/>
          <w:highlight w:val="red"/>
        </w:rPr>
        <w:t xml:space="preserve">#". </w:t>
      </w:r>
    </w:p>
    <w:p w:rsidR="007523E9" w:rsidRPr="007523E9" w:rsidRDefault="007523E9" w:rsidP="007523E9">
      <w:pPr>
        <w:pStyle w:val="afb"/>
        <w:spacing w:before="0" w:after="0"/>
        <w:ind w:left="0" w:firstLine="919"/>
        <w:jc w:val="both"/>
        <w:rPr>
          <w:rFonts w:eastAsia="Times New Roman"/>
          <w:color w:val="000000"/>
          <w:sz w:val="28"/>
          <w:szCs w:val="28"/>
          <w:highlight w:val="red"/>
        </w:rPr>
      </w:pPr>
      <w:r w:rsidRPr="007523E9">
        <w:rPr>
          <w:sz w:val="28"/>
          <w:highlight w:val="red"/>
        </w:rPr>
        <w:t>Собрала материалы, необходимых для составления отчета о прохождении производственной практики.</w:t>
      </w:r>
    </w:p>
    <w:p w:rsidR="007523E9" w:rsidRPr="007523E9" w:rsidRDefault="007523E9" w:rsidP="007523E9">
      <w:pPr>
        <w:suppressAutoHyphens w:val="0"/>
        <w:ind w:firstLine="709"/>
        <w:jc w:val="both"/>
        <w:rPr>
          <w:bCs/>
          <w:color w:val="000000"/>
          <w:sz w:val="28"/>
          <w:szCs w:val="28"/>
          <w:highlight w:val="red"/>
        </w:rPr>
      </w:pPr>
    </w:p>
    <w:p w:rsidR="007523E9" w:rsidRPr="007523E9" w:rsidRDefault="007523E9" w:rsidP="007523E9">
      <w:pPr>
        <w:ind w:firstLine="425"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 xml:space="preserve">В ходе освоения производственной практики: </w:t>
      </w:r>
    </w:p>
    <w:p w:rsidR="007523E9" w:rsidRPr="007523E9" w:rsidRDefault="007523E9" w:rsidP="007523E9">
      <w:pPr>
        <w:ind w:firstLine="425"/>
        <w:jc w:val="both"/>
        <w:rPr>
          <w:b/>
          <w:sz w:val="28"/>
          <w:szCs w:val="28"/>
          <w:highlight w:val="red"/>
        </w:rPr>
      </w:pPr>
      <w:r w:rsidRPr="007523E9">
        <w:rPr>
          <w:b/>
          <w:sz w:val="28"/>
          <w:szCs w:val="28"/>
          <w:highlight w:val="red"/>
        </w:rPr>
        <w:t>приобретен практический опыт:</w:t>
      </w:r>
    </w:p>
    <w:p w:rsidR="007523E9" w:rsidRPr="007523E9" w:rsidRDefault="007523E9" w:rsidP="00830F18">
      <w:pPr>
        <w:pStyle w:val="afb"/>
        <w:numPr>
          <w:ilvl w:val="0"/>
          <w:numId w:val="13"/>
        </w:numPr>
        <w:autoSpaceDN w:val="0"/>
        <w:adjustRightInd w:val="0"/>
        <w:spacing w:before="0" w:after="0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работы с объектами базы данных в конкретной СУБД;</w:t>
      </w:r>
    </w:p>
    <w:p w:rsidR="007523E9" w:rsidRPr="007523E9" w:rsidRDefault="007523E9" w:rsidP="00830F18">
      <w:pPr>
        <w:pStyle w:val="afb"/>
        <w:numPr>
          <w:ilvl w:val="0"/>
          <w:numId w:val="13"/>
        </w:numPr>
        <w:autoSpaceDN w:val="0"/>
        <w:adjustRightInd w:val="0"/>
        <w:spacing w:before="0" w:after="0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использования средств заполнения базы данных;</w:t>
      </w:r>
    </w:p>
    <w:p w:rsidR="007523E9" w:rsidRPr="007523E9" w:rsidRDefault="007523E9" w:rsidP="00830F18">
      <w:pPr>
        <w:pStyle w:val="afb"/>
        <w:numPr>
          <w:ilvl w:val="0"/>
          <w:numId w:val="13"/>
        </w:numPr>
        <w:autoSpaceDN w:val="0"/>
        <w:adjustRightInd w:val="0"/>
        <w:spacing w:before="0" w:after="0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использования стандартных методов защиты объектов базы данных;</w:t>
      </w:r>
    </w:p>
    <w:p w:rsidR="007523E9" w:rsidRPr="007523E9" w:rsidRDefault="007523E9" w:rsidP="007523E9">
      <w:pPr>
        <w:autoSpaceDN w:val="0"/>
        <w:adjustRightInd w:val="0"/>
        <w:ind w:firstLine="425"/>
        <w:rPr>
          <w:b/>
          <w:bCs/>
          <w:sz w:val="28"/>
          <w:szCs w:val="28"/>
          <w:highlight w:val="red"/>
        </w:rPr>
      </w:pPr>
    </w:p>
    <w:p w:rsidR="007523E9" w:rsidRPr="007523E9" w:rsidRDefault="007523E9" w:rsidP="007523E9">
      <w:pPr>
        <w:autoSpaceDN w:val="0"/>
        <w:adjustRightInd w:val="0"/>
        <w:ind w:firstLine="425"/>
        <w:rPr>
          <w:i/>
          <w:iCs/>
          <w:sz w:val="28"/>
          <w:szCs w:val="28"/>
          <w:highlight w:val="red"/>
        </w:rPr>
      </w:pPr>
      <w:r w:rsidRPr="007523E9">
        <w:rPr>
          <w:b/>
          <w:bCs/>
          <w:sz w:val="28"/>
          <w:szCs w:val="28"/>
          <w:highlight w:val="red"/>
        </w:rPr>
        <w:t>получены умения: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создавать объекты баз данных в современных СУБД и управлять доступом к этим объектам;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работать с современными C</w:t>
      </w:r>
      <w:r w:rsidRPr="007523E9">
        <w:rPr>
          <w:sz w:val="28"/>
          <w:szCs w:val="28"/>
          <w:highlight w:val="red"/>
          <w:lang w:val="en-US"/>
        </w:rPr>
        <w:t>ASE</w:t>
      </w:r>
      <w:r w:rsidRPr="007523E9">
        <w:rPr>
          <w:sz w:val="28"/>
          <w:szCs w:val="28"/>
          <w:highlight w:val="red"/>
        </w:rPr>
        <w:t>-средствами проектирования баз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формировать и настраивать схему базы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разрабатывать прикладные программы с использованием языка SQL;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создавать хранимые процедуры и триггеры на базах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применять стандартные методы для защиты объектов базы данных;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разработки приложений баз данных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работать в компьютерных сетях;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проектировать строить, внедрять и поддерживать функционирование ЛКС на базе стандартных технологий;</w:t>
      </w:r>
    </w:p>
    <w:p w:rsidR="007523E9" w:rsidRPr="007523E9" w:rsidRDefault="007523E9" w:rsidP="00830F18">
      <w:pPr>
        <w:pStyle w:val="afb"/>
        <w:numPr>
          <w:ilvl w:val="0"/>
          <w:numId w:val="14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устанавливать, тестировать и эксплуатировать информационные системы, согласно технической документации, обеспечивать антивирусную защиту;</w:t>
      </w:r>
    </w:p>
    <w:p w:rsidR="007523E9" w:rsidRPr="007523E9" w:rsidRDefault="007523E9" w:rsidP="007523E9">
      <w:pPr>
        <w:autoSpaceDN w:val="0"/>
        <w:adjustRightInd w:val="0"/>
        <w:ind w:firstLine="425"/>
        <w:rPr>
          <w:sz w:val="28"/>
          <w:szCs w:val="28"/>
          <w:highlight w:val="red"/>
        </w:rPr>
      </w:pPr>
    </w:p>
    <w:p w:rsidR="007523E9" w:rsidRPr="007523E9" w:rsidRDefault="007523E9" w:rsidP="007523E9">
      <w:pPr>
        <w:autoSpaceDN w:val="0"/>
        <w:adjustRightInd w:val="0"/>
        <w:ind w:firstLine="425"/>
        <w:rPr>
          <w:i/>
          <w:iCs/>
          <w:sz w:val="28"/>
          <w:szCs w:val="28"/>
          <w:highlight w:val="red"/>
        </w:rPr>
      </w:pPr>
      <w:r w:rsidRPr="007523E9">
        <w:rPr>
          <w:b/>
          <w:bCs/>
          <w:sz w:val="28"/>
          <w:szCs w:val="28"/>
          <w:highlight w:val="red"/>
        </w:rPr>
        <w:t>получены знания: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основных положения теории баз данных, хранилищ данных, баз знаний;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lastRenderedPageBreak/>
        <w:t>современных инструментальных средств разработки схемы базы данных;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методов описания схем баз данных в современных СУБД;</w:t>
      </w:r>
    </w:p>
    <w:p w:rsidR="007523E9" w:rsidRPr="007523E9" w:rsidRDefault="007523E9" w:rsidP="00830F18">
      <w:pPr>
        <w:pStyle w:val="afb"/>
        <w:numPr>
          <w:ilvl w:val="0"/>
          <w:numId w:val="15"/>
        </w:numPr>
        <w:autoSpaceDN w:val="0"/>
        <w:adjustRightInd w:val="0"/>
        <w:spacing w:before="0" w:after="0"/>
        <w:ind w:left="0" w:firstLine="425"/>
        <w:contextualSpacing/>
        <w:jc w:val="both"/>
        <w:rPr>
          <w:sz w:val="28"/>
          <w:szCs w:val="28"/>
          <w:highlight w:val="red"/>
        </w:rPr>
      </w:pPr>
      <w:r w:rsidRPr="007523E9">
        <w:rPr>
          <w:sz w:val="28"/>
          <w:szCs w:val="28"/>
          <w:highlight w:val="red"/>
        </w:rPr>
        <w:t>структуры данных СУБД, общий подход к организации представлений, таблиц, индексов и кластеров;</w:t>
      </w:r>
    </w:p>
    <w:p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  <w:r w:rsidRPr="007523E9">
        <w:rPr>
          <w:sz w:val="28"/>
          <w:szCs w:val="28"/>
          <w:highlight w:val="red"/>
        </w:rPr>
        <w:t>методов организации целостности данных; способы контроля доступа к данным и управления привилегиями;</w:t>
      </w:r>
    </w:p>
    <w:p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</w:p>
    <w:p w:rsidR="007523E9" w:rsidRDefault="007523E9" w:rsidP="007523E9">
      <w:pPr>
        <w:suppressAutoHyphens w:val="0"/>
        <w:ind w:firstLine="709"/>
        <w:jc w:val="both"/>
        <w:rPr>
          <w:sz w:val="28"/>
          <w:szCs w:val="28"/>
        </w:rPr>
      </w:pPr>
    </w:p>
    <w:p w:rsidR="00A97717" w:rsidRDefault="00A97717">
      <w:pPr>
        <w:suppressAutoHyphens w:val="0"/>
        <w:rPr>
          <w:rFonts w:eastAsia="MS Mincho"/>
          <w:sz w:val="28"/>
          <w:lang w:eastAsia="ru-RU"/>
        </w:rPr>
      </w:pPr>
      <w:r>
        <w:rPr>
          <w:rFonts w:eastAsia="MS Mincho"/>
          <w:sz w:val="28"/>
          <w:lang w:eastAsia="ru-RU"/>
        </w:rPr>
        <w:br w:type="page"/>
      </w:r>
    </w:p>
    <w:p w:rsidR="00A97717" w:rsidRPr="00A81629" w:rsidRDefault="00A97717" w:rsidP="008E126D">
      <w:pPr>
        <w:pStyle w:val="1"/>
        <w:numPr>
          <w:ilvl w:val="0"/>
          <w:numId w:val="0"/>
        </w:numPr>
        <w:spacing w:before="480" w:after="240"/>
        <w:ind w:left="284"/>
        <w:jc w:val="center"/>
        <w:rPr>
          <w:rFonts w:eastAsia="MS Mincho"/>
          <w:b/>
          <w:sz w:val="32"/>
          <w:lang w:eastAsia="ru-RU"/>
        </w:rPr>
      </w:pPr>
      <w:bookmarkStart w:id="19" w:name="_Toc33881773"/>
      <w:r w:rsidRPr="00A81629">
        <w:rPr>
          <w:rFonts w:eastAsia="MS Mincho"/>
          <w:b/>
          <w:sz w:val="32"/>
          <w:lang w:eastAsia="ru-RU"/>
        </w:rPr>
        <w:lastRenderedPageBreak/>
        <w:t>Список</w:t>
      </w:r>
      <w:r>
        <w:rPr>
          <w:rFonts w:eastAsia="MS Mincho"/>
          <w:b/>
          <w:sz w:val="32"/>
          <w:lang w:eastAsia="ru-RU"/>
        </w:rPr>
        <w:t xml:space="preserve"> </w:t>
      </w:r>
      <w:r w:rsidRPr="00A81629">
        <w:rPr>
          <w:rFonts w:eastAsia="MS Mincho"/>
          <w:b/>
          <w:sz w:val="32"/>
          <w:lang w:eastAsia="ru-RU"/>
        </w:rPr>
        <w:t>используемой</w:t>
      </w:r>
      <w:r>
        <w:rPr>
          <w:rFonts w:eastAsia="MS Mincho"/>
          <w:b/>
          <w:sz w:val="32"/>
          <w:lang w:eastAsia="ru-RU"/>
        </w:rPr>
        <w:t xml:space="preserve"> </w:t>
      </w:r>
      <w:r w:rsidRPr="00A81629">
        <w:rPr>
          <w:rFonts w:eastAsia="MS Mincho"/>
          <w:b/>
          <w:sz w:val="32"/>
          <w:lang w:eastAsia="ru-RU"/>
        </w:rPr>
        <w:t>литературы</w:t>
      </w:r>
      <w:bookmarkEnd w:id="19"/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sz w:val="28"/>
          <w:szCs w:val="28"/>
          <w:shd w:val="clear" w:color="auto" w:fill="FFFFFF"/>
          <w:lang w:val="en-US"/>
        </w:rPr>
        <w:t xml:space="preserve">Chris, Sells Mastering Visual Studio .NET / Chris Sells, Jon Flanders, Ian Griffiths. - </w:t>
      </w:r>
      <w:r w:rsidRPr="00562330">
        <w:rPr>
          <w:sz w:val="28"/>
          <w:szCs w:val="28"/>
          <w:shd w:val="clear" w:color="auto" w:fill="FFFFFF"/>
        </w:rPr>
        <w:t>Москва</w:t>
      </w:r>
      <w:r w:rsidRPr="00562330">
        <w:rPr>
          <w:sz w:val="28"/>
          <w:szCs w:val="28"/>
          <w:shd w:val="clear" w:color="auto" w:fill="FFFFFF"/>
          <w:lang w:val="en-US"/>
        </w:rPr>
        <w:t xml:space="preserve">: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Наука</w:t>
      </w:r>
      <w:r w:rsidRPr="00562330">
        <w:rPr>
          <w:b/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rStyle w:val="aff2"/>
          <w:b w:val="0"/>
          <w:sz w:val="28"/>
          <w:szCs w:val="28"/>
          <w:shd w:val="clear" w:color="auto" w:fill="FFFFFF"/>
          <w:lang w:val="en-US"/>
        </w:rPr>
        <w:t>2017</w:t>
      </w:r>
      <w:r w:rsidRPr="00562330">
        <w:rPr>
          <w:b/>
          <w:sz w:val="28"/>
          <w:szCs w:val="28"/>
          <w:shd w:val="clear" w:color="auto" w:fill="FFFFFF"/>
          <w:lang w:val="en-US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  <w:lang w:val="en-US"/>
        </w:rPr>
        <w:t>154</w:t>
      </w:r>
      <w:r w:rsidRPr="00562330">
        <w:rPr>
          <w:sz w:val="28"/>
          <w:szCs w:val="28"/>
          <w:shd w:val="clear" w:color="auto" w:fill="FFFFFF"/>
          <w:lang w:val="en-US"/>
        </w:rPr>
        <w:t xml:space="preserve"> c.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Itzik, Ben–gan Microsoft SQL Server 2012 T–SQL Fundamentals / Itzik Ben–gan. - </w:t>
      </w:r>
      <w:r w:rsidRPr="00562330">
        <w:rPr>
          <w:color w:val="000000"/>
          <w:sz w:val="28"/>
          <w:szCs w:val="28"/>
          <w:shd w:val="clear" w:color="auto" w:fill="FFFFFF"/>
        </w:rPr>
        <w:t>Москва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Машиностроение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>, 2012.</w:t>
      </w:r>
      <w:r w:rsidRPr="00562330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-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 448 c.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  <w:lang w:val="en-US"/>
        </w:rPr>
      </w:pPr>
      <w:r w:rsidRPr="00562330">
        <w:rPr>
          <w:sz w:val="28"/>
          <w:szCs w:val="28"/>
          <w:shd w:val="clear" w:color="auto" w:fill="FFFFFF"/>
          <w:lang w:val="en-US"/>
        </w:rPr>
        <w:t xml:space="preserve">Jayaram, Krishnaswamy Microsoft Visual Studio Lightswitch Business Application Development / Jayaram Krishnaswamy. - </w:t>
      </w:r>
      <w:r w:rsidRPr="00562330">
        <w:rPr>
          <w:sz w:val="28"/>
          <w:szCs w:val="28"/>
          <w:shd w:val="clear" w:color="auto" w:fill="FFFFFF"/>
        </w:rPr>
        <w:t>М</w:t>
      </w:r>
      <w:r w:rsidRPr="00562330">
        <w:rPr>
          <w:sz w:val="28"/>
          <w:szCs w:val="28"/>
          <w:shd w:val="clear" w:color="auto" w:fill="FFFFFF"/>
          <w:lang w:val="en-US"/>
        </w:rPr>
        <w:t xml:space="preserve">.: </w:t>
      </w:r>
      <w:r w:rsidRPr="00562330">
        <w:rPr>
          <w:sz w:val="28"/>
          <w:szCs w:val="28"/>
          <w:shd w:val="clear" w:color="auto" w:fill="FFFFFF"/>
        </w:rPr>
        <w:t>Книга</w:t>
      </w:r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по</w:t>
      </w:r>
      <w:r w:rsidRPr="00562330">
        <w:rPr>
          <w:sz w:val="28"/>
          <w:szCs w:val="28"/>
          <w:shd w:val="clear" w:color="auto" w:fill="FFFFFF"/>
          <w:lang w:val="en-US"/>
        </w:rPr>
        <w:t xml:space="preserve"> </w:t>
      </w:r>
      <w:r w:rsidRPr="00562330">
        <w:rPr>
          <w:sz w:val="28"/>
          <w:szCs w:val="28"/>
          <w:shd w:val="clear" w:color="auto" w:fill="FFFFFF"/>
        </w:rPr>
        <w:t>Требованию</w:t>
      </w:r>
      <w:r w:rsidRPr="00562330">
        <w:rPr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rStyle w:val="aff2"/>
          <w:b w:val="0"/>
          <w:sz w:val="28"/>
          <w:szCs w:val="28"/>
          <w:shd w:val="clear" w:color="auto" w:fill="FFFFFF"/>
          <w:lang w:val="en-US"/>
        </w:rPr>
        <w:t>2019</w:t>
      </w:r>
      <w:r w:rsidRPr="00562330">
        <w:rPr>
          <w:sz w:val="28"/>
          <w:szCs w:val="28"/>
          <w:shd w:val="clear" w:color="auto" w:fill="FFFFFF"/>
          <w:lang w:val="en-US"/>
        </w:rPr>
        <w:t>. - 384 c.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 xml:space="preserve">Абрамян Михаил Технология LINQ на примерах. Практикум с использованием электронного задачника Programming Taskbook for LINQ; ДМК Пресс - М., 2014. –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161</w:t>
      </w:r>
      <w:r w:rsidRPr="00562330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62330">
        <w:rPr>
          <w:color w:val="000000"/>
          <w:sz w:val="28"/>
          <w:szCs w:val="28"/>
          <w:shd w:val="clear" w:color="auto" w:fill="FFFFFF"/>
        </w:rPr>
        <w:t>c.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Бейли Л. Изучаем SQL. — СПб.: Питер, 2012. — 592 с.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Биллиг, В.А. Основы объектного программирования на C# (C# 3.0, Visual Studio 2008) / В.А. Биллиг. - М.: Бином. Лаборатория знаний,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2015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195</w:t>
      </w:r>
      <w:r w:rsidRPr="00562330">
        <w:rPr>
          <w:sz w:val="28"/>
          <w:szCs w:val="28"/>
          <w:shd w:val="clear" w:color="auto" w:fill="FFFFFF"/>
        </w:rPr>
        <w:t xml:space="preserve"> c.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 К. Базы данных. Проектирование, программирование, управление и администрирование : учебник / В. К. Волк. — СанктПетербург : Лань, 2020. — 244 с. : ил..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 К. Базы данных. Часть 2. Администрирование : учебное пособие. – Курган : Изд-во Курганского гос. ун-та, 2018. – 128 с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Волк В.К. Базы данных. Часть 1. Проектирование и программирование : учебное пособие. – Курган : Изд-во Курганского гос. ун-та, 2018. – 178 с.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учрежд. СПО / Л.Г.Гагарина. - М.: ФОРУМ: ИНФРА-М, 2017. 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 Голицына, О.Л. Основы проектирования баз данных: учебное пособие для студ. учрежд. СПО / О.Л.Голицына. - М.: ФОРУМ: ИНФРА-М, 2017. </w:t>
      </w:r>
    </w:p>
    <w:p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Голицына, О.Л. Основы проектирования баз данных: учебное пособие для студ. учрежд. СПО / О.Л.Голицына. - М.: ФОРУМ: ИНФРА-М, 2017. 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Джозеф, Албахари C# 5.0. Справочник. Полное описание языка / Албахари Джозеф. - М.: Диалектика / Вильямс,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2017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423</w:t>
      </w:r>
      <w:r w:rsidRPr="00562330">
        <w:rPr>
          <w:b/>
          <w:sz w:val="28"/>
          <w:szCs w:val="28"/>
          <w:shd w:val="clear" w:color="auto" w:fill="FFFFFF"/>
        </w:rPr>
        <w:t xml:space="preserve"> c.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Ёcy М. Т., Вальдуриес П. Принципы организации распределенных баз данных / пер. с англ. А.А.Слинкина. – М.: ДМК Пресс, 2021.– 672с.</w:t>
      </w:r>
    </w:p>
    <w:p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 xml:space="preserve">Кевин Янк </w:t>
      </w:r>
      <w:r w:rsidRPr="00562330">
        <w:rPr>
          <w:sz w:val="28"/>
          <w:szCs w:val="28"/>
          <w:lang w:val="en-US"/>
        </w:rPr>
        <w:t>PHP</w:t>
      </w:r>
      <w:r w:rsidRPr="00562330">
        <w:rPr>
          <w:sz w:val="28"/>
          <w:szCs w:val="28"/>
        </w:rPr>
        <w:t xml:space="preserve"> </w:t>
      </w:r>
      <w:r w:rsidRPr="00562330">
        <w:rPr>
          <w:sz w:val="28"/>
          <w:szCs w:val="28"/>
          <w:lang w:val="en-US"/>
        </w:rPr>
        <w:t>b</w:t>
      </w:r>
      <w:r w:rsidRPr="00562330">
        <w:rPr>
          <w:sz w:val="28"/>
          <w:szCs w:val="28"/>
        </w:rPr>
        <w:t xml:space="preserve"> </w:t>
      </w:r>
      <w:r w:rsidRPr="00562330">
        <w:rPr>
          <w:sz w:val="28"/>
          <w:szCs w:val="28"/>
          <w:lang w:val="en-US"/>
        </w:rPr>
        <w:t>MySQL</w:t>
      </w:r>
      <w:r w:rsidRPr="00562330">
        <w:rPr>
          <w:sz w:val="28"/>
          <w:szCs w:val="28"/>
        </w:rPr>
        <w:t xml:space="preserve"> от новичка к профессионалу М. : Эксмо, 2013. – 384 с. – (Мировой компьютерный бестселлер).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rFonts w:eastAsia="PMingLiU"/>
          <w:bCs/>
          <w:sz w:val="28"/>
          <w:szCs w:val="28"/>
        </w:rPr>
        <w:t>Кузнецов С.Д. Базы данных: учебник - М.: ВМК МГУКНОРУС, 2017.- 255 с.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rFonts w:eastAsia="PMingLiU"/>
          <w:bCs/>
          <w:sz w:val="28"/>
          <w:szCs w:val="28"/>
        </w:rPr>
        <w:t>Кумскова, И. А. Базы данных: учебник для СПО / И. А. Кумскова.- М.: КНОРУС, 2016.-488 с.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Кэмпбелл Лейн, Мейджорс Черити Базы данных. Инжиниринг надежности. — СПб.: Питер, 2020. — 304 с. — (Серия «Бестселлеры O’Reilly»).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 xml:space="preserve">Нейгел Кристиан, Ивьен Билл, Глинн Джей, Уотсон Карчи, Скиннер Морган C# 5.0 и платформа .NET 4.5 для профессионалов; Вильямс - М., 2014. –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693</w:t>
      </w:r>
      <w:r w:rsidRPr="00562330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62330">
        <w:rPr>
          <w:color w:val="000000"/>
          <w:sz w:val="28"/>
          <w:szCs w:val="28"/>
          <w:shd w:val="clear" w:color="auto" w:fill="FFFFFF"/>
        </w:rPr>
        <w:t>c.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lastRenderedPageBreak/>
        <w:t>Нестеров, С. А. Базы данных : учебник и практикум для СПО / С. А. Нестеров. — М. : Издательство Юрайт, 2019. — 230 с. — (Серия : Профессио нальное образование)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  <w:shd w:val="clear" w:color="auto" w:fill="FFFFFF"/>
        </w:rPr>
        <w:t xml:space="preserve">Постолит Visual Studio .NET: разработка приложений баз данных / Постолит, Анатолий. - М.: СПб: БХВ,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2015</w:t>
      </w:r>
      <w:r w:rsidRPr="00562330">
        <w:rPr>
          <w:b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240</w:t>
      </w:r>
      <w:r w:rsidRPr="00562330">
        <w:rPr>
          <w:sz w:val="28"/>
          <w:szCs w:val="28"/>
          <w:shd w:val="clear" w:color="auto" w:fill="FFFFFF"/>
        </w:rPr>
        <w:t xml:space="preserve"> c.</w:t>
      </w:r>
      <w:r w:rsidRPr="00562330">
        <w:rPr>
          <w:sz w:val="28"/>
          <w:szCs w:val="28"/>
        </w:rPr>
        <w:t xml:space="preserve"> Васильев, А.Н. Программирование на C# для начинающих. Особенности языка / А.Н. Васильев. - М.: ЭКСМО, 2017. - 128 c.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Рихтер Джеффри CLR via C#. Программирование на платформе Microsoft.NET Framework 4.5 на языке C#; Питер - М., 2016. - 896 c.</w:t>
      </w:r>
    </w:p>
    <w:p w:rsidR="00562330" w:rsidRPr="00562330" w:rsidRDefault="00562330" w:rsidP="00562330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562330">
        <w:rPr>
          <w:sz w:val="28"/>
          <w:szCs w:val="28"/>
        </w:rPr>
        <w:t>Семакин И. Г. Основы программирования и баз данных: учебник для студентов учреждений среднего профессионального образования. - 2-е издание, стереотипное. - Москва: Академия, 2017. 219 с.</w:t>
      </w:r>
    </w:p>
    <w:p w:rsidR="00562330" w:rsidRPr="00562330" w:rsidRDefault="00562330" w:rsidP="00830F18">
      <w:pPr>
        <w:pStyle w:val="ae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sz w:val="28"/>
          <w:szCs w:val="28"/>
        </w:rPr>
        <w:t>Советов, Б.Я. Базы данных: теория и практика: / Б.Я. Советов, В.В. Цехановский, В.Д. Чертовской. - М.: Юрайт, 2013. - 463 c.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Тернстрем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562330">
        <w:rPr>
          <w:color w:val="000000"/>
          <w:sz w:val="28"/>
          <w:szCs w:val="28"/>
          <w:shd w:val="clear" w:color="auto" w:fill="FFFFFF"/>
        </w:rPr>
        <w:t>Т</w:t>
      </w:r>
      <w:r w:rsidRPr="00562330">
        <w:rPr>
          <w:color w:val="000000"/>
          <w:sz w:val="28"/>
          <w:szCs w:val="28"/>
          <w:shd w:val="clear" w:color="auto" w:fill="FFFFFF"/>
          <w:lang w:val="en-US"/>
        </w:rPr>
        <w:t xml:space="preserve">. Microsoft SQL Server 2008. 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Разработка баз данных. Учебный курс Microsoft (+ CD-ROM) / Т. Тернстрем. - М.: Русская Редакция, </w:t>
      </w:r>
      <w:r w:rsidRPr="00562330">
        <w:rPr>
          <w:rStyle w:val="aff2"/>
          <w:sz w:val="28"/>
          <w:szCs w:val="28"/>
          <w:shd w:val="clear" w:color="auto" w:fill="FFFFFF"/>
        </w:rPr>
        <w:t>2015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. - </w:t>
      </w:r>
      <w:r w:rsidRPr="00562330">
        <w:rPr>
          <w:rStyle w:val="aff2"/>
          <w:b w:val="0"/>
          <w:sz w:val="28"/>
          <w:szCs w:val="28"/>
          <w:shd w:val="clear" w:color="auto" w:fill="FFFFFF"/>
        </w:rPr>
        <w:t>825</w:t>
      </w:r>
      <w:r w:rsidRPr="00562330">
        <w:rPr>
          <w:color w:val="000000"/>
          <w:sz w:val="28"/>
          <w:szCs w:val="28"/>
          <w:shd w:val="clear" w:color="auto" w:fill="FFFFFF"/>
        </w:rPr>
        <w:t xml:space="preserve"> c.</w:t>
      </w:r>
    </w:p>
    <w:p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>Федорова Г. Разработка, администрирование и защита баз данных : учебник для студентов учреждений среднего профессионального образования -  М .: Издательский центр «Академия», 2017. — 286 с.</w:t>
      </w:r>
    </w:p>
    <w:p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Федорова, Г.Н. Основы проектирования баз данных учебное пособие для студ. учрежд. СПО / Г.Н.Федорова. - М.: Академия, 2014. </w:t>
      </w:r>
    </w:p>
    <w:p w:rsidR="00562330" w:rsidRPr="00562330" w:rsidRDefault="00562330" w:rsidP="00830F18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 xml:space="preserve">Федорова, Г.Н. Разработка и администрирование баз данных: учебник / Г.Н.Федорова. - М.: Академия, 2015. </w:t>
      </w:r>
    </w:p>
    <w:p w:rsidR="00562330" w:rsidRPr="00562330" w:rsidRDefault="00562330" w:rsidP="00830F18">
      <w:pPr>
        <w:pStyle w:val="afb"/>
        <w:numPr>
          <w:ilvl w:val="0"/>
          <w:numId w:val="16"/>
        </w:numPr>
        <w:spacing w:before="0" w:after="0"/>
        <w:jc w:val="both"/>
        <w:rPr>
          <w:sz w:val="28"/>
          <w:szCs w:val="28"/>
        </w:rPr>
      </w:pPr>
      <w:r w:rsidRPr="00562330">
        <w:rPr>
          <w:color w:val="000000"/>
          <w:sz w:val="28"/>
          <w:szCs w:val="28"/>
          <w:shd w:val="clear" w:color="auto" w:fill="FFFFFF"/>
        </w:rPr>
        <w:t>Фримен Адам ASP.NET MVC 5 с примерами на C# 5.0 для профессионалов; Вильямс - М., 2015. - 736 c.</w:t>
      </w:r>
    </w:p>
    <w:p w:rsidR="00562330" w:rsidRPr="00562330" w:rsidRDefault="00562330" w:rsidP="00830F18">
      <w:pPr>
        <w:pStyle w:val="Default"/>
        <w:numPr>
          <w:ilvl w:val="0"/>
          <w:numId w:val="16"/>
        </w:numPr>
        <w:jc w:val="both"/>
        <w:rPr>
          <w:sz w:val="28"/>
          <w:szCs w:val="28"/>
        </w:rPr>
      </w:pPr>
      <w:r w:rsidRPr="00562330">
        <w:rPr>
          <w:sz w:val="28"/>
          <w:szCs w:val="28"/>
        </w:rPr>
        <w:t>Фуфаев Э. В. Базы данных : учеб. пособие дли студ. учреждений сред, проф. образования / Э. В.Фуфаев, Д. Э.Фуфаев. — 7-е изд., стер. — М .: Издательский центр «Академия», 2012. — 320 с.</w:t>
      </w:r>
    </w:p>
    <w:p w:rsidR="00562330" w:rsidRPr="00562330" w:rsidRDefault="00562330" w:rsidP="00562330">
      <w:pPr>
        <w:pStyle w:val="24"/>
        <w:numPr>
          <w:ilvl w:val="0"/>
          <w:numId w:val="16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562330">
        <w:rPr>
          <w:sz w:val="28"/>
          <w:szCs w:val="28"/>
        </w:rPr>
        <w:t>Шварц Б., Зайцев П., Ткаченко В. MySQL по максимуму. 3-е изд. - СПб.: Питер, 2018. - 864 с. - (Серия «Бестселлеры O'Reilly»).</w:t>
      </w:r>
    </w:p>
    <w:p w:rsidR="001A322B" w:rsidRPr="00872C0F" w:rsidRDefault="001A322B" w:rsidP="00872C0F">
      <w:pPr>
        <w:pStyle w:val="afb"/>
        <w:spacing w:before="0" w:after="0"/>
        <w:ind w:left="720" w:firstLine="0"/>
        <w:jc w:val="both"/>
        <w:rPr>
          <w:szCs w:val="28"/>
        </w:rPr>
      </w:pPr>
    </w:p>
    <w:p w:rsidR="00A97717" w:rsidRPr="00A81629" w:rsidRDefault="00A97717" w:rsidP="00872C0F">
      <w:pPr>
        <w:suppressAutoHyphens w:val="0"/>
        <w:spacing w:before="240" w:after="120"/>
        <w:ind w:firstLine="709"/>
        <w:jc w:val="center"/>
        <w:rPr>
          <w:b/>
          <w:color w:val="000000"/>
          <w:sz w:val="28"/>
          <w:szCs w:val="22"/>
        </w:rPr>
      </w:pPr>
      <w:r w:rsidRPr="00A81629">
        <w:rPr>
          <w:b/>
          <w:color w:val="000000"/>
          <w:sz w:val="28"/>
          <w:szCs w:val="22"/>
        </w:rPr>
        <w:t>Интернет</w:t>
      </w:r>
      <w:r w:rsidRPr="00A81629">
        <w:rPr>
          <w:b/>
          <w:color w:val="000000"/>
          <w:sz w:val="28"/>
          <w:szCs w:val="22"/>
          <w:lang w:val="en-US"/>
        </w:rPr>
        <w:t>-</w:t>
      </w:r>
      <w:r w:rsidRPr="00A81629">
        <w:rPr>
          <w:b/>
          <w:color w:val="000000"/>
          <w:sz w:val="28"/>
          <w:szCs w:val="22"/>
        </w:rPr>
        <w:t>ресурсы</w:t>
      </w:r>
    </w:p>
    <w:p w:rsidR="00A97717" w:rsidRPr="00A8162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 SQL: </w:t>
      </w:r>
      <w:r w:rsidRPr="00A81629">
        <w:rPr>
          <w:color w:val="000000"/>
          <w:sz w:val="28"/>
          <w:szCs w:val="28"/>
        </w:rPr>
        <w:t>http://www.</w:t>
      </w:r>
      <w:r>
        <w:rPr>
          <w:color w:val="000000"/>
          <w:sz w:val="28"/>
          <w:szCs w:val="28"/>
        </w:rPr>
        <w:t>sql.ru</w:t>
      </w:r>
    </w:p>
    <w:p w:rsidR="00A97717" w:rsidRPr="00A8162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 SQL: </w:t>
      </w:r>
      <w:r w:rsidRPr="00A81629">
        <w:rPr>
          <w:color w:val="000000"/>
          <w:sz w:val="28"/>
          <w:szCs w:val="28"/>
        </w:rPr>
        <w:t>http://www.sql-ex.ru</w:t>
      </w:r>
    </w:p>
    <w:p w:rsidR="00A97717" w:rsidRPr="00A8162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про SQL: </w:t>
      </w:r>
      <w:r w:rsidRPr="00A81629">
        <w:rPr>
          <w:color w:val="000000"/>
          <w:sz w:val="28"/>
          <w:szCs w:val="28"/>
        </w:rPr>
        <w:t>http://sql-language.ru</w:t>
      </w:r>
      <w:r>
        <w:rPr>
          <w:color w:val="000000"/>
          <w:sz w:val="28"/>
          <w:szCs w:val="28"/>
        </w:rPr>
        <w:t xml:space="preserve"> </w:t>
      </w:r>
    </w:p>
    <w:p w:rsidR="00A97717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о компьютерных сетях</w:t>
      </w:r>
      <w:r w:rsidRPr="00A8162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A81629">
        <w:rPr>
          <w:color w:val="000000"/>
          <w:sz w:val="28"/>
          <w:szCs w:val="28"/>
        </w:rPr>
        <w:t>http://www.sd-company.su/sd_base_xp/jurnals/other_network.php</w:t>
      </w:r>
      <w:r>
        <w:rPr>
          <w:color w:val="000000"/>
          <w:sz w:val="28"/>
          <w:szCs w:val="28"/>
        </w:rPr>
        <w:t xml:space="preserve"> </w:t>
      </w:r>
    </w:p>
    <w:p w:rsidR="007523E9" w:rsidRDefault="00A97717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color w:val="000000"/>
          <w:sz w:val="28"/>
          <w:szCs w:val="28"/>
        </w:rPr>
      </w:pPr>
      <w:r w:rsidRPr="00A81629">
        <w:rPr>
          <w:color w:val="000000"/>
          <w:sz w:val="28"/>
          <w:szCs w:val="28"/>
        </w:rPr>
        <w:t>Все</w:t>
      </w:r>
      <w:r>
        <w:rPr>
          <w:color w:val="000000"/>
          <w:sz w:val="28"/>
          <w:szCs w:val="28"/>
        </w:rPr>
        <w:t xml:space="preserve"> о сетях и сетевых технологиях</w:t>
      </w:r>
      <w:r w:rsidRPr="00A8162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hyperlink r:id="rId10" w:history="1">
        <w:r w:rsidRPr="00A81629">
          <w:rPr>
            <w:rStyle w:val="a5"/>
            <w:color w:val="000000"/>
            <w:sz w:val="28"/>
            <w:szCs w:val="28"/>
          </w:rPr>
          <w:t>http://www.net-docs.ru/</w:t>
        </w:r>
      </w:hyperlink>
    </w:p>
    <w:p w:rsidR="007523E9" w:rsidRPr="007523E9" w:rsidRDefault="007523E9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sz w:val="28"/>
          <w:szCs w:val="28"/>
          <w:lang w:val="en-US"/>
        </w:rPr>
      </w:pPr>
      <w:r w:rsidRPr="007523E9">
        <w:rPr>
          <w:bCs/>
          <w:sz w:val="28"/>
          <w:szCs w:val="28"/>
          <w:lang w:val="en-US"/>
        </w:rPr>
        <w:t>Работа с Entity Framework 6 - https://professorweb.ru</w:t>
      </w:r>
    </w:p>
    <w:p w:rsidR="007523E9" w:rsidRPr="007523E9" w:rsidRDefault="007523E9" w:rsidP="00830F18">
      <w:pPr>
        <w:pStyle w:val="24"/>
        <w:numPr>
          <w:ilvl w:val="0"/>
          <w:numId w:val="17"/>
        </w:numPr>
        <w:suppressAutoHyphens w:val="0"/>
        <w:spacing w:after="0" w:line="240" w:lineRule="auto"/>
        <w:jc w:val="both"/>
        <w:rPr>
          <w:bCs/>
          <w:sz w:val="28"/>
          <w:szCs w:val="28"/>
        </w:rPr>
      </w:pPr>
      <w:r w:rsidRPr="007523E9">
        <w:rPr>
          <w:bCs/>
          <w:sz w:val="28"/>
          <w:szCs w:val="28"/>
        </w:rPr>
        <w:t xml:space="preserve">Практическое владение языком </w:t>
      </w:r>
      <w:r w:rsidRPr="007523E9">
        <w:rPr>
          <w:bCs/>
          <w:sz w:val="28"/>
          <w:szCs w:val="28"/>
          <w:lang w:val="en-US"/>
        </w:rPr>
        <w:t>SQL</w:t>
      </w:r>
      <w:r w:rsidRPr="007523E9">
        <w:rPr>
          <w:bCs/>
          <w:sz w:val="28"/>
          <w:szCs w:val="28"/>
        </w:rPr>
        <w:t xml:space="preserve"> - </w:t>
      </w:r>
      <w:r w:rsidRPr="007523E9">
        <w:rPr>
          <w:bCs/>
          <w:sz w:val="28"/>
          <w:szCs w:val="28"/>
          <w:lang w:val="en-US"/>
        </w:rPr>
        <w:t>http</w:t>
      </w:r>
      <w:r w:rsidRPr="007523E9">
        <w:rPr>
          <w:bCs/>
          <w:sz w:val="28"/>
          <w:szCs w:val="28"/>
        </w:rPr>
        <w:t>://</w:t>
      </w:r>
      <w:r w:rsidRPr="007523E9">
        <w:rPr>
          <w:bCs/>
          <w:sz w:val="28"/>
          <w:szCs w:val="28"/>
          <w:lang w:val="en-US"/>
        </w:rPr>
        <w:t>sql</w:t>
      </w:r>
      <w:r w:rsidRPr="007523E9">
        <w:rPr>
          <w:bCs/>
          <w:sz w:val="28"/>
          <w:szCs w:val="28"/>
        </w:rPr>
        <w:t>-</w:t>
      </w:r>
      <w:r w:rsidRPr="007523E9">
        <w:rPr>
          <w:bCs/>
          <w:sz w:val="28"/>
          <w:szCs w:val="28"/>
          <w:lang w:val="en-US"/>
        </w:rPr>
        <w:t>ex</w:t>
      </w:r>
      <w:r w:rsidRPr="007523E9">
        <w:rPr>
          <w:bCs/>
          <w:sz w:val="28"/>
          <w:szCs w:val="28"/>
        </w:rPr>
        <w:t>.</w:t>
      </w:r>
      <w:r w:rsidRPr="007523E9">
        <w:rPr>
          <w:bCs/>
          <w:sz w:val="28"/>
          <w:szCs w:val="28"/>
          <w:lang w:val="en-US"/>
        </w:rPr>
        <w:t>ru</w:t>
      </w:r>
    </w:p>
    <w:p w:rsidR="007523E9" w:rsidRPr="00AC08FF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>SQL Задачи и решения Учебник. Сергей Моисеенко. -http://sql-tutorial.ru/sqlbook/ru</w:t>
      </w:r>
    </w:p>
    <w:p w:rsidR="007523E9" w:rsidRPr="00AC08FF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>SQL Tutorial</w:t>
      </w:r>
      <w:r w:rsidRPr="00AC08FF">
        <w:t xml:space="preserve"> </w:t>
      </w:r>
      <w:r>
        <w:rPr>
          <w:lang w:val="en-US"/>
        </w:rPr>
        <w:t xml:space="preserve">- </w:t>
      </w:r>
      <w:r w:rsidRPr="00AC08FF">
        <w:rPr>
          <w:bCs/>
          <w:sz w:val="28"/>
          <w:szCs w:val="28"/>
        </w:rPr>
        <w:t>https://sqlzoo.net</w:t>
      </w:r>
    </w:p>
    <w:p w:rsidR="007523E9" w:rsidRPr="00F976FB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lastRenderedPageBreak/>
        <w:t>Форум программистов и сисадминов Киберфорум</w:t>
      </w:r>
      <w:r>
        <w:rPr>
          <w:bCs/>
          <w:sz w:val="28"/>
          <w:szCs w:val="28"/>
        </w:rPr>
        <w:t xml:space="preserve"> - </w:t>
      </w:r>
      <w:r w:rsidRPr="00AC08FF">
        <w:rPr>
          <w:bCs/>
          <w:sz w:val="28"/>
          <w:szCs w:val="28"/>
        </w:rPr>
        <w:t>https://www.cyberforum.ru</w:t>
      </w:r>
    </w:p>
    <w:p w:rsidR="007523E9" w:rsidRPr="00F976FB" w:rsidRDefault="007523E9" w:rsidP="00830F18">
      <w:pPr>
        <w:pStyle w:val="afb"/>
        <w:numPr>
          <w:ilvl w:val="0"/>
          <w:numId w:val="17"/>
        </w:numPr>
        <w:spacing w:before="0"/>
        <w:rPr>
          <w:bCs/>
          <w:sz w:val="28"/>
          <w:szCs w:val="28"/>
        </w:rPr>
      </w:pPr>
      <w:r w:rsidRPr="00AC08FF">
        <w:rPr>
          <w:bCs/>
          <w:sz w:val="28"/>
          <w:szCs w:val="28"/>
        </w:rPr>
        <w:t xml:space="preserve">Руководство по </w:t>
      </w:r>
      <w:r w:rsidRPr="00965752">
        <w:rPr>
          <w:bCs/>
          <w:sz w:val="28"/>
          <w:szCs w:val="28"/>
          <w:lang w:val="en-US"/>
        </w:rPr>
        <w:t>Entity</w:t>
      </w:r>
      <w:r w:rsidRPr="00AC08FF">
        <w:rPr>
          <w:bCs/>
          <w:sz w:val="28"/>
          <w:szCs w:val="28"/>
        </w:rPr>
        <w:t xml:space="preserve"> </w:t>
      </w:r>
      <w:r w:rsidRPr="00965752">
        <w:rPr>
          <w:bCs/>
          <w:sz w:val="28"/>
          <w:szCs w:val="28"/>
          <w:lang w:val="en-US"/>
        </w:rPr>
        <w:t>Framework</w:t>
      </w:r>
      <w:r w:rsidRPr="00AC08FF">
        <w:rPr>
          <w:bCs/>
          <w:sz w:val="28"/>
          <w:szCs w:val="28"/>
        </w:rPr>
        <w:t xml:space="preserve"> - </w:t>
      </w:r>
      <w:r w:rsidRPr="00AC08FF">
        <w:rPr>
          <w:bCs/>
          <w:sz w:val="28"/>
          <w:szCs w:val="28"/>
          <w:lang w:val="en-US"/>
        </w:rPr>
        <w:t>https</w:t>
      </w:r>
      <w:r w:rsidRPr="00AC08FF">
        <w:rPr>
          <w:bCs/>
          <w:sz w:val="28"/>
          <w:szCs w:val="28"/>
        </w:rPr>
        <w:t>://</w:t>
      </w:r>
      <w:r w:rsidRPr="00965752">
        <w:rPr>
          <w:bCs/>
          <w:sz w:val="28"/>
          <w:szCs w:val="28"/>
          <w:lang w:val="en-US"/>
        </w:rPr>
        <w:t>metanit</w:t>
      </w:r>
      <w:r w:rsidRPr="00AC08FF">
        <w:rPr>
          <w:bCs/>
          <w:sz w:val="28"/>
          <w:szCs w:val="28"/>
        </w:rPr>
        <w:t>.</w:t>
      </w:r>
      <w:r w:rsidRPr="00965752">
        <w:rPr>
          <w:bCs/>
          <w:sz w:val="28"/>
          <w:szCs w:val="28"/>
          <w:lang w:val="en-US"/>
        </w:rPr>
        <w:t>com</w:t>
      </w:r>
    </w:p>
    <w:p w:rsidR="007523E9" w:rsidRDefault="007523E9" w:rsidP="00872C0F">
      <w:pPr>
        <w:pStyle w:val="24"/>
        <w:suppressAutoHyphens w:val="0"/>
        <w:spacing w:after="0" w:line="240" w:lineRule="auto"/>
        <w:ind w:left="284"/>
        <w:jc w:val="both"/>
        <w:rPr>
          <w:color w:val="000000"/>
          <w:sz w:val="28"/>
          <w:szCs w:val="28"/>
        </w:rPr>
      </w:pPr>
    </w:p>
    <w:p w:rsidR="00A97717" w:rsidRDefault="00A97717">
      <w:pPr>
        <w:suppressAutoHyphen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97717" w:rsidRPr="005C03FC" w:rsidRDefault="00A97717" w:rsidP="005C03FC">
      <w:pPr>
        <w:pStyle w:val="1"/>
        <w:jc w:val="center"/>
        <w:rPr>
          <w:color w:val="000000"/>
          <w:sz w:val="28"/>
          <w:szCs w:val="28"/>
        </w:rPr>
      </w:pPr>
      <w:bookmarkStart w:id="20" w:name="_Toc33881774"/>
      <w:r w:rsidRPr="00495C9D">
        <w:rPr>
          <w:b/>
          <w:sz w:val="32"/>
        </w:rPr>
        <w:lastRenderedPageBreak/>
        <w:t>При</w:t>
      </w:r>
      <w:r>
        <w:rPr>
          <w:b/>
          <w:sz w:val="32"/>
        </w:rPr>
        <w:t>ложение</w:t>
      </w:r>
      <w:bookmarkEnd w:id="20"/>
    </w:p>
    <w:p w:rsidR="00A97717" w:rsidRDefault="00A97717" w:rsidP="005C03FC"/>
    <w:p w:rsidR="00A97717" w:rsidRPr="00CA114B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>Рис. 2. Главное окно.</w:t>
      </w: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Pr="00CA114B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>Рис. 3.</w:t>
      </w: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Pr="00CA114B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 xml:space="preserve">Рис. 4. </w:t>
      </w:r>
    </w:p>
    <w:p w:rsidR="00A97717" w:rsidRPr="00A81629" w:rsidRDefault="00A97717" w:rsidP="005C03FC">
      <w:pPr>
        <w:pStyle w:val="24"/>
        <w:suppressAutoHyphens w:val="0"/>
        <w:spacing w:after="0" w:line="240" w:lineRule="auto"/>
        <w:jc w:val="center"/>
        <w:rPr>
          <w:color w:val="000000"/>
          <w:sz w:val="28"/>
          <w:szCs w:val="28"/>
        </w:rPr>
      </w:pPr>
    </w:p>
    <w:p w:rsidR="00A97717" w:rsidRPr="005C03FC" w:rsidRDefault="00A97717" w:rsidP="005C03FC"/>
    <w:sectPr w:rsidR="00A97717" w:rsidRPr="005C03FC" w:rsidSect="00872C0F">
      <w:footerReference w:type="even" r:id="rId11"/>
      <w:footerReference w:type="default" r:id="rId12"/>
      <w:pgSz w:w="11906" w:h="16838"/>
      <w:pgMar w:top="851" w:right="851" w:bottom="851" w:left="1134" w:header="454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002" w:rsidRDefault="00BB7002">
      <w:r>
        <w:separator/>
      </w:r>
    </w:p>
  </w:endnote>
  <w:endnote w:type="continuationSeparator" w:id="0">
    <w:p w:rsidR="00BB7002" w:rsidRDefault="00BB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CC"/>
    <w:family w:val="swiss"/>
    <w:notTrueType/>
    <w:pitch w:val="variable"/>
    <w:sig w:usb0="00000201" w:usb1="00000000" w:usb2="00000000" w:usb3="00000000" w:csb0="00000004" w:csb1="00000000"/>
  </w:font>
  <w:font w:name="Droid Sans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C89" w:rsidRDefault="006F3C89">
    <w:pPr>
      <w:pStyle w:val="af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1078">
      <w:rPr>
        <w:noProof/>
      </w:rPr>
      <w:t>17</w:t>
    </w:r>
    <w:r>
      <w:rPr>
        <w:noProof/>
      </w:rPr>
      <w:fldChar w:fldCharType="end"/>
    </w:r>
  </w:p>
  <w:p w:rsidR="006F3C89" w:rsidRDefault="006F3C89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C89" w:rsidRDefault="006F3C89">
    <w:pPr>
      <w:pStyle w:val="af5"/>
      <w:jc w:val="center"/>
    </w:pPr>
    <w:r>
      <w:fldChar w:fldCharType="begin"/>
    </w:r>
    <w:r>
      <w:instrText>PAGE   \* MERGEFORMAT</w:instrText>
    </w:r>
    <w:r>
      <w:fldChar w:fldCharType="separate"/>
    </w:r>
    <w:r w:rsidR="00DC1078">
      <w:rPr>
        <w:noProof/>
      </w:rPr>
      <w:t>19</w:t>
    </w:r>
    <w:r>
      <w:rPr>
        <w:noProof/>
      </w:rPr>
      <w:fldChar w:fldCharType="end"/>
    </w:r>
  </w:p>
  <w:p w:rsidR="006F3C89" w:rsidRDefault="006F3C8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C89" w:rsidRDefault="006F3C89" w:rsidP="00E51751">
    <w:pPr>
      <w:pStyle w:val="af5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6F3C89" w:rsidRDefault="006F3C89" w:rsidP="00E51751">
    <w:pPr>
      <w:pStyle w:val="af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C89" w:rsidRDefault="006F3C89">
    <w:pPr>
      <w:pStyle w:val="af5"/>
      <w:jc w:val="center"/>
    </w:pPr>
    <w:r>
      <w:fldChar w:fldCharType="begin"/>
    </w:r>
    <w:r>
      <w:instrText>PAGE   \* MERGEFORMAT</w:instrText>
    </w:r>
    <w:r>
      <w:fldChar w:fldCharType="separate"/>
    </w:r>
    <w:r w:rsidR="00DC1078">
      <w:rPr>
        <w:noProof/>
      </w:rPr>
      <w:t>24</w:t>
    </w:r>
    <w:r>
      <w:rPr>
        <w:noProof/>
      </w:rPr>
      <w:fldChar w:fldCharType="end"/>
    </w:r>
  </w:p>
  <w:p w:rsidR="006F3C89" w:rsidRDefault="006F3C89" w:rsidP="00E51751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002" w:rsidRDefault="00BB7002">
      <w:r>
        <w:separator/>
      </w:r>
    </w:p>
  </w:footnote>
  <w:footnote w:type="continuationSeparator" w:id="0">
    <w:p w:rsidR="00BB7002" w:rsidRDefault="00BB7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Cs/>
        <w:sz w:val="28"/>
        <w:szCs w:val="28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28"/>
        <w:szCs w:val="28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870" w:hanging="360"/>
      </w:pPr>
      <w:rPr>
        <w:rFonts w:ascii="Symbol" w:hAnsi="Symbol" w:hint="default"/>
      </w:rPr>
    </w:lvl>
  </w:abstractNum>
  <w:abstractNum w:abstractNumId="5">
    <w:nsid w:val="16C41F12"/>
    <w:multiLevelType w:val="hybridMultilevel"/>
    <w:tmpl w:val="4D9E0E30"/>
    <w:lvl w:ilvl="0" w:tplc="CCD6B2DE">
      <w:start w:val="1"/>
      <w:numFmt w:val="bullet"/>
      <w:lvlText w:val="­"/>
      <w:lvlJc w:val="left"/>
      <w:pPr>
        <w:ind w:left="2138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981CBF"/>
    <w:multiLevelType w:val="hybridMultilevel"/>
    <w:tmpl w:val="9E547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344BD"/>
    <w:multiLevelType w:val="hybridMultilevel"/>
    <w:tmpl w:val="A54A8E4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777181F"/>
    <w:multiLevelType w:val="hybridMultilevel"/>
    <w:tmpl w:val="2F7C0466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409D78B6"/>
    <w:multiLevelType w:val="hybridMultilevel"/>
    <w:tmpl w:val="47BEC50C"/>
    <w:lvl w:ilvl="0" w:tplc="CCD6B2DE">
      <w:start w:val="1"/>
      <w:numFmt w:val="bullet"/>
      <w:lvlText w:val="­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409AF"/>
    <w:multiLevelType w:val="hybridMultilevel"/>
    <w:tmpl w:val="53D4564E"/>
    <w:lvl w:ilvl="0" w:tplc="4DF40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20739C"/>
    <w:multiLevelType w:val="hybridMultilevel"/>
    <w:tmpl w:val="FEEA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77077A"/>
    <w:multiLevelType w:val="hybridMultilevel"/>
    <w:tmpl w:val="23A2699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>
    <w:nsid w:val="535650F2"/>
    <w:multiLevelType w:val="hybridMultilevel"/>
    <w:tmpl w:val="340AEA8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>
    <w:nsid w:val="58DE0C51"/>
    <w:multiLevelType w:val="hybridMultilevel"/>
    <w:tmpl w:val="5C442E98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5E703005"/>
    <w:multiLevelType w:val="hybridMultilevel"/>
    <w:tmpl w:val="B7E8F8F0"/>
    <w:lvl w:ilvl="0" w:tplc="CCD6B2DE">
      <w:start w:val="1"/>
      <w:numFmt w:val="bullet"/>
      <w:lvlText w:val="­"/>
      <w:lvlJc w:val="left"/>
      <w:pPr>
        <w:ind w:left="2138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04A4165"/>
    <w:multiLevelType w:val="multilevel"/>
    <w:tmpl w:val="EAD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4B52AC"/>
    <w:multiLevelType w:val="hybridMultilevel"/>
    <w:tmpl w:val="A36A90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64887E19"/>
    <w:multiLevelType w:val="hybridMultilevel"/>
    <w:tmpl w:val="D6B22CB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6B450B9D"/>
    <w:multiLevelType w:val="hybridMultilevel"/>
    <w:tmpl w:val="8C5ACB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7558128E"/>
    <w:multiLevelType w:val="hybridMultilevel"/>
    <w:tmpl w:val="EC448D50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1">
    <w:nsid w:val="76C81562"/>
    <w:multiLevelType w:val="hybridMultilevel"/>
    <w:tmpl w:val="FFEE17E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5"/>
  </w:num>
  <w:num w:numId="5">
    <w:abstractNumId w:val="14"/>
  </w:num>
  <w:num w:numId="6">
    <w:abstractNumId w:val="20"/>
  </w:num>
  <w:num w:numId="7">
    <w:abstractNumId w:val="18"/>
  </w:num>
  <w:num w:numId="8">
    <w:abstractNumId w:val="8"/>
  </w:num>
  <w:num w:numId="9">
    <w:abstractNumId w:val="13"/>
  </w:num>
  <w:num w:numId="10">
    <w:abstractNumId w:val="19"/>
  </w:num>
  <w:num w:numId="11">
    <w:abstractNumId w:val="12"/>
  </w:num>
  <w:num w:numId="12">
    <w:abstractNumId w:val="16"/>
  </w:num>
  <w:num w:numId="13">
    <w:abstractNumId w:val="6"/>
  </w:num>
  <w:num w:numId="14">
    <w:abstractNumId w:val="21"/>
  </w:num>
  <w:num w:numId="15">
    <w:abstractNumId w:val="7"/>
  </w:num>
  <w:num w:numId="16">
    <w:abstractNumId w:val="11"/>
  </w:num>
  <w:num w:numId="17">
    <w:abstractNumId w:val="17"/>
  </w:num>
  <w:num w:numId="1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4E38"/>
    <w:rsid w:val="00002A7E"/>
    <w:rsid w:val="00005D68"/>
    <w:rsid w:val="000079EE"/>
    <w:rsid w:val="00012695"/>
    <w:rsid w:val="0002108E"/>
    <w:rsid w:val="00024E5B"/>
    <w:rsid w:val="00027BB5"/>
    <w:rsid w:val="000339F7"/>
    <w:rsid w:val="000379CB"/>
    <w:rsid w:val="00044E28"/>
    <w:rsid w:val="00047F4B"/>
    <w:rsid w:val="0006172E"/>
    <w:rsid w:val="00062656"/>
    <w:rsid w:val="00071235"/>
    <w:rsid w:val="0007498A"/>
    <w:rsid w:val="00083C19"/>
    <w:rsid w:val="000933E7"/>
    <w:rsid w:val="000A1C0F"/>
    <w:rsid w:val="000B1320"/>
    <w:rsid w:val="000D3588"/>
    <w:rsid w:val="000F6AB9"/>
    <w:rsid w:val="0010451F"/>
    <w:rsid w:val="001045A9"/>
    <w:rsid w:val="00115F1E"/>
    <w:rsid w:val="00120629"/>
    <w:rsid w:val="00127ADB"/>
    <w:rsid w:val="00127C7F"/>
    <w:rsid w:val="00130371"/>
    <w:rsid w:val="001315A5"/>
    <w:rsid w:val="00144A61"/>
    <w:rsid w:val="0015029F"/>
    <w:rsid w:val="00151A9F"/>
    <w:rsid w:val="00153091"/>
    <w:rsid w:val="00154CB0"/>
    <w:rsid w:val="0017117C"/>
    <w:rsid w:val="001838D0"/>
    <w:rsid w:val="00187C88"/>
    <w:rsid w:val="0019587B"/>
    <w:rsid w:val="001A322B"/>
    <w:rsid w:val="001A7D76"/>
    <w:rsid w:val="001B629D"/>
    <w:rsid w:val="001C43E4"/>
    <w:rsid w:val="001C4B23"/>
    <w:rsid w:val="001D1FFC"/>
    <w:rsid w:val="001D21BE"/>
    <w:rsid w:val="001D6AB0"/>
    <w:rsid w:val="001E2370"/>
    <w:rsid w:val="001F64A6"/>
    <w:rsid w:val="0020300B"/>
    <w:rsid w:val="0022189A"/>
    <w:rsid w:val="00222372"/>
    <w:rsid w:val="002443B0"/>
    <w:rsid w:val="00250109"/>
    <w:rsid w:val="0025019D"/>
    <w:rsid w:val="00271CE0"/>
    <w:rsid w:val="002743B6"/>
    <w:rsid w:val="0027667A"/>
    <w:rsid w:val="00286BAB"/>
    <w:rsid w:val="002877DB"/>
    <w:rsid w:val="002919CB"/>
    <w:rsid w:val="00293FF2"/>
    <w:rsid w:val="002A05AE"/>
    <w:rsid w:val="002B5D2B"/>
    <w:rsid w:val="002D18C4"/>
    <w:rsid w:val="002D430B"/>
    <w:rsid w:val="002D5652"/>
    <w:rsid w:val="002E574F"/>
    <w:rsid w:val="002F517B"/>
    <w:rsid w:val="003017A3"/>
    <w:rsid w:val="0030631E"/>
    <w:rsid w:val="00307EB0"/>
    <w:rsid w:val="00311C22"/>
    <w:rsid w:val="003143D4"/>
    <w:rsid w:val="0031651D"/>
    <w:rsid w:val="00316F86"/>
    <w:rsid w:val="00317CB5"/>
    <w:rsid w:val="0032023F"/>
    <w:rsid w:val="00321090"/>
    <w:rsid w:val="0032537C"/>
    <w:rsid w:val="003279A5"/>
    <w:rsid w:val="003310B9"/>
    <w:rsid w:val="003411CA"/>
    <w:rsid w:val="003714D7"/>
    <w:rsid w:val="0037703A"/>
    <w:rsid w:val="003772CE"/>
    <w:rsid w:val="00384A72"/>
    <w:rsid w:val="00386589"/>
    <w:rsid w:val="00390B52"/>
    <w:rsid w:val="00394217"/>
    <w:rsid w:val="0039523B"/>
    <w:rsid w:val="003960C7"/>
    <w:rsid w:val="003A2F99"/>
    <w:rsid w:val="003A39D3"/>
    <w:rsid w:val="003B3A0A"/>
    <w:rsid w:val="003B3E4F"/>
    <w:rsid w:val="003C4C89"/>
    <w:rsid w:val="003C58DF"/>
    <w:rsid w:val="003E0C21"/>
    <w:rsid w:val="003F325D"/>
    <w:rsid w:val="003F70DC"/>
    <w:rsid w:val="003F7C5C"/>
    <w:rsid w:val="00401B6D"/>
    <w:rsid w:val="00416EAB"/>
    <w:rsid w:val="0043208A"/>
    <w:rsid w:val="0043394B"/>
    <w:rsid w:val="004377A8"/>
    <w:rsid w:val="00450D72"/>
    <w:rsid w:val="00462FE8"/>
    <w:rsid w:val="00464516"/>
    <w:rsid w:val="004678D0"/>
    <w:rsid w:val="00467C62"/>
    <w:rsid w:val="004721C9"/>
    <w:rsid w:val="00475C88"/>
    <w:rsid w:val="00477495"/>
    <w:rsid w:val="004907E3"/>
    <w:rsid w:val="00490E3D"/>
    <w:rsid w:val="00493E70"/>
    <w:rsid w:val="00495C9D"/>
    <w:rsid w:val="0049773C"/>
    <w:rsid w:val="004B5480"/>
    <w:rsid w:val="004C2794"/>
    <w:rsid w:val="004C336B"/>
    <w:rsid w:val="004D1D88"/>
    <w:rsid w:val="004D2B4A"/>
    <w:rsid w:val="004E12FF"/>
    <w:rsid w:val="004E2C2C"/>
    <w:rsid w:val="004F2ED6"/>
    <w:rsid w:val="00504AE2"/>
    <w:rsid w:val="00506B24"/>
    <w:rsid w:val="00506F31"/>
    <w:rsid w:val="0050786B"/>
    <w:rsid w:val="00511E0A"/>
    <w:rsid w:val="0051414B"/>
    <w:rsid w:val="00546742"/>
    <w:rsid w:val="00562330"/>
    <w:rsid w:val="00564B5B"/>
    <w:rsid w:val="00564FAF"/>
    <w:rsid w:val="00574260"/>
    <w:rsid w:val="00582B94"/>
    <w:rsid w:val="00586EB5"/>
    <w:rsid w:val="00593CEF"/>
    <w:rsid w:val="005B1403"/>
    <w:rsid w:val="005B27C2"/>
    <w:rsid w:val="005C03FC"/>
    <w:rsid w:val="005C0E33"/>
    <w:rsid w:val="005D0667"/>
    <w:rsid w:val="005D390A"/>
    <w:rsid w:val="005D3CA8"/>
    <w:rsid w:val="005D6C5B"/>
    <w:rsid w:val="005E2A5D"/>
    <w:rsid w:val="005E385E"/>
    <w:rsid w:val="005F7BD6"/>
    <w:rsid w:val="00612D7F"/>
    <w:rsid w:val="00621CB2"/>
    <w:rsid w:val="006314D6"/>
    <w:rsid w:val="00633AB3"/>
    <w:rsid w:val="00635AEE"/>
    <w:rsid w:val="00642FAD"/>
    <w:rsid w:val="006621B9"/>
    <w:rsid w:val="006629D2"/>
    <w:rsid w:val="00663A10"/>
    <w:rsid w:val="00664F99"/>
    <w:rsid w:val="006777E0"/>
    <w:rsid w:val="00684EE7"/>
    <w:rsid w:val="006904BB"/>
    <w:rsid w:val="006B49FB"/>
    <w:rsid w:val="006B5420"/>
    <w:rsid w:val="006C5C3F"/>
    <w:rsid w:val="006D4D30"/>
    <w:rsid w:val="006D776B"/>
    <w:rsid w:val="006D7874"/>
    <w:rsid w:val="006F3C89"/>
    <w:rsid w:val="006F5EBB"/>
    <w:rsid w:val="006F70DF"/>
    <w:rsid w:val="00716F78"/>
    <w:rsid w:val="007175C5"/>
    <w:rsid w:val="00722761"/>
    <w:rsid w:val="00722E03"/>
    <w:rsid w:val="007361BD"/>
    <w:rsid w:val="0074028A"/>
    <w:rsid w:val="00742032"/>
    <w:rsid w:val="00743777"/>
    <w:rsid w:val="00751E2E"/>
    <w:rsid w:val="007523E9"/>
    <w:rsid w:val="00752820"/>
    <w:rsid w:val="00755F53"/>
    <w:rsid w:val="007703B8"/>
    <w:rsid w:val="00772D94"/>
    <w:rsid w:val="00773E2B"/>
    <w:rsid w:val="00775F1E"/>
    <w:rsid w:val="00776325"/>
    <w:rsid w:val="00782EDE"/>
    <w:rsid w:val="0078705C"/>
    <w:rsid w:val="00787A5F"/>
    <w:rsid w:val="007A3197"/>
    <w:rsid w:val="007B3043"/>
    <w:rsid w:val="007B4ECB"/>
    <w:rsid w:val="007C4D61"/>
    <w:rsid w:val="007C5603"/>
    <w:rsid w:val="007D06AD"/>
    <w:rsid w:val="007D14C6"/>
    <w:rsid w:val="007D34D1"/>
    <w:rsid w:val="007F328D"/>
    <w:rsid w:val="007F33BF"/>
    <w:rsid w:val="007F5899"/>
    <w:rsid w:val="00802553"/>
    <w:rsid w:val="008044FE"/>
    <w:rsid w:val="0081088A"/>
    <w:rsid w:val="008118D2"/>
    <w:rsid w:val="008146E4"/>
    <w:rsid w:val="00830F18"/>
    <w:rsid w:val="008456B6"/>
    <w:rsid w:val="00870D33"/>
    <w:rsid w:val="00872C0F"/>
    <w:rsid w:val="00892A6F"/>
    <w:rsid w:val="00896E0C"/>
    <w:rsid w:val="008B35CE"/>
    <w:rsid w:val="008C38A0"/>
    <w:rsid w:val="008C4C8F"/>
    <w:rsid w:val="008D1762"/>
    <w:rsid w:val="008D65A6"/>
    <w:rsid w:val="008E126D"/>
    <w:rsid w:val="008E1431"/>
    <w:rsid w:val="008F2689"/>
    <w:rsid w:val="008F37E3"/>
    <w:rsid w:val="008F5EAB"/>
    <w:rsid w:val="009111B9"/>
    <w:rsid w:val="00921903"/>
    <w:rsid w:val="00921DEA"/>
    <w:rsid w:val="009248D1"/>
    <w:rsid w:val="009252C7"/>
    <w:rsid w:val="009363E8"/>
    <w:rsid w:val="00943A76"/>
    <w:rsid w:val="009514F3"/>
    <w:rsid w:val="009610FB"/>
    <w:rsid w:val="0096780E"/>
    <w:rsid w:val="00982877"/>
    <w:rsid w:val="009831AA"/>
    <w:rsid w:val="00986B33"/>
    <w:rsid w:val="009900F8"/>
    <w:rsid w:val="009915F0"/>
    <w:rsid w:val="009928B0"/>
    <w:rsid w:val="0099324B"/>
    <w:rsid w:val="009A168B"/>
    <w:rsid w:val="009A64C0"/>
    <w:rsid w:val="009B1800"/>
    <w:rsid w:val="009C05F6"/>
    <w:rsid w:val="009C68EB"/>
    <w:rsid w:val="009D0568"/>
    <w:rsid w:val="009D751A"/>
    <w:rsid w:val="009E4294"/>
    <w:rsid w:val="009E6091"/>
    <w:rsid w:val="009F1C04"/>
    <w:rsid w:val="009F6442"/>
    <w:rsid w:val="00A00F22"/>
    <w:rsid w:val="00A13E73"/>
    <w:rsid w:val="00A27F3A"/>
    <w:rsid w:val="00A33BC1"/>
    <w:rsid w:val="00A34E38"/>
    <w:rsid w:val="00A351AD"/>
    <w:rsid w:val="00A41D06"/>
    <w:rsid w:val="00A44084"/>
    <w:rsid w:val="00A668CB"/>
    <w:rsid w:val="00A67E90"/>
    <w:rsid w:val="00A760A0"/>
    <w:rsid w:val="00A81629"/>
    <w:rsid w:val="00A839A2"/>
    <w:rsid w:val="00A839CD"/>
    <w:rsid w:val="00A84AB4"/>
    <w:rsid w:val="00A900F0"/>
    <w:rsid w:val="00A907FB"/>
    <w:rsid w:val="00A925DA"/>
    <w:rsid w:val="00A973A6"/>
    <w:rsid w:val="00A97717"/>
    <w:rsid w:val="00AA0185"/>
    <w:rsid w:val="00AA05EE"/>
    <w:rsid w:val="00AA1C16"/>
    <w:rsid w:val="00AA305F"/>
    <w:rsid w:val="00AB07DE"/>
    <w:rsid w:val="00AC5CA0"/>
    <w:rsid w:val="00AC766D"/>
    <w:rsid w:val="00AD41D8"/>
    <w:rsid w:val="00AF2565"/>
    <w:rsid w:val="00B130F3"/>
    <w:rsid w:val="00B15669"/>
    <w:rsid w:val="00B16949"/>
    <w:rsid w:val="00B30FA4"/>
    <w:rsid w:val="00B401B6"/>
    <w:rsid w:val="00B40FB2"/>
    <w:rsid w:val="00B42BB5"/>
    <w:rsid w:val="00B45278"/>
    <w:rsid w:val="00B46BE8"/>
    <w:rsid w:val="00B54BBC"/>
    <w:rsid w:val="00B57290"/>
    <w:rsid w:val="00B66C01"/>
    <w:rsid w:val="00B704DA"/>
    <w:rsid w:val="00B72852"/>
    <w:rsid w:val="00B81803"/>
    <w:rsid w:val="00B81E03"/>
    <w:rsid w:val="00B824DF"/>
    <w:rsid w:val="00B82FB7"/>
    <w:rsid w:val="00B960DC"/>
    <w:rsid w:val="00BA79C8"/>
    <w:rsid w:val="00BB07AD"/>
    <w:rsid w:val="00BB7002"/>
    <w:rsid w:val="00BD4ECA"/>
    <w:rsid w:val="00BF19DB"/>
    <w:rsid w:val="00BF4A5A"/>
    <w:rsid w:val="00C053E2"/>
    <w:rsid w:val="00C06FC0"/>
    <w:rsid w:val="00C23737"/>
    <w:rsid w:val="00C247D0"/>
    <w:rsid w:val="00C27503"/>
    <w:rsid w:val="00C30649"/>
    <w:rsid w:val="00C331E7"/>
    <w:rsid w:val="00C417E0"/>
    <w:rsid w:val="00C54192"/>
    <w:rsid w:val="00C62BF0"/>
    <w:rsid w:val="00C63DAD"/>
    <w:rsid w:val="00C727C5"/>
    <w:rsid w:val="00C72C41"/>
    <w:rsid w:val="00C82EAF"/>
    <w:rsid w:val="00C90204"/>
    <w:rsid w:val="00C90E3B"/>
    <w:rsid w:val="00C91097"/>
    <w:rsid w:val="00C91845"/>
    <w:rsid w:val="00C9414F"/>
    <w:rsid w:val="00C97080"/>
    <w:rsid w:val="00C97DDF"/>
    <w:rsid w:val="00CA114B"/>
    <w:rsid w:val="00CA6876"/>
    <w:rsid w:val="00CB2336"/>
    <w:rsid w:val="00CB28F0"/>
    <w:rsid w:val="00CB2C30"/>
    <w:rsid w:val="00CB6A61"/>
    <w:rsid w:val="00CC15DF"/>
    <w:rsid w:val="00CC17A7"/>
    <w:rsid w:val="00CC7CC7"/>
    <w:rsid w:val="00CD2C01"/>
    <w:rsid w:val="00CD453F"/>
    <w:rsid w:val="00CD6354"/>
    <w:rsid w:val="00CD6FEF"/>
    <w:rsid w:val="00CE139F"/>
    <w:rsid w:val="00D04371"/>
    <w:rsid w:val="00D057DF"/>
    <w:rsid w:val="00D113F2"/>
    <w:rsid w:val="00D12735"/>
    <w:rsid w:val="00D260A1"/>
    <w:rsid w:val="00D26A40"/>
    <w:rsid w:val="00D27FAF"/>
    <w:rsid w:val="00D30094"/>
    <w:rsid w:val="00D3149B"/>
    <w:rsid w:val="00D34DE7"/>
    <w:rsid w:val="00D3507C"/>
    <w:rsid w:val="00D35D7B"/>
    <w:rsid w:val="00D655C6"/>
    <w:rsid w:val="00D71B6E"/>
    <w:rsid w:val="00D737AD"/>
    <w:rsid w:val="00D7604C"/>
    <w:rsid w:val="00D875C7"/>
    <w:rsid w:val="00D87CFF"/>
    <w:rsid w:val="00D91698"/>
    <w:rsid w:val="00DA149C"/>
    <w:rsid w:val="00DA3A84"/>
    <w:rsid w:val="00DA4FA4"/>
    <w:rsid w:val="00DB3F5E"/>
    <w:rsid w:val="00DC1078"/>
    <w:rsid w:val="00DD51B4"/>
    <w:rsid w:val="00DE27A2"/>
    <w:rsid w:val="00DF25A9"/>
    <w:rsid w:val="00E0563B"/>
    <w:rsid w:val="00E058DE"/>
    <w:rsid w:val="00E05963"/>
    <w:rsid w:val="00E16317"/>
    <w:rsid w:val="00E24941"/>
    <w:rsid w:val="00E32A22"/>
    <w:rsid w:val="00E4417B"/>
    <w:rsid w:val="00E473B8"/>
    <w:rsid w:val="00E51751"/>
    <w:rsid w:val="00E5307C"/>
    <w:rsid w:val="00E542F0"/>
    <w:rsid w:val="00E6134E"/>
    <w:rsid w:val="00E64056"/>
    <w:rsid w:val="00E76488"/>
    <w:rsid w:val="00E947B8"/>
    <w:rsid w:val="00E95480"/>
    <w:rsid w:val="00EA0BC4"/>
    <w:rsid w:val="00EA1A1B"/>
    <w:rsid w:val="00EC175E"/>
    <w:rsid w:val="00EC2E30"/>
    <w:rsid w:val="00ED07A0"/>
    <w:rsid w:val="00ED383C"/>
    <w:rsid w:val="00ED4A41"/>
    <w:rsid w:val="00EE0EA5"/>
    <w:rsid w:val="00EF6252"/>
    <w:rsid w:val="00F10BF9"/>
    <w:rsid w:val="00F20424"/>
    <w:rsid w:val="00F22DEE"/>
    <w:rsid w:val="00F31406"/>
    <w:rsid w:val="00F32DA5"/>
    <w:rsid w:val="00F42973"/>
    <w:rsid w:val="00F44DCC"/>
    <w:rsid w:val="00F45D31"/>
    <w:rsid w:val="00F63F01"/>
    <w:rsid w:val="00F70E29"/>
    <w:rsid w:val="00F73E27"/>
    <w:rsid w:val="00F83C34"/>
    <w:rsid w:val="00F85FD8"/>
    <w:rsid w:val="00F926BA"/>
    <w:rsid w:val="00F94B3E"/>
    <w:rsid w:val="00FA5FD7"/>
    <w:rsid w:val="00FA6ACF"/>
    <w:rsid w:val="00FB0FB5"/>
    <w:rsid w:val="00FB23D1"/>
    <w:rsid w:val="00FB5CAB"/>
    <w:rsid w:val="00FD64F2"/>
    <w:rsid w:val="00FE197B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086B143-91CF-40E9-AF24-4DD3502F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8D0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9"/>
    <w:qFormat/>
    <w:rsid w:val="001838D0"/>
    <w:pPr>
      <w:keepNext/>
      <w:numPr>
        <w:numId w:val="1"/>
      </w:numPr>
      <w:autoSpaceDE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3B3A0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904BB"/>
    <w:pPr>
      <w:keepNext/>
      <w:suppressAutoHyphens w:val="0"/>
      <w:outlineLvl w:val="2"/>
    </w:pPr>
    <w:rPr>
      <w:rFonts w:ascii="Courier" w:hAnsi="Courier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21B85"/>
    <w:rPr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9"/>
    <w:locked/>
    <w:rsid w:val="003B3A0A"/>
    <w:rPr>
      <w:rFonts w:ascii="Cambria" w:hAnsi="Cambria" w:cs="Times New Roman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C21B85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WW8Num1z0">
    <w:name w:val="WW8Num1z0"/>
    <w:uiPriority w:val="99"/>
    <w:rsid w:val="001838D0"/>
    <w:rPr>
      <w:rFonts w:ascii="Times New Roman" w:hAnsi="Times New Roman"/>
    </w:rPr>
  </w:style>
  <w:style w:type="character" w:customStyle="1" w:styleId="WW8Num1z1">
    <w:name w:val="WW8Num1z1"/>
    <w:uiPriority w:val="99"/>
    <w:rsid w:val="001838D0"/>
  </w:style>
  <w:style w:type="character" w:customStyle="1" w:styleId="WW8Num2z0">
    <w:name w:val="WW8Num2z0"/>
    <w:uiPriority w:val="99"/>
    <w:rsid w:val="001838D0"/>
    <w:rPr>
      <w:sz w:val="28"/>
    </w:rPr>
  </w:style>
  <w:style w:type="character" w:customStyle="1" w:styleId="WW8Num2z1">
    <w:name w:val="WW8Num2z1"/>
    <w:uiPriority w:val="99"/>
    <w:rsid w:val="001838D0"/>
  </w:style>
  <w:style w:type="character" w:customStyle="1" w:styleId="WW8Num2z2">
    <w:name w:val="WW8Num2z2"/>
    <w:uiPriority w:val="99"/>
    <w:rsid w:val="001838D0"/>
  </w:style>
  <w:style w:type="character" w:customStyle="1" w:styleId="WW8Num2z3">
    <w:name w:val="WW8Num2z3"/>
    <w:uiPriority w:val="99"/>
    <w:rsid w:val="001838D0"/>
  </w:style>
  <w:style w:type="character" w:customStyle="1" w:styleId="WW8Num2z4">
    <w:name w:val="WW8Num2z4"/>
    <w:uiPriority w:val="99"/>
    <w:rsid w:val="001838D0"/>
  </w:style>
  <w:style w:type="character" w:customStyle="1" w:styleId="WW8Num2z5">
    <w:name w:val="WW8Num2z5"/>
    <w:uiPriority w:val="99"/>
    <w:rsid w:val="001838D0"/>
  </w:style>
  <w:style w:type="character" w:customStyle="1" w:styleId="WW8Num2z6">
    <w:name w:val="WW8Num2z6"/>
    <w:uiPriority w:val="99"/>
    <w:rsid w:val="001838D0"/>
  </w:style>
  <w:style w:type="character" w:customStyle="1" w:styleId="WW8Num2z7">
    <w:name w:val="WW8Num2z7"/>
    <w:uiPriority w:val="99"/>
    <w:rsid w:val="001838D0"/>
  </w:style>
  <w:style w:type="character" w:customStyle="1" w:styleId="WW8Num2z8">
    <w:name w:val="WW8Num2z8"/>
    <w:uiPriority w:val="99"/>
    <w:rsid w:val="001838D0"/>
  </w:style>
  <w:style w:type="character" w:customStyle="1" w:styleId="WW8Num3z0">
    <w:name w:val="WW8Num3z0"/>
    <w:uiPriority w:val="99"/>
    <w:rsid w:val="001838D0"/>
  </w:style>
  <w:style w:type="character" w:customStyle="1" w:styleId="WW8Num3z1">
    <w:name w:val="WW8Num3z1"/>
    <w:uiPriority w:val="99"/>
    <w:rsid w:val="001838D0"/>
  </w:style>
  <w:style w:type="character" w:customStyle="1" w:styleId="WW8Num3z2">
    <w:name w:val="WW8Num3z2"/>
    <w:uiPriority w:val="99"/>
    <w:rsid w:val="001838D0"/>
  </w:style>
  <w:style w:type="character" w:customStyle="1" w:styleId="WW8Num3z3">
    <w:name w:val="WW8Num3z3"/>
    <w:uiPriority w:val="99"/>
    <w:rsid w:val="001838D0"/>
  </w:style>
  <w:style w:type="character" w:customStyle="1" w:styleId="WW8Num3z4">
    <w:name w:val="WW8Num3z4"/>
    <w:uiPriority w:val="99"/>
    <w:rsid w:val="001838D0"/>
  </w:style>
  <w:style w:type="character" w:customStyle="1" w:styleId="WW8Num3z5">
    <w:name w:val="WW8Num3z5"/>
    <w:uiPriority w:val="99"/>
    <w:rsid w:val="001838D0"/>
  </w:style>
  <w:style w:type="character" w:customStyle="1" w:styleId="WW8Num3z6">
    <w:name w:val="WW8Num3z6"/>
    <w:uiPriority w:val="99"/>
    <w:rsid w:val="001838D0"/>
  </w:style>
  <w:style w:type="character" w:customStyle="1" w:styleId="WW8Num3z7">
    <w:name w:val="WW8Num3z7"/>
    <w:uiPriority w:val="99"/>
    <w:rsid w:val="001838D0"/>
  </w:style>
  <w:style w:type="character" w:customStyle="1" w:styleId="WW8Num3z8">
    <w:name w:val="WW8Num3z8"/>
    <w:uiPriority w:val="99"/>
    <w:rsid w:val="001838D0"/>
  </w:style>
  <w:style w:type="character" w:customStyle="1" w:styleId="WW8Num4z0">
    <w:name w:val="WW8Num4z0"/>
    <w:uiPriority w:val="99"/>
    <w:rsid w:val="001838D0"/>
  </w:style>
  <w:style w:type="character" w:customStyle="1" w:styleId="WW8Num4z1">
    <w:name w:val="WW8Num4z1"/>
    <w:uiPriority w:val="99"/>
    <w:rsid w:val="001838D0"/>
  </w:style>
  <w:style w:type="character" w:customStyle="1" w:styleId="WW8Num4z2">
    <w:name w:val="WW8Num4z2"/>
    <w:uiPriority w:val="99"/>
    <w:rsid w:val="001838D0"/>
  </w:style>
  <w:style w:type="character" w:customStyle="1" w:styleId="WW8Num4z3">
    <w:name w:val="WW8Num4z3"/>
    <w:uiPriority w:val="99"/>
    <w:rsid w:val="001838D0"/>
  </w:style>
  <w:style w:type="character" w:customStyle="1" w:styleId="WW8Num4z4">
    <w:name w:val="WW8Num4z4"/>
    <w:uiPriority w:val="99"/>
    <w:rsid w:val="001838D0"/>
  </w:style>
  <w:style w:type="character" w:customStyle="1" w:styleId="WW8Num4z5">
    <w:name w:val="WW8Num4z5"/>
    <w:uiPriority w:val="99"/>
    <w:rsid w:val="001838D0"/>
  </w:style>
  <w:style w:type="character" w:customStyle="1" w:styleId="WW8Num4z6">
    <w:name w:val="WW8Num4z6"/>
    <w:uiPriority w:val="99"/>
    <w:rsid w:val="001838D0"/>
  </w:style>
  <w:style w:type="character" w:customStyle="1" w:styleId="WW8Num4z7">
    <w:name w:val="WW8Num4z7"/>
    <w:uiPriority w:val="99"/>
    <w:rsid w:val="001838D0"/>
  </w:style>
  <w:style w:type="character" w:customStyle="1" w:styleId="WW8Num4z8">
    <w:name w:val="WW8Num4z8"/>
    <w:uiPriority w:val="99"/>
    <w:rsid w:val="001838D0"/>
  </w:style>
  <w:style w:type="character" w:customStyle="1" w:styleId="WW8Num5z0">
    <w:name w:val="WW8Num5z0"/>
    <w:uiPriority w:val="99"/>
    <w:rsid w:val="001838D0"/>
  </w:style>
  <w:style w:type="character" w:customStyle="1" w:styleId="WW8Num5z1">
    <w:name w:val="WW8Num5z1"/>
    <w:uiPriority w:val="99"/>
    <w:rsid w:val="001838D0"/>
  </w:style>
  <w:style w:type="character" w:customStyle="1" w:styleId="WW8Num5z2">
    <w:name w:val="WW8Num5z2"/>
    <w:uiPriority w:val="99"/>
    <w:rsid w:val="001838D0"/>
  </w:style>
  <w:style w:type="character" w:customStyle="1" w:styleId="WW8Num5z3">
    <w:name w:val="WW8Num5z3"/>
    <w:uiPriority w:val="99"/>
    <w:rsid w:val="001838D0"/>
  </w:style>
  <w:style w:type="character" w:customStyle="1" w:styleId="WW8Num5z4">
    <w:name w:val="WW8Num5z4"/>
    <w:uiPriority w:val="99"/>
    <w:rsid w:val="001838D0"/>
  </w:style>
  <w:style w:type="character" w:customStyle="1" w:styleId="WW8Num5z5">
    <w:name w:val="WW8Num5z5"/>
    <w:uiPriority w:val="99"/>
    <w:rsid w:val="001838D0"/>
  </w:style>
  <w:style w:type="character" w:customStyle="1" w:styleId="WW8Num5z6">
    <w:name w:val="WW8Num5z6"/>
    <w:uiPriority w:val="99"/>
    <w:rsid w:val="001838D0"/>
  </w:style>
  <w:style w:type="character" w:customStyle="1" w:styleId="WW8Num5z7">
    <w:name w:val="WW8Num5z7"/>
    <w:uiPriority w:val="99"/>
    <w:rsid w:val="001838D0"/>
  </w:style>
  <w:style w:type="character" w:customStyle="1" w:styleId="WW8Num5z8">
    <w:name w:val="WW8Num5z8"/>
    <w:uiPriority w:val="99"/>
    <w:rsid w:val="001838D0"/>
  </w:style>
  <w:style w:type="character" w:customStyle="1" w:styleId="WW8Num6z0">
    <w:name w:val="WW8Num6z0"/>
    <w:uiPriority w:val="99"/>
    <w:rsid w:val="001838D0"/>
  </w:style>
  <w:style w:type="character" w:customStyle="1" w:styleId="WW8Num6z1">
    <w:name w:val="WW8Num6z1"/>
    <w:uiPriority w:val="99"/>
    <w:rsid w:val="001838D0"/>
  </w:style>
  <w:style w:type="character" w:customStyle="1" w:styleId="WW8Num6z2">
    <w:name w:val="WW8Num6z2"/>
    <w:uiPriority w:val="99"/>
    <w:rsid w:val="001838D0"/>
  </w:style>
  <w:style w:type="character" w:customStyle="1" w:styleId="WW8Num6z3">
    <w:name w:val="WW8Num6z3"/>
    <w:uiPriority w:val="99"/>
    <w:rsid w:val="001838D0"/>
  </w:style>
  <w:style w:type="character" w:customStyle="1" w:styleId="WW8Num6z4">
    <w:name w:val="WW8Num6z4"/>
    <w:uiPriority w:val="99"/>
    <w:rsid w:val="001838D0"/>
  </w:style>
  <w:style w:type="character" w:customStyle="1" w:styleId="WW8Num6z5">
    <w:name w:val="WW8Num6z5"/>
    <w:uiPriority w:val="99"/>
    <w:rsid w:val="001838D0"/>
  </w:style>
  <w:style w:type="character" w:customStyle="1" w:styleId="WW8Num6z6">
    <w:name w:val="WW8Num6z6"/>
    <w:uiPriority w:val="99"/>
    <w:rsid w:val="001838D0"/>
  </w:style>
  <w:style w:type="character" w:customStyle="1" w:styleId="WW8Num6z7">
    <w:name w:val="WW8Num6z7"/>
    <w:uiPriority w:val="99"/>
    <w:rsid w:val="001838D0"/>
  </w:style>
  <w:style w:type="character" w:customStyle="1" w:styleId="WW8Num6z8">
    <w:name w:val="WW8Num6z8"/>
    <w:uiPriority w:val="99"/>
    <w:rsid w:val="001838D0"/>
  </w:style>
  <w:style w:type="character" w:customStyle="1" w:styleId="WW8Num7z0">
    <w:name w:val="WW8Num7z0"/>
    <w:uiPriority w:val="99"/>
    <w:rsid w:val="001838D0"/>
  </w:style>
  <w:style w:type="character" w:customStyle="1" w:styleId="WW8Num7z1">
    <w:name w:val="WW8Num7z1"/>
    <w:uiPriority w:val="99"/>
    <w:rsid w:val="001838D0"/>
  </w:style>
  <w:style w:type="character" w:customStyle="1" w:styleId="WW8Num7z2">
    <w:name w:val="WW8Num7z2"/>
    <w:uiPriority w:val="99"/>
    <w:rsid w:val="001838D0"/>
  </w:style>
  <w:style w:type="character" w:customStyle="1" w:styleId="WW8Num7z3">
    <w:name w:val="WW8Num7z3"/>
    <w:uiPriority w:val="99"/>
    <w:rsid w:val="001838D0"/>
  </w:style>
  <w:style w:type="character" w:customStyle="1" w:styleId="WW8Num7z4">
    <w:name w:val="WW8Num7z4"/>
    <w:uiPriority w:val="99"/>
    <w:rsid w:val="001838D0"/>
  </w:style>
  <w:style w:type="character" w:customStyle="1" w:styleId="WW8Num7z5">
    <w:name w:val="WW8Num7z5"/>
    <w:uiPriority w:val="99"/>
    <w:rsid w:val="001838D0"/>
  </w:style>
  <w:style w:type="character" w:customStyle="1" w:styleId="WW8Num7z6">
    <w:name w:val="WW8Num7z6"/>
    <w:uiPriority w:val="99"/>
    <w:rsid w:val="001838D0"/>
  </w:style>
  <w:style w:type="character" w:customStyle="1" w:styleId="WW8Num7z7">
    <w:name w:val="WW8Num7z7"/>
    <w:uiPriority w:val="99"/>
    <w:rsid w:val="001838D0"/>
  </w:style>
  <w:style w:type="character" w:customStyle="1" w:styleId="WW8Num7z8">
    <w:name w:val="WW8Num7z8"/>
    <w:uiPriority w:val="99"/>
    <w:rsid w:val="001838D0"/>
  </w:style>
  <w:style w:type="character" w:customStyle="1" w:styleId="WW8Num8z0">
    <w:name w:val="WW8Num8z0"/>
    <w:uiPriority w:val="99"/>
    <w:rsid w:val="001838D0"/>
  </w:style>
  <w:style w:type="character" w:customStyle="1" w:styleId="WW8Num8z1">
    <w:name w:val="WW8Num8z1"/>
    <w:uiPriority w:val="99"/>
    <w:rsid w:val="001838D0"/>
  </w:style>
  <w:style w:type="character" w:customStyle="1" w:styleId="WW8Num8z2">
    <w:name w:val="WW8Num8z2"/>
    <w:uiPriority w:val="99"/>
    <w:rsid w:val="001838D0"/>
  </w:style>
  <w:style w:type="character" w:customStyle="1" w:styleId="WW8Num8z3">
    <w:name w:val="WW8Num8z3"/>
    <w:uiPriority w:val="99"/>
    <w:rsid w:val="001838D0"/>
  </w:style>
  <w:style w:type="character" w:customStyle="1" w:styleId="WW8Num8z4">
    <w:name w:val="WW8Num8z4"/>
    <w:uiPriority w:val="99"/>
    <w:rsid w:val="001838D0"/>
  </w:style>
  <w:style w:type="character" w:customStyle="1" w:styleId="WW8Num8z5">
    <w:name w:val="WW8Num8z5"/>
    <w:uiPriority w:val="99"/>
    <w:rsid w:val="001838D0"/>
  </w:style>
  <w:style w:type="character" w:customStyle="1" w:styleId="WW8Num8z6">
    <w:name w:val="WW8Num8z6"/>
    <w:uiPriority w:val="99"/>
    <w:rsid w:val="001838D0"/>
  </w:style>
  <w:style w:type="character" w:customStyle="1" w:styleId="WW8Num8z7">
    <w:name w:val="WW8Num8z7"/>
    <w:uiPriority w:val="99"/>
    <w:rsid w:val="001838D0"/>
  </w:style>
  <w:style w:type="character" w:customStyle="1" w:styleId="WW8Num8z8">
    <w:name w:val="WW8Num8z8"/>
    <w:uiPriority w:val="99"/>
    <w:rsid w:val="001838D0"/>
  </w:style>
  <w:style w:type="character" w:customStyle="1" w:styleId="WW8Num9z0">
    <w:name w:val="WW8Num9z0"/>
    <w:uiPriority w:val="99"/>
    <w:rsid w:val="001838D0"/>
    <w:rPr>
      <w:sz w:val="28"/>
    </w:rPr>
  </w:style>
  <w:style w:type="character" w:customStyle="1" w:styleId="WW8Num9z1">
    <w:name w:val="WW8Num9z1"/>
    <w:uiPriority w:val="99"/>
    <w:rsid w:val="001838D0"/>
  </w:style>
  <w:style w:type="character" w:customStyle="1" w:styleId="WW8Num9z2">
    <w:name w:val="WW8Num9z2"/>
    <w:uiPriority w:val="99"/>
    <w:rsid w:val="001838D0"/>
  </w:style>
  <w:style w:type="character" w:customStyle="1" w:styleId="WW8Num9z3">
    <w:name w:val="WW8Num9z3"/>
    <w:uiPriority w:val="99"/>
    <w:rsid w:val="001838D0"/>
  </w:style>
  <w:style w:type="character" w:customStyle="1" w:styleId="WW8Num9z4">
    <w:name w:val="WW8Num9z4"/>
    <w:uiPriority w:val="99"/>
    <w:rsid w:val="001838D0"/>
  </w:style>
  <w:style w:type="character" w:customStyle="1" w:styleId="WW8Num9z5">
    <w:name w:val="WW8Num9z5"/>
    <w:uiPriority w:val="99"/>
    <w:rsid w:val="001838D0"/>
  </w:style>
  <w:style w:type="character" w:customStyle="1" w:styleId="WW8Num9z6">
    <w:name w:val="WW8Num9z6"/>
    <w:uiPriority w:val="99"/>
    <w:rsid w:val="001838D0"/>
  </w:style>
  <w:style w:type="character" w:customStyle="1" w:styleId="WW8Num9z7">
    <w:name w:val="WW8Num9z7"/>
    <w:uiPriority w:val="99"/>
    <w:rsid w:val="001838D0"/>
  </w:style>
  <w:style w:type="character" w:customStyle="1" w:styleId="WW8Num9z8">
    <w:name w:val="WW8Num9z8"/>
    <w:uiPriority w:val="99"/>
    <w:rsid w:val="001838D0"/>
  </w:style>
  <w:style w:type="character" w:customStyle="1" w:styleId="WW8Num10z0">
    <w:name w:val="WW8Num10z0"/>
    <w:uiPriority w:val="99"/>
    <w:rsid w:val="001838D0"/>
    <w:rPr>
      <w:sz w:val="28"/>
    </w:rPr>
  </w:style>
  <w:style w:type="character" w:customStyle="1" w:styleId="WW8Num10z1">
    <w:name w:val="WW8Num10z1"/>
    <w:uiPriority w:val="99"/>
    <w:rsid w:val="001838D0"/>
  </w:style>
  <w:style w:type="character" w:customStyle="1" w:styleId="WW8Num10z2">
    <w:name w:val="WW8Num10z2"/>
    <w:uiPriority w:val="99"/>
    <w:rsid w:val="001838D0"/>
  </w:style>
  <w:style w:type="character" w:customStyle="1" w:styleId="WW8Num10z3">
    <w:name w:val="WW8Num10z3"/>
    <w:uiPriority w:val="99"/>
    <w:rsid w:val="001838D0"/>
  </w:style>
  <w:style w:type="character" w:customStyle="1" w:styleId="WW8Num10z4">
    <w:name w:val="WW8Num10z4"/>
    <w:uiPriority w:val="99"/>
    <w:rsid w:val="001838D0"/>
  </w:style>
  <w:style w:type="character" w:customStyle="1" w:styleId="WW8Num10z5">
    <w:name w:val="WW8Num10z5"/>
    <w:uiPriority w:val="99"/>
    <w:rsid w:val="001838D0"/>
  </w:style>
  <w:style w:type="character" w:customStyle="1" w:styleId="WW8Num10z6">
    <w:name w:val="WW8Num10z6"/>
    <w:uiPriority w:val="99"/>
    <w:rsid w:val="001838D0"/>
  </w:style>
  <w:style w:type="character" w:customStyle="1" w:styleId="WW8Num10z7">
    <w:name w:val="WW8Num10z7"/>
    <w:uiPriority w:val="99"/>
    <w:rsid w:val="001838D0"/>
  </w:style>
  <w:style w:type="character" w:customStyle="1" w:styleId="WW8Num10z8">
    <w:name w:val="WW8Num10z8"/>
    <w:uiPriority w:val="99"/>
    <w:rsid w:val="001838D0"/>
  </w:style>
  <w:style w:type="character" w:customStyle="1" w:styleId="WW8Num11z0">
    <w:name w:val="WW8Num11z0"/>
    <w:uiPriority w:val="99"/>
    <w:rsid w:val="001838D0"/>
  </w:style>
  <w:style w:type="character" w:customStyle="1" w:styleId="WW8Num11z1">
    <w:name w:val="WW8Num11z1"/>
    <w:uiPriority w:val="99"/>
    <w:rsid w:val="001838D0"/>
  </w:style>
  <w:style w:type="character" w:customStyle="1" w:styleId="WW8Num11z2">
    <w:name w:val="WW8Num11z2"/>
    <w:uiPriority w:val="99"/>
    <w:rsid w:val="001838D0"/>
  </w:style>
  <w:style w:type="character" w:customStyle="1" w:styleId="WW8Num11z3">
    <w:name w:val="WW8Num11z3"/>
    <w:uiPriority w:val="99"/>
    <w:rsid w:val="001838D0"/>
  </w:style>
  <w:style w:type="character" w:customStyle="1" w:styleId="WW8Num11z4">
    <w:name w:val="WW8Num11z4"/>
    <w:uiPriority w:val="99"/>
    <w:rsid w:val="001838D0"/>
  </w:style>
  <w:style w:type="character" w:customStyle="1" w:styleId="WW8Num11z5">
    <w:name w:val="WW8Num11z5"/>
    <w:uiPriority w:val="99"/>
    <w:rsid w:val="001838D0"/>
  </w:style>
  <w:style w:type="character" w:customStyle="1" w:styleId="WW8Num11z6">
    <w:name w:val="WW8Num11z6"/>
    <w:uiPriority w:val="99"/>
    <w:rsid w:val="001838D0"/>
  </w:style>
  <w:style w:type="character" w:customStyle="1" w:styleId="WW8Num11z7">
    <w:name w:val="WW8Num11z7"/>
    <w:uiPriority w:val="99"/>
    <w:rsid w:val="001838D0"/>
  </w:style>
  <w:style w:type="character" w:customStyle="1" w:styleId="WW8Num11z8">
    <w:name w:val="WW8Num11z8"/>
    <w:uiPriority w:val="99"/>
    <w:rsid w:val="001838D0"/>
  </w:style>
  <w:style w:type="character" w:customStyle="1" w:styleId="WW8Num12z0">
    <w:name w:val="WW8Num12z0"/>
    <w:uiPriority w:val="99"/>
    <w:rsid w:val="001838D0"/>
    <w:rPr>
      <w:rFonts w:ascii="Symbol" w:hAnsi="Symbol"/>
    </w:rPr>
  </w:style>
  <w:style w:type="character" w:customStyle="1" w:styleId="WW8Num12z1">
    <w:name w:val="WW8Num12z1"/>
    <w:uiPriority w:val="99"/>
    <w:rsid w:val="001838D0"/>
    <w:rPr>
      <w:rFonts w:ascii="Courier New" w:hAnsi="Courier New"/>
    </w:rPr>
  </w:style>
  <w:style w:type="character" w:customStyle="1" w:styleId="WW8Num12z2">
    <w:name w:val="WW8Num12z2"/>
    <w:uiPriority w:val="99"/>
    <w:rsid w:val="001838D0"/>
    <w:rPr>
      <w:rFonts w:ascii="Wingdings" w:hAnsi="Wingdings"/>
    </w:rPr>
  </w:style>
  <w:style w:type="character" w:customStyle="1" w:styleId="WW8Num13z0">
    <w:name w:val="WW8Num13z0"/>
    <w:uiPriority w:val="99"/>
    <w:rsid w:val="001838D0"/>
  </w:style>
  <w:style w:type="character" w:customStyle="1" w:styleId="WW8Num13z1">
    <w:name w:val="WW8Num13z1"/>
    <w:uiPriority w:val="99"/>
    <w:rsid w:val="001838D0"/>
  </w:style>
  <w:style w:type="character" w:customStyle="1" w:styleId="WW8Num13z2">
    <w:name w:val="WW8Num13z2"/>
    <w:uiPriority w:val="99"/>
    <w:rsid w:val="001838D0"/>
  </w:style>
  <w:style w:type="character" w:customStyle="1" w:styleId="WW8Num13z3">
    <w:name w:val="WW8Num13z3"/>
    <w:uiPriority w:val="99"/>
    <w:rsid w:val="001838D0"/>
  </w:style>
  <w:style w:type="character" w:customStyle="1" w:styleId="WW8Num13z4">
    <w:name w:val="WW8Num13z4"/>
    <w:uiPriority w:val="99"/>
    <w:rsid w:val="001838D0"/>
  </w:style>
  <w:style w:type="character" w:customStyle="1" w:styleId="WW8Num13z5">
    <w:name w:val="WW8Num13z5"/>
    <w:uiPriority w:val="99"/>
    <w:rsid w:val="001838D0"/>
  </w:style>
  <w:style w:type="character" w:customStyle="1" w:styleId="WW8Num13z6">
    <w:name w:val="WW8Num13z6"/>
    <w:uiPriority w:val="99"/>
    <w:rsid w:val="001838D0"/>
  </w:style>
  <w:style w:type="character" w:customStyle="1" w:styleId="WW8Num13z7">
    <w:name w:val="WW8Num13z7"/>
    <w:uiPriority w:val="99"/>
    <w:rsid w:val="001838D0"/>
  </w:style>
  <w:style w:type="character" w:customStyle="1" w:styleId="WW8Num13z8">
    <w:name w:val="WW8Num13z8"/>
    <w:uiPriority w:val="99"/>
    <w:rsid w:val="001838D0"/>
  </w:style>
  <w:style w:type="character" w:customStyle="1" w:styleId="WW8Num14z0">
    <w:name w:val="WW8Num14z0"/>
    <w:uiPriority w:val="99"/>
    <w:rsid w:val="001838D0"/>
    <w:rPr>
      <w:rFonts w:ascii="Symbol" w:hAnsi="Symbol"/>
    </w:rPr>
  </w:style>
  <w:style w:type="character" w:customStyle="1" w:styleId="WW8Num14z1">
    <w:name w:val="WW8Num14z1"/>
    <w:uiPriority w:val="99"/>
    <w:rsid w:val="001838D0"/>
    <w:rPr>
      <w:rFonts w:ascii="Courier New" w:hAnsi="Courier New"/>
    </w:rPr>
  </w:style>
  <w:style w:type="character" w:customStyle="1" w:styleId="WW8Num14z2">
    <w:name w:val="WW8Num14z2"/>
    <w:uiPriority w:val="99"/>
    <w:rsid w:val="001838D0"/>
    <w:rPr>
      <w:rFonts w:ascii="Wingdings" w:hAnsi="Wingdings"/>
    </w:rPr>
  </w:style>
  <w:style w:type="character" w:customStyle="1" w:styleId="11">
    <w:name w:val="Основной шрифт абзаца1"/>
    <w:uiPriority w:val="99"/>
    <w:rsid w:val="001838D0"/>
  </w:style>
  <w:style w:type="character" w:customStyle="1" w:styleId="a3">
    <w:name w:val="Символ сноски"/>
    <w:uiPriority w:val="99"/>
    <w:rsid w:val="001838D0"/>
    <w:rPr>
      <w:vertAlign w:val="superscript"/>
    </w:rPr>
  </w:style>
  <w:style w:type="character" w:customStyle="1" w:styleId="12">
    <w:name w:val="Знак Знак1"/>
    <w:uiPriority w:val="99"/>
    <w:rsid w:val="001838D0"/>
    <w:rPr>
      <w:sz w:val="24"/>
    </w:rPr>
  </w:style>
  <w:style w:type="character" w:customStyle="1" w:styleId="a4">
    <w:name w:val="Знак Знак"/>
    <w:uiPriority w:val="99"/>
    <w:rsid w:val="001838D0"/>
    <w:rPr>
      <w:sz w:val="24"/>
    </w:rPr>
  </w:style>
  <w:style w:type="character" w:styleId="a5">
    <w:name w:val="Hyperlink"/>
    <w:basedOn w:val="a0"/>
    <w:uiPriority w:val="99"/>
    <w:rsid w:val="001838D0"/>
    <w:rPr>
      <w:rFonts w:cs="Times New Roman"/>
      <w:color w:val="0000FF"/>
      <w:u w:val="single"/>
    </w:rPr>
  </w:style>
  <w:style w:type="character" w:customStyle="1" w:styleId="FontStyle121">
    <w:name w:val="Font Style121"/>
    <w:basedOn w:val="11"/>
    <w:uiPriority w:val="99"/>
    <w:rsid w:val="001838D0"/>
    <w:rPr>
      <w:rFonts w:ascii="Century Schoolbook" w:hAnsi="Century Schoolbook" w:cs="Century Schoolbook"/>
      <w:sz w:val="20"/>
      <w:szCs w:val="20"/>
    </w:rPr>
  </w:style>
  <w:style w:type="character" w:customStyle="1" w:styleId="c1">
    <w:name w:val="c1"/>
    <w:basedOn w:val="11"/>
    <w:uiPriority w:val="99"/>
    <w:rsid w:val="001838D0"/>
    <w:rPr>
      <w:rFonts w:cs="Times New Roman"/>
    </w:rPr>
  </w:style>
  <w:style w:type="character" w:customStyle="1" w:styleId="c2">
    <w:name w:val="c2"/>
    <w:basedOn w:val="11"/>
    <w:uiPriority w:val="99"/>
    <w:rsid w:val="001838D0"/>
    <w:rPr>
      <w:rFonts w:cs="Times New Roman"/>
    </w:rPr>
  </w:style>
  <w:style w:type="character" w:customStyle="1" w:styleId="commentcontents">
    <w:name w:val="commentcontents"/>
    <w:basedOn w:val="11"/>
    <w:uiPriority w:val="99"/>
    <w:rsid w:val="001838D0"/>
    <w:rPr>
      <w:rFonts w:cs="Times New Roman"/>
    </w:rPr>
  </w:style>
  <w:style w:type="character" w:styleId="a6">
    <w:name w:val="footnote reference"/>
    <w:basedOn w:val="a0"/>
    <w:uiPriority w:val="99"/>
    <w:rsid w:val="001838D0"/>
    <w:rPr>
      <w:rFonts w:cs="Times New Roman"/>
      <w:vertAlign w:val="superscript"/>
    </w:rPr>
  </w:style>
  <w:style w:type="character" w:styleId="a7">
    <w:name w:val="endnote reference"/>
    <w:basedOn w:val="a0"/>
    <w:uiPriority w:val="99"/>
    <w:rsid w:val="001838D0"/>
    <w:rPr>
      <w:rFonts w:cs="Times New Roman"/>
      <w:vertAlign w:val="superscript"/>
    </w:rPr>
  </w:style>
  <w:style w:type="character" w:customStyle="1" w:styleId="a8">
    <w:name w:val="Символы концевой сноски"/>
    <w:uiPriority w:val="99"/>
    <w:rsid w:val="001838D0"/>
  </w:style>
  <w:style w:type="paragraph" w:customStyle="1" w:styleId="a9">
    <w:name w:val="Заголовок"/>
    <w:basedOn w:val="a"/>
    <w:next w:val="aa"/>
    <w:uiPriority w:val="99"/>
    <w:rsid w:val="001838D0"/>
    <w:pPr>
      <w:keepNext/>
      <w:spacing w:before="240" w:after="120"/>
    </w:pPr>
    <w:rPr>
      <w:rFonts w:ascii="Liberation Sans" w:hAnsi="Liberation Sans" w:cs="Droid Sans Devanagari"/>
      <w:sz w:val="28"/>
      <w:szCs w:val="28"/>
    </w:rPr>
  </w:style>
  <w:style w:type="paragraph" w:styleId="aa">
    <w:name w:val="Body Text"/>
    <w:basedOn w:val="a"/>
    <w:link w:val="ab"/>
    <w:uiPriority w:val="99"/>
    <w:rsid w:val="001838D0"/>
    <w:pPr>
      <w:spacing w:after="140" w:line="288" w:lineRule="auto"/>
    </w:pPr>
  </w:style>
  <w:style w:type="character" w:customStyle="1" w:styleId="ab">
    <w:name w:val="Основной текст Знак"/>
    <w:basedOn w:val="a0"/>
    <w:link w:val="aa"/>
    <w:uiPriority w:val="99"/>
    <w:semiHidden/>
    <w:rsid w:val="00C21B85"/>
    <w:rPr>
      <w:sz w:val="24"/>
      <w:szCs w:val="24"/>
      <w:lang w:eastAsia="zh-CN"/>
    </w:rPr>
  </w:style>
  <w:style w:type="paragraph" w:styleId="ac">
    <w:name w:val="List"/>
    <w:basedOn w:val="aa"/>
    <w:uiPriority w:val="99"/>
    <w:rsid w:val="001838D0"/>
    <w:rPr>
      <w:rFonts w:cs="Droid Sans Devanagari"/>
    </w:rPr>
  </w:style>
  <w:style w:type="paragraph" w:styleId="ad">
    <w:name w:val="caption"/>
    <w:basedOn w:val="a"/>
    <w:uiPriority w:val="99"/>
    <w:qFormat/>
    <w:rsid w:val="001838D0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13">
    <w:name w:val="Указатель1"/>
    <w:basedOn w:val="a"/>
    <w:uiPriority w:val="99"/>
    <w:rsid w:val="001838D0"/>
    <w:pPr>
      <w:suppressLineNumbers/>
    </w:pPr>
    <w:rPr>
      <w:rFonts w:cs="Droid Sans Devanagari"/>
    </w:rPr>
  </w:style>
  <w:style w:type="paragraph" w:styleId="ae">
    <w:name w:val="Normal (Web)"/>
    <w:basedOn w:val="a"/>
    <w:uiPriority w:val="99"/>
    <w:rsid w:val="001838D0"/>
    <w:pPr>
      <w:spacing w:before="280" w:after="280"/>
    </w:pPr>
  </w:style>
  <w:style w:type="paragraph" w:customStyle="1" w:styleId="21">
    <w:name w:val="Список 21"/>
    <w:basedOn w:val="a"/>
    <w:uiPriority w:val="99"/>
    <w:rsid w:val="001838D0"/>
    <w:pPr>
      <w:ind w:left="566" w:hanging="283"/>
    </w:pPr>
  </w:style>
  <w:style w:type="paragraph" w:customStyle="1" w:styleId="210">
    <w:name w:val="Основной текст с отступом 21"/>
    <w:basedOn w:val="a"/>
    <w:uiPriority w:val="99"/>
    <w:rsid w:val="001838D0"/>
    <w:pPr>
      <w:spacing w:after="120" w:line="480" w:lineRule="auto"/>
      <w:ind w:left="283"/>
    </w:pPr>
  </w:style>
  <w:style w:type="paragraph" w:styleId="af">
    <w:name w:val="footnote text"/>
    <w:basedOn w:val="a"/>
    <w:link w:val="af0"/>
    <w:uiPriority w:val="99"/>
    <w:rsid w:val="001838D0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21B85"/>
    <w:rPr>
      <w:sz w:val="20"/>
      <w:szCs w:val="20"/>
      <w:lang w:eastAsia="zh-CN"/>
    </w:rPr>
  </w:style>
  <w:style w:type="paragraph" w:customStyle="1" w:styleId="22">
    <w:name w:val="Знак2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1">
    <w:name w:val="Body Text Indent"/>
    <w:basedOn w:val="a"/>
    <w:link w:val="af2"/>
    <w:uiPriority w:val="99"/>
    <w:rsid w:val="001838D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C21B85"/>
    <w:rPr>
      <w:sz w:val="24"/>
      <w:szCs w:val="24"/>
      <w:lang w:eastAsia="zh-CN"/>
    </w:rPr>
  </w:style>
  <w:style w:type="paragraph" w:customStyle="1" w:styleId="211">
    <w:name w:val="Знак21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3">
    <w:name w:val="header"/>
    <w:basedOn w:val="a"/>
    <w:link w:val="af4"/>
    <w:uiPriority w:val="99"/>
    <w:rsid w:val="001838D0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C21B85"/>
    <w:rPr>
      <w:sz w:val="24"/>
      <w:szCs w:val="24"/>
      <w:lang w:eastAsia="zh-CN"/>
    </w:rPr>
  </w:style>
  <w:style w:type="paragraph" w:styleId="af5">
    <w:name w:val="footer"/>
    <w:aliases w:val="Нижний колонтитул Знак Знак Знак,Нижний колонтитул1,Нижний колонтитул Знак Знак"/>
    <w:basedOn w:val="a"/>
    <w:link w:val="af6"/>
    <w:uiPriority w:val="99"/>
    <w:rsid w:val="001838D0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0"/>
    <w:link w:val="af5"/>
    <w:uiPriority w:val="99"/>
    <w:locked/>
    <w:rsid w:val="00A34E38"/>
    <w:rPr>
      <w:rFonts w:cs="Times New Roman"/>
      <w:sz w:val="24"/>
      <w:szCs w:val="24"/>
      <w:lang w:eastAsia="zh-CN"/>
    </w:rPr>
  </w:style>
  <w:style w:type="paragraph" w:customStyle="1" w:styleId="14">
    <w:name w:val="Абзац списка1"/>
    <w:basedOn w:val="a"/>
    <w:uiPriority w:val="99"/>
    <w:rsid w:val="001838D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23">
    <w:name w:val="Абзац списка2"/>
    <w:basedOn w:val="a"/>
    <w:uiPriority w:val="99"/>
    <w:rsid w:val="001838D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15">
    <w:name w:val="Знак Знак1 Знак Знак Знак Знак Знак Знак Знак Знак Знак Знак Знак Знак Знак Знак Знак Знак Знак Знак Знак Знак Знак Знак Знак Знак Знак Знак"/>
    <w:basedOn w:val="a"/>
    <w:uiPriority w:val="99"/>
    <w:rsid w:val="001838D0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Содержимое таблицы"/>
    <w:basedOn w:val="a"/>
    <w:uiPriority w:val="99"/>
    <w:rsid w:val="001838D0"/>
    <w:pPr>
      <w:suppressLineNumbers/>
    </w:pPr>
  </w:style>
  <w:style w:type="paragraph" w:customStyle="1" w:styleId="af8">
    <w:name w:val="Заголовок таблицы"/>
    <w:basedOn w:val="af7"/>
    <w:uiPriority w:val="99"/>
    <w:rsid w:val="001838D0"/>
    <w:pPr>
      <w:jc w:val="center"/>
    </w:pPr>
    <w:rPr>
      <w:b/>
      <w:bCs/>
    </w:rPr>
  </w:style>
  <w:style w:type="character" w:styleId="af9">
    <w:name w:val="page number"/>
    <w:basedOn w:val="a0"/>
    <w:uiPriority w:val="99"/>
    <w:rsid w:val="00A34E38"/>
    <w:rPr>
      <w:rFonts w:cs="Times New Roman"/>
    </w:rPr>
  </w:style>
  <w:style w:type="table" w:styleId="afa">
    <w:name w:val="Table Grid"/>
    <w:basedOn w:val="a1"/>
    <w:uiPriority w:val="99"/>
    <w:rsid w:val="00B156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List Paragraph"/>
    <w:basedOn w:val="a"/>
    <w:uiPriority w:val="34"/>
    <w:qFormat/>
    <w:rsid w:val="00A900F0"/>
    <w:pPr>
      <w:suppressAutoHyphens w:val="0"/>
      <w:spacing w:before="120" w:after="120"/>
      <w:ind w:left="708" w:hanging="357"/>
    </w:pPr>
    <w:rPr>
      <w:rFonts w:eastAsia="MS Mincho"/>
      <w:lang w:eastAsia="ru-RU"/>
    </w:rPr>
  </w:style>
  <w:style w:type="paragraph" w:customStyle="1" w:styleId="Default">
    <w:name w:val="Default"/>
    <w:rsid w:val="002B5D2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inText">
    <w:name w:val="Main Text"/>
    <w:basedOn w:val="a"/>
    <w:link w:val="MainTextChar1"/>
    <w:uiPriority w:val="99"/>
    <w:rsid w:val="00C63DAD"/>
    <w:pPr>
      <w:suppressAutoHyphens w:val="0"/>
      <w:ind w:firstLine="510"/>
      <w:jc w:val="both"/>
    </w:pPr>
    <w:rPr>
      <w:szCs w:val="20"/>
      <w:lang w:eastAsia="ru-RU"/>
    </w:rPr>
  </w:style>
  <w:style w:type="character" w:customStyle="1" w:styleId="MainTextChar1">
    <w:name w:val="Main Text Char1"/>
    <w:link w:val="MainText"/>
    <w:uiPriority w:val="99"/>
    <w:locked/>
    <w:rsid w:val="00C63DAD"/>
    <w:rPr>
      <w:sz w:val="24"/>
      <w:lang w:val="ru-RU" w:eastAsia="ru-RU"/>
    </w:rPr>
  </w:style>
  <w:style w:type="paragraph" w:styleId="24">
    <w:name w:val="Body Text 2"/>
    <w:basedOn w:val="a"/>
    <w:link w:val="25"/>
    <w:uiPriority w:val="99"/>
    <w:rsid w:val="00C63DAD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C21B85"/>
    <w:rPr>
      <w:sz w:val="24"/>
      <w:szCs w:val="24"/>
      <w:lang w:eastAsia="zh-CN"/>
    </w:rPr>
  </w:style>
  <w:style w:type="paragraph" w:customStyle="1" w:styleId="16">
    <w:name w:val="Без интервала1"/>
    <w:uiPriority w:val="99"/>
    <w:rsid w:val="00A41D06"/>
    <w:rPr>
      <w:bCs/>
      <w:sz w:val="24"/>
      <w:szCs w:val="24"/>
    </w:rPr>
  </w:style>
  <w:style w:type="paragraph" w:customStyle="1" w:styleId="s16">
    <w:name w:val="s_16"/>
    <w:basedOn w:val="a"/>
    <w:uiPriority w:val="99"/>
    <w:rsid w:val="00D737AD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c4">
    <w:name w:val="c4"/>
    <w:uiPriority w:val="99"/>
    <w:rsid w:val="006C5C3F"/>
  </w:style>
  <w:style w:type="paragraph" w:styleId="afc">
    <w:name w:val="Subtitle"/>
    <w:basedOn w:val="a"/>
    <w:next w:val="a"/>
    <w:link w:val="afd"/>
    <w:uiPriority w:val="99"/>
    <w:qFormat/>
    <w:rsid w:val="00986B33"/>
    <w:pPr>
      <w:suppressAutoHyphens w:val="0"/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fd">
    <w:name w:val="Подзаголовок Знак"/>
    <w:basedOn w:val="a0"/>
    <w:link w:val="afc"/>
    <w:uiPriority w:val="99"/>
    <w:locked/>
    <w:rsid w:val="00986B33"/>
    <w:rPr>
      <w:rFonts w:ascii="Cambria" w:hAnsi="Cambria" w:cs="Times New Roman"/>
      <w:sz w:val="24"/>
      <w:szCs w:val="24"/>
    </w:rPr>
  </w:style>
  <w:style w:type="paragraph" w:styleId="afe">
    <w:name w:val="Balloon Text"/>
    <w:basedOn w:val="a"/>
    <w:link w:val="aff"/>
    <w:uiPriority w:val="99"/>
    <w:semiHidden/>
    <w:rsid w:val="006B49FB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locked/>
    <w:rsid w:val="006B49FB"/>
    <w:rPr>
      <w:rFonts w:ascii="Tahoma" w:hAnsi="Tahoma" w:cs="Tahoma"/>
      <w:sz w:val="16"/>
      <w:szCs w:val="16"/>
      <w:lang w:eastAsia="zh-CN"/>
    </w:rPr>
  </w:style>
  <w:style w:type="paragraph" w:styleId="aff0">
    <w:name w:val="No Spacing"/>
    <w:uiPriority w:val="99"/>
    <w:qFormat/>
    <w:rsid w:val="008C4C8F"/>
    <w:rPr>
      <w:rFonts w:ascii="Calibri" w:hAnsi="Calibri"/>
      <w:sz w:val="22"/>
      <w:szCs w:val="22"/>
      <w:lang w:eastAsia="en-US"/>
    </w:rPr>
  </w:style>
  <w:style w:type="paragraph" w:styleId="aff1">
    <w:name w:val="TOC Heading"/>
    <w:basedOn w:val="1"/>
    <w:next w:val="a"/>
    <w:uiPriority w:val="99"/>
    <w:qFormat/>
    <w:rsid w:val="00D71B6E"/>
    <w:pPr>
      <w:keepLines/>
      <w:numPr>
        <w:numId w:val="0"/>
      </w:numPr>
      <w:suppressAutoHyphens w:val="0"/>
      <w:autoSpaceDE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7">
    <w:name w:val="toc 1"/>
    <w:basedOn w:val="a"/>
    <w:next w:val="a"/>
    <w:autoRedefine/>
    <w:uiPriority w:val="99"/>
    <w:rsid w:val="00D71B6E"/>
    <w:pPr>
      <w:spacing w:after="100"/>
    </w:pPr>
  </w:style>
  <w:style w:type="paragraph" w:styleId="26">
    <w:name w:val="toc 2"/>
    <w:basedOn w:val="a"/>
    <w:next w:val="a"/>
    <w:autoRedefine/>
    <w:uiPriority w:val="99"/>
    <w:rsid w:val="00D71B6E"/>
    <w:pPr>
      <w:spacing w:after="100"/>
      <w:ind w:left="240"/>
    </w:pPr>
  </w:style>
  <w:style w:type="paragraph" w:customStyle="1" w:styleId="ConsPlusNormal">
    <w:name w:val="ConsPlusNormal"/>
    <w:uiPriority w:val="99"/>
    <w:rsid w:val="00D26A4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para">
    <w:name w:val="para"/>
    <w:basedOn w:val="a"/>
    <w:uiPriority w:val="99"/>
    <w:rsid w:val="00E058DE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f2">
    <w:name w:val="Strong"/>
    <w:basedOn w:val="a0"/>
    <w:uiPriority w:val="22"/>
    <w:qFormat/>
    <w:rsid w:val="00071235"/>
    <w:rPr>
      <w:rFonts w:cs="Times New Roman"/>
      <w:b/>
      <w:bCs/>
    </w:rPr>
  </w:style>
  <w:style w:type="character" w:customStyle="1" w:styleId="bb">
    <w:name w:val="bb"/>
    <w:basedOn w:val="a0"/>
    <w:uiPriority w:val="99"/>
    <w:rsid w:val="0007123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8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://www.net-docs.ru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24</Pages>
  <Words>4848</Words>
  <Characters>27639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ПРОФЕССОНАЛЬНОГО ОБРАЗОВАНИЯ</vt:lpstr>
    </vt:vector>
  </TitlesOfParts>
  <Company>Microsoft</Company>
  <LinksUpToDate>false</LinksUpToDate>
  <CharactersWithSpaces>32423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ПРОФЕССОНАЛЬНОГО ОБРАЗОВАНИЯ</dc:title>
  <dc:creator>Кристина</dc:creator>
  <cp:lastModifiedBy>IPT</cp:lastModifiedBy>
  <cp:revision>9</cp:revision>
  <cp:lastPrinted>2020-03-02T03:18:00Z</cp:lastPrinted>
  <dcterms:created xsi:type="dcterms:W3CDTF">2023-02-02T07:37:00Z</dcterms:created>
  <dcterms:modified xsi:type="dcterms:W3CDTF">2023-02-22T09:59:00Z</dcterms:modified>
</cp:coreProperties>
</file>