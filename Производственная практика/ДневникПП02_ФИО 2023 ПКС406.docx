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717" w:rsidRPr="00A760A0" w:rsidRDefault="00A97717" w:rsidP="00BA79C8">
      <w:pPr>
        <w:widowControl w:val="0"/>
        <w:autoSpaceDE w:val="0"/>
        <w:autoSpaceDN w:val="0"/>
        <w:adjustRightInd w:val="0"/>
        <w:jc w:val="center"/>
        <w:rPr>
          <w:b/>
          <w:caps/>
          <w:lang w:eastAsia="ru-RU"/>
        </w:rPr>
      </w:pPr>
      <w:r w:rsidRPr="00A760A0">
        <w:rPr>
          <w:b/>
          <w:caps/>
          <w:lang w:eastAsia="ru-RU"/>
        </w:rPr>
        <w:t>министерство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</w:t>
      </w:r>
      <w:r>
        <w:rPr>
          <w:b/>
          <w:caps/>
          <w:lang w:eastAsia="ru-RU"/>
        </w:rPr>
        <w:t>РАЗОВАНИЯ И МОЛОДЕЖНОЙ ПОЛИТИКИ</w:t>
      </w:r>
    </w:p>
    <w:p w:rsidR="00A97717" w:rsidRPr="00A760A0" w:rsidRDefault="00A97717" w:rsidP="00CD6354">
      <w:pPr>
        <w:widowControl w:val="0"/>
        <w:autoSpaceDE w:val="0"/>
        <w:autoSpaceDN w:val="0"/>
        <w:adjustRightInd w:val="0"/>
        <w:jc w:val="center"/>
        <w:rPr>
          <w:b/>
          <w:caps/>
          <w:lang w:eastAsia="ru-RU"/>
        </w:rPr>
      </w:pP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Свердловской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области</w:t>
      </w:r>
    </w:p>
    <w:p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</w:p>
    <w:p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</w:p>
    <w:p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  <w:r w:rsidRPr="00A760A0">
        <w:rPr>
          <w:b/>
          <w:caps/>
          <w:lang w:eastAsia="ru-RU"/>
        </w:rPr>
        <w:t>Государственное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автономное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профессиональное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образовательное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учреждение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свердловской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области</w:t>
      </w:r>
      <w:r>
        <w:rPr>
          <w:b/>
          <w:caps/>
          <w:lang w:eastAsia="ru-RU"/>
        </w:rPr>
        <w:t xml:space="preserve"> </w:t>
      </w:r>
    </w:p>
    <w:p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  <w:r>
        <w:rPr>
          <w:b/>
          <w:caps/>
          <w:lang w:eastAsia="ru-RU"/>
        </w:rPr>
        <w:t>"</w:t>
      </w:r>
      <w:r w:rsidRPr="00A760A0">
        <w:rPr>
          <w:b/>
          <w:caps/>
          <w:lang w:eastAsia="ru-RU"/>
        </w:rPr>
        <w:t>ИрБИТСКИЙ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ПОЛИТЕХНИКУМ</w:t>
      </w:r>
      <w:r>
        <w:rPr>
          <w:b/>
          <w:caps/>
          <w:lang w:eastAsia="ru-RU"/>
        </w:rPr>
        <w:t>"</w:t>
      </w:r>
    </w:p>
    <w:p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</w:p>
    <w:p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aps/>
          <w:lang w:eastAsia="ru-RU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A97717" w:rsidRPr="00144A61" w:rsidRDefault="00A97717" w:rsidP="00755F5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b/>
          <w:caps/>
          <w:sz w:val="28"/>
          <w:szCs w:val="28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Отчет</w:t>
      </w: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  <w:r>
        <w:rPr>
          <w:b/>
          <w:caps/>
          <w:sz w:val="28"/>
          <w:szCs w:val="28"/>
        </w:rPr>
        <w:t>по ПроизводственноЙ ПРАКТИКЕ</w:t>
      </w:r>
    </w:p>
    <w:p w:rsidR="00A97717" w:rsidRDefault="00A97717" w:rsidP="00F7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aps/>
          <w:sz w:val="32"/>
          <w:szCs w:val="32"/>
          <w:u w:val="single"/>
        </w:rPr>
      </w:pPr>
      <w:r>
        <w:rPr>
          <w:b/>
          <w:caps/>
          <w:sz w:val="32"/>
          <w:szCs w:val="32"/>
          <w:u w:val="single"/>
        </w:rPr>
        <w:t xml:space="preserve">пм </w:t>
      </w:r>
      <w:r w:rsidRPr="00490E3D">
        <w:rPr>
          <w:b/>
          <w:caps/>
          <w:sz w:val="32"/>
          <w:szCs w:val="32"/>
          <w:u w:val="single"/>
        </w:rPr>
        <w:t>0</w:t>
      </w:r>
      <w:r>
        <w:rPr>
          <w:b/>
          <w:caps/>
          <w:sz w:val="32"/>
          <w:szCs w:val="32"/>
          <w:u w:val="single"/>
        </w:rPr>
        <w:t>2</w:t>
      </w:r>
      <w:r w:rsidRPr="00490E3D">
        <w:rPr>
          <w:b/>
          <w:caps/>
          <w:sz w:val="32"/>
          <w:szCs w:val="32"/>
          <w:u w:val="single"/>
        </w:rPr>
        <w:t>.</w:t>
      </w:r>
      <w:r>
        <w:rPr>
          <w:b/>
          <w:caps/>
          <w:sz w:val="32"/>
          <w:szCs w:val="32"/>
          <w:u w:val="single"/>
        </w:rPr>
        <w:t xml:space="preserve"> </w:t>
      </w:r>
      <w:r w:rsidRPr="0078705C">
        <w:rPr>
          <w:b/>
          <w:caps/>
          <w:sz w:val="32"/>
          <w:szCs w:val="32"/>
          <w:u w:val="single"/>
        </w:rPr>
        <w:t>Разработка</w:t>
      </w:r>
      <w:r>
        <w:rPr>
          <w:b/>
          <w:caps/>
          <w:sz w:val="32"/>
          <w:szCs w:val="32"/>
          <w:u w:val="single"/>
        </w:rPr>
        <w:t xml:space="preserve"> И АДМИНИСТРИРОВАНИЕ </w:t>
      </w:r>
    </w:p>
    <w:p w:rsidR="00A97717" w:rsidRPr="00490E3D" w:rsidRDefault="00A97717" w:rsidP="00F7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  <w:u w:val="single"/>
        </w:rPr>
        <w:t>БАЗ ДАННЫХ</w:t>
      </w:r>
    </w:p>
    <w:p w:rsidR="00A97717" w:rsidRPr="001A7D76" w:rsidRDefault="00A97717" w:rsidP="002E5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 w:hanging="3827"/>
        <w:rPr>
          <w:b/>
          <w:bCs/>
          <w:u w:val="single"/>
        </w:rPr>
      </w:pPr>
      <w:r>
        <w:rPr>
          <w:b/>
        </w:rPr>
        <w:t xml:space="preserve">для специальности </w:t>
      </w:r>
      <w:r>
        <w:rPr>
          <w:b/>
          <w:bCs/>
          <w:u w:val="single"/>
        </w:rPr>
        <w:t>09.02.03 Программирование в компьютерных системах</w:t>
      </w:r>
    </w:p>
    <w:p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  <w:r>
        <w:rPr>
          <w:b/>
        </w:rPr>
        <w:t xml:space="preserve"> 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Место прохождения практики: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ГАПОУ СО “Ирбитский политехникум” 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 гр. ПКС-40</w:t>
      </w:r>
      <w:r w:rsidR="0081088A">
        <w:rPr>
          <w:color w:val="000000"/>
          <w:sz w:val="28"/>
          <w:szCs w:val="28"/>
        </w:rPr>
        <w:t>6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 w:rsidRPr="00C30649">
        <w:rPr>
          <w:color w:val="000000"/>
          <w:sz w:val="28"/>
          <w:szCs w:val="28"/>
          <w:highlight w:val="red"/>
        </w:rPr>
        <w:t>ФИО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Вишнякова Наталья Викторовна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Вишнякова Наталья Викторовна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___________________________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jc w:val="right"/>
        <w:rPr>
          <w:color w:val="000000"/>
          <w:sz w:val="28"/>
          <w:szCs w:val="28"/>
        </w:rPr>
      </w:pP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Подпись __________________________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jc w:val="right"/>
        <w:rPr>
          <w:color w:val="000000"/>
          <w:sz w:val="28"/>
          <w:szCs w:val="28"/>
        </w:rPr>
      </w:pP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A97717" w:rsidRPr="00FA5FD7" w:rsidRDefault="00C30649" w:rsidP="00C30649">
      <w:pPr>
        <w:jc w:val="center"/>
        <w:rPr>
          <w:caps/>
          <w:sz w:val="28"/>
          <w:szCs w:val="28"/>
        </w:rPr>
      </w:pPr>
      <w:r>
        <w:rPr>
          <w:color w:val="000000"/>
          <w:sz w:val="28"/>
          <w:szCs w:val="28"/>
        </w:rPr>
        <w:t>г. Ирбит 202</w:t>
      </w:r>
      <w:r w:rsidR="0081088A">
        <w:rPr>
          <w:color w:val="000000"/>
          <w:sz w:val="28"/>
          <w:szCs w:val="28"/>
        </w:rPr>
        <w:t>3</w:t>
      </w:r>
    </w:p>
    <w:p w:rsidR="00A97717" w:rsidRDefault="00A97717" w:rsidP="00C3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</w:pPr>
      <w:r>
        <w:rPr>
          <w:sz w:val="28"/>
          <w:szCs w:val="28"/>
        </w:rPr>
        <w:br w:type="page"/>
      </w:r>
      <w:r w:rsidRPr="00FA5FD7">
        <w:rPr>
          <w:sz w:val="32"/>
        </w:rPr>
        <w:lastRenderedPageBreak/>
        <w:t>Содержание</w:t>
      </w:r>
    </w:p>
    <w:p w:rsidR="00A97717" w:rsidRPr="00D875C7" w:rsidRDefault="00E4417B">
      <w:pPr>
        <w:pStyle w:val="17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r w:rsidRPr="00D875C7">
        <w:rPr>
          <w:sz w:val="28"/>
          <w:szCs w:val="28"/>
        </w:rPr>
        <w:fldChar w:fldCharType="begin"/>
      </w:r>
      <w:r w:rsidR="00A97717" w:rsidRPr="00D875C7">
        <w:rPr>
          <w:sz w:val="28"/>
          <w:szCs w:val="28"/>
        </w:rPr>
        <w:instrText xml:space="preserve"> TOC \o "1-3" \h \z \u </w:instrText>
      </w:r>
      <w:r w:rsidRPr="00D875C7">
        <w:rPr>
          <w:sz w:val="28"/>
          <w:szCs w:val="28"/>
        </w:rPr>
        <w:fldChar w:fldCharType="separate"/>
      </w:r>
      <w:hyperlink w:anchor="_Toc33881759" w:history="1">
        <w:r w:rsidR="00A97717" w:rsidRPr="00D875C7">
          <w:rPr>
            <w:rStyle w:val="a5"/>
            <w:b/>
            <w:noProof/>
            <w:sz w:val="28"/>
            <w:szCs w:val="28"/>
            <w:lang w:eastAsia="en-US"/>
          </w:rPr>
          <w:t>Ведение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_Toc33881759 \h </w:instrText>
        </w:r>
        <w:r w:rsidRPr="00D875C7">
          <w:rPr>
            <w:noProof/>
            <w:webHidden/>
            <w:sz w:val="28"/>
            <w:szCs w:val="28"/>
          </w:rPr>
        </w:r>
        <w:r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3</w:t>
        </w:r>
        <w:r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E4417B">
      <w:pPr>
        <w:pStyle w:val="17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0" w:history="1">
        <w:r w:rsidR="00A97717" w:rsidRPr="00D875C7">
          <w:rPr>
            <w:rStyle w:val="a5"/>
            <w:b/>
            <w:noProof/>
            <w:sz w:val="28"/>
            <w:szCs w:val="28"/>
          </w:rPr>
          <w:t>1.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Характеристика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рабочего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места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_Toc33881760 \h </w:instrText>
        </w:r>
        <w:r w:rsidRPr="00D875C7">
          <w:rPr>
            <w:noProof/>
            <w:webHidden/>
            <w:sz w:val="28"/>
            <w:szCs w:val="28"/>
          </w:rPr>
        </w:r>
        <w:r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5</w:t>
        </w:r>
        <w:r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E4417B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1" w:history="1">
        <w:r w:rsidR="00A97717" w:rsidRPr="00D875C7">
          <w:rPr>
            <w:rStyle w:val="a5"/>
            <w:noProof/>
            <w:sz w:val="28"/>
            <w:szCs w:val="28"/>
          </w:rPr>
          <w:t>1.1.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Характеристика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предприятия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_Toc33881761 \h </w:instrText>
        </w:r>
        <w:r w:rsidRPr="00D875C7">
          <w:rPr>
            <w:noProof/>
            <w:webHidden/>
            <w:sz w:val="28"/>
            <w:szCs w:val="28"/>
          </w:rPr>
        </w:r>
        <w:r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5</w:t>
        </w:r>
        <w:r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E4417B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2" w:history="1">
        <w:r w:rsidR="00A97717" w:rsidRPr="00D875C7">
          <w:rPr>
            <w:rStyle w:val="a5"/>
            <w:noProof/>
            <w:sz w:val="28"/>
            <w:szCs w:val="28"/>
          </w:rPr>
          <w:t>1.2.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Организационная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структура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_Toc33881762 \h </w:instrText>
        </w:r>
        <w:r w:rsidRPr="00D875C7">
          <w:rPr>
            <w:noProof/>
            <w:webHidden/>
            <w:sz w:val="28"/>
            <w:szCs w:val="28"/>
          </w:rPr>
        </w:r>
        <w:r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6</w:t>
        </w:r>
        <w:r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E4417B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3" w:history="1">
        <w:r w:rsidR="00A97717" w:rsidRPr="00D875C7">
          <w:rPr>
            <w:rStyle w:val="a5"/>
            <w:noProof/>
            <w:sz w:val="28"/>
            <w:szCs w:val="28"/>
          </w:rPr>
          <w:t>1.3.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Аппаратное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обеспечение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_Toc33881763 \h </w:instrText>
        </w:r>
        <w:r w:rsidRPr="00D875C7">
          <w:rPr>
            <w:noProof/>
            <w:webHidden/>
            <w:sz w:val="28"/>
            <w:szCs w:val="28"/>
          </w:rPr>
        </w:r>
        <w:r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7</w:t>
        </w:r>
        <w:r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E4417B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4" w:history="1">
        <w:r w:rsidR="00A97717" w:rsidRPr="00D875C7">
          <w:rPr>
            <w:rStyle w:val="a5"/>
            <w:noProof/>
            <w:sz w:val="28"/>
            <w:szCs w:val="28"/>
          </w:rPr>
          <w:t>1.4.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Программное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обеспечение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_Toc33881764 \h </w:instrText>
        </w:r>
        <w:r w:rsidRPr="00D875C7">
          <w:rPr>
            <w:noProof/>
            <w:webHidden/>
            <w:sz w:val="28"/>
            <w:szCs w:val="28"/>
          </w:rPr>
        </w:r>
        <w:r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7</w:t>
        </w:r>
        <w:r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E4417B">
      <w:pPr>
        <w:pStyle w:val="17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5" w:history="1">
        <w:r w:rsidR="00A97717" w:rsidRPr="00D875C7">
          <w:rPr>
            <w:rStyle w:val="a5"/>
            <w:b/>
            <w:noProof/>
            <w:sz w:val="28"/>
            <w:szCs w:val="28"/>
          </w:rPr>
          <w:t>2.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Инструкция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по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охране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труда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для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работающих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на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компьютерах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_Toc33881765 \h </w:instrText>
        </w:r>
        <w:r w:rsidRPr="00D875C7">
          <w:rPr>
            <w:noProof/>
            <w:webHidden/>
            <w:sz w:val="28"/>
            <w:szCs w:val="28"/>
          </w:rPr>
        </w:r>
        <w:r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9</w:t>
        </w:r>
        <w:r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E4417B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6" w:history="1">
        <w:r w:rsidR="00A97717" w:rsidRPr="00D875C7">
          <w:rPr>
            <w:rStyle w:val="a5"/>
            <w:noProof/>
            <w:sz w:val="28"/>
            <w:szCs w:val="28"/>
          </w:rPr>
          <w:t>2.1.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Общие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_Toc33881766 \h </w:instrText>
        </w:r>
        <w:r w:rsidRPr="00D875C7">
          <w:rPr>
            <w:noProof/>
            <w:webHidden/>
            <w:sz w:val="28"/>
            <w:szCs w:val="28"/>
          </w:rPr>
        </w:r>
        <w:r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9</w:t>
        </w:r>
        <w:r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E4417B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7" w:history="1">
        <w:r w:rsidR="00A97717" w:rsidRPr="00D875C7">
          <w:rPr>
            <w:rStyle w:val="a5"/>
            <w:noProof/>
            <w:sz w:val="28"/>
            <w:szCs w:val="28"/>
          </w:rPr>
          <w:t>2.2.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перед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началом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работы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_Toc33881767 \h </w:instrText>
        </w:r>
        <w:r w:rsidRPr="00D875C7">
          <w:rPr>
            <w:noProof/>
            <w:webHidden/>
            <w:sz w:val="28"/>
            <w:szCs w:val="28"/>
          </w:rPr>
        </w:r>
        <w:r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9</w:t>
        </w:r>
        <w:r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E4417B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8" w:history="1">
        <w:r w:rsidR="00A97717" w:rsidRPr="00D875C7">
          <w:rPr>
            <w:rStyle w:val="a5"/>
            <w:noProof/>
            <w:sz w:val="28"/>
            <w:szCs w:val="28"/>
          </w:rPr>
          <w:t>2.3.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во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время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работы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_Toc33881768 \h </w:instrText>
        </w:r>
        <w:r w:rsidRPr="00D875C7">
          <w:rPr>
            <w:noProof/>
            <w:webHidden/>
            <w:sz w:val="28"/>
            <w:szCs w:val="28"/>
          </w:rPr>
        </w:r>
        <w:r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10</w:t>
        </w:r>
        <w:r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E4417B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9" w:history="1">
        <w:r w:rsidR="00A97717" w:rsidRPr="00D875C7">
          <w:rPr>
            <w:rStyle w:val="a5"/>
            <w:noProof/>
            <w:sz w:val="28"/>
            <w:szCs w:val="28"/>
          </w:rPr>
          <w:t>2.4.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в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аварийных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ситуациях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_Toc33881769 \h </w:instrText>
        </w:r>
        <w:r w:rsidRPr="00D875C7">
          <w:rPr>
            <w:noProof/>
            <w:webHidden/>
            <w:sz w:val="28"/>
            <w:szCs w:val="28"/>
          </w:rPr>
        </w:r>
        <w:r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11</w:t>
        </w:r>
        <w:r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E4417B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0" w:history="1">
        <w:r w:rsidR="00A97717" w:rsidRPr="00D875C7">
          <w:rPr>
            <w:rStyle w:val="a5"/>
            <w:noProof/>
            <w:sz w:val="28"/>
            <w:szCs w:val="28"/>
          </w:rPr>
          <w:t>2.5.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по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окончании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работы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_Toc33881770 \h </w:instrText>
        </w:r>
        <w:r w:rsidRPr="00D875C7">
          <w:rPr>
            <w:noProof/>
            <w:webHidden/>
            <w:sz w:val="28"/>
            <w:szCs w:val="28"/>
          </w:rPr>
        </w:r>
        <w:r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11</w:t>
        </w:r>
        <w:r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E4417B">
      <w:pPr>
        <w:pStyle w:val="17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1" w:history="1">
        <w:r w:rsidR="00A97717" w:rsidRPr="00D875C7">
          <w:rPr>
            <w:rStyle w:val="a5"/>
            <w:b/>
            <w:caps/>
            <w:noProof/>
            <w:sz w:val="28"/>
            <w:szCs w:val="28"/>
          </w:rPr>
          <w:t>3.</w:t>
        </w:r>
        <w:r w:rsidR="00A97717">
          <w:rPr>
            <w:rStyle w:val="a5"/>
            <w:b/>
            <w:caps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Дневник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производственной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практики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_Toc33881771 \h </w:instrText>
        </w:r>
        <w:r w:rsidRPr="00D875C7">
          <w:rPr>
            <w:noProof/>
            <w:webHidden/>
            <w:sz w:val="28"/>
            <w:szCs w:val="28"/>
          </w:rPr>
        </w:r>
        <w:r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12</w:t>
        </w:r>
        <w:r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E4417B">
      <w:pPr>
        <w:pStyle w:val="17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2" w:history="1">
        <w:r w:rsidR="00A97717" w:rsidRPr="00D875C7">
          <w:rPr>
            <w:rStyle w:val="a5"/>
            <w:b/>
            <w:noProof/>
            <w:sz w:val="28"/>
            <w:szCs w:val="28"/>
          </w:rPr>
          <w:t>Заключение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_Toc33881772 \h </w:instrText>
        </w:r>
        <w:r w:rsidRPr="00D875C7">
          <w:rPr>
            <w:noProof/>
            <w:webHidden/>
            <w:sz w:val="28"/>
            <w:szCs w:val="28"/>
          </w:rPr>
        </w:r>
        <w:r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16</w:t>
        </w:r>
        <w:r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E4417B">
      <w:pPr>
        <w:pStyle w:val="17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3" w:history="1">
        <w:r w:rsidR="00A97717" w:rsidRPr="00D875C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>Список</w:t>
        </w:r>
        <w:r w:rsidR="00A9771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 xml:space="preserve"> </w:t>
        </w:r>
        <w:r w:rsidR="00A97717" w:rsidRPr="00D875C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>используемой</w:t>
        </w:r>
        <w:r w:rsidR="00A9771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 xml:space="preserve"> </w:t>
        </w:r>
        <w:r w:rsidR="00A97717" w:rsidRPr="00D875C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>литературы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_Toc33881773 \h </w:instrText>
        </w:r>
        <w:r w:rsidRPr="00D875C7">
          <w:rPr>
            <w:noProof/>
            <w:webHidden/>
            <w:sz w:val="28"/>
            <w:szCs w:val="28"/>
          </w:rPr>
        </w:r>
        <w:r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17</w:t>
        </w:r>
        <w:r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E4417B">
      <w:pPr>
        <w:pStyle w:val="17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4" w:history="1">
        <w:r w:rsidR="00A97717" w:rsidRPr="00D875C7">
          <w:rPr>
            <w:rStyle w:val="a5"/>
            <w:b/>
            <w:noProof/>
            <w:sz w:val="28"/>
            <w:szCs w:val="28"/>
          </w:rPr>
          <w:t>Приложение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_Toc33881774 \h </w:instrText>
        </w:r>
        <w:r w:rsidRPr="00D875C7">
          <w:rPr>
            <w:noProof/>
            <w:webHidden/>
            <w:sz w:val="28"/>
            <w:szCs w:val="28"/>
          </w:rPr>
        </w:r>
        <w:r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18</w:t>
        </w:r>
        <w:r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E4417B">
      <w:pPr>
        <w:rPr>
          <w:sz w:val="28"/>
          <w:szCs w:val="28"/>
        </w:rPr>
      </w:pPr>
      <w:r w:rsidRPr="00D875C7">
        <w:rPr>
          <w:sz w:val="28"/>
          <w:szCs w:val="28"/>
        </w:rPr>
        <w:fldChar w:fldCharType="end"/>
      </w:r>
    </w:p>
    <w:p w:rsidR="00A97717" w:rsidRPr="006621B9" w:rsidRDefault="00A97717" w:rsidP="00D35D7B">
      <w:pPr>
        <w:numPr>
          <w:ilvl w:val="0"/>
          <w:numId w:val="1"/>
        </w:numPr>
        <w:jc w:val="center"/>
        <w:rPr>
          <w:sz w:val="28"/>
          <w:szCs w:val="28"/>
        </w:rPr>
      </w:pPr>
    </w:p>
    <w:p w:rsidR="00A97717" w:rsidRPr="00D875C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eastAsia="MS Mincho"/>
          <w:b/>
          <w:lang w:eastAsia="ru-RU"/>
        </w:rPr>
      </w:pPr>
    </w:p>
    <w:p w:rsidR="00A97717" w:rsidRPr="00FA5FD7" w:rsidRDefault="00A97717" w:rsidP="004B5480">
      <w:pPr>
        <w:pStyle w:val="1"/>
        <w:numPr>
          <w:ilvl w:val="0"/>
          <w:numId w:val="0"/>
        </w:numPr>
        <w:spacing w:after="240"/>
        <w:ind w:left="709"/>
        <w:jc w:val="center"/>
        <w:rPr>
          <w:b/>
          <w:sz w:val="28"/>
          <w:szCs w:val="28"/>
          <w:lang w:eastAsia="en-US"/>
        </w:rPr>
      </w:pPr>
      <w:r>
        <w:rPr>
          <w:rFonts w:eastAsia="MS Mincho"/>
          <w:i/>
          <w:lang w:eastAsia="ru-RU"/>
        </w:rPr>
        <w:br w:type="page"/>
      </w:r>
      <w:bookmarkStart w:id="0" w:name="_Toc33881759"/>
      <w:r w:rsidRPr="00FA5FD7">
        <w:rPr>
          <w:b/>
          <w:sz w:val="32"/>
          <w:szCs w:val="28"/>
          <w:lang w:eastAsia="en-US"/>
        </w:rPr>
        <w:lastRenderedPageBreak/>
        <w:t>Ведение</w:t>
      </w:r>
      <w:bookmarkStart w:id="1" w:name="_GoBack"/>
      <w:bookmarkEnd w:id="0"/>
      <w:bookmarkEnd w:id="1"/>
    </w:p>
    <w:p w:rsidR="00A97717" w:rsidRPr="00C30649" w:rsidRDefault="00A97717" w:rsidP="00C30649">
      <w:pPr>
        <w:suppressAutoHyphens w:val="0"/>
        <w:ind w:firstLine="709"/>
        <w:jc w:val="both"/>
        <w:rPr>
          <w:color w:val="000000"/>
          <w:sz w:val="28"/>
          <w:szCs w:val="28"/>
        </w:rPr>
      </w:pPr>
      <w:r w:rsidRPr="00C30649">
        <w:rPr>
          <w:color w:val="000000"/>
          <w:sz w:val="28"/>
          <w:szCs w:val="28"/>
          <w:lang w:eastAsia="ru-RU"/>
        </w:rPr>
        <w:t xml:space="preserve">В соответствии с учебным планом </w:t>
      </w:r>
      <w:r w:rsidRPr="00C30649">
        <w:rPr>
          <w:color w:val="000000"/>
          <w:sz w:val="28"/>
          <w:szCs w:val="28"/>
          <w:highlight w:val="red"/>
          <w:lang w:eastAsia="ru-RU"/>
        </w:rPr>
        <w:t>проходи</w:t>
      </w:r>
      <w:proofErr w:type="gramStart"/>
      <w:r w:rsidRPr="00C30649">
        <w:rPr>
          <w:color w:val="000000"/>
          <w:sz w:val="28"/>
          <w:szCs w:val="28"/>
          <w:highlight w:val="red"/>
          <w:lang w:eastAsia="ru-RU"/>
        </w:rPr>
        <w:t>л</w:t>
      </w:r>
      <w:r w:rsidR="00C30649" w:rsidRPr="00C30649">
        <w:rPr>
          <w:color w:val="000000"/>
          <w:sz w:val="28"/>
          <w:szCs w:val="28"/>
          <w:highlight w:val="red"/>
          <w:lang w:eastAsia="ru-RU"/>
        </w:rPr>
        <w:t>(</w:t>
      </w:r>
      <w:proofErr w:type="gramEnd"/>
      <w:r w:rsidR="00C30649" w:rsidRPr="00C30649">
        <w:rPr>
          <w:color w:val="000000"/>
          <w:sz w:val="28"/>
          <w:szCs w:val="28"/>
          <w:highlight w:val="red"/>
          <w:lang w:eastAsia="ru-RU"/>
        </w:rPr>
        <w:t>а)</w:t>
      </w:r>
      <w:r w:rsidRPr="00C30649">
        <w:rPr>
          <w:color w:val="000000"/>
          <w:sz w:val="28"/>
          <w:szCs w:val="28"/>
          <w:lang w:eastAsia="ru-RU"/>
        </w:rPr>
        <w:t xml:space="preserve"> </w:t>
      </w:r>
      <w:r w:rsidR="00C30649" w:rsidRPr="00C30649">
        <w:rPr>
          <w:color w:val="000000"/>
          <w:sz w:val="28"/>
          <w:szCs w:val="28"/>
          <w:lang w:eastAsia="ru-RU"/>
        </w:rPr>
        <w:t>производственную практику</w:t>
      </w:r>
      <w:r w:rsidR="00C30649" w:rsidRPr="00C30649">
        <w:rPr>
          <w:color w:val="000000"/>
          <w:sz w:val="28"/>
          <w:szCs w:val="28"/>
        </w:rPr>
        <w:t xml:space="preserve"> по профессиональному модулю ПМ.02 в </w:t>
      </w:r>
      <w:r w:rsidR="00C30649" w:rsidRPr="00C30649">
        <w:rPr>
          <w:sz w:val="28"/>
          <w:szCs w:val="28"/>
        </w:rPr>
        <w:t>ГАПОУ СО “Ирбитский политехникум”</w:t>
      </w:r>
      <w:r w:rsidRPr="00C30649">
        <w:rPr>
          <w:color w:val="000000"/>
          <w:sz w:val="28"/>
          <w:szCs w:val="28"/>
          <w:lang w:eastAsia="ru-RU"/>
        </w:rPr>
        <w:t xml:space="preserve">с </w:t>
      </w:r>
      <w:r w:rsidR="0081088A">
        <w:rPr>
          <w:color w:val="000000"/>
          <w:sz w:val="28"/>
          <w:szCs w:val="28"/>
          <w:lang w:eastAsia="ru-RU"/>
        </w:rPr>
        <w:t>13</w:t>
      </w:r>
      <w:r w:rsidRPr="00C30649">
        <w:rPr>
          <w:color w:val="000000"/>
          <w:sz w:val="28"/>
          <w:szCs w:val="28"/>
          <w:lang w:eastAsia="ru-RU"/>
        </w:rPr>
        <w:t xml:space="preserve"> </w:t>
      </w:r>
      <w:r w:rsidR="0081088A">
        <w:rPr>
          <w:color w:val="000000"/>
          <w:sz w:val="28"/>
          <w:szCs w:val="28"/>
          <w:lang w:eastAsia="ru-RU"/>
        </w:rPr>
        <w:t>я</w:t>
      </w:r>
      <w:r w:rsidR="0081088A">
        <w:rPr>
          <w:color w:val="000000"/>
          <w:sz w:val="28"/>
          <w:szCs w:val="28"/>
          <w:lang w:eastAsia="ru-RU"/>
        </w:rPr>
        <w:t>н</w:t>
      </w:r>
      <w:r w:rsidR="0081088A">
        <w:rPr>
          <w:color w:val="000000"/>
          <w:sz w:val="28"/>
          <w:szCs w:val="28"/>
          <w:lang w:eastAsia="ru-RU"/>
        </w:rPr>
        <w:t>варя</w:t>
      </w:r>
      <w:r w:rsidRPr="00C30649">
        <w:rPr>
          <w:color w:val="000000"/>
          <w:sz w:val="28"/>
          <w:szCs w:val="28"/>
          <w:lang w:eastAsia="ru-RU"/>
        </w:rPr>
        <w:t xml:space="preserve"> по  </w:t>
      </w:r>
      <w:r w:rsidR="0081088A">
        <w:rPr>
          <w:color w:val="000000"/>
          <w:sz w:val="28"/>
          <w:szCs w:val="28"/>
          <w:lang w:eastAsia="ru-RU"/>
        </w:rPr>
        <w:t>___ марта</w:t>
      </w:r>
      <w:r w:rsidRPr="00C30649">
        <w:rPr>
          <w:color w:val="000000"/>
          <w:sz w:val="28"/>
          <w:szCs w:val="28"/>
          <w:lang w:eastAsia="ru-RU"/>
        </w:rPr>
        <w:t xml:space="preserve"> 202</w:t>
      </w:r>
      <w:r w:rsidR="0081088A">
        <w:rPr>
          <w:color w:val="000000"/>
          <w:sz w:val="28"/>
          <w:szCs w:val="28"/>
          <w:lang w:eastAsia="ru-RU"/>
        </w:rPr>
        <w:t>3</w:t>
      </w:r>
      <w:r w:rsidRPr="00C30649">
        <w:rPr>
          <w:color w:val="000000"/>
          <w:sz w:val="28"/>
          <w:szCs w:val="28"/>
          <w:lang w:eastAsia="ru-RU"/>
        </w:rPr>
        <w:t>.</w:t>
      </w:r>
    </w:p>
    <w:p w:rsidR="00A97717" w:rsidRPr="00C30649" w:rsidRDefault="00A97717" w:rsidP="00C30649">
      <w:pPr>
        <w:suppressAutoHyphens w:val="0"/>
        <w:ind w:firstLine="709"/>
        <w:jc w:val="both"/>
        <w:rPr>
          <w:color w:val="000000"/>
          <w:sz w:val="28"/>
          <w:szCs w:val="28"/>
          <w:lang w:eastAsia="ru-RU"/>
        </w:rPr>
      </w:pPr>
      <w:r w:rsidRPr="00C30649">
        <w:rPr>
          <w:color w:val="000000"/>
          <w:sz w:val="28"/>
          <w:szCs w:val="28"/>
          <w:lang w:eastAsia="ru-RU"/>
        </w:rPr>
        <w:t>Практика направлена на закрепление, а также расширение, углубление и сист</w:t>
      </w:r>
      <w:r w:rsidRPr="00C30649">
        <w:rPr>
          <w:color w:val="000000"/>
          <w:sz w:val="28"/>
          <w:szCs w:val="28"/>
          <w:lang w:eastAsia="ru-RU"/>
        </w:rPr>
        <w:t>е</w:t>
      </w:r>
      <w:r w:rsidRPr="00C30649">
        <w:rPr>
          <w:color w:val="000000"/>
          <w:sz w:val="28"/>
          <w:szCs w:val="28"/>
          <w:lang w:eastAsia="ru-RU"/>
        </w:rPr>
        <w:t>матизацию знаний, полученных при изучении обще профессиональных и специальных дисциплин, приобретение практического опыта. Во время прохождения производс</w:t>
      </w:r>
      <w:r w:rsidRPr="00C30649">
        <w:rPr>
          <w:color w:val="000000"/>
          <w:sz w:val="28"/>
          <w:szCs w:val="28"/>
          <w:lang w:eastAsia="ru-RU"/>
        </w:rPr>
        <w:t>т</w:t>
      </w:r>
      <w:r w:rsidRPr="00C30649">
        <w:rPr>
          <w:color w:val="000000"/>
          <w:sz w:val="28"/>
          <w:szCs w:val="28"/>
          <w:lang w:eastAsia="ru-RU"/>
        </w:rPr>
        <w:t>венной практики был</w:t>
      </w:r>
      <w:r w:rsidR="00C30649" w:rsidRPr="00C30649">
        <w:rPr>
          <w:color w:val="000000"/>
          <w:sz w:val="28"/>
          <w:szCs w:val="28"/>
          <w:lang w:eastAsia="ru-RU"/>
        </w:rPr>
        <w:t>о</w:t>
      </w:r>
      <w:r w:rsidRPr="00C30649">
        <w:rPr>
          <w:color w:val="000000"/>
          <w:sz w:val="28"/>
          <w:szCs w:val="28"/>
          <w:lang w:eastAsia="ru-RU"/>
        </w:rPr>
        <w:t xml:space="preserve"> предоставлен</w:t>
      </w:r>
      <w:r w:rsidR="00C30649" w:rsidRPr="00C30649">
        <w:rPr>
          <w:color w:val="000000"/>
          <w:sz w:val="28"/>
          <w:szCs w:val="28"/>
          <w:lang w:eastAsia="ru-RU"/>
        </w:rPr>
        <w:t>о</w:t>
      </w:r>
      <w:r w:rsidRPr="00C30649">
        <w:rPr>
          <w:color w:val="000000"/>
          <w:sz w:val="28"/>
          <w:szCs w:val="28"/>
          <w:lang w:eastAsia="ru-RU"/>
        </w:rPr>
        <w:t xml:space="preserve"> оборудовани</w:t>
      </w:r>
      <w:r w:rsidR="00C30649" w:rsidRPr="00C30649">
        <w:rPr>
          <w:color w:val="000000"/>
          <w:sz w:val="28"/>
          <w:szCs w:val="28"/>
          <w:lang w:eastAsia="ru-RU"/>
        </w:rPr>
        <w:t>е и программное обеспечение</w:t>
      </w:r>
      <w:r w:rsidRPr="00C30649">
        <w:rPr>
          <w:color w:val="000000"/>
          <w:sz w:val="28"/>
          <w:szCs w:val="28"/>
          <w:lang w:eastAsia="ru-RU"/>
        </w:rPr>
        <w:t xml:space="preserve">, для получения нового опыта и закрепление навыков, которые </w:t>
      </w:r>
      <w:r w:rsidRPr="00C30649">
        <w:rPr>
          <w:color w:val="000000"/>
          <w:sz w:val="28"/>
          <w:szCs w:val="28"/>
          <w:highlight w:val="red"/>
          <w:lang w:eastAsia="ru-RU"/>
        </w:rPr>
        <w:t>изучил и освоил</w:t>
      </w:r>
      <w:r w:rsidRPr="00C30649">
        <w:rPr>
          <w:color w:val="000000"/>
          <w:sz w:val="28"/>
          <w:szCs w:val="28"/>
          <w:lang w:eastAsia="ru-RU"/>
        </w:rPr>
        <w:t>.</w:t>
      </w:r>
    </w:p>
    <w:p w:rsidR="00C30649" w:rsidRPr="00C30649" w:rsidRDefault="00C30649" w:rsidP="00C30649">
      <w:pPr>
        <w:spacing w:before="120"/>
        <w:ind w:firstLine="709"/>
        <w:jc w:val="both"/>
        <w:rPr>
          <w:sz w:val="28"/>
          <w:szCs w:val="28"/>
        </w:rPr>
      </w:pPr>
      <w:r w:rsidRPr="00C30649">
        <w:rPr>
          <w:b/>
          <w:bCs/>
          <w:sz w:val="28"/>
          <w:szCs w:val="28"/>
        </w:rPr>
        <w:t>Цель производственной практики</w:t>
      </w:r>
      <w:r w:rsidRPr="00C30649">
        <w:rPr>
          <w:sz w:val="28"/>
          <w:szCs w:val="28"/>
        </w:rPr>
        <w:t xml:space="preserve">: формирование первоначальных </w:t>
      </w:r>
      <w:proofErr w:type="gramStart"/>
      <w:r w:rsidRPr="00C30649">
        <w:rPr>
          <w:sz w:val="28"/>
          <w:szCs w:val="28"/>
        </w:rPr>
        <w:t>практических профессиональных</w:t>
      </w:r>
      <w:proofErr w:type="gramEnd"/>
      <w:r w:rsidRPr="00C30649">
        <w:rPr>
          <w:sz w:val="28"/>
          <w:szCs w:val="28"/>
        </w:rPr>
        <w:t xml:space="preserve"> умений в рамках профессионального модуля ПМ.02 «Разработка и администрирование баз данных», по основному ВПД, обучение основным приемам, операциям и способам выполнения процессов, характерных для соответствующей профессии и необходимых для последующего освоения ими общих и профессиональных компетенций. Получение умений, необходимые для администрирования базы данных: управления, создание и понимание архитектуры базы данных, взаимодействие ее компонентов межу собой, формирование представлений о назначении, составе, принципах построения и функционирования компьютерных сетей, средств построения и методов эффективного применения компьютерных сетей.</w:t>
      </w:r>
    </w:p>
    <w:p w:rsidR="00A97717" w:rsidRPr="00C30649" w:rsidRDefault="00A97717" w:rsidP="00C3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firstLine="709"/>
        <w:rPr>
          <w:sz w:val="28"/>
          <w:szCs w:val="28"/>
        </w:rPr>
      </w:pPr>
      <w:r w:rsidRPr="00C30649">
        <w:rPr>
          <w:b/>
          <w:sz w:val="28"/>
          <w:szCs w:val="28"/>
        </w:rPr>
        <w:t>Задачи практики:</w:t>
      </w:r>
    </w:p>
    <w:p w:rsidR="00A97717" w:rsidRPr="00C30649" w:rsidRDefault="00A97717" w:rsidP="00830F18">
      <w:pPr>
        <w:pStyle w:val="afb"/>
        <w:numPr>
          <w:ilvl w:val="0"/>
          <w:numId w:val="2"/>
        </w:numPr>
        <w:spacing w:before="0" w:after="0"/>
        <w:ind w:left="0" w:firstLine="567"/>
        <w:jc w:val="both"/>
        <w:rPr>
          <w:rFonts w:eastAsia="Times New Roman"/>
          <w:bCs/>
          <w:sz w:val="28"/>
          <w:szCs w:val="28"/>
        </w:rPr>
      </w:pPr>
      <w:r w:rsidRPr="00C30649">
        <w:rPr>
          <w:sz w:val="28"/>
          <w:szCs w:val="28"/>
        </w:rPr>
        <w:t>совершенствование и закрепление знаний, полученных в процессе теоретическ</w:t>
      </w:r>
      <w:r w:rsidRPr="00C30649">
        <w:rPr>
          <w:sz w:val="28"/>
          <w:szCs w:val="28"/>
        </w:rPr>
        <w:t>о</w:t>
      </w:r>
      <w:r w:rsidRPr="00C30649">
        <w:rPr>
          <w:sz w:val="28"/>
          <w:szCs w:val="28"/>
        </w:rPr>
        <w:t xml:space="preserve">го обучения по МДК.02.01. </w:t>
      </w:r>
      <w:proofErr w:type="spellStart"/>
      <w:r w:rsidRPr="00C30649">
        <w:rPr>
          <w:sz w:val="28"/>
          <w:szCs w:val="28"/>
        </w:rPr>
        <w:t>Инфокоммуникационные</w:t>
      </w:r>
      <w:proofErr w:type="spellEnd"/>
      <w:r w:rsidRPr="00C30649">
        <w:rPr>
          <w:sz w:val="28"/>
          <w:szCs w:val="28"/>
        </w:rPr>
        <w:t xml:space="preserve"> системы и сети</w:t>
      </w:r>
      <w:r w:rsidRPr="00C30649">
        <w:rPr>
          <w:rFonts w:eastAsia="Times New Roman"/>
          <w:bCs/>
          <w:sz w:val="28"/>
          <w:szCs w:val="28"/>
        </w:rPr>
        <w:t xml:space="preserve">, </w:t>
      </w:r>
      <w:r w:rsidRPr="00C30649">
        <w:rPr>
          <w:sz w:val="28"/>
          <w:szCs w:val="28"/>
        </w:rPr>
        <w:t>МДК.02.02. Технология разработки и защиты баз данных;</w:t>
      </w:r>
    </w:p>
    <w:p w:rsidR="00A97717" w:rsidRPr="00C30649" w:rsidRDefault="00A97717" w:rsidP="00830F18">
      <w:pPr>
        <w:pStyle w:val="afb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формирование профессиональных компетенций через применение теоретич</w:t>
      </w:r>
      <w:r w:rsidRPr="00C30649">
        <w:rPr>
          <w:sz w:val="28"/>
          <w:szCs w:val="28"/>
        </w:rPr>
        <w:t>е</w:t>
      </w:r>
      <w:r w:rsidRPr="00C30649">
        <w:rPr>
          <w:sz w:val="28"/>
          <w:szCs w:val="28"/>
        </w:rPr>
        <w:t>ских знаний;</w:t>
      </w:r>
    </w:p>
    <w:p w:rsidR="00A97717" w:rsidRPr="00C30649" w:rsidRDefault="00A97717" w:rsidP="00830F18">
      <w:pPr>
        <w:pStyle w:val="afb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приобретение навыков в части профессиональных компетенций необходимых  в области сетевых технологий и программирования в СУБД;</w:t>
      </w:r>
    </w:p>
    <w:p w:rsidR="00A97717" w:rsidRPr="00C30649" w:rsidRDefault="00A97717" w:rsidP="00830F18">
      <w:pPr>
        <w:pStyle w:val="afb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воспитание профессионально значимых качеств личности будущего техника-программиста;</w:t>
      </w:r>
    </w:p>
    <w:p w:rsidR="00A97717" w:rsidRPr="00C30649" w:rsidRDefault="00A97717" w:rsidP="00830F18">
      <w:pPr>
        <w:pStyle w:val="afb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обеспечение непрерывности и последовательности овладения обучающимися профессиональной деятельностью, формами и методами работы;</w:t>
      </w:r>
    </w:p>
    <w:p w:rsidR="00A97717" w:rsidRPr="00C30649" w:rsidRDefault="00A97717" w:rsidP="00830F18">
      <w:pPr>
        <w:pStyle w:val="afb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сбор материалов, необходимых для составления отчета о прохождении прои</w:t>
      </w:r>
      <w:r w:rsidRPr="00C30649">
        <w:rPr>
          <w:sz w:val="28"/>
          <w:szCs w:val="28"/>
        </w:rPr>
        <w:t>з</w:t>
      </w:r>
      <w:r w:rsidRPr="00C30649">
        <w:rPr>
          <w:sz w:val="28"/>
          <w:szCs w:val="28"/>
        </w:rPr>
        <w:t>водственной практики.</w:t>
      </w:r>
    </w:p>
    <w:p w:rsidR="00A97717" w:rsidRPr="00C30649" w:rsidRDefault="00C30649" w:rsidP="00C30649">
      <w:pPr>
        <w:widowControl w:val="0"/>
        <w:ind w:firstLine="709"/>
        <w:rPr>
          <w:sz w:val="28"/>
          <w:szCs w:val="28"/>
        </w:rPr>
      </w:pPr>
      <w:r w:rsidRPr="00C30649">
        <w:rPr>
          <w:sz w:val="28"/>
          <w:szCs w:val="28"/>
        </w:rPr>
        <w:t>Производственная практика направлена на формирование п</w:t>
      </w:r>
      <w:r w:rsidR="00A97717" w:rsidRPr="00C30649">
        <w:rPr>
          <w:b/>
          <w:bCs/>
          <w:sz w:val="28"/>
          <w:szCs w:val="28"/>
        </w:rPr>
        <w:t>рофессиональны</w:t>
      </w:r>
      <w:r w:rsidRPr="00C30649">
        <w:rPr>
          <w:b/>
          <w:bCs/>
          <w:sz w:val="28"/>
          <w:szCs w:val="28"/>
        </w:rPr>
        <w:t>х</w:t>
      </w:r>
      <w:r w:rsidR="00A97717" w:rsidRPr="00C30649">
        <w:rPr>
          <w:b/>
          <w:bCs/>
          <w:sz w:val="28"/>
          <w:szCs w:val="28"/>
        </w:rPr>
        <w:t xml:space="preserve"> компетенци</w:t>
      </w:r>
      <w:r w:rsidRPr="00C30649">
        <w:rPr>
          <w:b/>
          <w:bCs/>
          <w:sz w:val="28"/>
          <w:szCs w:val="28"/>
        </w:rPr>
        <w:t>й</w:t>
      </w:r>
      <w:r w:rsidR="00A97717" w:rsidRPr="00C30649">
        <w:rPr>
          <w:b/>
          <w:bCs/>
          <w:sz w:val="28"/>
          <w:szCs w:val="28"/>
        </w:rPr>
        <w:t>: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ПК 2.1</w:t>
      </w:r>
      <w:proofErr w:type="gramStart"/>
      <w:r w:rsidRPr="00C30649">
        <w:rPr>
          <w:sz w:val="28"/>
          <w:szCs w:val="28"/>
        </w:rPr>
        <w:t xml:space="preserve"> Р</w:t>
      </w:r>
      <w:proofErr w:type="gramEnd"/>
      <w:r w:rsidRPr="00C30649">
        <w:rPr>
          <w:sz w:val="28"/>
          <w:szCs w:val="28"/>
        </w:rPr>
        <w:t>азрабатывать объекты базы данных.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ПК 2.2</w:t>
      </w:r>
      <w:proofErr w:type="gramStart"/>
      <w:r w:rsidRPr="00C30649">
        <w:rPr>
          <w:sz w:val="28"/>
          <w:szCs w:val="28"/>
        </w:rPr>
        <w:t xml:space="preserve"> Р</w:t>
      </w:r>
      <w:proofErr w:type="gramEnd"/>
      <w:r w:rsidRPr="00C30649">
        <w:rPr>
          <w:sz w:val="28"/>
          <w:szCs w:val="28"/>
        </w:rPr>
        <w:t>еализовывать базу данных в конкретной СУБД.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ПК 2.3</w:t>
      </w:r>
      <w:proofErr w:type="gramStart"/>
      <w:r w:rsidRPr="00C30649">
        <w:rPr>
          <w:sz w:val="28"/>
          <w:szCs w:val="28"/>
        </w:rPr>
        <w:t xml:space="preserve"> Р</w:t>
      </w:r>
      <w:proofErr w:type="gramEnd"/>
      <w:r w:rsidRPr="00C30649">
        <w:rPr>
          <w:sz w:val="28"/>
          <w:szCs w:val="28"/>
        </w:rPr>
        <w:t>ешать вопросы администрирования базы данных.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ПК 2.4</w:t>
      </w:r>
      <w:proofErr w:type="gramStart"/>
      <w:r w:rsidRPr="00C30649">
        <w:rPr>
          <w:sz w:val="28"/>
          <w:szCs w:val="28"/>
        </w:rPr>
        <w:t xml:space="preserve"> Р</w:t>
      </w:r>
      <w:proofErr w:type="gramEnd"/>
      <w:r w:rsidRPr="00C30649">
        <w:rPr>
          <w:sz w:val="28"/>
          <w:szCs w:val="28"/>
        </w:rPr>
        <w:t>еализовывать методы и технологии защиты информации в базах данных.</w:t>
      </w:r>
    </w:p>
    <w:p w:rsidR="00A97717" w:rsidRPr="00C30649" w:rsidRDefault="003017A3" w:rsidP="00C30649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A97717" w:rsidRPr="00C30649">
        <w:rPr>
          <w:b/>
          <w:bCs/>
          <w:sz w:val="28"/>
          <w:szCs w:val="28"/>
        </w:rPr>
        <w:lastRenderedPageBreak/>
        <w:t>Общи</w:t>
      </w:r>
      <w:r w:rsidR="00C30649" w:rsidRPr="00C30649">
        <w:rPr>
          <w:b/>
          <w:bCs/>
          <w:sz w:val="28"/>
          <w:szCs w:val="28"/>
        </w:rPr>
        <w:t>х</w:t>
      </w:r>
      <w:r w:rsidR="00A97717" w:rsidRPr="00C30649">
        <w:rPr>
          <w:b/>
          <w:bCs/>
          <w:sz w:val="28"/>
          <w:szCs w:val="28"/>
        </w:rPr>
        <w:t xml:space="preserve"> компетенци</w:t>
      </w:r>
      <w:r w:rsidR="00C30649" w:rsidRPr="00C30649">
        <w:rPr>
          <w:b/>
          <w:bCs/>
          <w:sz w:val="28"/>
          <w:szCs w:val="28"/>
        </w:rPr>
        <w:t>й</w:t>
      </w:r>
      <w:r w:rsidR="00A97717" w:rsidRPr="00C30649">
        <w:rPr>
          <w:b/>
          <w:bCs/>
          <w:sz w:val="28"/>
          <w:szCs w:val="28"/>
        </w:rPr>
        <w:t>: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1. Понимать сущность и социальную значимость своей будущей профессии, проявлять к ней устойчивый интерес.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3. Принимать решения в стандартных и нестандартных ситуациях и нести за них ответственность.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5. Использовать информационно-коммуникационные технологии в профессиональной деятельности.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6. Работать в коллективе и в команде, эффективно общаться с коллегами, руководством, потребителями.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7. Брать на себя ответственность за работу членов команды (подчиненных), за результат выполнения заданий.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9. Ориентироваться в условиях частой смены технологий в профессиональной деятельности.</w:t>
      </w:r>
    </w:p>
    <w:p w:rsidR="00C30649" w:rsidRPr="00C30649" w:rsidRDefault="00C30649" w:rsidP="003017A3">
      <w:pPr>
        <w:autoSpaceDN w:val="0"/>
        <w:adjustRightInd w:val="0"/>
        <w:spacing w:before="120"/>
        <w:ind w:firstLine="425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А также</w:t>
      </w:r>
      <w:r w:rsidRPr="00C30649">
        <w:rPr>
          <w:b/>
          <w:sz w:val="28"/>
          <w:szCs w:val="28"/>
        </w:rPr>
        <w:t xml:space="preserve"> </w:t>
      </w:r>
      <w:r w:rsidRPr="00C30649">
        <w:rPr>
          <w:sz w:val="28"/>
          <w:szCs w:val="28"/>
        </w:rPr>
        <w:t xml:space="preserve">приобретение практического опыта по виду профессиональной деятельности </w:t>
      </w:r>
      <w:r w:rsidRPr="00C30649">
        <w:rPr>
          <w:b/>
          <w:sz w:val="28"/>
          <w:szCs w:val="28"/>
        </w:rPr>
        <w:t>разработка и администрирование баз данных</w:t>
      </w:r>
      <w:r w:rsidRPr="00C30649">
        <w:rPr>
          <w:sz w:val="28"/>
          <w:szCs w:val="28"/>
        </w:rPr>
        <w:t>.</w:t>
      </w:r>
    </w:p>
    <w:p w:rsidR="00C30649" w:rsidRPr="00C30649" w:rsidRDefault="00C30649" w:rsidP="003017A3">
      <w:pPr>
        <w:spacing w:before="120"/>
        <w:ind w:firstLine="425"/>
        <w:jc w:val="both"/>
        <w:rPr>
          <w:sz w:val="28"/>
          <w:szCs w:val="28"/>
        </w:rPr>
      </w:pPr>
      <w:r w:rsidRPr="00C30649">
        <w:rPr>
          <w:sz w:val="28"/>
          <w:szCs w:val="28"/>
        </w:rPr>
        <w:t xml:space="preserve">В ходе освоения производственной практики: </w:t>
      </w:r>
    </w:p>
    <w:p w:rsidR="00A97717" w:rsidRPr="00C30649" w:rsidRDefault="00A97717" w:rsidP="003017A3">
      <w:pPr>
        <w:autoSpaceDN w:val="0"/>
        <w:adjustRightInd w:val="0"/>
        <w:spacing w:before="120"/>
        <w:ind w:firstLine="709"/>
        <w:rPr>
          <w:i/>
          <w:iCs/>
          <w:sz w:val="28"/>
          <w:szCs w:val="28"/>
        </w:rPr>
      </w:pPr>
      <w:r w:rsidRPr="00C30649">
        <w:rPr>
          <w:b/>
          <w:bCs/>
          <w:sz w:val="28"/>
          <w:szCs w:val="28"/>
        </w:rPr>
        <w:t>Должен уметь: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создавать объекты баз данных в современных СУБД и управлять доступом к этим объектам;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работать с современными C</w:t>
      </w:r>
      <w:r w:rsidRPr="00C30649">
        <w:rPr>
          <w:sz w:val="28"/>
          <w:szCs w:val="28"/>
          <w:lang w:val="en-US"/>
        </w:rPr>
        <w:t>ASE</w:t>
      </w:r>
      <w:r w:rsidRPr="00C30649">
        <w:rPr>
          <w:sz w:val="28"/>
          <w:szCs w:val="28"/>
        </w:rPr>
        <w:t>-средствами проектирования баз данных;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формировать и настраивать схему базы данных;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разрабатывать прикладные программы с использованием языка SQL;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создавать хранимые процедуры и триггеры на базах данных;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применять стандартные методы для защиты объектов базы данных;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разработки приложений баз данных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работать в компьютерных сетях;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проектировать, строить, внедрять и поддерживать функционирование ЛКС на базе стандартных технологий;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устанавливать, тестировать и эксплуатировать информационные системы, с</w:t>
      </w:r>
      <w:r w:rsidRPr="00C30649">
        <w:rPr>
          <w:sz w:val="28"/>
          <w:szCs w:val="28"/>
        </w:rPr>
        <w:t>о</w:t>
      </w:r>
      <w:r w:rsidRPr="00C30649">
        <w:rPr>
          <w:sz w:val="28"/>
          <w:szCs w:val="28"/>
        </w:rPr>
        <w:t>гласно технической документации, обеспечивать антивирусную защиту;</w:t>
      </w:r>
    </w:p>
    <w:p w:rsidR="00A97717" w:rsidRPr="00C30649" w:rsidRDefault="00A97717" w:rsidP="00C30649">
      <w:pPr>
        <w:autoSpaceDN w:val="0"/>
        <w:adjustRightInd w:val="0"/>
        <w:ind w:firstLine="709"/>
        <w:rPr>
          <w:sz w:val="28"/>
          <w:szCs w:val="28"/>
        </w:rPr>
      </w:pPr>
    </w:p>
    <w:p w:rsidR="00A97717" w:rsidRPr="00C30649" w:rsidRDefault="00A97717" w:rsidP="00C30649">
      <w:pPr>
        <w:autoSpaceDN w:val="0"/>
        <w:adjustRightInd w:val="0"/>
        <w:ind w:firstLine="709"/>
        <w:rPr>
          <w:i/>
          <w:iCs/>
          <w:sz w:val="28"/>
          <w:szCs w:val="28"/>
        </w:rPr>
      </w:pPr>
      <w:r w:rsidRPr="00C30649">
        <w:rPr>
          <w:b/>
          <w:bCs/>
          <w:sz w:val="28"/>
          <w:szCs w:val="28"/>
        </w:rPr>
        <w:t>Должен знать:</w:t>
      </w:r>
    </w:p>
    <w:p w:rsidR="00A97717" w:rsidRPr="00C30649" w:rsidRDefault="00A97717" w:rsidP="00830F18">
      <w:pPr>
        <w:pStyle w:val="afb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основных положения теории баз данных, хранилищ данных, баз знаний;</w:t>
      </w:r>
    </w:p>
    <w:p w:rsidR="00A97717" w:rsidRPr="00C30649" w:rsidRDefault="00A97717" w:rsidP="00830F18">
      <w:pPr>
        <w:pStyle w:val="afb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современных инструментальных средств разработки схемы базы данных;</w:t>
      </w:r>
    </w:p>
    <w:p w:rsidR="00A97717" w:rsidRPr="00C30649" w:rsidRDefault="00A97717" w:rsidP="00830F18">
      <w:pPr>
        <w:pStyle w:val="afb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методов описания схем баз данных в современных СУБД;</w:t>
      </w:r>
    </w:p>
    <w:p w:rsidR="00A97717" w:rsidRPr="00C30649" w:rsidRDefault="00A97717" w:rsidP="00830F18">
      <w:pPr>
        <w:pStyle w:val="afb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lastRenderedPageBreak/>
        <w:t>структуры данных СУБД, общий подход к организации представлений, таблиц, индексов и кластеров;</w:t>
      </w:r>
    </w:p>
    <w:p w:rsidR="00A97717" w:rsidRPr="00C30649" w:rsidRDefault="00A97717" w:rsidP="00830F18">
      <w:pPr>
        <w:pStyle w:val="afb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методов организации целостности данных; способы контроля доступа к данным и управления привилегиями;</w:t>
      </w:r>
    </w:p>
    <w:p w:rsidR="00A97717" w:rsidRPr="00C30649" w:rsidRDefault="00A97717" w:rsidP="00830F18">
      <w:pPr>
        <w:pStyle w:val="afb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основных методов и средств защиты данных в базах данных.</w:t>
      </w:r>
    </w:p>
    <w:p w:rsidR="00A97717" w:rsidRDefault="00A97717" w:rsidP="00D12735">
      <w:pPr>
        <w:autoSpaceDN w:val="0"/>
        <w:adjustRightInd w:val="0"/>
        <w:ind w:firstLine="709"/>
        <w:rPr>
          <w:sz w:val="28"/>
          <w:szCs w:val="28"/>
        </w:rPr>
      </w:pPr>
    </w:p>
    <w:p w:rsidR="00A97717" w:rsidRPr="00D12735" w:rsidRDefault="00A97717" w:rsidP="00D12735">
      <w:pPr>
        <w:autoSpaceDN w:val="0"/>
        <w:adjustRightInd w:val="0"/>
        <w:ind w:firstLine="709"/>
        <w:rPr>
          <w:sz w:val="28"/>
          <w:szCs w:val="28"/>
        </w:rPr>
      </w:pPr>
    </w:p>
    <w:p w:rsidR="00A97717" w:rsidRPr="00D12735" w:rsidRDefault="00A97717" w:rsidP="00D12735">
      <w:pPr>
        <w:autoSpaceDN w:val="0"/>
        <w:adjustRightInd w:val="0"/>
        <w:ind w:firstLine="709"/>
        <w:rPr>
          <w:sz w:val="28"/>
          <w:szCs w:val="28"/>
        </w:rPr>
      </w:pPr>
    </w:p>
    <w:p w:rsidR="00A97717" w:rsidRPr="00250109" w:rsidRDefault="00CD2C01" w:rsidP="00D12735">
      <w:pPr>
        <w:pStyle w:val="1"/>
        <w:numPr>
          <w:ilvl w:val="0"/>
          <w:numId w:val="0"/>
        </w:numPr>
        <w:ind w:firstLine="709"/>
        <w:jc w:val="center"/>
        <w:rPr>
          <w:b/>
          <w:sz w:val="32"/>
          <w:szCs w:val="28"/>
        </w:rPr>
      </w:pPr>
      <w:bookmarkStart w:id="2" w:name="_Toc33881760"/>
      <w:r>
        <w:rPr>
          <w:b/>
          <w:sz w:val="32"/>
          <w:szCs w:val="28"/>
        </w:rPr>
        <w:br w:type="page"/>
      </w:r>
      <w:r w:rsidR="00A97717">
        <w:rPr>
          <w:b/>
          <w:sz w:val="32"/>
          <w:szCs w:val="28"/>
        </w:rPr>
        <w:lastRenderedPageBreak/>
        <w:t>1. Характеристика рабочего места</w:t>
      </w:r>
      <w:bookmarkEnd w:id="2"/>
    </w:p>
    <w:p w:rsidR="00A97717" w:rsidRPr="00250109" w:rsidRDefault="00A97717" w:rsidP="00250109">
      <w:pPr>
        <w:pStyle w:val="2"/>
        <w:spacing w:before="0" w:after="24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3" w:name="_Toc33881761"/>
      <w:r w:rsidRPr="00250109">
        <w:rPr>
          <w:rFonts w:ascii="Times New Roman" w:hAnsi="Times New Roman"/>
          <w:color w:val="auto"/>
          <w:sz w:val="28"/>
          <w:szCs w:val="28"/>
        </w:rPr>
        <w:t>1.1.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Характеристика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предприятия</w:t>
      </w:r>
      <w:bookmarkEnd w:id="3"/>
    </w:p>
    <w:p w:rsidR="00A97717" w:rsidRPr="00D12735" w:rsidRDefault="00A97717" w:rsidP="00D12735">
      <w:pPr>
        <w:ind w:firstLine="709"/>
        <w:rPr>
          <w:sz w:val="28"/>
          <w:szCs w:val="28"/>
        </w:rPr>
      </w:pPr>
      <w:r w:rsidRPr="00D12735">
        <w:rPr>
          <w:b/>
          <w:sz w:val="28"/>
          <w:szCs w:val="28"/>
        </w:rPr>
        <w:t>Наименование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предприятия:</w:t>
      </w:r>
      <w:r>
        <w:rPr>
          <w:b/>
          <w:sz w:val="28"/>
          <w:szCs w:val="28"/>
        </w:rPr>
        <w:t xml:space="preserve"> </w:t>
      </w:r>
      <w:proofErr w:type="gramStart"/>
      <w:r w:rsidRPr="00D12735">
        <w:rPr>
          <w:sz w:val="28"/>
          <w:szCs w:val="28"/>
        </w:rPr>
        <w:t>Государственное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автономное</w:t>
      </w:r>
      <w:proofErr w:type="gramEnd"/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профессиональное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образовательное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Свердловской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области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"Ирбитский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политехникум"</w:t>
      </w:r>
    </w:p>
    <w:p w:rsidR="00A97717" w:rsidRPr="00D12735" w:rsidRDefault="00A97717" w:rsidP="00D12735">
      <w:pPr>
        <w:ind w:firstLine="709"/>
        <w:rPr>
          <w:sz w:val="28"/>
          <w:szCs w:val="28"/>
        </w:rPr>
      </w:pPr>
      <w:r w:rsidRPr="00D12735">
        <w:rPr>
          <w:b/>
          <w:sz w:val="28"/>
          <w:szCs w:val="28"/>
        </w:rPr>
        <w:t>Директор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учреждения:</w:t>
      </w:r>
      <w:r>
        <w:rPr>
          <w:b/>
          <w:sz w:val="28"/>
          <w:szCs w:val="28"/>
        </w:rPr>
        <w:t xml:space="preserve"> </w:t>
      </w:r>
      <w:r w:rsidR="00C54192">
        <w:rPr>
          <w:sz w:val="28"/>
          <w:szCs w:val="28"/>
        </w:rPr>
        <w:t>Артемьева Татьяна Алексеевна</w:t>
      </w:r>
    </w:p>
    <w:p w:rsidR="00A97717" w:rsidRPr="00D12735" w:rsidRDefault="00A97717" w:rsidP="00D12735">
      <w:pPr>
        <w:ind w:firstLine="709"/>
        <w:rPr>
          <w:sz w:val="28"/>
          <w:szCs w:val="28"/>
        </w:rPr>
      </w:pPr>
      <w:r w:rsidRPr="00D12735">
        <w:rPr>
          <w:b/>
          <w:sz w:val="28"/>
          <w:szCs w:val="28"/>
        </w:rPr>
        <w:t>Юридический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адрес: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Свердловская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область</w:t>
      </w:r>
      <w:r>
        <w:rPr>
          <w:sz w:val="28"/>
          <w:szCs w:val="28"/>
        </w:rPr>
        <w:t xml:space="preserve"> </w:t>
      </w:r>
      <w:proofErr w:type="gramStart"/>
      <w:r w:rsidRPr="00D12735">
        <w:rPr>
          <w:sz w:val="28"/>
          <w:szCs w:val="28"/>
        </w:rPr>
        <w:t>г</w:t>
      </w:r>
      <w:proofErr w:type="gramEnd"/>
      <w:r w:rsidRPr="00D1273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Ирбит</w:t>
      </w:r>
      <w:r>
        <w:rPr>
          <w:sz w:val="28"/>
          <w:szCs w:val="28"/>
        </w:rPr>
        <w:t xml:space="preserve">  </w:t>
      </w:r>
      <w:r w:rsidRPr="00D12735">
        <w:rPr>
          <w:sz w:val="28"/>
          <w:szCs w:val="28"/>
        </w:rPr>
        <w:t>ул.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Южная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12</w:t>
      </w:r>
    </w:p>
    <w:p w:rsidR="00A97717" w:rsidRPr="00D12735" w:rsidRDefault="00A97717" w:rsidP="00D12735">
      <w:pPr>
        <w:ind w:firstLine="709"/>
        <w:rPr>
          <w:sz w:val="28"/>
          <w:szCs w:val="28"/>
        </w:rPr>
      </w:pPr>
      <w:r w:rsidRPr="00D12735">
        <w:rPr>
          <w:b/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вид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деятельности: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Образование</w:t>
      </w:r>
    </w:p>
    <w:p w:rsidR="00A97717" w:rsidRPr="00D12735" w:rsidRDefault="00A97717" w:rsidP="00D12735">
      <w:pPr>
        <w:ind w:firstLine="709"/>
        <w:rPr>
          <w:b/>
          <w:sz w:val="28"/>
          <w:szCs w:val="28"/>
        </w:rPr>
      </w:pPr>
      <w:r w:rsidRPr="00D12735">
        <w:rPr>
          <w:b/>
          <w:sz w:val="28"/>
          <w:szCs w:val="28"/>
        </w:rPr>
        <w:t>Руководитель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практики: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Вишнякова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Наталья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Викторовна</w:t>
      </w:r>
    </w:p>
    <w:p w:rsidR="00A97717" w:rsidRPr="00D12735" w:rsidRDefault="00A97717" w:rsidP="00D12735">
      <w:pPr>
        <w:ind w:firstLine="709"/>
        <w:rPr>
          <w:b/>
          <w:sz w:val="28"/>
          <w:szCs w:val="28"/>
        </w:rPr>
      </w:pPr>
      <w:r w:rsidRPr="00D12735">
        <w:rPr>
          <w:b/>
          <w:sz w:val="28"/>
          <w:szCs w:val="28"/>
        </w:rPr>
        <w:t>Режим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работы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предприятия:</w:t>
      </w:r>
      <w:r>
        <w:rPr>
          <w:b/>
          <w:sz w:val="28"/>
          <w:szCs w:val="28"/>
        </w:rPr>
        <w:t xml:space="preserve"> </w:t>
      </w:r>
      <w:proofErr w:type="spellStart"/>
      <w:r w:rsidRPr="00D12735">
        <w:rPr>
          <w:color w:val="333333"/>
          <w:sz w:val="28"/>
          <w:szCs w:val="28"/>
          <w:shd w:val="clear" w:color="auto" w:fill="FFFFFF"/>
        </w:rPr>
        <w:t>пн-чт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8:00–16:45,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перерыв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12:00–12:30;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12735">
        <w:rPr>
          <w:color w:val="333333"/>
          <w:sz w:val="28"/>
          <w:szCs w:val="28"/>
          <w:shd w:val="clear" w:color="auto" w:fill="FFFFFF"/>
        </w:rPr>
        <w:t>пт</w:t>
      </w:r>
      <w:proofErr w:type="spellEnd"/>
      <w:proofErr w:type="gramEnd"/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8:00–15:45,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перерыв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12:00–12:30</w:t>
      </w:r>
    </w:p>
    <w:p w:rsidR="00A97717" w:rsidRPr="00D12735" w:rsidRDefault="00A97717" w:rsidP="00D12735">
      <w:pPr>
        <w:suppressAutoHyphens w:val="0"/>
        <w:ind w:firstLine="709"/>
        <w:jc w:val="both"/>
        <w:rPr>
          <w:color w:val="000000"/>
          <w:sz w:val="28"/>
          <w:szCs w:val="28"/>
          <w:lang w:eastAsia="ru-RU"/>
        </w:rPr>
      </w:pPr>
    </w:p>
    <w:p w:rsidR="00A97717" w:rsidRPr="00D12735" w:rsidRDefault="00A97717" w:rsidP="00D12735">
      <w:pPr>
        <w:suppressAutoHyphens w:val="0"/>
        <w:ind w:firstLine="709"/>
        <w:jc w:val="both"/>
        <w:rPr>
          <w:color w:val="000000"/>
          <w:sz w:val="28"/>
          <w:szCs w:val="28"/>
          <w:lang w:eastAsia="ru-RU"/>
        </w:rPr>
      </w:pPr>
      <w:r w:rsidRPr="00D12735">
        <w:rPr>
          <w:color w:val="000000"/>
          <w:sz w:val="28"/>
          <w:szCs w:val="28"/>
          <w:lang w:eastAsia="ru-RU"/>
        </w:rPr>
        <w:t>Основные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виды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деятельности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автономного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образовательного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учреждения: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proofErr w:type="gramStart"/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proofErr w:type="gramEnd"/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квалифицированных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базе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proofErr w:type="gramStart"/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proofErr w:type="gramEnd"/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квалифицированных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базе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proofErr w:type="gramStart"/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proofErr w:type="gramEnd"/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специалистов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звена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базе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proofErr w:type="gramStart"/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proofErr w:type="gramEnd"/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специалистов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звена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базе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proofErr w:type="gramStart"/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proofErr w:type="gramEnd"/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</w:t>
      </w:r>
      <w:r w:rsidRPr="00250109">
        <w:rPr>
          <w:color w:val="000000"/>
          <w:sz w:val="28"/>
          <w:szCs w:val="28"/>
        </w:rPr>
        <w:t>с</w:t>
      </w:r>
      <w:r w:rsidRPr="00250109">
        <w:rPr>
          <w:color w:val="000000"/>
          <w:sz w:val="28"/>
          <w:szCs w:val="28"/>
        </w:rPr>
        <w:t>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обучения-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повышения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квалификации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proofErr w:type="gramStart"/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proofErr w:type="gramEnd"/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</w:t>
      </w:r>
      <w:r w:rsidRPr="00250109">
        <w:rPr>
          <w:color w:val="000000"/>
          <w:sz w:val="28"/>
          <w:szCs w:val="28"/>
        </w:rPr>
        <w:t>с</w:t>
      </w:r>
      <w:r w:rsidRPr="00250109">
        <w:rPr>
          <w:color w:val="000000"/>
          <w:sz w:val="28"/>
          <w:szCs w:val="28"/>
        </w:rPr>
        <w:t>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переподготовки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proofErr w:type="gramStart"/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proofErr w:type="gramEnd"/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</w:t>
      </w:r>
      <w:r w:rsidRPr="00250109">
        <w:rPr>
          <w:color w:val="000000"/>
          <w:sz w:val="28"/>
          <w:szCs w:val="28"/>
        </w:rPr>
        <w:t>с</w:t>
      </w:r>
      <w:r w:rsidRPr="00250109">
        <w:rPr>
          <w:color w:val="000000"/>
          <w:sz w:val="28"/>
          <w:szCs w:val="28"/>
        </w:rPr>
        <w:t>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профессиям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</w:t>
      </w:r>
      <w:r w:rsidRPr="00250109">
        <w:rPr>
          <w:color w:val="000000"/>
          <w:sz w:val="28"/>
          <w:szCs w:val="28"/>
        </w:rPr>
        <w:t>а</w:t>
      </w:r>
      <w:r w:rsidRPr="00250109">
        <w:rPr>
          <w:color w:val="000000"/>
          <w:sz w:val="28"/>
          <w:szCs w:val="28"/>
        </w:rPr>
        <w:t>бочих,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должностям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содержание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воспитание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детей-сирот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детей,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оставшихся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без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попечения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род</w:t>
      </w:r>
      <w:r w:rsidRPr="00250109">
        <w:rPr>
          <w:color w:val="000000"/>
          <w:sz w:val="28"/>
          <w:szCs w:val="28"/>
        </w:rPr>
        <w:t>и</w:t>
      </w:r>
      <w:r w:rsidRPr="00250109">
        <w:rPr>
          <w:color w:val="000000"/>
          <w:sz w:val="28"/>
          <w:szCs w:val="28"/>
        </w:rPr>
        <w:t>телей,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детей,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находящихся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трудной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жизненной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ситуации;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дополнительных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контингента,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принятого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29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декабря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2012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года;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дополнительных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250109">
        <w:rPr>
          <w:color w:val="000000"/>
          <w:sz w:val="28"/>
          <w:szCs w:val="28"/>
        </w:rPr>
        <w:t>общеразвивающих</w:t>
      </w:r>
      <w:proofErr w:type="spellEnd"/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proofErr w:type="gramStart"/>
      <w:r w:rsidRPr="00250109">
        <w:rPr>
          <w:color w:val="000000"/>
          <w:sz w:val="28"/>
          <w:szCs w:val="28"/>
        </w:rPr>
        <w:t>дополнительных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proofErr w:type="gramEnd"/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повышения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квалиф</w:t>
      </w:r>
      <w:r w:rsidRPr="00250109">
        <w:rPr>
          <w:color w:val="000000"/>
          <w:sz w:val="28"/>
          <w:szCs w:val="28"/>
        </w:rPr>
        <w:t>и</w:t>
      </w:r>
      <w:r w:rsidRPr="00250109">
        <w:rPr>
          <w:color w:val="000000"/>
          <w:sz w:val="28"/>
          <w:szCs w:val="28"/>
        </w:rPr>
        <w:t>кации;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proofErr w:type="gramStart"/>
      <w:r w:rsidRPr="00250109">
        <w:rPr>
          <w:color w:val="000000"/>
          <w:sz w:val="28"/>
          <w:szCs w:val="28"/>
        </w:rPr>
        <w:t>дополнительных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proofErr w:type="gramEnd"/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переподготовки;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proofErr w:type="gramStart"/>
      <w:r w:rsidRPr="00250109">
        <w:rPr>
          <w:color w:val="000000"/>
          <w:sz w:val="28"/>
          <w:szCs w:val="28"/>
        </w:rPr>
        <w:t>проведение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государственной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итоговой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аттестации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лиц,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осваивающих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основную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образовательную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программу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форме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самообразования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семейного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либо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обучавшихся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имеющей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государственной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аккредитации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программе;</w:t>
      </w:r>
      <w:proofErr w:type="gramEnd"/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lastRenderedPageBreak/>
        <w:t>организация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проведение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олимпиад,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конкурсов,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мероприятий,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направленных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выявление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развитие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обучающихся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интеллектуальных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творческих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способностей,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способностей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занятиям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физической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культурой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спортом,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интереса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научной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(нау</w:t>
      </w:r>
      <w:r w:rsidRPr="00250109">
        <w:rPr>
          <w:color w:val="000000"/>
          <w:sz w:val="28"/>
          <w:szCs w:val="28"/>
        </w:rPr>
        <w:t>ч</w:t>
      </w:r>
      <w:r w:rsidRPr="00250109">
        <w:rPr>
          <w:color w:val="000000"/>
          <w:sz w:val="28"/>
          <w:szCs w:val="28"/>
        </w:rPr>
        <w:t>но-исследовательской)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деятельности,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творческой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деятельности,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физкультурно-спортивной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деятельности;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организация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мероприятий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сфере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молодёжной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политики,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направленных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</w:t>
      </w:r>
      <w:r w:rsidRPr="00250109">
        <w:rPr>
          <w:color w:val="000000"/>
          <w:sz w:val="28"/>
          <w:szCs w:val="28"/>
        </w:rPr>
        <w:t>о</w:t>
      </w:r>
      <w:r w:rsidRPr="00250109">
        <w:rPr>
          <w:color w:val="000000"/>
          <w:sz w:val="28"/>
          <w:szCs w:val="28"/>
        </w:rPr>
        <w:t>влечение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молодёжи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инновационную,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предпринимательскую,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добровольческую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</w:t>
      </w:r>
      <w:r w:rsidRPr="00250109">
        <w:rPr>
          <w:color w:val="000000"/>
          <w:sz w:val="28"/>
          <w:szCs w:val="28"/>
        </w:rPr>
        <w:t>я</w:t>
      </w:r>
      <w:r w:rsidRPr="00250109">
        <w:rPr>
          <w:color w:val="000000"/>
          <w:sz w:val="28"/>
          <w:szCs w:val="28"/>
        </w:rPr>
        <w:t>тельность,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также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развитие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гражданской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активности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молодёжи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формирование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здорового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жизни;</w:t>
      </w:r>
    </w:p>
    <w:p w:rsidR="00A97717" w:rsidRPr="00250109" w:rsidRDefault="00A97717" w:rsidP="009900F8">
      <w:pPr>
        <w:pStyle w:val="2"/>
        <w:spacing w:before="480" w:after="24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4" w:name="_Toc33881762"/>
      <w:r w:rsidRPr="00250109">
        <w:rPr>
          <w:rFonts w:ascii="Times New Roman" w:hAnsi="Times New Roman"/>
          <w:color w:val="auto"/>
          <w:sz w:val="28"/>
          <w:szCs w:val="28"/>
        </w:rPr>
        <w:t>1.2.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Организационная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структура</w:t>
      </w:r>
      <w:bookmarkEnd w:id="4"/>
      <w:r>
        <w:rPr>
          <w:rFonts w:ascii="Times New Roman" w:hAnsi="Times New Roman"/>
          <w:color w:val="auto"/>
          <w:sz w:val="28"/>
          <w:szCs w:val="28"/>
        </w:rPr>
        <w:t xml:space="preserve"> </w:t>
      </w:r>
    </w:p>
    <w:p w:rsidR="00A97717" w:rsidRPr="00D12735" w:rsidRDefault="00044E28" w:rsidP="00D12735">
      <w:pPr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86450" cy="41529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764" t="14624" r="19708" b="12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717" w:rsidRDefault="00A97717" w:rsidP="00A84AB4">
      <w:pPr>
        <w:ind w:firstLine="709"/>
        <w:jc w:val="center"/>
        <w:rPr>
          <w:sz w:val="22"/>
          <w:szCs w:val="28"/>
        </w:rPr>
      </w:pPr>
      <w:r>
        <w:rPr>
          <w:sz w:val="22"/>
          <w:szCs w:val="28"/>
        </w:rPr>
        <w:t xml:space="preserve">Рис.1. Структура </w:t>
      </w:r>
      <w:proofErr w:type="spellStart"/>
      <w:r>
        <w:rPr>
          <w:sz w:val="22"/>
          <w:szCs w:val="28"/>
        </w:rPr>
        <w:t>Ирбитского</w:t>
      </w:r>
      <w:proofErr w:type="spellEnd"/>
      <w:r>
        <w:rPr>
          <w:sz w:val="22"/>
          <w:szCs w:val="28"/>
        </w:rPr>
        <w:t xml:space="preserve"> политехникума</w:t>
      </w:r>
    </w:p>
    <w:p w:rsidR="00A97717" w:rsidRDefault="00A97717">
      <w:pPr>
        <w:suppressAutoHyphens w:val="0"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:rsidR="00A97717" w:rsidRPr="00250109" w:rsidRDefault="00A97717" w:rsidP="00250109">
      <w:pPr>
        <w:pStyle w:val="2"/>
        <w:spacing w:before="0" w:after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5" w:name="_Toc33881763"/>
      <w:r w:rsidRPr="00250109">
        <w:rPr>
          <w:rFonts w:ascii="Times New Roman" w:hAnsi="Times New Roman"/>
          <w:color w:val="auto"/>
          <w:sz w:val="28"/>
          <w:szCs w:val="28"/>
        </w:rPr>
        <w:lastRenderedPageBreak/>
        <w:t>1.3.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Аппаратное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обеспечение</w:t>
      </w:r>
      <w:bookmarkEnd w:id="5"/>
    </w:p>
    <w:p w:rsidR="00A97717" w:rsidRPr="00D12735" w:rsidRDefault="00A97717" w:rsidP="00250109">
      <w:pPr>
        <w:ind w:firstLine="709"/>
        <w:jc w:val="both"/>
        <w:rPr>
          <w:sz w:val="28"/>
          <w:szCs w:val="28"/>
        </w:rPr>
      </w:pPr>
      <w:r w:rsidRPr="00250109">
        <w:rPr>
          <w:b/>
          <w:sz w:val="28"/>
          <w:szCs w:val="28"/>
        </w:rPr>
        <w:t>Имя</w:t>
      </w:r>
      <w:r>
        <w:rPr>
          <w:b/>
          <w:sz w:val="28"/>
          <w:szCs w:val="28"/>
        </w:rPr>
        <w:t xml:space="preserve"> </w:t>
      </w:r>
      <w:r w:rsidRPr="00250109">
        <w:rPr>
          <w:b/>
          <w:sz w:val="28"/>
          <w:szCs w:val="28"/>
        </w:rPr>
        <w:t>устройства:</w:t>
      </w:r>
      <w:r>
        <w:rPr>
          <w:sz w:val="28"/>
          <w:szCs w:val="28"/>
        </w:rPr>
        <w:t xml:space="preserve"> </w:t>
      </w:r>
      <w:r w:rsidRPr="00E473B8">
        <w:rPr>
          <w:color w:val="FF0000"/>
          <w:sz w:val="28"/>
          <w:szCs w:val="28"/>
          <w:lang w:val="en-US"/>
        </w:rPr>
        <w:t>PC</w:t>
      </w:r>
      <w:r w:rsidRPr="00E473B8">
        <w:rPr>
          <w:color w:val="FF0000"/>
          <w:sz w:val="28"/>
          <w:szCs w:val="28"/>
        </w:rPr>
        <w:t>06</w:t>
      </w:r>
    </w:p>
    <w:p w:rsidR="00A97717" w:rsidRPr="009610FB" w:rsidRDefault="00A97717" w:rsidP="00250109">
      <w:pPr>
        <w:ind w:firstLine="709"/>
        <w:jc w:val="both"/>
        <w:rPr>
          <w:sz w:val="28"/>
          <w:szCs w:val="28"/>
        </w:rPr>
      </w:pPr>
      <w:r w:rsidRPr="00250109">
        <w:rPr>
          <w:b/>
          <w:sz w:val="28"/>
          <w:szCs w:val="28"/>
        </w:rPr>
        <w:t>Процессор</w:t>
      </w:r>
      <w:r w:rsidRPr="009610FB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  <w:lang w:val="en-US"/>
        </w:rPr>
        <w:t>A</w:t>
      </w:r>
      <w:r w:rsidRPr="009610FB">
        <w:rPr>
          <w:sz w:val="28"/>
          <w:szCs w:val="28"/>
        </w:rPr>
        <w:t>-6500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  <w:lang w:val="en-US"/>
        </w:rPr>
        <w:t>APU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  <w:lang w:val="en-US"/>
        </w:rPr>
        <w:t>with</w:t>
      </w:r>
      <w:r>
        <w:rPr>
          <w:sz w:val="28"/>
          <w:szCs w:val="28"/>
        </w:rPr>
        <w:t xml:space="preserve"> </w:t>
      </w:r>
      <w:proofErr w:type="spellStart"/>
      <w:r w:rsidRPr="00D12735">
        <w:rPr>
          <w:sz w:val="28"/>
          <w:szCs w:val="28"/>
          <w:lang w:val="en-US"/>
        </w:rPr>
        <w:t>Radeon</w:t>
      </w:r>
      <w:proofErr w:type="spellEnd"/>
      <w:r w:rsidRPr="009610FB">
        <w:rPr>
          <w:sz w:val="28"/>
          <w:szCs w:val="28"/>
        </w:rPr>
        <w:t>(</w:t>
      </w:r>
      <w:r w:rsidRPr="00D12735">
        <w:rPr>
          <w:sz w:val="28"/>
          <w:szCs w:val="28"/>
          <w:lang w:val="en-US"/>
        </w:rPr>
        <w:t>tm</w:t>
      </w:r>
      <w:r w:rsidRPr="009610FB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  <w:lang w:val="en-US"/>
        </w:rPr>
        <w:t>HD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  <w:lang w:val="en-US"/>
        </w:rPr>
        <w:t>Graphics</w:t>
      </w:r>
      <w:r>
        <w:rPr>
          <w:sz w:val="28"/>
          <w:szCs w:val="28"/>
        </w:rPr>
        <w:t xml:space="preserve"> </w:t>
      </w:r>
      <w:r w:rsidRPr="009610FB">
        <w:rPr>
          <w:sz w:val="28"/>
          <w:szCs w:val="28"/>
        </w:rPr>
        <w:t>3.50</w:t>
      </w:r>
      <w:r w:rsidRPr="00D12735">
        <w:rPr>
          <w:sz w:val="28"/>
          <w:szCs w:val="28"/>
          <w:lang w:val="en-US"/>
        </w:rPr>
        <w:t>GHz</w:t>
      </w:r>
    </w:p>
    <w:p w:rsidR="00A97717" w:rsidRPr="00D12735" w:rsidRDefault="00A97717" w:rsidP="00250109">
      <w:pPr>
        <w:ind w:firstLine="709"/>
        <w:jc w:val="both"/>
        <w:rPr>
          <w:sz w:val="28"/>
          <w:szCs w:val="28"/>
        </w:rPr>
      </w:pPr>
      <w:r w:rsidRPr="00250109">
        <w:rPr>
          <w:b/>
          <w:sz w:val="28"/>
          <w:szCs w:val="28"/>
        </w:rPr>
        <w:t>Оперативная</w:t>
      </w:r>
      <w:r>
        <w:rPr>
          <w:b/>
          <w:sz w:val="28"/>
          <w:szCs w:val="28"/>
        </w:rPr>
        <w:t xml:space="preserve"> </w:t>
      </w:r>
      <w:r w:rsidRPr="00250109">
        <w:rPr>
          <w:b/>
          <w:sz w:val="28"/>
          <w:szCs w:val="28"/>
        </w:rPr>
        <w:t>память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="00C54192">
        <w:rPr>
          <w:sz w:val="28"/>
          <w:szCs w:val="28"/>
        </w:rPr>
        <w:t>Г</w:t>
      </w:r>
      <w:r w:rsidRPr="00D12735">
        <w:rPr>
          <w:sz w:val="28"/>
          <w:szCs w:val="28"/>
        </w:rPr>
        <w:t>б</w:t>
      </w:r>
    </w:p>
    <w:p w:rsidR="00A97717" w:rsidRPr="00250109" w:rsidRDefault="00A97717" w:rsidP="00250109">
      <w:pPr>
        <w:ind w:firstLine="709"/>
        <w:jc w:val="both"/>
        <w:rPr>
          <w:sz w:val="28"/>
          <w:szCs w:val="28"/>
        </w:rPr>
      </w:pPr>
      <w:r w:rsidRPr="00250109">
        <w:rPr>
          <w:b/>
          <w:sz w:val="28"/>
          <w:szCs w:val="28"/>
        </w:rPr>
        <w:t>Тип</w:t>
      </w:r>
      <w:r>
        <w:rPr>
          <w:b/>
          <w:sz w:val="28"/>
          <w:szCs w:val="28"/>
        </w:rPr>
        <w:t xml:space="preserve"> </w:t>
      </w:r>
      <w:r w:rsidRPr="00250109">
        <w:rPr>
          <w:b/>
          <w:sz w:val="28"/>
          <w:szCs w:val="28"/>
        </w:rPr>
        <w:t>системы: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64-</w:t>
      </w:r>
      <w:r>
        <w:rPr>
          <w:sz w:val="28"/>
          <w:szCs w:val="28"/>
        </w:rPr>
        <w:t xml:space="preserve">разрядная 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 w:rsidRPr="00250109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</w:p>
    <w:p w:rsidR="00A97717" w:rsidRPr="00C30649" w:rsidRDefault="00A97717" w:rsidP="00250109">
      <w:pPr>
        <w:ind w:firstLine="709"/>
        <w:jc w:val="both"/>
        <w:rPr>
          <w:iCs/>
          <w:sz w:val="28"/>
          <w:szCs w:val="28"/>
          <w:lang w:val="en-US"/>
        </w:rPr>
      </w:pPr>
      <w:r w:rsidRPr="00250109">
        <w:rPr>
          <w:b/>
          <w:iCs/>
          <w:sz w:val="28"/>
          <w:szCs w:val="28"/>
        </w:rPr>
        <w:t>Монитор</w:t>
      </w:r>
      <w:r w:rsidRPr="00C30649">
        <w:rPr>
          <w:b/>
          <w:iCs/>
          <w:sz w:val="28"/>
          <w:szCs w:val="28"/>
          <w:lang w:val="en-US"/>
        </w:rPr>
        <w:t>:</w:t>
      </w:r>
      <w:r w:rsidRPr="00C30649">
        <w:rPr>
          <w:iCs/>
          <w:sz w:val="28"/>
          <w:szCs w:val="28"/>
          <w:lang w:val="en-US"/>
        </w:rPr>
        <w:t xml:space="preserve"> </w:t>
      </w:r>
      <w:proofErr w:type="spellStart"/>
      <w:r w:rsidRPr="00D12735">
        <w:rPr>
          <w:iCs/>
          <w:sz w:val="28"/>
          <w:szCs w:val="28"/>
          <w:lang w:val="en-US"/>
        </w:rPr>
        <w:t>BenQ</w:t>
      </w:r>
      <w:proofErr w:type="spellEnd"/>
      <w:r w:rsidRPr="00C30649">
        <w:rPr>
          <w:iCs/>
          <w:sz w:val="28"/>
          <w:szCs w:val="28"/>
          <w:lang w:val="en-US"/>
        </w:rPr>
        <w:t xml:space="preserve"> 21.5 </w:t>
      </w:r>
      <w:r w:rsidRPr="00D12735">
        <w:rPr>
          <w:iCs/>
          <w:sz w:val="28"/>
          <w:szCs w:val="28"/>
          <w:lang w:val="en-US"/>
        </w:rPr>
        <w:t>GW</w:t>
      </w:r>
      <w:r w:rsidRPr="00C30649">
        <w:rPr>
          <w:iCs/>
          <w:sz w:val="28"/>
          <w:szCs w:val="28"/>
          <w:lang w:val="en-US"/>
        </w:rPr>
        <w:t>2265</w:t>
      </w:r>
      <w:r w:rsidRPr="00D12735">
        <w:rPr>
          <w:iCs/>
          <w:sz w:val="28"/>
          <w:szCs w:val="28"/>
          <w:lang w:val="en-US"/>
        </w:rPr>
        <w:t>M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en-US"/>
        </w:rPr>
        <w:t>black</w:t>
      </w:r>
    </w:p>
    <w:p w:rsidR="00A97717" w:rsidRPr="00C30649" w:rsidRDefault="00A97717" w:rsidP="00250109">
      <w:pPr>
        <w:ind w:firstLine="709"/>
        <w:jc w:val="both"/>
        <w:rPr>
          <w:iCs/>
          <w:sz w:val="28"/>
          <w:szCs w:val="28"/>
          <w:lang w:val="en-US"/>
        </w:rPr>
      </w:pPr>
      <w:r w:rsidRPr="00250109">
        <w:rPr>
          <w:b/>
          <w:iCs/>
          <w:sz w:val="28"/>
          <w:szCs w:val="28"/>
        </w:rPr>
        <w:t>Мышь</w:t>
      </w:r>
      <w:r w:rsidRPr="00C30649">
        <w:rPr>
          <w:iCs/>
          <w:sz w:val="28"/>
          <w:szCs w:val="28"/>
          <w:lang w:val="en-US"/>
        </w:rPr>
        <w:t xml:space="preserve">: </w:t>
      </w:r>
      <w:proofErr w:type="spellStart"/>
      <w:r w:rsidRPr="00D12735">
        <w:rPr>
          <w:iCs/>
          <w:sz w:val="28"/>
          <w:szCs w:val="28"/>
          <w:lang w:val="en-US"/>
        </w:rPr>
        <w:t>Oklick</w:t>
      </w:r>
      <w:proofErr w:type="spellEnd"/>
      <w:r w:rsidRPr="00C30649">
        <w:rPr>
          <w:iCs/>
          <w:sz w:val="28"/>
          <w:szCs w:val="28"/>
          <w:lang w:val="en-US"/>
        </w:rPr>
        <w:t xml:space="preserve"> 135 </w:t>
      </w:r>
      <w:r w:rsidRPr="00D12735">
        <w:rPr>
          <w:iCs/>
          <w:sz w:val="28"/>
          <w:szCs w:val="28"/>
          <w:lang w:val="en-US"/>
        </w:rPr>
        <w:t>M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en-US"/>
        </w:rPr>
        <w:t>Black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en-US"/>
        </w:rPr>
        <w:t>Optical</w:t>
      </w:r>
      <w:r w:rsidRPr="00C30649">
        <w:rPr>
          <w:iCs/>
          <w:sz w:val="28"/>
          <w:szCs w:val="28"/>
          <w:lang w:val="en-US"/>
        </w:rPr>
        <w:t>- 23331</w:t>
      </w:r>
      <w:proofErr w:type="gramStart"/>
      <w:r w:rsidRPr="00C30649">
        <w:rPr>
          <w:iCs/>
          <w:sz w:val="28"/>
          <w:szCs w:val="28"/>
          <w:lang w:val="en-US"/>
        </w:rPr>
        <w:t>,25</w:t>
      </w:r>
      <w:proofErr w:type="gramEnd"/>
    </w:p>
    <w:p w:rsidR="00A97717" w:rsidRPr="00C30649" w:rsidRDefault="00A97717" w:rsidP="00250109">
      <w:pPr>
        <w:ind w:firstLine="709"/>
        <w:jc w:val="both"/>
        <w:rPr>
          <w:sz w:val="28"/>
          <w:szCs w:val="28"/>
          <w:lang w:val="en-US"/>
        </w:rPr>
      </w:pPr>
      <w:r w:rsidRPr="00071235">
        <w:rPr>
          <w:b/>
          <w:iCs/>
          <w:sz w:val="28"/>
          <w:szCs w:val="28"/>
        </w:rPr>
        <w:t>Клавиатура</w:t>
      </w:r>
      <w:r w:rsidRPr="00C30649">
        <w:rPr>
          <w:b/>
          <w:iCs/>
          <w:sz w:val="28"/>
          <w:szCs w:val="28"/>
          <w:lang w:val="en-US"/>
        </w:rPr>
        <w:t>:</w:t>
      </w:r>
      <w:r w:rsidRPr="00C30649">
        <w:rPr>
          <w:iCs/>
          <w:sz w:val="28"/>
          <w:szCs w:val="28"/>
          <w:lang w:val="en-US"/>
        </w:rPr>
        <w:t xml:space="preserve"> </w:t>
      </w:r>
      <w:proofErr w:type="spellStart"/>
      <w:r w:rsidRPr="00D12735">
        <w:rPr>
          <w:iCs/>
          <w:sz w:val="28"/>
          <w:szCs w:val="28"/>
          <w:lang w:val="en-US"/>
        </w:rPr>
        <w:t>Oklick</w:t>
      </w:r>
      <w:proofErr w:type="spellEnd"/>
      <w:r w:rsidRPr="00C30649">
        <w:rPr>
          <w:iCs/>
          <w:sz w:val="28"/>
          <w:szCs w:val="28"/>
          <w:lang w:val="en-US"/>
        </w:rPr>
        <w:t xml:space="preserve"> 120</w:t>
      </w:r>
      <w:r>
        <w:rPr>
          <w:iCs/>
          <w:sz w:val="28"/>
          <w:szCs w:val="28"/>
          <w:lang w:val="en-US"/>
        </w:rPr>
        <w:t>M</w:t>
      </w:r>
    </w:p>
    <w:p w:rsidR="00A97717" w:rsidRPr="00C30649" w:rsidRDefault="00A97717" w:rsidP="00250109">
      <w:pPr>
        <w:ind w:firstLine="709"/>
        <w:jc w:val="both"/>
        <w:rPr>
          <w:iCs/>
          <w:sz w:val="28"/>
          <w:szCs w:val="28"/>
          <w:lang w:val="en-US"/>
        </w:rPr>
      </w:pPr>
      <w:r w:rsidRPr="00250109">
        <w:rPr>
          <w:b/>
          <w:sz w:val="28"/>
          <w:szCs w:val="28"/>
        </w:rPr>
        <w:t>Сетевое</w:t>
      </w:r>
      <w:r w:rsidRPr="00C30649">
        <w:rPr>
          <w:b/>
          <w:sz w:val="28"/>
          <w:szCs w:val="28"/>
          <w:lang w:val="en-US"/>
        </w:rPr>
        <w:t xml:space="preserve"> </w:t>
      </w:r>
      <w:r w:rsidRPr="00250109">
        <w:rPr>
          <w:b/>
          <w:sz w:val="28"/>
          <w:szCs w:val="28"/>
        </w:rPr>
        <w:t>оборудование</w:t>
      </w:r>
      <w:r w:rsidRPr="00C30649">
        <w:rPr>
          <w:b/>
          <w:sz w:val="28"/>
          <w:szCs w:val="28"/>
          <w:lang w:val="en-US"/>
        </w:rPr>
        <w:t>:</w:t>
      </w:r>
      <w:r w:rsidRPr="00C30649">
        <w:rPr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Hub</w:t>
      </w:r>
      <w:r w:rsidRPr="00C30649">
        <w:rPr>
          <w:iCs/>
          <w:sz w:val="28"/>
          <w:szCs w:val="28"/>
          <w:lang w:val="en-US"/>
        </w:rPr>
        <w:t xml:space="preserve">-16 </w:t>
      </w:r>
      <w:r w:rsidRPr="00D12735">
        <w:rPr>
          <w:iCs/>
          <w:sz w:val="28"/>
          <w:szCs w:val="28"/>
          <w:lang w:val="fr-FR"/>
        </w:rPr>
        <w:t>port</w:t>
      </w:r>
      <w:r w:rsidRPr="00C30649">
        <w:rPr>
          <w:iCs/>
          <w:sz w:val="28"/>
          <w:szCs w:val="28"/>
          <w:lang w:val="en-US"/>
        </w:rPr>
        <w:t xml:space="preserve"> (100</w:t>
      </w:r>
      <w:r w:rsidRPr="00D12735">
        <w:rPr>
          <w:iCs/>
          <w:sz w:val="28"/>
          <w:szCs w:val="28"/>
          <w:lang w:val="fr-FR"/>
        </w:rPr>
        <w:t>mb</w:t>
      </w:r>
      <w:r w:rsidRPr="00C30649">
        <w:rPr>
          <w:iCs/>
          <w:sz w:val="28"/>
          <w:szCs w:val="28"/>
          <w:lang w:val="en-US"/>
        </w:rPr>
        <w:t xml:space="preserve">) / </w:t>
      </w:r>
      <w:r w:rsidRPr="00D12735">
        <w:rPr>
          <w:iCs/>
          <w:sz w:val="28"/>
          <w:szCs w:val="28"/>
          <w:lang w:val="fr-FR"/>
        </w:rPr>
        <w:t>Hub</w:t>
      </w:r>
      <w:r w:rsidRPr="00C30649">
        <w:rPr>
          <w:iCs/>
          <w:sz w:val="28"/>
          <w:szCs w:val="28"/>
          <w:lang w:val="en-US"/>
        </w:rPr>
        <w:t>-8</w:t>
      </w:r>
      <w:r w:rsidRPr="00D12735">
        <w:rPr>
          <w:iCs/>
          <w:sz w:val="28"/>
          <w:szCs w:val="28"/>
          <w:lang w:val="fr-FR"/>
        </w:rPr>
        <w:t>port</w:t>
      </w:r>
      <w:r w:rsidRPr="00C30649">
        <w:rPr>
          <w:iCs/>
          <w:sz w:val="28"/>
          <w:szCs w:val="28"/>
          <w:lang w:val="en-US"/>
        </w:rPr>
        <w:t xml:space="preserve"> (10</w:t>
      </w:r>
      <w:r w:rsidRPr="00D12735">
        <w:rPr>
          <w:iCs/>
          <w:sz w:val="28"/>
          <w:szCs w:val="28"/>
          <w:lang w:val="fr-FR"/>
        </w:rPr>
        <w:t>mb</w:t>
      </w:r>
      <w:r w:rsidRPr="00C30649">
        <w:rPr>
          <w:iCs/>
          <w:sz w:val="28"/>
          <w:szCs w:val="28"/>
          <w:lang w:val="en-US"/>
        </w:rPr>
        <w:t>)</w:t>
      </w:r>
    </w:p>
    <w:p w:rsidR="00A97717" w:rsidRPr="00C30649" w:rsidRDefault="00A97717" w:rsidP="00250109">
      <w:pPr>
        <w:ind w:firstLine="709"/>
        <w:jc w:val="both"/>
        <w:rPr>
          <w:sz w:val="28"/>
          <w:szCs w:val="28"/>
          <w:lang w:val="en-US"/>
        </w:rPr>
      </w:pPr>
      <w:r w:rsidRPr="00250109">
        <w:rPr>
          <w:b/>
          <w:iCs/>
          <w:sz w:val="28"/>
          <w:szCs w:val="28"/>
        </w:rPr>
        <w:t>Сканер</w:t>
      </w:r>
      <w:r w:rsidRPr="00C30649">
        <w:rPr>
          <w:b/>
          <w:iCs/>
          <w:sz w:val="28"/>
          <w:szCs w:val="28"/>
          <w:lang w:val="en-US"/>
        </w:rPr>
        <w:t>:</w:t>
      </w:r>
      <w:r w:rsidRPr="00C30649">
        <w:rPr>
          <w:iCs/>
          <w:sz w:val="28"/>
          <w:szCs w:val="28"/>
          <w:lang w:val="en-US"/>
        </w:rPr>
        <w:t xml:space="preserve"> </w:t>
      </w:r>
      <w:r w:rsidRPr="00BA79C8">
        <w:rPr>
          <w:iCs/>
          <w:sz w:val="28"/>
          <w:szCs w:val="28"/>
        </w:rPr>
        <w:t>Сканер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Mustek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Bear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Paw</w:t>
      </w:r>
      <w:r w:rsidRPr="00C30649">
        <w:rPr>
          <w:iCs/>
          <w:sz w:val="28"/>
          <w:szCs w:val="28"/>
          <w:lang w:val="en-US"/>
        </w:rPr>
        <w:t xml:space="preserve"> 2400 </w:t>
      </w:r>
      <w:r w:rsidRPr="00D12735">
        <w:rPr>
          <w:iCs/>
          <w:sz w:val="28"/>
          <w:szCs w:val="28"/>
          <w:lang w:val="fr-FR"/>
        </w:rPr>
        <w:t>TA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Plus</w:t>
      </w:r>
    </w:p>
    <w:p w:rsidR="00A97717" w:rsidRDefault="00A97717" w:rsidP="00250109">
      <w:pPr>
        <w:tabs>
          <w:tab w:val="left" w:pos="2310"/>
        </w:tabs>
        <w:ind w:firstLine="709"/>
        <w:jc w:val="both"/>
        <w:rPr>
          <w:iCs/>
          <w:sz w:val="28"/>
          <w:szCs w:val="28"/>
        </w:rPr>
      </w:pPr>
      <w:r w:rsidRPr="00250109">
        <w:rPr>
          <w:b/>
          <w:sz w:val="28"/>
          <w:szCs w:val="28"/>
        </w:rPr>
        <w:t>Принтер:</w:t>
      </w:r>
      <w:r>
        <w:rPr>
          <w:sz w:val="28"/>
          <w:szCs w:val="28"/>
        </w:rPr>
        <w:t xml:space="preserve"> </w:t>
      </w:r>
      <w:proofErr w:type="spellStart"/>
      <w:r w:rsidRPr="00D12735">
        <w:rPr>
          <w:iCs/>
          <w:sz w:val="28"/>
          <w:szCs w:val="28"/>
        </w:rPr>
        <w:t>Canon</w:t>
      </w:r>
      <w:proofErr w:type="spellEnd"/>
      <w:r>
        <w:rPr>
          <w:iCs/>
          <w:sz w:val="28"/>
          <w:szCs w:val="28"/>
        </w:rPr>
        <w:t xml:space="preserve"> </w:t>
      </w:r>
      <w:r w:rsidRPr="00D12735">
        <w:rPr>
          <w:iCs/>
          <w:sz w:val="28"/>
          <w:szCs w:val="28"/>
        </w:rPr>
        <w:t>MF4018</w:t>
      </w:r>
    </w:p>
    <w:p w:rsidR="00A97717" w:rsidRPr="00D12735" w:rsidRDefault="00A97717" w:rsidP="00250109">
      <w:pPr>
        <w:tabs>
          <w:tab w:val="left" w:pos="2310"/>
        </w:tabs>
        <w:ind w:firstLine="709"/>
        <w:jc w:val="both"/>
        <w:rPr>
          <w:sz w:val="28"/>
          <w:szCs w:val="28"/>
        </w:rPr>
      </w:pPr>
    </w:p>
    <w:p w:rsidR="00A97717" w:rsidRPr="00250109" w:rsidRDefault="00A97717" w:rsidP="00A84AB4">
      <w:pPr>
        <w:pStyle w:val="2"/>
        <w:spacing w:before="0" w:after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6" w:name="_Toc33881764"/>
      <w:r>
        <w:rPr>
          <w:rFonts w:ascii="Times New Roman" w:hAnsi="Times New Roman"/>
          <w:color w:val="auto"/>
          <w:sz w:val="28"/>
          <w:szCs w:val="28"/>
        </w:rPr>
        <w:t>1.4</w:t>
      </w:r>
      <w:r w:rsidRPr="00250109">
        <w:rPr>
          <w:rFonts w:ascii="Times New Roman" w:hAnsi="Times New Roman"/>
          <w:color w:val="auto"/>
          <w:sz w:val="28"/>
          <w:szCs w:val="28"/>
        </w:rPr>
        <w:t>.</w:t>
      </w:r>
      <w:r>
        <w:rPr>
          <w:rFonts w:ascii="Times New Roman" w:hAnsi="Times New Roman"/>
          <w:color w:val="auto"/>
          <w:sz w:val="28"/>
          <w:szCs w:val="28"/>
        </w:rPr>
        <w:t xml:space="preserve"> Программное </w:t>
      </w:r>
      <w:r w:rsidRPr="00250109">
        <w:rPr>
          <w:rFonts w:ascii="Times New Roman" w:hAnsi="Times New Roman"/>
          <w:color w:val="auto"/>
          <w:sz w:val="28"/>
          <w:szCs w:val="28"/>
        </w:rPr>
        <w:t>обеспечение</w:t>
      </w:r>
      <w:bookmarkEnd w:id="6"/>
    </w:p>
    <w:tbl>
      <w:tblPr>
        <w:tblW w:w="10632" w:type="dxa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51"/>
        <w:gridCol w:w="3627"/>
        <w:gridCol w:w="6154"/>
      </w:tblGrid>
      <w:tr w:rsidR="00A97717" w:rsidRPr="00E16317" w:rsidTr="00071235">
        <w:trPr>
          <w:trHeight w:val="609"/>
          <w:jc w:val="center"/>
        </w:trPr>
        <w:tc>
          <w:tcPr>
            <w:tcW w:w="4478" w:type="dxa"/>
            <w:gridSpan w:val="2"/>
            <w:vAlign w:val="center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E16317">
              <w:t>Программы</w:t>
            </w:r>
          </w:p>
        </w:tc>
        <w:tc>
          <w:tcPr>
            <w:tcW w:w="6154" w:type="dxa"/>
            <w:vAlign w:val="center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E16317">
              <w:t>Виды</w:t>
            </w:r>
            <w:r>
              <w:t xml:space="preserve"> </w:t>
            </w:r>
            <w:r w:rsidRPr="00E16317">
              <w:t>выполняемых</w:t>
            </w:r>
            <w:r>
              <w:t xml:space="preserve"> </w:t>
            </w:r>
            <w:r w:rsidRPr="00E16317">
              <w:t>работ</w:t>
            </w:r>
          </w:p>
        </w:tc>
      </w:tr>
      <w:tr w:rsidR="00A97717" w:rsidRPr="00E16317" w:rsidTr="00F42973">
        <w:trPr>
          <w:trHeight w:val="336"/>
          <w:jc w:val="center"/>
        </w:trPr>
        <w:tc>
          <w:tcPr>
            <w:tcW w:w="851" w:type="dxa"/>
            <w:vMerge w:val="restart"/>
            <w:textDirection w:val="btLr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</w:pPr>
            <w:r w:rsidRPr="00E16317">
              <w:t>Си</w:t>
            </w:r>
            <w:proofErr w:type="gramStart"/>
            <w:r w:rsidRPr="00E16317">
              <w:rPr>
                <w:lang w:val="en-US"/>
              </w:rPr>
              <w:t>c</w:t>
            </w:r>
            <w:proofErr w:type="gramEnd"/>
            <w:r w:rsidRPr="00E16317">
              <w:t>темное</w:t>
            </w:r>
            <w:r>
              <w:t xml:space="preserve"> </w:t>
            </w:r>
            <w:r w:rsidRPr="00E16317">
              <w:t>ПО</w:t>
            </w:r>
          </w:p>
        </w:tc>
        <w:tc>
          <w:tcPr>
            <w:tcW w:w="9781" w:type="dxa"/>
            <w:gridSpan w:val="2"/>
            <w:shd w:val="clear" w:color="auto" w:fill="FFFFFF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E16317">
              <w:t>Операционные</w:t>
            </w:r>
            <w:r>
              <w:rPr>
                <w:lang w:val="en-US"/>
              </w:rPr>
              <w:t xml:space="preserve"> </w:t>
            </w:r>
            <w:r w:rsidRPr="00E16317">
              <w:t>системы</w:t>
            </w:r>
            <w:r>
              <w:rPr>
                <w:lang w:val="en-US"/>
              </w:rPr>
              <w:t xml:space="preserve">  </w:t>
            </w:r>
          </w:p>
        </w:tc>
      </w:tr>
      <w:tr w:rsidR="00A97717" w:rsidRPr="00E16317" w:rsidTr="00071235">
        <w:trPr>
          <w:trHeight w:val="271"/>
          <w:jc w:val="center"/>
        </w:trPr>
        <w:tc>
          <w:tcPr>
            <w:tcW w:w="851" w:type="dxa"/>
            <w:vMerge/>
            <w:textDirection w:val="btLr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</w:pPr>
          </w:p>
        </w:tc>
        <w:tc>
          <w:tcPr>
            <w:tcW w:w="3627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E16317">
              <w:rPr>
                <w:lang w:val="en-US"/>
              </w:rPr>
              <w:t>Microsoft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Windows</w:t>
            </w:r>
            <w:r>
              <w:rPr>
                <w:lang w:val="en-US"/>
              </w:rPr>
              <w:t xml:space="preserve"> </w:t>
            </w:r>
            <w:r w:rsidRPr="00E16317">
              <w:t>10</w:t>
            </w:r>
            <w:r>
              <w:t xml:space="preserve"> </w:t>
            </w:r>
            <w:r w:rsidRPr="00E16317">
              <w:rPr>
                <w:lang w:val="en-US"/>
              </w:rPr>
              <w:t>Pro</w:t>
            </w:r>
          </w:p>
        </w:tc>
        <w:tc>
          <w:tcPr>
            <w:tcW w:w="6154" w:type="dxa"/>
            <w:vMerge w:val="restart"/>
          </w:tcPr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осуществление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диалога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с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пользователем;</w:t>
            </w:r>
          </w:p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ввод-вывод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управление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данными;</w:t>
            </w:r>
          </w:p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планирование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организация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процесса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обработки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</w:t>
            </w:r>
            <w:r w:rsidRPr="00E16317">
              <w:rPr>
                <w:color w:val="000000"/>
              </w:rPr>
              <w:t>о</w:t>
            </w:r>
            <w:r w:rsidRPr="00E16317">
              <w:rPr>
                <w:color w:val="000000"/>
              </w:rPr>
              <w:t>грамм;</w:t>
            </w:r>
          </w:p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распределение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ресурсов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(оперативной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памяти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proofErr w:type="spellStart"/>
            <w:r w:rsidRPr="00E16317">
              <w:rPr>
                <w:color w:val="000000"/>
              </w:rPr>
              <w:t>кэша</w:t>
            </w:r>
            <w:proofErr w:type="spellEnd"/>
            <w:r w:rsidRPr="00E16317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процессора,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внешних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устройств);</w:t>
            </w:r>
          </w:p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запуск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программ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на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выполнение;</w:t>
            </w:r>
          </w:p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всевозможные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вспомогательные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операции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обслуж</w:t>
            </w:r>
            <w:r w:rsidRPr="00E16317">
              <w:rPr>
                <w:color w:val="000000"/>
              </w:rPr>
              <w:t>и</w:t>
            </w:r>
            <w:r w:rsidRPr="00E16317">
              <w:rPr>
                <w:color w:val="000000"/>
              </w:rPr>
              <w:t>вания;</w:t>
            </w:r>
          </w:p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передача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информации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между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различными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внутренн</w:t>
            </w:r>
            <w:r w:rsidRPr="00E16317">
              <w:rPr>
                <w:color w:val="000000"/>
              </w:rPr>
              <w:t>и</w:t>
            </w:r>
            <w:r w:rsidRPr="00E16317">
              <w:rPr>
                <w:color w:val="000000"/>
              </w:rPr>
              <w:t>ми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устройствами;</w:t>
            </w:r>
          </w:p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</w:pPr>
            <w:r w:rsidRPr="00E16317">
              <w:rPr>
                <w:color w:val="000000"/>
              </w:rPr>
              <w:t>программная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поддержка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работы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периферийных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ус</w:t>
            </w:r>
            <w:r w:rsidRPr="00E16317">
              <w:rPr>
                <w:color w:val="000000"/>
              </w:rPr>
              <w:t>т</w:t>
            </w:r>
            <w:r w:rsidRPr="00E16317">
              <w:rPr>
                <w:color w:val="000000"/>
              </w:rPr>
              <w:t>ройств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(дисплея,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клавиатуры,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дисковых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накопителей,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принтера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др.).</w:t>
            </w:r>
          </w:p>
        </w:tc>
      </w:tr>
      <w:tr w:rsidR="00A97717" w:rsidRPr="00E16317" w:rsidTr="00071235">
        <w:trPr>
          <w:trHeight w:val="341"/>
          <w:jc w:val="center"/>
        </w:trPr>
        <w:tc>
          <w:tcPr>
            <w:tcW w:w="851" w:type="dxa"/>
            <w:vMerge/>
            <w:textDirection w:val="btLr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</w:pPr>
          </w:p>
        </w:tc>
        <w:tc>
          <w:tcPr>
            <w:tcW w:w="3627" w:type="dxa"/>
          </w:tcPr>
          <w:p w:rsidR="00A97717" w:rsidRPr="003942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154" w:type="dxa"/>
            <w:vMerge/>
          </w:tcPr>
          <w:p w:rsidR="00A97717" w:rsidRPr="003942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97717" w:rsidRPr="00E16317" w:rsidTr="00F42973">
        <w:trPr>
          <w:trHeight w:val="261"/>
          <w:jc w:val="center"/>
        </w:trPr>
        <w:tc>
          <w:tcPr>
            <w:tcW w:w="851" w:type="dxa"/>
            <w:vMerge/>
          </w:tcPr>
          <w:p w:rsidR="00A97717" w:rsidRPr="003942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781" w:type="dxa"/>
            <w:gridSpan w:val="2"/>
            <w:shd w:val="clear" w:color="auto" w:fill="FFFFFF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jc w:val="both"/>
            </w:pPr>
            <w:r w:rsidRPr="00E16317">
              <w:t>Утилиты</w:t>
            </w:r>
          </w:p>
        </w:tc>
      </w:tr>
      <w:tr w:rsidR="00A97717" w:rsidRPr="00E16317" w:rsidTr="00071235">
        <w:trPr>
          <w:trHeight w:val="609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627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E16317">
              <w:t>Файловый</w:t>
            </w:r>
            <w:r>
              <w:t xml:space="preserve"> </w:t>
            </w:r>
            <w:r w:rsidRPr="00E16317">
              <w:t>менеджер</w:t>
            </w:r>
            <w:r>
              <w:t xml:space="preserve"> </w:t>
            </w:r>
            <w:r w:rsidRPr="00E16317">
              <w:rPr>
                <w:lang w:val="en-US"/>
              </w:rPr>
              <w:t>Total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Commander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54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Создание,</w:t>
            </w:r>
            <w:r>
              <w:t xml:space="preserve"> </w:t>
            </w:r>
            <w:r w:rsidRPr="00E16317">
              <w:t>копирование,</w:t>
            </w:r>
            <w:r>
              <w:t xml:space="preserve"> </w:t>
            </w:r>
            <w:r w:rsidRPr="00E16317">
              <w:t>редактирование,</w:t>
            </w:r>
            <w:r>
              <w:t xml:space="preserve"> </w:t>
            </w:r>
            <w:r w:rsidRPr="00E16317">
              <w:t>удаление</w:t>
            </w:r>
            <w:r>
              <w:t xml:space="preserve"> </w:t>
            </w:r>
            <w:r w:rsidRPr="00E16317">
              <w:t>файлов,</w:t>
            </w:r>
            <w:r>
              <w:t xml:space="preserve"> </w:t>
            </w:r>
            <w:r w:rsidRPr="00E16317">
              <w:t>настройка</w:t>
            </w:r>
            <w:r>
              <w:t xml:space="preserve"> </w:t>
            </w:r>
            <w:r w:rsidRPr="00E16317">
              <w:t>конфигурации</w:t>
            </w:r>
            <w:r>
              <w:t xml:space="preserve"> </w:t>
            </w:r>
            <w:r w:rsidRPr="00E16317">
              <w:t>файлов</w:t>
            </w:r>
          </w:p>
        </w:tc>
      </w:tr>
      <w:tr w:rsidR="00A97717" w:rsidRPr="00E16317" w:rsidTr="00071235">
        <w:trPr>
          <w:trHeight w:val="331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E16317">
              <w:t>Архиватор</w:t>
            </w:r>
            <w:r>
              <w:t xml:space="preserve"> </w:t>
            </w:r>
            <w:proofErr w:type="spellStart"/>
            <w:r w:rsidRPr="00E16317">
              <w:rPr>
                <w:lang w:val="en-US"/>
              </w:rPr>
              <w:t>WinRaR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154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</w:t>
            </w:r>
            <w:r>
              <w:t xml:space="preserve"> </w:t>
            </w:r>
            <w:r w:rsidRPr="00E16317">
              <w:t>архивных</w:t>
            </w:r>
            <w:r>
              <w:t xml:space="preserve"> </w:t>
            </w:r>
            <w:r w:rsidRPr="00E16317">
              <w:t>копий,</w:t>
            </w:r>
            <w:r>
              <w:t xml:space="preserve"> </w:t>
            </w:r>
            <w:r w:rsidRPr="00E16317">
              <w:t>создание</w:t>
            </w:r>
            <w:r>
              <w:t xml:space="preserve"> </w:t>
            </w:r>
            <w:r w:rsidRPr="00E16317">
              <w:t>защищенных</w:t>
            </w:r>
            <w:r>
              <w:t xml:space="preserve"> </w:t>
            </w:r>
            <w:r w:rsidRPr="00E16317">
              <w:t>архивов</w:t>
            </w:r>
          </w:p>
        </w:tc>
      </w:tr>
      <w:tr w:rsidR="00A97717" w:rsidRPr="00E16317" w:rsidTr="00F42973">
        <w:trPr>
          <w:trHeight w:val="278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781" w:type="dxa"/>
            <w:gridSpan w:val="2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Антивирусы</w:t>
            </w:r>
            <w:r>
              <w:t xml:space="preserve"> </w:t>
            </w:r>
          </w:p>
        </w:tc>
      </w:tr>
      <w:tr w:rsidR="00A97717" w:rsidRPr="00E16317" w:rsidTr="00071235">
        <w:trPr>
          <w:trHeight w:val="273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:rsidR="00A977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rPr>
                <w:lang w:val="en-US"/>
              </w:rPr>
              <w:t>ESET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NOD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Antivirus</w:t>
            </w:r>
            <w:r>
              <w:rPr>
                <w:lang w:val="en-US"/>
              </w:rPr>
              <w:t xml:space="preserve"> </w:t>
            </w:r>
            <w:r>
              <w:t>32</w:t>
            </w:r>
          </w:p>
          <w:p w:rsidR="00A97717" w:rsidRPr="00475C88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t>Версия: 4.2.76.1</w:t>
            </w:r>
          </w:p>
        </w:tc>
        <w:tc>
          <w:tcPr>
            <w:tcW w:w="6154" w:type="dxa"/>
          </w:tcPr>
          <w:p w:rsidR="00A97717" w:rsidRPr="00E16317" w:rsidRDefault="00A97717" w:rsidP="00EA1A1B">
            <w:pPr>
              <w:widowControl w:val="0"/>
              <w:autoSpaceDE w:val="0"/>
              <w:autoSpaceDN w:val="0"/>
              <w:adjustRightInd w:val="0"/>
            </w:pPr>
            <w:r w:rsidRPr="00E16317">
              <w:t>Сканирование</w:t>
            </w:r>
            <w:r>
              <w:t xml:space="preserve"> </w:t>
            </w:r>
            <w:r w:rsidRPr="00E16317">
              <w:t>электронных</w:t>
            </w:r>
            <w:r>
              <w:t xml:space="preserve"> </w:t>
            </w:r>
            <w:r w:rsidRPr="00E16317">
              <w:t>носителей</w:t>
            </w:r>
            <w:r>
              <w:t xml:space="preserve"> </w:t>
            </w:r>
            <w:r w:rsidRPr="00E16317">
              <w:t>на</w:t>
            </w:r>
            <w:r>
              <w:t xml:space="preserve"> </w:t>
            </w:r>
            <w:r w:rsidRPr="00E16317">
              <w:t>наличие</w:t>
            </w:r>
            <w:r>
              <w:t xml:space="preserve"> </w:t>
            </w:r>
            <w:r w:rsidRPr="00E16317">
              <w:t>вредоносных</w:t>
            </w:r>
            <w:r>
              <w:t xml:space="preserve"> </w:t>
            </w:r>
            <w:r w:rsidRPr="00E16317">
              <w:t>программ.</w:t>
            </w:r>
            <w:r>
              <w:t xml:space="preserve"> </w:t>
            </w:r>
          </w:p>
        </w:tc>
      </w:tr>
      <w:tr w:rsidR="00A97717" w:rsidRPr="00E16317" w:rsidTr="00F42973">
        <w:trPr>
          <w:trHeight w:val="387"/>
          <w:jc w:val="center"/>
        </w:trPr>
        <w:tc>
          <w:tcPr>
            <w:tcW w:w="851" w:type="dxa"/>
            <w:vMerge w:val="restart"/>
            <w:textDirection w:val="btLr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</w:pPr>
            <w:proofErr w:type="gramStart"/>
            <w:r w:rsidRPr="00E16317">
              <w:t>Прикладное</w:t>
            </w:r>
            <w:r>
              <w:t xml:space="preserve"> </w:t>
            </w:r>
            <w:r w:rsidRPr="00E16317">
              <w:t>ПО</w:t>
            </w:r>
            <w:proofErr w:type="gramEnd"/>
          </w:p>
        </w:tc>
        <w:tc>
          <w:tcPr>
            <w:tcW w:w="9781" w:type="dxa"/>
            <w:gridSpan w:val="2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jc w:val="both"/>
            </w:pPr>
            <w:r w:rsidRPr="00E16317">
              <w:t>Офисные</w:t>
            </w:r>
            <w:r>
              <w:t xml:space="preserve"> </w:t>
            </w:r>
            <w:r w:rsidRPr="00E16317">
              <w:t>пакеты</w:t>
            </w:r>
            <w:r>
              <w:t xml:space="preserve"> </w:t>
            </w:r>
            <w:r w:rsidRPr="00E16317">
              <w:rPr>
                <w:lang w:val="en-US"/>
              </w:rPr>
              <w:t>Microsoft</w:t>
            </w:r>
            <w:r>
              <w:t xml:space="preserve"> </w:t>
            </w:r>
            <w:r w:rsidRPr="00E16317">
              <w:t>2010</w:t>
            </w:r>
          </w:p>
        </w:tc>
      </w:tr>
      <w:tr w:rsidR="00A97717" w:rsidRPr="00E16317" w:rsidTr="00071235">
        <w:trPr>
          <w:trHeight w:val="499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E16317">
              <w:rPr>
                <w:lang w:val="en-US"/>
              </w:rPr>
              <w:t>MS</w:t>
            </w:r>
            <w:r>
              <w:t xml:space="preserve"> </w:t>
            </w:r>
            <w:r w:rsidRPr="00E16317">
              <w:rPr>
                <w:lang w:val="en-US"/>
              </w:rPr>
              <w:t>Word</w:t>
            </w:r>
          </w:p>
        </w:tc>
        <w:tc>
          <w:tcPr>
            <w:tcW w:w="6154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Создание,</w:t>
            </w:r>
            <w:r>
              <w:t xml:space="preserve"> </w:t>
            </w:r>
            <w:r w:rsidRPr="00E16317">
              <w:t>редактирование</w:t>
            </w:r>
            <w:r>
              <w:t xml:space="preserve"> </w:t>
            </w:r>
            <w:r w:rsidRPr="00E16317">
              <w:t>и</w:t>
            </w:r>
            <w:r>
              <w:t xml:space="preserve">  </w:t>
            </w:r>
            <w:r w:rsidRPr="00E16317">
              <w:t>форматирование</w:t>
            </w:r>
            <w:r>
              <w:t xml:space="preserve"> </w:t>
            </w:r>
            <w:r w:rsidRPr="00E16317">
              <w:t>текстовых</w:t>
            </w:r>
            <w:r>
              <w:t xml:space="preserve"> </w:t>
            </w:r>
            <w:r w:rsidRPr="00E16317">
              <w:t>документов.</w:t>
            </w:r>
          </w:p>
        </w:tc>
      </w:tr>
      <w:tr w:rsidR="00A97717" w:rsidRPr="00E16317" w:rsidTr="00071235">
        <w:trPr>
          <w:trHeight w:val="323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E16317">
              <w:rPr>
                <w:lang w:val="en-US"/>
              </w:rPr>
              <w:t>MS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Excel</w:t>
            </w:r>
          </w:p>
        </w:tc>
        <w:tc>
          <w:tcPr>
            <w:tcW w:w="6154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</w:t>
            </w:r>
            <w:r>
              <w:t xml:space="preserve"> </w:t>
            </w:r>
            <w:r w:rsidRPr="00E16317">
              <w:t>электронных</w:t>
            </w:r>
            <w:r>
              <w:t xml:space="preserve"> </w:t>
            </w:r>
            <w:r w:rsidRPr="00E16317">
              <w:t>таблиц,</w:t>
            </w:r>
            <w:r>
              <w:t xml:space="preserve"> </w:t>
            </w:r>
            <w:r w:rsidRPr="00E16317">
              <w:t>диаграмм.</w:t>
            </w:r>
          </w:p>
        </w:tc>
      </w:tr>
      <w:tr w:rsidR="00A97717" w:rsidRPr="00E16317" w:rsidTr="00071235">
        <w:trPr>
          <w:trHeight w:val="271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627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E16317">
              <w:rPr>
                <w:lang w:val="en-US"/>
              </w:rPr>
              <w:t>MS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PowerPoint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54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</w:t>
            </w:r>
            <w:r>
              <w:t xml:space="preserve"> </w:t>
            </w:r>
            <w:r w:rsidRPr="00E16317">
              <w:t>презентаций.</w:t>
            </w:r>
          </w:p>
        </w:tc>
      </w:tr>
      <w:tr w:rsidR="00A97717" w:rsidRPr="00E16317" w:rsidTr="00071235">
        <w:trPr>
          <w:trHeight w:val="271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627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E16317">
              <w:rPr>
                <w:lang w:val="en-US"/>
              </w:rPr>
              <w:t>Visual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Studio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2017</w:t>
            </w:r>
          </w:p>
        </w:tc>
        <w:tc>
          <w:tcPr>
            <w:tcW w:w="6154" w:type="dxa"/>
          </w:tcPr>
          <w:p w:rsidR="00A97717" w:rsidRPr="00A907FB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A907FB">
              <w:t>Данный</w:t>
            </w:r>
            <w:r>
              <w:t xml:space="preserve"> </w:t>
            </w:r>
            <w:r w:rsidRPr="00A907FB">
              <w:t>продукт</w:t>
            </w:r>
            <w:r>
              <w:t xml:space="preserve"> </w:t>
            </w:r>
            <w:r w:rsidRPr="00A907FB">
              <w:t>который</w:t>
            </w:r>
            <w:r>
              <w:t xml:space="preserve"> </w:t>
            </w:r>
            <w:r w:rsidRPr="00A907FB">
              <w:t>позволяет</w:t>
            </w:r>
            <w:r>
              <w:t xml:space="preserve"> </w:t>
            </w:r>
            <w:r w:rsidRPr="00A907FB">
              <w:t>разрабатывать</w:t>
            </w:r>
            <w:r>
              <w:t xml:space="preserve"> </w:t>
            </w:r>
            <w:r w:rsidRPr="00A907FB">
              <w:t>как</w:t>
            </w:r>
            <w:r>
              <w:t xml:space="preserve"> </w:t>
            </w:r>
            <w:r w:rsidRPr="00A907FB">
              <w:t>консольные</w:t>
            </w:r>
            <w:r>
              <w:t xml:space="preserve"> </w:t>
            </w:r>
            <w:r w:rsidRPr="00A907FB">
              <w:t>приложения</w:t>
            </w:r>
            <w:r>
              <w:t xml:space="preserve"> </w:t>
            </w:r>
            <w:r w:rsidRPr="00A907FB">
              <w:t>так</w:t>
            </w:r>
            <w:r>
              <w:t xml:space="preserve"> </w:t>
            </w:r>
            <w:r w:rsidRPr="00A907FB">
              <w:t>и</w:t>
            </w:r>
            <w:r>
              <w:t xml:space="preserve"> </w:t>
            </w:r>
            <w:r w:rsidRPr="00A907FB">
              <w:t>приложения</w:t>
            </w:r>
            <w:r>
              <w:t xml:space="preserve"> </w:t>
            </w:r>
            <w:r w:rsidRPr="00A907FB">
              <w:t>с</w:t>
            </w:r>
            <w:r>
              <w:t xml:space="preserve"> </w:t>
            </w:r>
            <w:r w:rsidRPr="00A907FB">
              <w:t>графическим</w:t>
            </w:r>
            <w:r>
              <w:t xml:space="preserve"> </w:t>
            </w:r>
            <w:proofErr w:type="gramStart"/>
            <w:r w:rsidRPr="00A907FB">
              <w:t>интерфейсом</w:t>
            </w:r>
            <w:proofErr w:type="gramEnd"/>
            <w:r>
              <w:rPr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в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том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числе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с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поддержкой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технологии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F42973">
              <w:rPr>
                <w:shd w:val="clear" w:color="auto" w:fill="FFFFFF"/>
              </w:rPr>
              <w:t>Windows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 w:rsidRPr="00F42973">
              <w:rPr>
                <w:shd w:val="clear" w:color="auto" w:fill="FFFFFF"/>
              </w:rPr>
              <w:t>Forms</w:t>
            </w:r>
            <w:proofErr w:type="spellEnd"/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а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также</w:t>
            </w:r>
            <w:r>
              <w:rPr>
                <w:shd w:val="clear" w:color="auto" w:fill="FFFFFF"/>
              </w:rPr>
              <w:t xml:space="preserve"> </w:t>
            </w:r>
            <w:proofErr w:type="spellStart"/>
            <w:r w:rsidRPr="00F42973">
              <w:rPr>
                <w:shd w:val="clear" w:color="auto" w:fill="FFFFFF"/>
              </w:rPr>
              <w:t>веб-сайты</w:t>
            </w:r>
            <w:proofErr w:type="spellEnd"/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proofErr w:type="spellStart"/>
            <w:r w:rsidRPr="00F42973">
              <w:rPr>
                <w:shd w:val="clear" w:color="auto" w:fill="FFFFFF"/>
              </w:rPr>
              <w:t>веб-приложения</w:t>
            </w:r>
            <w:proofErr w:type="spellEnd"/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proofErr w:type="spellStart"/>
            <w:r w:rsidRPr="00F42973">
              <w:rPr>
                <w:shd w:val="clear" w:color="auto" w:fill="FFFFFF"/>
              </w:rPr>
              <w:t>веб-службы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как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родном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так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lastRenderedPageBreak/>
              <w:t>управляемом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кодах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для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всех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платформ,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поддерживаемых</w:t>
            </w:r>
            <w:r>
              <w:rPr>
                <w:shd w:val="clear" w:color="auto" w:fill="FFFFFF"/>
              </w:rPr>
              <w:t xml:space="preserve"> </w:t>
            </w:r>
            <w:proofErr w:type="spellStart"/>
            <w:r w:rsidRPr="00F42973">
              <w:rPr>
                <w:shd w:val="clear" w:color="auto" w:fill="FFFFFF"/>
              </w:rPr>
              <w:t>Windows</w:t>
            </w:r>
            <w:proofErr w:type="spellEnd"/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proofErr w:type="spellStart"/>
            <w:r w:rsidRPr="00EA1A1B">
              <w:rPr>
                <w:shd w:val="clear" w:color="auto" w:fill="FFFFFF"/>
              </w:rPr>
              <w:t>Windows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 w:rsidRPr="00EA1A1B">
              <w:rPr>
                <w:shd w:val="clear" w:color="auto" w:fill="FFFFFF"/>
              </w:rPr>
              <w:t>Mobile</w:t>
            </w:r>
            <w:proofErr w:type="spellEnd"/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proofErr w:type="spellStart"/>
            <w:r w:rsidRPr="00EA1A1B">
              <w:rPr>
                <w:shd w:val="clear" w:color="auto" w:fill="FFFFFF"/>
              </w:rPr>
              <w:t>Windows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CE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.NET</w:t>
            </w:r>
            <w:r>
              <w:rPr>
                <w:shd w:val="clear" w:color="auto" w:fill="FFFFFF"/>
              </w:rPr>
              <w:t xml:space="preserve"> </w:t>
            </w:r>
            <w:proofErr w:type="spellStart"/>
            <w:r w:rsidRPr="00EA1A1B">
              <w:rPr>
                <w:shd w:val="clear" w:color="auto" w:fill="FFFFFF"/>
              </w:rPr>
              <w:t>Framework</w:t>
            </w:r>
            <w:proofErr w:type="spellEnd"/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proofErr w:type="spellStart"/>
            <w:r w:rsidRPr="00EA1A1B">
              <w:rPr>
                <w:shd w:val="clear" w:color="auto" w:fill="FFFFFF"/>
              </w:rPr>
              <w:t>Xbox</w:t>
            </w:r>
            <w:proofErr w:type="spellEnd"/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proofErr w:type="spellStart"/>
            <w:r w:rsidRPr="00EA1A1B">
              <w:rPr>
                <w:shd w:val="clear" w:color="auto" w:fill="FFFFFF"/>
              </w:rPr>
              <w:t>Windows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 w:rsidRPr="00EA1A1B">
              <w:rPr>
                <w:shd w:val="clear" w:color="auto" w:fill="FFFFFF"/>
              </w:rPr>
              <w:t>Phone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.NET</w:t>
            </w:r>
            <w:r>
              <w:rPr>
                <w:shd w:val="clear" w:color="auto" w:fill="FFFFFF"/>
              </w:rPr>
              <w:t xml:space="preserve"> </w:t>
            </w:r>
            <w:proofErr w:type="spellStart"/>
            <w:r w:rsidRPr="00EA1A1B">
              <w:rPr>
                <w:shd w:val="clear" w:color="auto" w:fill="FFFFFF"/>
              </w:rPr>
              <w:t>Compact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 w:rsidRPr="00EA1A1B">
              <w:rPr>
                <w:shd w:val="clear" w:color="auto" w:fill="FFFFFF"/>
              </w:rPr>
              <w:t>Framework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</w:t>
            </w:r>
            <w:r>
              <w:rPr>
                <w:shd w:val="clear" w:color="auto" w:fill="FFFFFF"/>
              </w:rPr>
              <w:t xml:space="preserve"> </w:t>
            </w:r>
            <w:proofErr w:type="spellStart"/>
            <w:r w:rsidRPr="00EA1A1B">
              <w:rPr>
                <w:shd w:val="clear" w:color="auto" w:fill="FFFFFF"/>
              </w:rPr>
              <w:t>Silverlight</w:t>
            </w:r>
            <w:proofErr w:type="spellEnd"/>
            <w:r w:rsidRPr="00A907FB">
              <w:rPr>
                <w:shd w:val="clear" w:color="auto" w:fill="FFFFFF"/>
              </w:rPr>
              <w:t>.</w:t>
            </w:r>
            <w:r>
              <w:t xml:space="preserve"> </w:t>
            </w:r>
          </w:p>
        </w:tc>
      </w:tr>
      <w:tr w:rsidR="00A97717" w:rsidRPr="00E16317" w:rsidTr="00071235">
        <w:trPr>
          <w:trHeight w:val="968"/>
          <w:jc w:val="center"/>
        </w:trPr>
        <w:tc>
          <w:tcPr>
            <w:tcW w:w="851" w:type="dxa"/>
            <w:vMerge/>
          </w:tcPr>
          <w:p w:rsidR="00A97717" w:rsidRPr="00BD4ECA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:rsidR="00A97717" w:rsidRPr="0081088A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E16317">
              <w:rPr>
                <w:lang w:val="en-US"/>
              </w:rPr>
              <w:t>Microsoft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SQL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Server</w:t>
            </w:r>
            <w:r w:rsidR="00C54192" w:rsidRPr="0081088A">
              <w:rPr>
                <w:lang w:val="en-US"/>
              </w:rPr>
              <w:t xml:space="preserve"> 2016</w:t>
            </w:r>
          </w:p>
          <w:p w:rsidR="00C54192" w:rsidRPr="0081088A" w:rsidRDefault="00C54192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C54192">
              <w:rPr>
                <w:color w:val="000000" w:themeColor="text1"/>
                <w:lang w:val="en-US"/>
              </w:rPr>
              <w:t>Microsoft SQL Server Tools 17</w:t>
            </w:r>
          </w:p>
        </w:tc>
        <w:tc>
          <w:tcPr>
            <w:tcW w:w="6154" w:type="dxa"/>
          </w:tcPr>
          <w:p w:rsidR="00A97717" w:rsidRPr="00A907FB" w:rsidRDefault="00A97717" w:rsidP="00F42973">
            <w:pPr>
              <w:widowControl w:val="0"/>
              <w:autoSpaceDE w:val="0"/>
              <w:autoSpaceDN w:val="0"/>
              <w:adjustRightInd w:val="0"/>
            </w:pPr>
            <w:proofErr w:type="gramStart"/>
            <w:r w:rsidRPr="00EA1A1B">
              <w:rPr>
                <w:shd w:val="clear" w:color="auto" w:fill="FFFFFF"/>
                <w:lang w:val="en-US"/>
              </w:rPr>
              <w:t>C</w:t>
            </w:r>
            <w:proofErr w:type="spellStart"/>
            <w:r w:rsidRPr="00EA1A1B">
              <w:rPr>
                <w:shd w:val="clear" w:color="auto" w:fill="FFFFFF"/>
              </w:rPr>
              <w:t>истема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управления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реляционными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базами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данных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(РСУБД)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разработанная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корпорацией</w:t>
            </w:r>
            <w:r>
              <w:rPr>
                <w:shd w:val="clear" w:color="auto" w:fill="FFFFFF"/>
              </w:rPr>
              <w:t xml:space="preserve"> </w:t>
            </w:r>
            <w:proofErr w:type="spellStart"/>
            <w:r w:rsidRPr="00EA1A1B">
              <w:rPr>
                <w:shd w:val="clear" w:color="auto" w:fill="FFFFFF"/>
              </w:rPr>
              <w:t>Microsoft</w:t>
            </w:r>
            <w:proofErr w:type="spellEnd"/>
            <w:r w:rsidRPr="00A907FB">
              <w:rPr>
                <w:shd w:val="clear" w:color="auto" w:fill="FFFFFF"/>
              </w:rPr>
              <w:t>.</w:t>
            </w:r>
            <w:proofErr w:type="gramEnd"/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Основной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используемый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язык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запросов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—</w:t>
            </w:r>
            <w:r>
              <w:rPr>
                <w:shd w:val="clear" w:color="auto" w:fill="FFFFFF"/>
              </w:rPr>
              <w:t xml:space="preserve"> </w:t>
            </w:r>
            <w:proofErr w:type="spellStart"/>
            <w:r w:rsidRPr="00EA1A1B">
              <w:rPr>
                <w:shd w:val="clear" w:color="auto" w:fill="FFFFFF"/>
              </w:rPr>
              <w:t>Transact-SQL</w:t>
            </w:r>
            <w:proofErr w:type="spellEnd"/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создан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совместно</w:t>
            </w:r>
            <w:r>
              <w:rPr>
                <w:shd w:val="clear" w:color="auto" w:fill="FFFFFF"/>
              </w:rPr>
              <w:t xml:space="preserve"> </w:t>
            </w:r>
            <w:proofErr w:type="spellStart"/>
            <w:r w:rsidRPr="00A907FB">
              <w:rPr>
                <w:shd w:val="clear" w:color="auto" w:fill="FFFFFF"/>
              </w:rPr>
              <w:t>Microsoft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</w:t>
            </w:r>
            <w:r>
              <w:rPr>
                <w:shd w:val="clear" w:color="auto" w:fill="FFFFFF"/>
              </w:rPr>
              <w:t xml:space="preserve"> </w:t>
            </w:r>
            <w:proofErr w:type="spellStart"/>
            <w:r w:rsidRPr="00EA1A1B">
              <w:rPr>
                <w:shd w:val="clear" w:color="auto" w:fill="FFFFFF"/>
              </w:rPr>
              <w:t>Sybase</w:t>
            </w:r>
            <w:proofErr w:type="spellEnd"/>
            <w:r w:rsidRPr="00A907FB">
              <w:rPr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</w:t>
            </w:r>
            <w:proofErr w:type="spellStart"/>
            <w:r w:rsidRPr="00A907FB">
              <w:rPr>
                <w:shd w:val="clear" w:color="auto" w:fill="FFFFFF"/>
              </w:rPr>
              <w:t>Transact-SQL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является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реализацией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стандарта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ANSI</w:t>
            </w:r>
            <w:r w:rsidRPr="00A907FB">
              <w:rPr>
                <w:shd w:val="clear" w:color="auto" w:fill="FFFFFF"/>
              </w:rPr>
              <w:t>/</w:t>
            </w:r>
            <w:r w:rsidRPr="00EA1A1B">
              <w:rPr>
                <w:shd w:val="clear" w:color="auto" w:fill="FFFFFF"/>
              </w:rPr>
              <w:t>ISO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по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структурированному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языку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запросов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(</w:t>
            </w:r>
            <w:r w:rsidRPr="00EA1A1B">
              <w:rPr>
                <w:shd w:val="clear" w:color="auto" w:fill="FFFFFF"/>
              </w:rPr>
              <w:t>SQL</w:t>
            </w:r>
            <w:r w:rsidRPr="00A907FB">
              <w:rPr>
                <w:shd w:val="clear" w:color="auto" w:fill="FFFFFF"/>
              </w:rPr>
              <w:t>)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расширениями.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Используется</w:t>
            </w:r>
            <w:r>
              <w:rPr>
                <w:shd w:val="clear" w:color="auto" w:fill="FFFFFF"/>
              </w:rPr>
              <w:t xml:space="preserve"> </w:t>
            </w:r>
            <w:proofErr w:type="gramStart"/>
            <w:r w:rsidRPr="00A907FB">
              <w:rPr>
                <w:shd w:val="clear" w:color="auto" w:fill="FFFFFF"/>
              </w:rPr>
              <w:t>для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работы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базами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данных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размером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от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персональных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до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крупных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баз</w:t>
            </w:r>
            <w:proofErr w:type="gramEnd"/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данных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масштаба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предприятия;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конкурирует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другими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СУБД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этом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сегменте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рынка.</w:t>
            </w:r>
          </w:p>
        </w:tc>
      </w:tr>
      <w:tr w:rsidR="00A97717" w:rsidRPr="00E16317" w:rsidTr="00071235">
        <w:trPr>
          <w:trHeight w:val="967"/>
          <w:jc w:val="center"/>
        </w:trPr>
        <w:tc>
          <w:tcPr>
            <w:tcW w:w="851" w:type="dxa"/>
            <w:vMerge/>
          </w:tcPr>
          <w:p w:rsidR="00A97717" w:rsidRPr="00BD4ECA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:rsidR="00A97717" w:rsidRPr="00C54192" w:rsidRDefault="00C54192" w:rsidP="00F42973">
            <w:pPr>
              <w:widowControl w:val="0"/>
              <w:autoSpaceDE w:val="0"/>
              <w:autoSpaceDN w:val="0"/>
              <w:adjustRightInd w:val="0"/>
              <w:ind w:left="-74"/>
            </w:pP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t xml:space="preserve"> 5.7 / 8.0</w:t>
            </w:r>
          </w:p>
        </w:tc>
        <w:tc>
          <w:tcPr>
            <w:tcW w:w="6154" w:type="dxa"/>
          </w:tcPr>
          <w:p w:rsidR="00A97717" w:rsidRPr="00071235" w:rsidRDefault="00C54192" w:rsidP="00C54192">
            <w:pPr>
              <w:widowControl w:val="0"/>
              <w:autoSpaceDE w:val="0"/>
              <w:autoSpaceDN w:val="0"/>
              <w:adjustRightInd w:val="0"/>
              <w:ind w:left="-74"/>
            </w:pPr>
            <w:r>
              <w:rPr>
                <w:shd w:val="clear" w:color="auto" w:fill="FFFFFF"/>
              </w:rPr>
              <w:t>Свободная с</w:t>
            </w:r>
            <w:r w:rsidRPr="00EA1A1B">
              <w:rPr>
                <w:shd w:val="clear" w:color="auto" w:fill="FFFFFF"/>
              </w:rPr>
              <w:t>истема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управления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реляционными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базами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данных</w:t>
            </w:r>
          </w:p>
        </w:tc>
      </w:tr>
    </w:tbl>
    <w:p w:rsidR="00A97717" w:rsidRPr="00E16317" w:rsidRDefault="00A97717" w:rsidP="00F42973">
      <w:pPr>
        <w:autoSpaceDN w:val="0"/>
        <w:adjustRightInd w:val="0"/>
        <w:rPr>
          <w:b/>
        </w:rPr>
      </w:pPr>
    </w:p>
    <w:p w:rsidR="00A97717" w:rsidRPr="00D12735" w:rsidRDefault="00A97717" w:rsidP="00D12735">
      <w:pPr>
        <w:suppressAutoHyphens w:val="0"/>
        <w:ind w:firstLine="709"/>
        <w:rPr>
          <w:sz w:val="28"/>
          <w:szCs w:val="28"/>
        </w:rPr>
      </w:pPr>
    </w:p>
    <w:p w:rsidR="00A97717" w:rsidRPr="00D12735" w:rsidRDefault="00A97717" w:rsidP="00D12735">
      <w:pPr>
        <w:suppressAutoHyphens w:val="0"/>
        <w:ind w:firstLine="709"/>
        <w:rPr>
          <w:sz w:val="28"/>
          <w:szCs w:val="28"/>
        </w:rPr>
      </w:pPr>
      <w:r w:rsidRPr="00D12735">
        <w:rPr>
          <w:sz w:val="28"/>
          <w:szCs w:val="28"/>
        </w:rPr>
        <w:br w:type="page"/>
      </w:r>
    </w:p>
    <w:p w:rsidR="00A97717" w:rsidRPr="00250109" w:rsidRDefault="00A97717" w:rsidP="00D12735">
      <w:pPr>
        <w:pStyle w:val="1"/>
        <w:ind w:firstLine="709"/>
        <w:jc w:val="center"/>
        <w:rPr>
          <w:b/>
          <w:sz w:val="32"/>
          <w:szCs w:val="28"/>
        </w:rPr>
      </w:pPr>
      <w:bookmarkStart w:id="7" w:name="_Toc33881765"/>
      <w:r w:rsidRPr="00250109">
        <w:rPr>
          <w:b/>
          <w:sz w:val="32"/>
          <w:szCs w:val="28"/>
        </w:rPr>
        <w:lastRenderedPageBreak/>
        <w:t>2.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Инструкция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по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охране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труда</w:t>
      </w:r>
      <w:r>
        <w:rPr>
          <w:b/>
          <w:sz w:val="32"/>
          <w:szCs w:val="28"/>
        </w:rPr>
        <w:t xml:space="preserve"> </w:t>
      </w:r>
      <w:proofErr w:type="gramStart"/>
      <w:r w:rsidRPr="00250109">
        <w:rPr>
          <w:b/>
          <w:sz w:val="32"/>
          <w:szCs w:val="28"/>
        </w:rPr>
        <w:t>для</w:t>
      </w:r>
      <w:proofErr w:type="gramEnd"/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работающих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на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компьютерах</w:t>
      </w:r>
      <w:bookmarkEnd w:id="7"/>
    </w:p>
    <w:p w:rsidR="00A97717" w:rsidRPr="00250109" w:rsidRDefault="00A97717" w:rsidP="00C54192">
      <w:pPr>
        <w:pStyle w:val="2"/>
        <w:spacing w:before="0" w:after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8" w:name="_Toc33881766"/>
      <w:r w:rsidRPr="00250109">
        <w:rPr>
          <w:rFonts w:ascii="Times New Roman" w:hAnsi="Times New Roman"/>
          <w:color w:val="auto"/>
          <w:sz w:val="28"/>
          <w:szCs w:val="28"/>
        </w:rPr>
        <w:t>2.1.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Общие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безопасности</w:t>
      </w:r>
      <w:bookmarkEnd w:id="8"/>
    </w:p>
    <w:p w:rsidR="00A97717" w:rsidRPr="00D12735" w:rsidRDefault="00A97717" w:rsidP="00D12735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Настоящая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инструкция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охране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занятого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эксплуатацией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персональных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электронно-вычислительных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машин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(ПЭВМ)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видео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дисплейных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</w:t>
      </w:r>
      <w:r w:rsidRPr="00D12735">
        <w:rPr>
          <w:rFonts w:ascii="Times New Roman" w:hAnsi="Times New Roman" w:cs="Times New Roman"/>
          <w:sz w:val="28"/>
          <w:szCs w:val="28"/>
        </w:rPr>
        <w:t>р</w:t>
      </w:r>
      <w:r w:rsidRPr="00D12735">
        <w:rPr>
          <w:rFonts w:ascii="Times New Roman" w:hAnsi="Times New Roman" w:cs="Times New Roman"/>
          <w:sz w:val="28"/>
          <w:szCs w:val="28"/>
        </w:rPr>
        <w:t>миналов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ВДТ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(далее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программистов),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разработана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учетом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условий.</w:t>
      </w:r>
    </w:p>
    <w:p w:rsidR="00A97717" w:rsidRPr="00D12735" w:rsidRDefault="00A97717" w:rsidP="00495C9D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воздействовать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опасные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производственные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факторы:</w:t>
      </w:r>
    </w:p>
    <w:p w:rsidR="00A97717" w:rsidRPr="00250109" w:rsidRDefault="00A97717" w:rsidP="009B1800">
      <w:pPr>
        <w:pStyle w:val="ConsPlusNormal"/>
        <w:widowControl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0109">
        <w:rPr>
          <w:rFonts w:ascii="Times New Roman" w:hAnsi="Times New Roman" w:cs="Times New Roman"/>
          <w:b/>
          <w:sz w:val="28"/>
          <w:szCs w:val="28"/>
        </w:rPr>
        <w:t>Физические:</w:t>
      </w:r>
      <w:proofErr w:type="gramEnd"/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излучения.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рентгеновского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излучения.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ультрафиолетового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излучения.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инфракрасного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излучения.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электричества.</w:t>
      </w:r>
    </w:p>
    <w:p w:rsidR="00A97717" w:rsidRPr="00250109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50109">
        <w:rPr>
          <w:rFonts w:ascii="Times New Roman" w:hAnsi="Times New Roman" w:cs="Times New Roman"/>
          <w:sz w:val="28"/>
          <w:szCs w:val="28"/>
        </w:rPr>
        <w:t>Повышенные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уровни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запыленности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зоны.</w:t>
      </w:r>
    </w:p>
    <w:p w:rsidR="00A97717" w:rsidRPr="00250109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50109">
        <w:rPr>
          <w:rFonts w:ascii="Times New Roman" w:hAnsi="Times New Roman" w:cs="Times New Roman"/>
          <w:sz w:val="28"/>
          <w:szCs w:val="28"/>
        </w:rPr>
        <w:t>Повышенное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0109">
        <w:rPr>
          <w:rFonts w:ascii="Times New Roman" w:hAnsi="Times New Roman" w:cs="Times New Roman"/>
          <w:sz w:val="28"/>
          <w:szCs w:val="28"/>
        </w:rPr>
        <w:t>положительных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109">
        <w:rPr>
          <w:rFonts w:ascii="Times New Roman" w:hAnsi="Times New Roman" w:cs="Times New Roman"/>
          <w:sz w:val="28"/>
          <w:szCs w:val="28"/>
        </w:rPr>
        <w:t>аэроионов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воздухе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зоны.</w:t>
      </w:r>
    </w:p>
    <w:p w:rsidR="00A97717" w:rsidRPr="00250109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50109">
        <w:rPr>
          <w:rFonts w:ascii="Times New Roman" w:hAnsi="Times New Roman" w:cs="Times New Roman"/>
          <w:sz w:val="28"/>
          <w:szCs w:val="28"/>
        </w:rPr>
        <w:t>Пониженное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0109">
        <w:rPr>
          <w:rFonts w:ascii="Times New Roman" w:hAnsi="Times New Roman" w:cs="Times New Roman"/>
          <w:sz w:val="28"/>
          <w:szCs w:val="28"/>
        </w:rPr>
        <w:t>отрицательных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109">
        <w:rPr>
          <w:rFonts w:ascii="Times New Roman" w:hAnsi="Times New Roman" w:cs="Times New Roman"/>
          <w:sz w:val="28"/>
          <w:szCs w:val="28"/>
        </w:rPr>
        <w:t>аэроионов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воздухе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зоны.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Пониженная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повышенная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влажность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зоны.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Пониженная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повышенная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подвижность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зоны.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шума.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пониженный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освещенности.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прямой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735">
        <w:rPr>
          <w:rFonts w:ascii="Times New Roman" w:hAnsi="Times New Roman" w:cs="Times New Roman"/>
          <w:sz w:val="28"/>
          <w:szCs w:val="28"/>
        </w:rPr>
        <w:t>блесткости</w:t>
      </w:r>
      <w:proofErr w:type="spellEnd"/>
      <w:r w:rsidRPr="00D12735">
        <w:rPr>
          <w:rFonts w:ascii="Times New Roman" w:hAnsi="Times New Roman" w:cs="Times New Roman"/>
          <w:sz w:val="28"/>
          <w:szCs w:val="28"/>
        </w:rPr>
        <w:t>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2735">
        <w:rPr>
          <w:rFonts w:ascii="Times New Roman" w:hAnsi="Times New Roman" w:cs="Times New Roman"/>
          <w:sz w:val="28"/>
          <w:szCs w:val="28"/>
        </w:rPr>
        <w:t>отраженной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735">
        <w:rPr>
          <w:rFonts w:ascii="Times New Roman" w:hAnsi="Times New Roman" w:cs="Times New Roman"/>
          <w:sz w:val="28"/>
          <w:szCs w:val="28"/>
        </w:rPr>
        <w:t>блесткости</w:t>
      </w:r>
      <w:proofErr w:type="spellEnd"/>
      <w:r w:rsidRPr="00D12735">
        <w:rPr>
          <w:rFonts w:ascii="Times New Roman" w:hAnsi="Times New Roman" w:cs="Times New Roman"/>
          <w:sz w:val="28"/>
          <w:szCs w:val="28"/>
        </w:rPr>
        <w:t>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735">
        <w:rPr>
          <w:rFonts w:ascii="Times New Roman" w:hAnsi="Times New Roman" w:cs="Times New Roman"/>
          <w:sz w:val="28"/>
          <w:szCs w:val="28"/>
        </w:rPr>
        <w:t>ослепленности</w:t>
      </w:r>
      <w:proofErr w:type="spellEnd"/>
      <w:r w:rsidRPr="00D12735">
        <w:rPr>
          <w:rFonts w:ascii="Times New Roman" w:hAnsi="Times New Roman" w:cs="Times New Roman"/>
          <w:sz w:val="28"/>
          <w:szCs w:val="28"/>
        </w:rPr>
        <w:t>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Неравномерность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яркости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зрения.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яркость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светового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изображения;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пульсации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светового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потока;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замыкание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произойти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человека;</w:t>
      </w:r>
    </w:p>
    <w:p w:rsidR="00A97717" w:rsidRPr="00D12735" w:rsidRDefault="00A97717" w:rsidP="00D12735">
      <w:pPr>
        <w:pStyle w:val="ConsPlusNormal"/>
        <w:widowControl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12735">
        <w:rPr>
          <w:rFonts w:ascii="Times New Roman" w:hAnsi="Times New Roman" w:cs="Times New Roman"/>
          <w:b/>
          <w:sz w:val="28"/>
          <w:szCs w:val="28"/>
        </w:rPr>
        <w:t>Химические:</w:t>
      </w:r>
      <w:proofErr w:type="gramEnd"/>
    </w:p>
    <w:p w:rsidR="00A97717" w:rsidRPr="00D12735" w:rsidRDefault="00A97717" w:rsidP="00495C9D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воздухе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двуокиси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углерода,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озона,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</w:t>
      </w:r>
      <w:r w:rsidRPr="00D12735">
        <w:rPr>
          <w:rFonts w:ascii="Times New Roman" w:hAnsi="Times New Roman" w:cs="Times New Roman"/>
          <w:sz w:val="28"/>
          <w:szCs w:val="28"/>
        </w:rPr>
        <w:t>м</w:t>
      </w:r>
      <w:r w:rsidRPr="00D12735">
        <w:rPr>
          <w:rFonts w:ascii="Times New Roman" w:hAnsi="Times New Roman" w:cs="Times New Roman"/>
          <w:sz w:val="28"/>
          <w:szCs w:val="28"/>
        </w:rPr>
        <w:t>миака,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фенола,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формальдегида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735">
        <w:rPr>
          <w:rFonts w:ascii="Times New Roman" w:hAnsi="Times New Roman" w:cs="Times New Roman"/>
          <w:sz w:val="28"/>
          <w:szCs w:val="28"/>
        </w:rPr>
        <w:t>полихлорированных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735">
        <w:rPr>
          <w:rFonts w:ascii="Times New Roman" w:hAnsi="Times New Roman" w:cs="Times New Roman"/>
          <w:sz w:val="28"/>
          <w:szCs w:val="28"/>
        </w:rPr>
        <w:t>бифенилов</w:t>
      </w:r>
      <w:proofErr w:type="spellEnd"/>
      <w:r w:rsidRPr="00D12735">
        <w:rPr>
          <w:rFonts w:ascii="Times New Roman" w:hAnsi="Times New Roman" w:cs="Times New Roman"/>
          <w:sz w:val="28"/>
          <w:szCs w:val="28"/>
        </w:rPr>
        <w:t>.</w:t>
      </w:r>
    </w:p>
    <w:p w:rsidR="00A97717" w:rsidRPr="00D12735" w:rsidRDefault="00A97717" w:rsidP="00D12735">
      <w:pPr>
        <w:pStyle w:val="ConsPlusNormal"/>
        <w:widowControl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12735">
        <w:rPr>
          <w:rFonts w:ascii="Times New Roman" w:hAnsi="Times New Roman" w:cs="Times New Roman"/>
          <w:b/>
          <w:sz w:val="28"/>
          <w:szCs w:val="28"/>
        </w:rPr>
        <w:t>Психофизиологические:</w:t>
      </w:r>
      <w:proofErr w:type="gramEnd"/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зрения.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внимания.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Интеллектуальные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нагрузки.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Эмоциональные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нагрузки.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Длительные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статические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нагрузки.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Монотонность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труда.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объем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обрабатываемой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времени.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Нерациональная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организация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места.</w:t>
      </w:r>
    </w:p>
    <w:p w:rsidR="00A97717" w:rsidRPr="009B1800" w:rsidRDefault="00A97717" w:rsidP="00495C9D">
      <w:pPr>
        <w:pStyle w:val="2"/>
        <w:spacing w:before="12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9" w:name="_Toc33881767"/>
      <w:r w:rsidRPr="009B1800">
        <w:rPr>
          <w:rFonts w:ascii="Times New Roman" w:hAnsi="Times New Roman"/>
          <w:color w:val="auto"/>
          <w:sz w:val="28"/>
          <w:szCs w:val="28"/>
        </w:rPr>
        <w:t>2.2.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безопасности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перед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началом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работы</w:t>
      </w:r>
      <w:bookmarkEnd w:id="9"/>
    </w:p>
    <w:p w:rsidR="00A97717" w:rsidRPr="00D12735" w:rsidRDefault="00A97717" w:rsidP="009B1800">
      <w:pPr>
        <w:pStyle w:val="ConsPlusNormal"/>
        <w:widowControl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Перед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началом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обязан: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lastRenderedPageBreak/>
        <w:t>Отрегулировать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освещенность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убедиться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достаточности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 w:rsidRPr="00D12735">
        <w:rPr>
          <w:rFonts w:ascii="Times New Roman" w:hAnsi="Times New Roman" w:cs="Times New Roman"/>
          <w:sz w:val="28"/>
          <w:szCs w:val="28"/>
        </w:rPr>
        <w:t>вещенности,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отражений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встречного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светового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пот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 w:rsidRPr="00D12735">
        <w:rPr>
          <w:rFonts w:ascii="Times New Roman" w:hAnsi="Times New Roman" w:cs="Times New Roman"/>
          <w:sz w:val="28"/>
          <w:szCs w:val="28"/>
        </w:rPr>
        <w:t>ка.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Проверить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подключения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электросеть.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Протереть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специальной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салфеткой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Убедиться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дисководах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процессора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персонального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комп</w:t>
      </w:r>
      <w:r w:rsidRPr="00D12735">
        <w:rPr>
          <w:rFonts w:ascii="Times New Roman" w:hAnsi="Times New Roman" w:cs="Times New Roman"/>
          <w:sz w:val="28"/>
          <w:szCs w:val="28"/>
        </w:rPr>
        <w:t>ь</w:t>
      </w:r>
      <w:r w:rsidRPr="00D12735">
        <w:rPr>
          <w:rFonts w:ascii="Times New Roman" w:hAnsi="Times New Roman" w:cs="Times New Roman"/>
          <w:sz w:val="28"/>
          <w:szCs w:val="28"/>
        </w:rPr>
        <w:t>ютера.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Проверить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стола,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стула,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подставки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пюпитра,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угла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наклона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клавиатуры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необх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 w:rsidRPr="00D12735">
        <w:rPr>
          <w:rFonts w:ascii="Times New Roman" w:hAnsi="Times New Roman" w:cs="Times New Roman"/>
          <w:sz w:val="28"/>
          <w:szCs w:val="28"/>
        </w:rPr>
        <w:t>димости,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произвести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регулировку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кресла,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</w:t>
      </w:r>
      <w:r w:rsidRPr="00D12735">
        <w:rPr>
          <w:rFonts w:ascii="Times New Roman" w:hAnsi="Times New Roman" w:cs="Times New Roman"/>
          <w:sz w:val="28"/>
          <w:szCs w:val="28"/>
        </w:rPr>
        <w:t>е</w:t>
      </w:r>
      <w:r w:rsidRPr="00D12735">
        <w:rPr>
          <w:rFonts w:ascii="Times New Roman" w:hAnsi="Times New Roman" w:cs="Times New Roman"/>
          <w:sz w:val="28"/>
          <w:szCs w:val="28"/>
        </w:rPr>
        <w:t>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требованиями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эргономики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целях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исключения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неудобных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длительных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напряжений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тела.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включении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735">
        <w:rPr>
          <w:rFonts w:ascii="Times New Roman" w:hAnsi="Times New Roman" w:cs="Times New Roman"/>
          <w:sz w:val="28"/>
          <w:szCs w:val="28"/>
        </w:rPr>
        <w:t>электро</w:t>
      </w:r>
      <w:r w:rsidRPr="009B1800">
        <w:rPr>
          <w:rFonts w:ascii="Times New Roman" w:hAnsi="Times New Roman" w:cs="Times New Roman"/>
          <w:sz w:val="28"/>
          <w:szCs w:val="28"/>
        </w:rPr>
        <w:t>-</w:t>
      </w:r>
      <w:r w:rsidRPr="00D12735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D12735">
        <w:rPr>
          <w:rFonts w:ascii="Times New Roman" w:hAnsi="Times New Roman" w:cs="Times New Roman"/>
          <w:sz w:val="28"/>
          <w:szCs w:val="28"/>
        </w:rPr>
        <w:t>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Программисту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запрещается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приступать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2735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D12735">
        <w:rPr>
          <w:rFonts w:ascii="Times New Roman" w:hAnsi="Times New Roman" w:cs="Times New Roman"/>
          <w:sz w:val="28"/>
          <w:szCs w:val="28"/>
        </w:rPr>
        <w:t>: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ВДТ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гигиенического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сертификата,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включающего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оценку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визуал</w:t>
      </w:r>
      <w:r w:rsidRPr="00D12735">
        <w:rPr>
          <w:rFonts w:ascii="Times New Roman" w:hAnsi="Times New Roman" w:cs="Times New Roman"/>
          <w:sz w:val="28"/>
          <w:szCs w:val="28"/>
        </w:rPr>
        <w:t>ь</w:t>
      </w:r>
      <w:r w:rsidRPr="00D12735">
        <w:rPr>
          <w:rFonts w:ascii="Times New Roman" w:hAnsi="Times New Roman" w:cs="Times New Roman"/>
          <w:sz w:val="28"/>
          <w:szCs w:val="28"/>
        </w:rPr>
        <w:t>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параметров.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результатах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аттестации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условий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</w:t>
      </w:r>
      <w:r w:rsidRPr="00D12735">
        <w:rPr>
          <w:rFonts w:ascii="Times New Roman" w:hAnsi="Times New Roman" w:cs="Times New Roman"/>
          <w:sz w:val="28"/>
          <w:szCs w:val="28"/>
        </w:rPr>
        <w:t>а</w:t>
      </w:r>
      <w:r w:rsidRPr="00D12735">
        <w:rPr>
          <w:rFonts w:ascii="Times New Roman" w:hAnsi="Times New Roman" w:cs="Times New Roman"/>
          <w:sz w:val="28"/>
          <w:szCs w:val="28"/>
        </w:rPr>
        <w:t>бочем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наличии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 w:rsidRPr="00D12735">
        <w:rPr>
          <w:rFonts w:ascii="Times New Roman" w:hAnsi="Times New Roman" w:cs="Times New Roman"/>
          <w:sz w:val="28"/>
          <w:szCs w:val="28"/>
        </w:rPr>
        <w:t>рудования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требованиям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санитарных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норм.</w:t>
      </w:r>
      <w:proofErr w:type="gramEnd"/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защитного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«полная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защита».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Отключенном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заземляющем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2735">
        <w:rPr>
          <w:rFonts w:ascii="Times New Roman" w:hAnsi="Times New Roman" w:cs="Times New Roman"/>
          <w:sz w:val="28"/>
          <w:szCs w:val="28"/>
        </w:rPr>
        <w:t>проводнике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защитного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фильтра.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Обнаружение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неисправности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защитного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заземления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ПЭВМ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ВДТ.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углекислотного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порошкового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огнетушителя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аптечки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помощи.</w:t>
      </w:r>
    </w:p>
    <w:p w:rsidR="00A97717" w:rsidRPr="009B1800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2735">
        <w:rPr>
          <w:rFonts w:ascii="Times New Roman" w:hAnsi="Times New Roman" w:cs="Times New Roman"/>
          <w:sz w:val="28"/>
          <w:szCs w:val="28"/>
        </w:rPr>
        <w:t>Нарушение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гигиенических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норм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ВДТ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однорядном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располож</w:t>
      </w:r>
      <w:r w:rsidRPr="00D12735">
        <w:rPr>
          <w:rFonts w:ascii="Times New Roman" w:hAnsi="Times New Roman" w:cs="Times New Roman"/>
          <w:sz w:val="28"/>
          <w:szCs w:val="28"/>
        </w:rPr>
        <w:t>е</w:t>
      </w:r>
      <w:r w:rsidRPr="00D12735">
        <w:rPr>
          <w:rFonts w:ascii="Times New Roman" w:hAnsi="Times New Roman" w:cs="Times New Roman"/>
          <w:sz w:val="28"/>
          <w:szCs w:val="28"/>
        </w:rPr>
        <w:t>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стен,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расположении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колонну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1,5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площади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рядном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дисплеев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другу).</w:t>
      </w:r>
      <w:proofErr w:type="gramEnd"/>
    </w:p>
    <w:p w:rsidR="00A97717" w:rsidRPr="009B1800" w:rsidRDefault="00A97717" w:rsidP="00495C9D">
      <w:pPr>
        <w:pStyle w:val="2"/>
        <w:spacing w:before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0" w:name="_Toc33881768"/>
      <w:r w:rsidRPr="009B1800">
        <w:rPr>
          <w:rFonts w:ascii="Times New Roman" w:hAnsi="Times New Roman"/>
          <w:color w:val="auto"/>
          <w:sz w:val="28"/>
          <w:szCs w:val="28"/>
        </w:rPr>
        <w:t>2.3.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безопасности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во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время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работы</w:t>
      </w:r>
      <w:bookmarkEnd w:id="10"/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обязан: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Выполнять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поручена,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проинструктирован.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содержать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порядке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чистоте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Держать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открытыми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вентиляционные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отверстия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необходимости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прекращения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корректно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закрыть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активные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задачи.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Выполнять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санитарные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режимы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отдыха.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эксплуатации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вычислительной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техники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 w:rsidRPr="00D12735">
        <w:rPr>
          <w:rFonts w:ascii="Times New Roman" w:hAnsi="Times New Roman" w:cs="Times New Roman"/>
          <w:sz w:val="28"/>
          <w:szCs w:val="28"/>
        </w:rPr>
        <w:t>н</w:t>
      </w:r>
      <w:r w:rsidRPr="00D12735">
        <w:rPr>
          <w:rFonts w:ascii="Times New Roman" w:hAnsi="Times New Roman" w:cs="Times New Roman"/>
          <w:sz w:val="28"/>
          <w:szCs w:val="28"/>
        </w:rPr>
        <w:t>струкциями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эксплуатации.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установленные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режимом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2735">
        <w:rPr>
          <w:rFonts w:ascii="Times New Roman" w:hAnsi="Times New Roman" w:cs="Times New Roman"/>
          <w:sz w:val="28"/>
          <w:szCs w:val="28"/>
        </w:rPr>
        <w:t>времени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регламентированные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</w:t>
      </w:r>
      <w:r w:rsidRPr="00D12735">
        <w:rPr>
          <w:rFonts w:ascii="Times New Roman" w:hAnsi="Times New Roman" w:cs="Times New Roman"/>
          <w:sz w:val="28"/>
          <w:szCs w:val="28"/>
        </w:rPr>
        <w:t>е</w:t>
      </w:r>
      <w:r w:rsidRPr="00D12735">
        <w:rPr>
          <w:rFonts w:ascii="Times New Roman" w:hAnsi="Times New Roman" w:cs="Times New Roman"/>
          <w:sz w:val="28"/>
          <w:szCs w:val="28"/>
        </w:rPr>
        <w:t>рерывы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выполнять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2735">
        <w:rPr>
          <w:rFonts w:ascii="Times New Roman" w:hAnsi="Times New Roman" w:cs="Times New Roman"/>
          <w:sz w:val="28"/>
          <w:szCs w:val="28"/>
        </w:rPr>
        <w:t>физкульт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паузах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физкультминутках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рекомендова</w:t>
      </w:r>
      <w:r w:rsidRPr="00D12735">
        <w:rPr>
          <w:rFonts w:ascii="Times New Roman" w:hAnsi="Times New Roman" w:cs="Times New Roman"/>
          <w:sz w:val="28"/>
          <w:szCs w:val="28"/>
        </w:rPr>
        <w:t>н</w:t>
      </w:r>
      <w:r w:rsidRPr="00D12735">
        <w:rPr>
          <w:rFonts w:ascii="Times New Roman" w:hAnsi="Times New Roman" w:cs="Times New Roman"/>
          <w:sz w:val="28"/>
          <w:szCs w:val="28"/>
        </w:rPr>
        <w:t>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упражнения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глаз,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шеи,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туловища,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ног.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глаз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см.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Программисту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запрещается: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lastRenderedPageBreak/>
        <w:t>Прикасаться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панели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системного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(процессора)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включенном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Переключать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разъемы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интерфейсных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кабелей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периферийных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</w:t>
      </w:r>
      <w:proofErr w:type="gramStart"/>
      <w:r w:rsidRPr="00D12735">
        <w:rPr>
          <w:rFonts w:ascii="Times New Roman" w:hAnsi="Times New Roman" w:cs="Times New Roman"/>
          <w:sz w:val="28"/>
          <w:szCs w:val="28"/>
        </w:rPr>
        <w:t>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включенном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питании;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Загромождать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верхние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панели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бумагами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посторонними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предметами;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допускать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захламленность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бумагой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целях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недопущения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накаплив</w:t>
      </w:r>
      <w:r w:rsidRPr="00D12735">
        <w:rPr>
          <w:rFonts w:ascii="Times New Roman" w:hAnsi="Times New Roman" w:cs="Times New Roman"/>
          <w:sz w:val="28"/>
          <w:szCs w:val="28"/>
        </w:rPr>
        <w:t>а</w:t>
      </w:r>
      <w:r w:rsidRPr="00D12735">
        <w:rPr>
          <w:rFonts w:ascii="Times New Roman" w:hAnsi="Times New Roman" w:cs="Times New Roman"/>
          <w:sz w:val="28"/>
          <w:szCs w:val="28"/>
        </w:rPr>
        <w:t>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органической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пыли;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Производить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отключение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активной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задачи;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</w:t>
      </w:r>
      <w:r w:rsidRPr="00D12735">
        <w:rPr>
          <w:rFonts w:ascii="Times New Roman" w:hAnsi="Times New Roman" w:cs="Times New Roman"/>
          <w:sz w:val="28"/>
          <w:szCs w:val="28"/>
        </w:rPr>
        <w:t>з</w:t>
      </w:r>
      <w:r w:rsidRPr="00D12735">
        <w:rPr>
          <w:rFonts w:ascii="Times New Roman" w:hAnsi="Times New Roman" w:cs="Times New Roman"/>
          <w:sz w:val="28"/>
          <w:szCs w:val="28"/>
        </w:rPr>
        <w:t>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частые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переключения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питания;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Допускать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попадание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влаги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системного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(процессора),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 w:rsidRPr="00D12735">
        <w:rPr>
          <w:rFonts w:ascii="Times New Roman" w:hAnsi="Times New Roman" w:cs="Times New Roman"/>
          <w:sz w:val="28"/>
          <w:szCs w:val="28"/>
        </w:rPr>
        <w:t>нитора,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клавиатуры,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дисководов,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принтеров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охлажденное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(принесенное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зимнее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 w:rsidRPr="00D12735">
        <w:rPr>
          <w:rFonts w:ascii="Times New Roman" w:hAnsi="Times New Roman" w:cs="Times New Roman"/>
          <w:sz w:val="28"/>
          <w:szCs w:val="28"/>
        </w:rPr>
        <w:t>вание;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Производить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самостоятельно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вскрытие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ремонт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оборудования.</w:t>
      </w:r>
    </w:p>
    <w:p w:rsidR="00A97717" w:rsidRPr="009900F8" w:rsidRDefault="00A97717" w:rsidP="00495C9D">
      <w:pPr>
        <w:pStyle w:val="2"/>
        <w:spacing w:before="12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1" w:name="_Toc33881769"/>
      <w:r w:rsidRPr="009900F8">
        <w:rPr>
          <w:rFonts w:ascii="Times New Roman" w:hAnsi="Times New Roman"/>
          <w:color w:val="auto"/>
          <w:sz w:val="28"/>
          <w:szCs w:val="28"/>
        </w:rPr>
        <w:t>2.4.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безопасности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в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аварийных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ситуациях</w:t>
      </w:r>
      <w:bookmarkEnd w:id="11"/>
    </w:p>
    <w:p w:rsidR="00A97717" w:rsidRPr="00D12735" w:rsidRDefault="00A97717" w:rsidP="009B1800">
      <w:pPr>
        <w:pStyle w:val="ConsPlusNormal"/>
        <w:widowControl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обязан: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273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обнаружения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обрыва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проводов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неисправности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зазе</w:t>
      </w:r>
      <w:r w:rsidRPr="00D12735">
        <w:rPr>
          <w:rFonts w:ascii="Times New Roman" w:hAnsi="Times New Roman" w:cs="Times New Roman"/>
          <w:sz w:val="28"/>
          <w:szCs w:val="28"/>
        </w:rPr>
        <w:t>м</w:t>
      </w:r>
      <w:r w:rsidRPr="00D12735">
        <w:rPr>
          <w:rFonts w:ascii="Times New Roman" w:hAnsi="Times New Roman" w:cs="Times New Roman"/>
          <w:sz w:val="28"/>
          <w:szCs w:val="28"/>
        </w:rPr>
        <w:t>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повреждений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электрооборудования,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запаха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гари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аварийной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ситуации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руководителю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дежурному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электрику.</w:t>
      </w:r>
      <w:proofErr w:type="gramEnd"/>
    </w:p>
    <w:p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обнаружении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человека,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попавшего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напряжение,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освободить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путем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электропитания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прибытия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оказать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потерпевшему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медицинскую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помощь.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любых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сбоя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технического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программн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 w:rsidRPr="00D12735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вызвать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представителя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инженерно-технической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службы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эксплуатации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вычислительной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техники.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глазах,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резком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ухудшении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видимости,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невозможн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 w:rsidRPr="00D12735">
        <w:rPr>
          <w:rFonts w:ascii="Times New Roman" w:hAnsi="Times New Roman" w:cs="Times New Roman"/>
          <w:sz w:val="28"/>
          <w:szCs w:val="28"/>
        </w:rPr>
        <w:t>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сфокусировать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взгляд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резкость,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появлении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боли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пальцах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кистях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усилении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сердцебиения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покинуть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происшедшем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руководителю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обратиться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врачу.</w:t>
      </w:r>
      <w:proofErr w:type="gramEnd"/>
    </w:p>
    <w:p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возгорании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тушению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очага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пожара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углекислотного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порошкового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огнетушителя,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вызвать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пожарную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команду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происшествии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руководителю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работ.</w:t>
      </w:r>
    </w:p>
    <w:p w:rsidR="00A97717" w:rsidRPr="009900F8" w:rsidRDefault="00A97717" w:rsidP="00495C9D">
      <w:pPr>
        <w:pStyle w:val="2"/>
        <w:spacing w:before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2" w:name="_Toc33881770"/>
      <w:r w:rsidRPr="009900F8">
        <w:rPr>
          <w:rFonts w:ascii="Times New Roman" w:hAnsi="Times New Roman"/>
          <w:color w:val="auto"/>
          <w:sz w:val="28"/>
          <w:szCs w:val="28"/>
        </w:rPr>
        <w:t>2.5.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безопасности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по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окончании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работы</w:t>
      </w:r>
      <w:bookmarkEnd w:id="12"/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окончании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следующую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последовател</w:t>
      </w:r>
      <w:r w:rsidRPr="00D12735">
        <w:rPr>
          <w:rFonts w:ascii="Times New Roman" w:hAnsi="Times New Roman" w:cs="Times New Roman"/>
          <w:sz w:val="28"/>
          <w:szCs w:val="28"/>
        </w:rPr>
        <w:t>ь</w:t>
      </w:r>
      <w:r w:rsidRPr="00D12735">
        <w:rPr>
          <w:rFonts w:ascii="Times New Roman" w:hAnsi="Times New Roman" w:cs="Times New Roman"/>
          <w:sz w:val="28"/>
          <w:szCs w:val="28"/>
        </w:rPr>
        <w:t>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вычислительной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техники: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Произвести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закрытие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активных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задач.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Выполнить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парковку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считывающей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головки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жесткого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предусмо</w:t>
      </w:r>
      <w:r w:rsidRPr="00D12735">
        <w:rPr>
          <w:rFonts w:ascii="Times New Roman" w:hAnsi="Times New Roman" w:cs="Times New Roman"/>
          <w:sz w:val="28"/>
          <w:szCs w:val="28"/>
        </w:rPr>
        <w:t>т</w:t>
      </w:r>
      <w:r w:rsidRPr="00D12735">
        <w:rPr>
          <w:rFonts w:ascii="Times New Roman" w:hAnsi="Times New Roman" w:cs="Times New Roman"/>
          <w:sz w:val="28"/>
          <w:szCs w:val="28"/>
        </w:rPr>
        <w:t>рена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автоматическая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парковка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головки).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Убедиться,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дисководах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дискет.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системного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(процессора).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периферийных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окончании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 w:rsidRPr="00D12735">
        <w:rPr>
          <w:rFonts w:ascii="Times New Roman" w:hAnsi="Times New Roman" w:cs="Times New Roman"/>
          <w:sz w:val="28"/>
          <w:szCs w:val="28"/>
        </w:rPr>
        <w:t>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повесить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халат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шкаф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вымыть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мылом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лицо.</w:t>
      </w:r>
    </w:p>
    <w:p w:rsidR="00A97717" w:rsidRPr="007F33BF" w:rsidRDefault="00A97717" w:rsidP="00B72852">
      <w:pPr>
        <w:sectPr w:rsidR="00A97717" w:rsidRPr="007F33BF" w:rsidSect="00C54192">
          <w:footerReference w:type="default" r:id="rId8"/>
          <w:footerReference w:type="first" r:id="rId9"/>
          <w:pgSz w:w="11906" w:h="16838" w:code="9"/>
          <w:pgMar w:top="720" w:right="720" w:bottom="720" w:left="720" w:header="709" w:footer="510" w:gutter="0"/>
          <w:cols w:space="720"/>
          <w:titlePg/>
          <w:docGrid w:linePitch="360"/>
        </w:sectPr>
      </w:pPr>
    </w:p>
    <w:p w:rsidR="00A97717" w:rsidRPr="009B1800" w:rsidRDefault="00A97717" w:rsidP="008E126D">
      <w:pPr>
        <w:pStyle w:val="1"/>
        <w:spacing w:after="240"/>
        <w:ind w:firstLine="709"/>
        <w:jc w:val="center"/>
        <w:rPr>
          <w:b/>
          <w:sz w:val="28"/>
        </w:rPr>
      </w:pPr>
      <w:bookmarkStart w:id="13" w:name="_Toc33881771"/>
      <w:r w:rsidRPr="009B1800">
        <w:rPr>
          <w:b/>
          <w:caps/>
          <w:sz w:val="32"/>
        </w:rPr>
        <w:lastRenderedPageBreak/>
        <w:t>3.</w:t>
      </w:r>
      <w:r>
        <w:rPr>
          <w:b/>
          <w:caps/>
          <w:sz w:val="32"/>
        </w:rPr>
        <w:t xml:space="preserve"> </w:t>
      </w:r>
      <w:r w:rsidRPr="009B1800">
        <w:rPr>
          <w:b/>
          <w:sz w:val="32"/>
        </w:rPr>
        <w:t>Дневник</w:t>
      </w:r>
      <w:r>
        <w:rPr>
          <w:b/>
          <w:sz w:val="32"/>
        </w:rPr>
        <w:t xml:space="preserve"> </w:t>
      </w:r>
      <w:r w:rsidRPr="009B1800">
        <w:rPr>
          <w:b/>
          <w:sz w:val="32"/>
        </w:rPr>
        <w:t>производственной</w:t>
      </w:r>
      <w:r>
        <w:rPr>
          <w:b/>
          <w:sz w:val="32"/>
        </w:rPr>
        <w:t xml:space="preserve"> </w:t>
      </w:r>
      <w:r w:rsidRPr="009B1800">
        <w:rPr>
          <w:b/>
          <w:sz w:val="32"/>
        </w:rPr>
        <w:t>практики</w:t>
      </w:r>
      <w:bookmarkEnd w:id="13"/>
    </w:p>
    <w:p w:rsidR="00A97717" w:rsidRPr="00DA3A84" w:rsidRDefault="00A97717" w:rsidP="00DA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aps/>
          <w:sz w:val="32"/>
          <w:szCs w:val="32"/>
        </w:rPr>
      </w:pPr>
      <w:r w:rsidRPr="00DA3A84">
        <w:rPr>
          <w:sz w:val="32"/>
          <w:szCs w:val="28"/>
        </w:rPr>
        <w:t>ПМ.</w:t>
      </w:r>
      <w:r>
        <w:rPr>
          <w:sz w:val="32"/>
          <w:szCs w:val="28"/>
        </w:rPr>
        <w:t xml:space="preserve"> </w:t>
      </w:r>
      <w:r w:rsidRPr="00DA3A84">
        <w:rPr>
          <w:sz w:val="32"/>
          <w:szCs w:val="28"/>
        </w:rPr>
        <w:t>02</w:t>
      </w:r>
      <w:r w:rsidRPr="00C72C41">
        <w:rPr>
          <w:szCs w:val="28"/>
        </w:rPr>
        <w:t>.</w:t>
      </w:r>
      <w:r>
        <w:rPr>
          <w:szCs w:val="28"/>
        </w:rPr>
        <w:t xml:space="preserve"> </w:t>
      </w:r>
      <w:r w:rsidRPr="00DA3A84">
        <w:rPr>
          <w:caps/>
          <w:sz w:val="32"/>
          <w:szCs w:val="32"/>
        </w:rPr>
        <w:t>Разработка</w:t>
      </w:r>
      <w:r>
        <w:rPr>
          <w:caps/>
          <w:sz w:val="32"/>
          <w:szCs w:val="32"/>
        </w:rPr>
        <w:t xml:space="preserve"> </w:t>
      </w:r>
      <w:r w:rsidRPr="00DA3A84">
        <w:rPr>
          <w:caps/>
          <w:sz w:val="32"/>
          <w:szCs w:val="32"/>
        </w:rPr>
        <w:t>И</w:t>
      </w:r>
      <w:r>
        <w:rPr>
          <w:caps/>
          <w:sz w:val="32"/>
          <w:szCs w:val="32"/>
        </w:rPr>
        <w:t xml:space="preserve"> </w:t>
      </w:r>
      <w:r w:rsidRPr="00DA3A84">
        <w:rPr>
          <w:caps/>
          <w:sz w:val="32"/>
          <w:szCs w:val="32"/>
        </w:rPr>
        <w:t>АДМИНИСТРИРОВАНИЕ</w:t>
      </w:r>
      <w:r>
        <w:rPr>
          <w:caps/>
          <w:sz w:val="32"/>
          <w:szCs w:val="32"/>
        </w:rPr>
        <w:t xml:space="preserve"> </w:t>
      </w:r>
      <w:r w:rsidRPr="00DA3A84">
        <w:rPr>
          <w:caps/>
          <w:sz w:val="32"/>
          <w:szCs w:val="32"/>
        </w:rPr>
        <w:t>БАЗ</w:t>
      </w:r>
      <w:r>
        <w:rPr>
          <w:caps/>
          <w:sz w:val="32"/>
          <w:szCs w:val="32"/>
        </w:rPr>
        <w:t xml:space="preserve"> </w:t>
      </w:r>
      <w:r w:rsidRPr="00DA3A84">
        <w:rPr>
          <w:caps/>
          <w:sz w:val="32"/>
          <w:szCs w:val="32"/>
        </w:rPr>
        <w:t>ДАННЫХ</w:t>
      </w:r>
    </w:p>
    <w:p w:rsidR="00A97717" w:rsidRPr="001D21BE" w:rsidRDefault="00A97717" w:rsidP="00DA3A84">
      <w:pPr>
        <w:jc w:val="center"/>
        <w:rPr>
          <w:sz w:val="28"/>
          <w:szCs w:val="28"/>
        </w:rPr>
      </w:pPr>
      <w:r w:rsidRPr="001D21BE">
        <w:rPr>
          <w:sz w:val="28"/>
          <w:szCs w:val="28"/>
        </w:rPr>
        <w:t>Студента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группы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ПКС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–</w:t>
      </w:r>
      <w:r>
        <w:rPr>
          <w:sz w:val="28"/>
          <w:szCs w:val="28"/>
        </w:rPr>
        <w:t xml:space="preserve"> 4</w:t>
      </w:r>
      <w:r w:rsidRPr="001D21BE">
        <w:rPr>
          <w:sz w:val="28"/>
          <w:szCs w:val="28"/>
        </w:rPr>
        <w:t>0</w:t>
      </w:r>
      <w:r w:rsidR="00E473B8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«09.02.03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Программирование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компьютерных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системах»</w:t>
      </w:r>
    </w:p>
    <w:p w:rsidR="00A97717" w:rsidRDefault="003017A3" w:rsidP="008E126D">
      <w:pPr>
        <w:jc w:val="center"/>
        <w:rPr>
          <w:b/>
        </w:rPr>
      </w:pPr>
      <w:r w:rsidRPr="003017A3">
        <w:rPr>
          <w:sz w:val="28"/>
          <w:szCs w:val="28"/>
          <w:highlight w:val="red"/>
        </w:rPr>
        <w:t>ФИО</w:t>
      </w:r>
    </w:p>
    <w:tbl>
      <w:tblPr>
        <w:tblW w:w="15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6"/>
        <w:gridCol w:w="3827"/>
        <w:gridCol w:w="1843"/>
        <w:gridCol w:w="1285"/>
        <w:gridCol w:w="2268"/>
        <w:gridCol w:w="1833"/>
        <w:gridCol w:w="1388"/>
        <w:gridCol w:w="1457"/>
      </w:tblGrid>
      <w:tr w:rsidR="00A97717" w:rsidRPr="003017A3" w:rsidTr="00896E0C">
        <w:trPr>
          <w:trHeight w:val="190"/>
        </w:trPr>
        <w:tc>
          <w:tcPr>
            <w:tcW w:w="1526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Дата</w:t>
            </w:r>
          </w:p>
        </w:tc>
        <w:tc>
          <w:tcPr>
            <w:tcW w:w="3827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Краткое содержание выполненной работы</w:t>
            </w:r>
          </w:p>
        </w:tc>
        <w:tc>
          <w:tcPr>
            <w:tcW w:w="1843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Объем выполнения, полностью, или частично</w:t>
            </w:r>
          </w:p>
        </w:tc>
        <w:tc>
          <w:tcPr>
            <w:tcW w:w="1285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Время выполнения</w:t>
            </w:r>
          </w:p>
        </w:tc>
        <w:tc>
          <w:tcPr>
            <w:tcW w:w="2268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Самостоятельность выполнения</w:t>
            </w:r>
          </w:p>
        </w:tc>
        <w:tc>
          <w:tcPr>
            <w:tcW w:w="1833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Качество выполнения работ</w:t>
            </w:r>
          </w:p>
        </w:tc>
        <w:tc>
          <w:tcPr>
            <w:tcW w:w="1388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оценка руководителя практики</w:t>
            </w:r>
          </w:p>
        </w:tc>
        <w:tc>
          <w:tcPr>
            <w:tcW w:w="1457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Подпись руководителя практики</w:t>
            </w:r>
          </w:p>
        </w:tc>
      </w:tr>
      <w:tr w:rsidR="00A97717" w:rsidRPr="003017A3" w:rsidTr="00896E0C">
        <w:trPr>
          <w:trHeight w:val="182"/>
        </w:trPr>
        <w:tc>
          <w:tcPr>
            <w:tcW w:w="1526" w:type="dxa"/>
          </w:tcPr>
          <w:p w:rsidR="00A97717" w:rsidRPr="003017A3" w:rsidRDefault="00E473B8" w:rsidP="00E473B8">
            <w:r>
              <w:t>13</w:t>
            </w:r>
            <w:r w:rsidR="00A97717" w:rsidRPr="003017A3">
              <w:t>.</w:t>
            </w:r>
            <w:r>
              <w:t>0</w:t>
            </w:r>
            <w:r w:rsidR="00A97717" w:rsidRPr="003017A3">
              <w:t>1.20</w:t>
            </w:r>
            <w:r w:rsidR="003017A3" w:rsidRPr="003017A3">
              <w:t>2</w:t>
            </w:r>
            <w:r>
              <w:t>3</w:t>
            </w:r>
            <w:r w:rsidR="00A97717" w:rsidRPr="003017A3">
              <w:t xml:space="preserve"> </w:t>
            </w:r>
          </w:p>
        </w:tc>
        <w:tc>
          <w:tcPr>
            <w:tcW w:w="3827" w:type="dxa"/>
          </w:tcPr>
          <w:p w:rsidR="003017A3" w:rsidRPr="003017A3" w:rsidRDefault="003017A3" w:rsidP="008E126D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017A3">
              <w:t>Ознакомление с целями и задач</w:t>
            </w:r>
            <w:r w:rsidRPr="003017A3">
              <w:t>а</w:t>
            </w:r>
            <w:r w:rsidRPr="003017A3">
              <w:t>ми производственной практики</w:t>
            </w:r>
          </w:p>
          <w:p w:rsidR="00A97717" w:rsidRPr="003017A3" w:rsidRDefault="00A97717" w:rsidP="008E126D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017A3">
              <w:rPr>
                <w:lang w:eastAsia="ru-RU"/>
              </w:rPr>
              <w:t>Изучение правил и норм охраны труда, техники безопасности, п</w:t>
            </w:r>
            <w:r w:rsidRPr="003017A3">
              <w:rPr>
                <w:lang w:eastAsia="ru-RU"/>
              </w:rPr>
              <w:t>о</w:t>
            </w:r>
            <w:r w:rsidRPr="003017A3">
              <w:rPr>
                <w:lang w:eastAsia="ru-RU"/>
              </w:rPr>
              <w:t>жарной безопасности при работе с вычислительной техникой.</w:t>
            </w:r>
          </w:p>
          <w:p w:rsidR="00A97717" w:rsidRPr="003017A3" w:rsidRDefault="00A97717" w:rsidP="009610FB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017A3">
              <w:rPr>
                <w:lang w:eastAsia="ru-RU"/>
              </w:rPr>
              <w:t>Ознакомление с перечнем и ко</w:t>
            </w:r>
            <w:r w:rsidRPr="003017A3">
              <w:rPr>
                <w:lang w:eastAsia="ru-RU"/>
              </w:rPr>
              <w:t>н</w:t>
            </w:r>
            <w:r w:rsidRPr="003017A3">
              <w:rPr>
                <w:lang w:eastAsia="ru-RU"/>
              </w:rPr>
              <w:t>фигурацией средств вычислител</w:t>
            </w:r>
            <w:r w:rsidRPr="003017A3">
              <w:rPr>
                <w:lang w:eastAsia="ru-RU"/>
              </w:rPr>
              <w:t>ь</w:t>
            </w:r>
            <w:r w:rsidRPr="003017A3">
              <w:rPr>
                <w:lang w:eastAsia="ru-RU"/>
              </w:rPr>
              <w:t>ной техники, архитектурой ко</w:t>
            </w:r>
            <w:r w:rsidRPr="003017A3">
              <w:rPr>
                <w:lang w:eastAsia="ru-RU"/>
              </w:rPr>
              <w:t>м</w:t>
            </w:r>
            <w:r w:rsidRPr="003017A3">
              <w:rPr>
                <w:lang w:eastAsia="ru-RU"/>
              </w:rPr>
              <w:t>пьютерной сети предприятия /организации.</w:t>
            </w:r>
          </w:p>
          <w:p w:rsidR="003017A3" w:rsidRPr="003017A3" w:rsidRDefault="00A97717" w:rsidP="003017A3">
            <w:pPr>
              <w:suppressAutoHyphens w:val="0"/>
              <w:autoSpaceDE w:val="0"/>
              <w:autoSpaceDN w:val="0"/>
              <w:adjustRightInd w:val="0"/>
            </w:pPr>
            <w:r w:rsidRPr="003017A3">
              <w:t>Получения представления об и</w:t>
            </w:r>
            <w:r w:rsidRPr="003017A3">
              <w:t>н</w:t>
            </w:r>
            <w:r w:rsidRPr="003017A3">
              <w:t>формационных ресурсах  компь</w:t>
            </w:r>
            <w:r w:rsidRPr="003017A3">
              <w:t>ю</w:t>
            </w:r>
            <w:r w:rsidRPr="003017A3">
              <w:t>терных сетей  предприятия.</w:t>
            </w:r>
          </w:p>
        </w:tc>
        <w:tc>
          <w:tcPr>
            <w:tcW w:w="1843" w:type="dxa"/>
          </w:tcPr>
          <w:p w:rsidR="00A97717" w:rsidRPr="003017A3" w:rsidRDefault="00A97717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A97717" w:rsidRPr="003017A3" w:rsidRDefault="00A97717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A97717" w:rsidRPr="003017A3" w:rsidRDefault="00A97717" w:rsidP="008E126D">
            <w:pPr>
              <w:jc w:val="center"/>
            </w:pPr>
            <w:r w:rsidRPr="003017A3">
              <w:t>Под руководством</w:t>
            </w:r>
          </w:p>
        </w:tc>
        <w:tc>
          <w:tcPr>
            <w:tcW w:w="1833" w:type="dxa"/>
          </w:tcPr>
          <w:p w:rsidR="00A97717" w:rsidRPr="003017A3" w:rsidRDefault="00A97717" w:rsidP="008E126D">
            <w:pPr>
              <w:jc w:val="center"/>
            </w:pPr>
            <w:proofErr w:type="gramStart"/>
            <w:r w:rsidRPr="003017A3">
              <w:t>Достигнута</w:t>
            </w:r>
            <w:proofErr w:type="gramEnd"/>
          </w:p>
        </w:tc>
        <w:tc>
          <w:tcPr>
            <w:tcW w:w="1388" w:type="dxa"/>
          </w:tcPr>
          <w:p w:rsidR="00A97717" w:rsidRPr="003017A3" w:rsidRDefault="00A97717" w:rsidP="008E126D">
            <w:pPr>
              <w:jc w:val="center"/>
            </w:pPr>
          </w:p>
        </w:tc>
        <w:tc>
          <w:tcPr>
            <w:tcW w:w="1457" w:type="dxa"/>
          </w:tcPr>
          <w:p w:rsidR="00A97717" w:rsidRPr="003017A3" w:rsidRDefault="00A97717" w:rsidP="008E126D">
            <w:pPr>
              <w:jc w:val="center"/>
            </w:pPr>
          </w:p>
        </w:tc>
      </w:tr>
      <w:tr w:rsidR="00A97717" w:rsidRPr="003017A3" w:rsidTr="00896E0C">
        <w:trPr>
          <w:trHeight w:val="190"/>
        </w:trPr>
        <w:tc>
          <w:tcPr>
            <w:tcW w:w="1526" w:type="dxa"/>
          </w:tcPr>
          <w:p w:rsidR="00A97717" w:rsidRPr="003017A3" w:rsidRDefault="00E473B8" w:rsidP="00E473B8">
            <w:r>
              <w:t>18</w:t>
            </w:r>
            <w:r w:rsidR="00A97717" w:rsidRPr="003017A3">
              <w:t>.</w:t>
            </w:r>
            <w:r>
              <w:t>0</w:t>
            </w:r>
            <w:r w:rsidR="00A97717" w:rsidRPr="003017A3">
              <w:t>1.20</w:t>
            </w:r>
            <w:r w:rsidR="003017A3" w:rsidRPr="003017A3">
              <w:t>2</w:t>
            </w:r>
            <w:r>
              <w:t>3</w:t>
            </w:r>
            <w:r w:rsidR="00A97717" w:rsidRPr="003017A3">
              <w:t xml:space="preserve"> </w:t>
            </w:r>
          </w:p>
        </w:tc>
        <w:tc>
          <w:tcPr>
            <w:tcW w:w="3827" w:type="dxa"/>
          </w:tcPr>
          <w:p w:rsidR="00A97717" w:rsidRPr="003017A3" w:rsidRDefault="00A97717" w:rsidP="008E126D">
            <w:pPr>
              <w:pStyle w:val="afb"/>
              <w:tabs>
                <w:tab w:val="left" w:pos="318"/>
              </w:tabs>
              <w:spacing w:before="0" w:after="0"/>
              <w:ind w:left="0" w:firstLine="0"/>
              <w:contextualSpacing/>
              <w:jc w:val="both"/>
            </w:pPr>
            <w:r w:rsidRPr="003017A3">
              <w:t>Изучение технологии сбора, рег</w:t>
            </w:r>
            <w:r w:rsidRPr="003017A3">
              <w:t>и</w:t>
            </w:r>
            <w:r w:rsidRPr="003017A3">
              <w:t>страции и обработки экономич</w:t>
            </w:r>
            <w:r w:rsidRPr="003017A3">
              <w:t>е</w:t>
            </w:r>
            <w:r w:rsidRPr="003017A3">
              <w:t>ской информации на данном пре</w:t>
            </w:r>
            <w:r w:rsidRPr="003017A3">
              <w:t>д</w:t>
            </w:r>
            <w:r w:rsidRPr="003017A3">
              <w:t>приятии.</w:t>
            </w:r>
          </w:p>
          <w:p w:rsidR="00A97717" w:rsidRPr="003017A3" w:rsidRDefault="00A97717" w:rsidP="008E126D">
            <w:pPr>
              <w:tabs>
                <w:tab w:val="left" w:pos="459"/>
              </w:tabs>
              <w:suppressAutoHyphens w:val="0"/>
              <w:jc w:val="both"/>
            </w:pPr>
            <w:r w:rsidRPr="003017A3">
              <w:t xml:space="preserve">Изучение </w:t>
            </w:r>
            <w:proofErr w:type="gramStart"/>
            <w:r w:rsidRPr="003017A3">
              <w:t>способов проверки пр</w:t>
            </w:r>
            <w:r w:rsidRPr="003017A3">
              <w:t>а</w:t>
            </w:r>
            <w:r w:rsidRPr="003017A3">
              <w:t>вильности передачи данных</w:t>
            </w:r>
            <w:proofErr w:type="gramEnd"/>
            <w:r w:rsidRPr="003017A3">
              <w:t xml:space="preserve">. </w:t>
            </w:r>
          </w:p>
        </w:tc>
        <w:tc>
          <w:tcPr>
            <w:tcW w:w="1843" w:type="dxa"/>
          </w:tcPr>
          <w:p w:rsidR="00A97717" w:rsidRPr="003017A3" w:rsidRDefault="00A97717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A97717" w:rsidRPr="003017A3" w:rsidRDefault="00A97717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A97717" w:rsidRPr="003017A3" w:rsidRDefault="00A97717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A97717" w:rsidRPr="003017A3" w:rsidRDefault="00A97717" w:rsidP="008E126D">
            <w:pPr>
              <w:jc w:val="center"/>
            </w:pPr>
            <w:proofErr w:type="gramStart"/>
            <w:r w:rsidRPr="003017A3">
              <w:t>Достигнута</w:t>
            </w:r>
            <w:proofErr w:type="gramEnd"/>
          </w:p>
        </w:tc>
        <w:tc>
          <w:tcPr>
            <w:tcW w:w="1388" w:type="dxa"/>
          </w:tcPr>
          <w:p w:rsidR="00A97717" w:rsidRPr="003017A3" w:rsidRDefault="00A97717" w:rsidP="008E126D">
            <w:pPr>
              <w:jc w:val="center"/>
            </w:pPr>
          </w:p>
        </w:tc>
        <w:tc>
          <w:tcPr>
            <w:tcW w:w="1457" w:type="dxa"/>
          </w:tcPr>
          <w:p w:rsidR="00A97717" w:rsidRPr="003017A3" w:rsidRDefault="00A97717" w:rsidP="008E126D">
            <w:pPr>
              <w:jc w:val="center"/>
            </w:pPr>
          </w:p>
        </w:tc>
      </w:tr>
      <w:tr w:rsidR="00A97717" w:rsidRPr="003017A3" w:rsidTr="00896E0C">
        <w:trPr>
          <w:trHeight w:val="182"/>
        </w:trPr>
        <w:tc>
          <w:tcPr>
            <w:tcW w:w="1526" w:type="dxa"/>
          </w:tcPr>
          <w:p w:rsidR="00A97717" w:rsidRPr="003017A3" w:rsidRDefault="00E473B8" w:rsidP="00E473B8">
            <w:r>
              <w:t>20</w:t>
            </w:r>
            <w:r w:rsidR="00A97717" w:rsidRPr="003017A3">
              <w:t>.</w:t>
            </w:r>
            <w:r>
              <w:t>0</w:t>
            </w:r>
            <w:r w:rsidR="00A97717" w:rsidRPr="003017A3">
              <w:t>1.20</w:t>
            </w:r>
            <w:r w:rsidR="007523E9">
              <w:t>2</w:t>
            </w:r>
            <w:r>
              <w:t>3</w:t>
            </w:r>
          </w:p>
        </w:tc>
        <w:tc>
          <w:tcPr>
            <w:tcW w:w="3827" w:type="dxa"/>
          </w:tcPr>
          <w:p w:rsidR="00A97717" w:rsidRPr="003017A3" w:rsidRDefault="00A97717" w:rsidP="008E126D">
            <w:proofErr w:type="gramStart"/>
            <w:r w:rsidRPr="003017A3">
              <w:rPr>
                <w:lang w:eastAsia="ru-RU"/>
              </w:rPr>
              <w:t xml:space="preserve">Разработка технического задания (индивидуального задания по созданию и реализации базы данных </w:t>
            </w:r>
            <w:r w:rsidR="003017A3">
              <w:rPr>
                <w:lang w:eastAsia="ru-RU"/>
              </w:rPr>
              <w:t>.....................</w:t>
            </w:r>
            <w:proofErr w:type="gramEnd"/>
          </w:p>
          <w:p w:rsidR="00A97717" w:rsidRPr="003017A3" w:rsidRDefault="00A97717" w:rsidP="008E126D"/>
        </w:tc>
        <w:tc>
          <w:tcPr>
            <w:tcW w:w="1843" w:type="dxa"/>
          </w:tcPr>
          <w:p w:rsidR="00A97717" w:rsidRPr="003017A3" w:rsidRDefault="00A97717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A97717" w:rsidRPr="003017A3" w:rsidRDefault="00A97717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A97717" w:rsidRPr="003017A3" w:rsidRDefault="00A97717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A97717" w:rsidRPr="003017A3" w:rsidRDefault="00A97717" w:rsidP="008E126D">
            <w:pPr>
              <w:jc w:val="center"/>
            </w:pPr>
            <w:proofErr w:type="gramStart"/>
            <w:r w:rsidRPr="003017A3">
              <w:t>Достигнута</w:t>
            </w:r>
            <w:proofErr w:type="gramEnd"/>
          </w:p>
        </w:tc>
        <w:tc>
          <w:tcPr>
            <w:tcW w:w="1388" w:type="dxa"/>
          </w:tcPr>
          <w:p w:rsidR="00A97717" w:rsidRPr="003017A3" w:rsidRDefault="00A97717" w:rsidP="008E126D">
            <w:pPr>
              <w:jc w:val="center"/>
            </w:pPr>
          </w:p>
        </w:tc>
        <w:tc>
          <w:tcPr>
            <w:tcW w:w="1457" w:type="dxa"/>
          </w:tcPr>
          <w:p w:rsidR="00A97717" w:rsidRPr="003017A3" w:rsidRDefault="00A97717" w:rsidP="008E126D">
            <w:pPr>
              <w:jc w:val="center"/>
            </w:pPr>
          </w:p>
        </w:tc>
      </w:tr>
      <w:tr w:rsidR="007523E9" w:rsidRPr="003017A3" w:rsidTr="00896E0C">
        <w:trPr>
          <w:trHeight w:val="182"/>
        </w:trPr>
        <w:tc>
          <w:tcPr>
            <w:tcW w:w="1526" w:type="dxa"/>
          </w:tcPr>
          <w:p w:rsidR="007523E9" w:rsidRDefault="00E473B8" w:rsidP="00E473B8">
            <w:r>
              <w:lastRenderedPageBreak/>
              <w:t>25</w:t>
            </w:r>
            <w:r w:rsidR="007523E9" w:rsidRPr="007F7BA1">
              <w:t>.</w:t>
            </w:r>
            <w:r>
              <w:t>0</w:t>
            </w:r>
            <w:r w:rsidR="007523E9" w:rsidRPr="007F7BA1">
              <w:t>1.202</w:t>
            </w:r>
            <w:r>
              <w:t>3</w:t>
            </w:r>
          </w:p>
        </w:tc>
        <w:tc>
          <w:tcPr>
            <w:tcW w:w="3827" w:type="dxa"/>
          </w:tcPr>
          <w:p w:rsidR="007523E9" w:rsidRPr="003017A3" w:rsidRDefault="007523E9" w:rsidP="008E126D">
            <w:pPr>
              <w:jc w:val="both"/>
            </w:pPr>
          </w:p>
        </w:tc>
        <w:tc>
          <w:tcPr>
            <w:tcW w:w="1843" w:type="dxa"/>
          </w:tcPr>
          <w:p w:rsidR="007523E9" w:rsidRPr="003017A3" w:rsidRDefault="007523E9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7523E9" w:rsidRPr="003017A3" w:rsidRDefault="007523E9" w:rsidP="008E126D">
            <w:pPr>
              <w:jc w:val="center"/>
            </w:pPr>
            <w:proofErr w:type="gramStart"/>
            <w:r w:rsidRPr="003017A3">
              <w:t>Достигнута</w:t>
            </w:r>
            <w:proofErr w:type="gramEnd"/>
          </w:p>
        </w:tc>
        <w:tc>
          <w:tcPr>
            <w:tcW w:w="1388" w:type="dxa"/>
          </w:tcPr>
          <w:p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:rsidR="007523E9" w:rsidRPr="003017A3" w:rsidRDefault="007523E9" w:rsidP="008E126D">
            <w:pPr>
              <w:jc w:val="center"/>
            </w:pPr>
          </w:p>
        </w:tc>
      </w:tr>
      <w:tr w:rsidR="007523E9" w:rsidRPr="003017A3" w:rsidTr="00896E0C">
        <w:trPr>
          <w:trHeight w:val="602"/>
        </w:trPr>
        <w:tc>
          <w:tcPr>
            <w:tcW w:w="1526" w:type="dxa"/>
          </w:tcPr>
          <w:p w:rsidR="007523E9" w:rsidRDefault="00E473B8" w:rsidP="00E473B8">
            <w:r>
              <w:t>26</w:t>
            </w:r>
            <w:r w:rsidR="007523E9" w:rsidRPr="007F7BA1">
              <w:t>.</w:t>
            </w:r>
            <w:r>
              <w:t>0</w:t>
            </w:r>
            <w:r w:rsidR="007523E9" w:rsidRPr="007F7BA1">
              <w:t>1.202</w:t>
            </w:r>
            <w:r>
              <w:t>3</w:t>
            </w:r>
          </w:p>
        </w:tc>
        <w:tc>
          <w:tcPr>
            <w:tcW w:w="3827" w:type="dxa"/>
          </w:tcPr>
          <w:p w:rsidR="007523E9" w:rsidRPr="003017A3" w:rsidRDefault="007523E9" w:rsidP="008E126D">
            <w:pPr>
              <w:pStyle w:val="afb"/>
              <w:tabs>
                <w:tab w:val="left" w:pos="312"/>
              </w:tabs>
              <w:spacing w:before="0" w:after="0"/>
              <w:ind w:left="0" w:firstLine="0"/>
              <w:contextualSpacing/>
              <w:jc w:val="both"/>
              <w:rPr>
                <w:lang w:val="en-US"/>
              </w:rPr>
            </w:pPr>
          </w:p>
        </w:tc>
        <w:tc>
          <w:tcPr>
            <w:tcW w:w="1843" w:type="dxa"/>
          </w:tcPr>
          <w:p w:rsidR="007523E9" w:rsidRPr="003017A3" w:rsidRDefault="007523E9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7523E9" w:rsidRPr="003017A3" w:rsidRDefault="007523E9" w:rsidP="008E126D">
            <w:pPr>
              <w:jc w:val="center"/>
            </w:pPr>
            <w:proofErr w:type="gramStart"/>
            <w:r w:rsidRPr="003017A3">
              <w:t>Достигнута</w:t>
            </w:r>
            <w:proofErr w:type="gramEnd"/>
          </w:p>
        </w:tc>
        <w:tc>
          <w:tcPr>
            <w:tcW w:w="1388" w:type="dxa"/>
          </w:tcPr>
          <w:p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:rsidR="007523E9" w:rsidRPr="003017A3" w:rsidRDefault="007523E9" w:rsidP="008E126D">
            <w:pPr>
              <w:jc w:val="center"/>
            </w:pPr>
          </w:p>
        </w:tc>
      </w:tr>
      <w:tr w:rsidR="007523E9" w:rsidRPr="003017A3" w:rsidTr="00896E0C">
        <w:trPr>
          <w:trHeight w:val="182"/>
        </w:trPr>
        <w:tc>
          <w:tcPr>
            <w:tcW w:w="1526" w:type="dxa"/>
          </w:tcPr>
          <w:p w:rsidR="007523E9" w:rsidRDefault="00E473B8" w:rsidP="00E473B8">
            <w:r>
              <w:t>27</w:t>
            </w:r>
            <w:r w:rsidR="007523E9" w:rsidRPr="007F7BA1">
              <w:t>.</w:t>
            </w:r>
            <w:r>
              <w:t>0</w:t>
            </w:r>
            <w:r w:rsidR="007523E9" w:rsidRPr="007F7BA1">
              <w:t>1.202</w:t>
            </w:r>
            <w:r>
              <w:t>3</w:t>
            </w:r>
          </w:p>
        </w:tc>
        <w:tc>
          <w:tcPr>
            <w:tcW w:w="3827" w:type="dxa"/>
          </w:tcPr>
          <w:p w:rsidR="007523E9" w:rsidRPr="003017A3" w:rsidRDefault="007523E9" w:rsidP="008E126D"/>
        </w:tc>
        <w:tc>
          <w:tcPr>
            <w:tcW w:w="1843" w:type="dxa"/>
          </w:tcPr>
          <w:p w:rsidR="007523E9" w:rsidRPr="003017A3" w:rsidRDefault="007523E9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7523E9" w:rsidRPr="003017A3" w:rsidRDefault="007523E9" w:rsidP="008E126D">
            <w:pPr>
              <w:jc w:val="center"/>
            </w:pPr>
            <w:proofErr w:type="gramStart"/>
            <w:r w:rsidRPr="003017A3">
              <w:t>Достигнута</w:t>
            </w:r>
            <w:proofErr w:type="gramEnd"/>
          </w:p>
        </w:tc>
        <w:tc>
          <w:tcPr>
            <w:tcW w:w="1388" w:type="dxa"/>
          </w:tcPr>
          <w:p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:rsidR="007523E9" w:rsidRPr="003017A3" w:rsidRDefault="007523E9" w:rsidP="008E126D">
            <w:pPr>
              <w:jc w:val="center"/>
            </w:pPr>
          </w:p>
        </w:tc>
      </w:tr>
      <w:tr w:rsidR="007523E9" w:rsidRPr="003017A3" w:rsidTr="00896E0C">
        <w:trPr>
          <w:trHeight w:val="190"/>
        </w:trPr>
        <w:tc>
          <w:tcPr>
            <w:tcW w:w="1526" w:type="dxa"/>
          </w:tcPr>
          <w:p w:rsidR="007523E9" w:rsidRDefault="00E473B8" w:rsidP="00E473B8">
            <w:r>
              <w:t>0</w:t>
            </w:r>
            <w:r w:rsidR="007523E9">
              <w:t>1</w:t>
            </w:r>
            <w:r w:rsidR="007523E9" w:rsidRPr="007F7BA1">
              <w:t>.</w:t>
            </w:r>
            <w:r>
              <w:t>0</w:t>
            </w:r>
            <w:r w:rsidR="007523E9" w:rsidRPr="007F7BA1">
              <w:t>2.202</w:t>
            </w:r>
            <w:r>
              <w:t>3</w:t>
            </w:r>
          </w:p>
        </w:tc>
        <w:tc>
          <w:tcPr>
            <w:tcW w:w="3827" w:type="dxa"/>
          </w:tcPr>
          <w:p w:rsidR="007523E9" w:rsidRPr="003017A3" w:rsidRDefault="007523E9" w:rsidP="008E126D"/>
        </w:tc>
        <w:tc>
          <w:tcPr>
            <w:tcW w:w="1843" w:type="dxa"/>
          </w:tcPr>
          <w:p w:rsidR="007523E9" w:rsidRPr="003017A3" w:rsidRDefault="007523E9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7523E9" w:rsidRPr="003017A3" w:rsidRDefault="007523E9" w:rsidP="008E126D">
            <w:pPr>
              <w:jc w:val="center"/>
            </w:pPr>
            <w:proofErr w:type="gramStart"/>
            <w:r w:rsidRPr="003017A3">
              <w:t>Достигнута</w:t>
            </w:r>
            <w:proofErr w:type="gramEnd"/>
          </w:p>
        </w:tc>
        <w:tc>
          <w:tcPr>
            <w:tcW w:w="1388" w:type="dxa"/>
          </w:tcPr>
          <w:p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:rsidR="007523E9" w:rsidRPr="003017A3" w:rsidRDefault="007523E9" w:rsidP="008E126D">
            <w:pPr>
              <w:jc w:val="center"/>
            </w:pPr>
          </w:p>
        </w:tc>
      </w:tr>
      <w:tr w:rsidR="007523E9" w:rsidRPr="003017A3" w:rsidTr="00896E0C">
        <w:trPr>
          <w:trHeight w:val="190"/>
        </w:trPr>
        <w:tc>
          <w:tcPr>
            <w:tcW w:w="1526" w:type="dxa"/>
          </w:tcPr>
          <w:p w:rsidR="007523E9" w:rsidRDefault="00E473B8" w:rsidP="00E473B8">
            <w:r>
              <w:t>02</w:t>
            </w:r>
            <w:r w:rsidR="007523E9" w:rsidRPr="007F7BA1">
              <w:t>.</w:t>
            </w:r>
            <w:r>
              <w:t>0</w:t>
            </w:r>
            <w:r w:rsidR="007523E9" w:rsidRPr="007F7BA1">
              <w:t>2.202</w:t>
            </w:r>
            <w:r>
              <w:t>3</w:t>
            </w:r>
          </w:p>
        </w:tc>
        <w:tc>
          <w:tcPr>
            <w:tcW w:w="3827" w:type="dxa"/>
          </w:tcPr>
          <w:p w:rsidR="007523E9" w:rsidRPr="003017A3" w:rsidRDefault="007523E9" w:rsidP="008E126D"/>
        </w:tc>
        <w:tc>
          <w:tcPr>
            <w:tcW w:w="1843" w:type="dxa"/>
          </w:tcPr>
          <w:p w:rsidR="007523E9" w:rsidRPr="003017A3" w:rsidRDefault="007523E9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7523E9" w:rsidRPr="003017A3" w:rsidRDefault="007523E9" w:rsidP="008E126D">
            <w:pPr>
              <w:jc w:val="center"/>
            </w:pPr>
            <w:proofErr w:type="gramStart"/>
            <w:r w:rsidRPr="003017A3">
              <w:t>Достигнута</w:t>
            </w:r>
            <w:proofErr w:type="gramEnd"/>
          </w:p>
        </w:tc>
        <w:tc>
          <w:tcPr>
            <w:tcW w:w="1388" w:type="dxa"/>
          </w:tcPr>
          <w:p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:rsidR="007523E9" w:rsidRPr="003017A3" w:rsidRDefault="007523E9" w:rsidP="008E126D">
            <w:pPr>
              <w:jc w:val="center"/>
            </w:pPr>
          </w:p>
        </w:tc>
      </w:tr>
      <w:tr w:rsidR="007523E9" w:rsidRPr="003017A3" w:rsidTr="00896E0C">
        <w:trPr>
          <w:trHeight w:val="190"/>
        </w:trPr>
        <w:tc>
          <w:tcPr>
            <w:tcW w:w="1526" w:type="dxa"/>
          </w:tcPr>
          <w:p w:rsidR="007523E9" w:rsidRDefault="00E473B8" w:rsidP="00E473B8">
            <w:r>
              <w:t>03</w:t>
            </w:r>
            <w:r w:rsidR="007523E9" w:rsidRPr="007F7BA1">
              <w:t>.</w:t>
            </w:r>
            <w:r>
              <w:t>02</w:t>
            </w:r>
            <w:r w:rsidR="007523E9" w:rsidRPr="007F7BA1">
              <w:t>.202</w:t>
            </w:r>
            <w:r>
              <w:t>3</w:t>
            </w:r>
          </w:p>
        </w:tc>
        <w:tc>
          <w:tcPr>
            <w:tcW w:w="3827" w:type="dxa"/>
          </w:tcPr>
          <w:p w:rsidR="007523E9" w:rsidRPr="003017A3" w:rsidRDefault="007523E9" w:rsidP="008E126D">
            <w:pPr>
              <w:rPr>
                <w:color w:val="000000"/>
              </w:rPr>
            </w:pPr>
          </w:p>
        </w:tc>
        <w:tc>
          <w:tcPr>
            <w:tcW w:w="1843" w:type="dxa"/>
          </w:tcPr>
          <w:p w:rsidR="007523E9" w:rsidRPr="003017A3" w:rsidRDefault="007523E9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7523E9" w:rsidRPr="003017A3" w:rsidRDefault="007523E9" w:rsidP="008E126D">
            <w:pPr>
              <w:jc w:val="center"/>
            </w:pPr>
            <w:proofErr w:type="gramStart"/>
            <w:r w:rsidRPr="003017A3">
              <w:t>Достигнута</w:t>
            </w:r>
            <w:proofErr w:type="gramEnd"/>
          </w:p>
        </w:tc>
        <w:tc>
          <w:tcPr>
            <w:tcW w:w="1388" w:type="dxa"/>
          </w:tcPr>
          <w:p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:rsidR="007523E9" w:rsidRPr="003017A3" w:rsidRDefault="007523E9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Default="00F63F01" w:rsidP="00F63F01">
            <w:r>
              <w:t>0</w:t>
            </w:r>
            <w:r>
              <w:rPr>
                <w:lang w:val="en-US"/>
              </w:rPr>
              <w:t>8</w:t>
            </w:r>
            <w:r w:rsidRPr="007F7BA1">
              <w:t>.</w:t>
            </w:r>
            <w:r>
              <w:t>02</w:t>
            </w:r>
            <w:r w:rsidRPr="007F7BA1">
              <w:t>.202</w:t>
            </w:r>
            <w:r>
              <w:t>3</w:t>
            </w:r>
          </w:p>
        </w:tc>
        <w:tc>
          <w:tcPr>
            <w:tcW w:w="3827" w:type="dxa"/>
          </w:tcPr>
          <w:p w:rsidR="00F63F01" w:rsidRPr="003017A3" w:rsidRDefault="00F63F01" w:rsidP="008E126D"/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proofErr w:type="gramStart"/>
            <w:r w:rsidRPr="003017A3">
              <w:t>Достигнута</w:t>
            </w:r>
            <w:proofErr w:type="gramEnd"/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287"/>
        </w:trPr>
        <w:tc>
          <w:tcPr>
            <w:tcW w:w="1526" w:type="dxa"/>
          </w:tcPr>
          <w:p w:rsidR="00F63F01" w:rsidRDefault="00F63F01" w:rsidP="00F63F01">
            <w:r>
              <w:t>0</w:t>
            </w:r>
            <w:r>
              <w:rPr>
                <w:lang w:val="en-US"/>
              </w:rPr>
              <w:t>9</w:t>
            </w:r>
            <w:r w:rsidRPr="007F7BA1">
              <w:t>.</w:t>
            </w:r>
            <w:r>
              <w:t>02</w:t>
            </w:r>
            <w:r w:rsidRPr="007F7BA1">
              <w:t>.202</w:t>
            </w:r>
            <w:r>
              <w:t>3</w:t>
            </w:r>
          </w:p>
        </w:tc>
        <w:tc>
          <w:tcPr>
            <w:tcW w:w="3827" w:type="dxa"/>
          </w:tcPr>
          <w:p w:rsidR="00F63F01" w:rsidRPr="003017A3" w:rsidRDefault="00F63F01" w:rsidP="008E126D"/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proofErr w:type="gramStart"/>
            <w:r w:rsidRPr="003017A3">
              <w:t>Достигнута</w:t>
            </w:r>
            <w:proofErr w:type="gramEnd"/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Default="00F63F01" w:rsidP="008E7B7B">
            <w:r>
              <w:rPr>
                <w:lang w:val="en-US"/>
              </w:rPr>
              <w:t>15</w:t>
            </w:r>
            <w:r w:rsidRPr="007F7BA1">
              <w:t>.</w:t>
            </w:r>
            <w:r>
              <w:t>02</w:t>
            </w:r>
            <w:r w:rsidRPr="007F7BA1">
              <w:t>.202</w:t>
            </w:r>
            <w:r>
              <w:t>3</w:t>
            </w:r>
          </w:p>
        </w:tc>
        <w:tc>
          <w:tcPr>
            <w:tcW w:w="3827" w:type="dxa"/>
          </w:tcPr>
          <w:p w:rsidR="00F63F01" w:rsidRPr="003017A3" w:rsidRDefault="00F63F01" w:rsidP="008E126D"/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proofErr w:type="gramStart"/>
            <w:r w:rsidRPr="003017A3">
              <w:t>Достигнута</w:t>
            </w:r>
            <w:proofErr w:type="gramEnd"/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Default="00F63F01" w:rsidP="00F63F01">
            <w:r>
              <w:rPr>
                <w:lang w:val="en-US"/>
              </w:rPr>
              <w:t>16</w:t>
            </w:r>
            <w:r w:rsidRPr="007F7BA1">
              <w:t>.</w:t>
            </w:r>
            <w:r>
              <w:t>02</w:t>
            </w:r>
            <w:r w:rsidRPr="007F7BA1">
              <w:t>.202</w:t>
            </w:r>
            <w:r>
              <w:t>3</w:t>
            </w:r>
          </w:p>
        </w:tc>
        <w:tc>
          <w:tcPr>
            <w:tcW w:w="3827" w:type="dxa"/>
          </w:tcPr>
          <w:p w:rsidR="00F63F01" w:rsidRPr="003017A3" w:rsidRDefault="00F63F01" w:rsidP="003279A5"/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proofErr w:type="gramStart"/>
            <w:r w:rsidRPr="003017A3">
              <w:t>Достигнута</w:t>
            </w:r>
            <w:proofErr w:type="gramEnd"/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Default="00F63F01" w:rsidP="007523E9"/>
        </w:tc>
        <w:tc>
          <w:tcPr>
            <w:tcW w:w="3827" w:type="dxa"/>
          </w:tcPr>
          <w:p w:rsidR="00F63F01" w:rsidRPr="003017A3" w:rsidRDefault="00F63F01" w:rsidP="003279A5"/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proofErr w:type="gramStart"/>
            <w:r w:rsidRPr="003017A3">
              <w:t>Достигнута</w:t>
            </w:r>
            <w:proofErr w:type="gramEnd"/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Default="00F63F01" w:rsidP="007523E9"/>
        </w:tc>
        <w:tc>
          <w:tcPr>
            <w:tcW w:w="3827" w:type="dxa"/>
          </w:tcPr>
          <w:p w:rsidR="00F63F01" w:rsidRPr="003017A3" w:rsidRDefault="00F63F01" w:rsidP="008E126D">
            <w:pPr>
              <w:pStyle w:val="afb"/>
              <w:tabs>
                <w:tab w:val="left" w:pos="318"/>
              </w:tabs>
              <w:spacing w:before="0" w:after="0"/>
              <w:ind w:left="0" w:firstLine="0"/>
              <w:contextualSpacing/>
              <w:rPr>
                <w:color w:val="000000"/>
              </w:rPr>
            </w:pPr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proofErr w:type="gramStart"/>
            <w:r w:rsidRPr="003017A3">
              <w:t>Достигнута</w:t>
            </w:r>
            <w:proofErr w:type="gramEnd"/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Default="00F63F01"/>
        </w:tc>
        <w:tc>
          <w:tcPr>
            <w:tcW w:w="3827" w:type="dxa"/>
          </w:tcPr>
          <w:p w:rsidR="00F63F01" w:rsidRPr="003017A3" w:rsidRDefault="00F63F01" w:rsidP="008E126D">
            <w:pPr>
              <w:rPr>
                <w:b/>
                <w:color w:val="000000"/>
              </w:rPr>
            </w:pPr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proofErr w:type="gramStart"/>
            <w:r w:rsidRPr="003017A3">
              <w:t>Достигнута</w:t>
            </w:r>
            <w:proofErr w:type="gramEnd"/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Default="00F63F01"/>
        </w:tc>
        <w:tc>
          <w:tcPr>
            <w:tcW w:w="3827" w:type="dxa"/>
          </w:tcPr>
          <w:p w:rsidR="00F63F01" w:rsidRDefault="00F63F01" w:rsidP="008E126D">
            <w:pPr>
              <w:pStyle w:val="Default"/>
            </w:pPr>
            <w:r w:rsidRPr="003017A3">
              <w:t>Подготовка отчета по ПП.02.</w:t>
            </w:r>
          </w:p>
          <w:p w:rsidR="00F63F01" w:rsidRPr="003017A3" w:rsidRDefault="00F63F01" w:rsidP="008E126D">
            <w:pPr>
              <w:pStyle w:val="Default"/>
            </w:pPr>
            <w:r w:rsidRPr="003017A3">
              <w:t xml:space="preserve">Оформление отчёта по практике с помощью MS </w:t>
            </w:r>
            <w:proofErr w:type="spellStart"/>
            <w:r w:rsidRPr="003017A3">
              <w:t>Word</w:t>
            </w:r>
            <w:proofErr w:type="spellEnd"/>
            <w:r w:rsidRPr="003017A3">
              <w:t>.</w:t>
            </w:r>
          </w:p>
          <w:p w:rsidR="00F63F01" w:rsidRPr="003017A3" w:rsidRDefault="00F63F01" w:rsidP="008E126D">
            <w:pPr>
              <w:pStyle w:val="Default"/>
            </w:pPr>
            <w:r w:rsidRPr="003017A3">
              <w:t>Создание презентации и защитн</w:t>
            </w:r>
            <w:r w:rsidRPr="003017A3">
              <w:t>о</w:t>
            </w:r>
            <w:r w:rsidRPr="003017A3">
              <w:t>го слова.</w:t>
            </w:r>
          </w:p>
          <w:p w:rsidR="00F63F01" w:rsidRPr="003017A3" w:rsidRDefault="00F63F01" w:rsidP="008E126D">
            <w:pPr>
              <w:pStyle w:val="Default"/>
            </w:pPr>
            <w:r w:rsidRPr="003017A3">
              <w:t xml:space="preserve">Форматирование документа в </w:t>
            </w:r>
            <w:r w:rsidRPr="003017A3">
              <w:rPr>
                <w:lang w:val="en-US"/>
              </w:rPr>
              <w:t>MSWord</w:t>
            </w:r>
            <w:r w:rsidRPr="003017A3">
              <w:t>: установка параметров страниц и разбиение текста на страницы, форматирование текста,  абзацев, списков,  установка ме</w:t>
            </w:r>
            <w:r w:rsidRPr="003017A3">
              <w:t>ж</w:t>
            </w:r>
            <w:r w:rsidRPr="003017A3">
              <w:t>дустрочных интервалов. Вставка в документ рисунков, диаграмм и таблиц, созданных другими пр</w:t>
            </w:r>
            <w:r w:rsidRPr="003017A3">
              <w:t>о</w:t>
            </w:r>
            <w:r w:rsidRPr="003017A3">
              <w:t>граммами. Создание и редактир</w:t>
            </w:r>
            <w:r w:rsidRPr="003017A3">
              <w:t>о</w:t>
            </w:r>
            <w:r w:rsidRPr="003017A3">
              <w:t>вание автоматического оглавления</w:t>
            </w:r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proofErr w:type="gramStart"/>
            <w:r w:rsidRPr="003017A3">
              <w:t>Достигнута</w:t>
            </w:r>
            <w:proofErr w:type="gramEnd"/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Pr="003017A3" w:rsidRDefault="00F63F01" w:rsidP="007523E9"/>
        </w:tc>
        <w:tc>
          <w:tcPr>
            <w:tcW w:w="3827" w:type="dxa"/>
          </w:tcPr>
          <w:p w:rsidR="00F63F01" w:rsidRPr="003017A3" w:rsidRDefault="00F63F01" w:rsidP="008E126D">
            <w:r w:rsidRPr="003017A3">
              <w:t>Дифференцированный зачет по ПП.02</w:t>
            </w:r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proofErr w:type="gramStart"/>
            <w:r w:rsidRPr="003017A3">
              <w:t>Достигнута</w:t>
            </w:r>
            <w:proofErr w:type="gramEnd"/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  <w:vAlign w:val="center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3827" w:type="dxa"/>
          </w:tcPr>
          <w:p w:rsidR="00F63F01" w:rsidRPr="003017A3" w:rsidRDefault="00F63F01" w:rsidP="008E126D">
            <w:r w:rsidRPr="003017A3">
              <w:t>Итого</w:t>
            </w:r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108ч.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</w:tbl>
    <w:p w:rsidR="00A97717" w:rsidRDefault="00A97717"/>
    <w:p w:rsidR="003017A3" w:rsidRDefault="007523E9">
      <w:r>
        <w:t>Примерные работы (названия вставляете СВОИ)</w:t>
      </w:r>
    </w:p>
    <w:p w:rsidR="007523E9" w:rsidRDefault="007523E9"/>
    <w:tbl>
      <w:tblPr>
        <w:tblW w:w="15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27"/>
      </w:tblGrid>
      <w:tr w:rsidR="003017A3" w:rsidRPr="003017A3" w:rsidTr="007523E9">
        <w:trPr>
          <w:trHeight w:val="190"/>
        </w:trPr>
        <w:tc>
          <w:tcPr>
            <w:tcW w:w="15427" w:type="dxa"/>
          </w:tcPr>
          <w:p w:rsidR="003017A3" w:rsidRPr="003017A3" w:rsidRDefault="003017A3" w:rsidP="00FF4223">
            <w:r w:rsidRPr="003017A3">
              <w:t xml:space="preserve">Добавление модели и данных базы данных из </w:t>
            </w:r>
            <w:r w:rsidRPr="003017A3">
              <w:rPr>
                <w:lang w:val="en-US"/>
              </w:rPr>
              <w:t>Microsoft</w:t>
            </w:r>
            <w:r w:rsidRPr="003017A3">
              <w:t xml:space="preserve"> </w:t>
            </w:r>
            <w:r w:rsidRPr="003017A3">
              <w:rPr>
                <w:lang w:val="en-US"/>
              </w:rPr>
              <w:t>SQL</w:t>
            </w:r>
            <w:r w:rsidRPr="003017A3">
              <w:t xml:space="preserve"> </w:t>
            </w:r>
            <w:r w:rsidRPr="003017A3">
              <w:rPr>
                <w:lang w:val="en-US"/>
              </w:rPr>
              <w:t>Server</w:t>
            </w:r>
            <w:r w:rsidRPr="003017A3">
              <w:t xml:space="preserve"> </w:t>
            </w:r>
            <w:r w:rsidRPr="003017A3">
              <w:rPr>
                <w:lang w:val="en-US"/>
              </w:rPr>
              <w:t>Management</w:t>
            </w:r>
            <w:r w:rsidRPr="003017A3">
              <w:t xml:space="preserve"> </w:t>
            </w:r>
            <w:r w:rsidRPr="003017A3">
              <w:rPr>
                <w:lang w:val="en-US"/>
              </w:rPr>
              <w:t>Studio</w:t>
            </w:r>
            <w:r w:rsidRPr="003017A3">
              <w:t xml:space="preserve"> 17 в </w:t>
            </w:r>
            <w:r w:rsidRPr="003017A3">
              <w:rPr>
                <w:lang w:val="en-US"/>
              </w:rPr>
              <w:t>Microsoft</w:t>
            </w:r>
            <w:r w:rsidRPr="003017A3">
              <w:t xml:space="preserve"> </w:t>
            </w:r>
            <w:r w:rsidRPr="003017A3">
              <w:rPr>
                <w:lang w:val="en-US"/>
              </w:rPr>
              <w:t>Visual</w:t>
            </w:r>
            <w:r w:rsidRPr="003017A3">
              <w:t xml:space="preserve"> </w:t>
            </w:r>
            <w:r w:rsidRPr="003017A3">
              <w:rPr>
                <w:lang w:val="en-US"/>
              </w:rPr>
              <w:t>Studio</w:t>
            </w:r>
            <w:r w:rsidRPr="003017A3">
              <w:t xml:space="preserve"> 17.</w:t>
            </w:r>
          </w:p>
        </w:tc>
      </w:tr>
      <w:tr w:rsidR="003017A3" w:rsidRPr="003017A3" w:rsidTr="007523E9">
        <w:trPr>
          <w:trHeight w:val="190"/>
        </w:trPr>
        <w:tc>
          <w:tcPr>
            <w:tcW w:w="15427" w:type="dxa"/>
          </w:tcPr>
          <w:p w:rsidR="003017A3" w:rsidRPr="003017A3" w:rsidRDefault="003017A3" w:rsidP="00FF4223">
            <w:pPr>
              <w:rPr>
                <w:color w:val="000000"/>
              </w:rPr>
            </w:pPr>
            <w:r w:rsidRPr="003017A3">
              <w:rPr>
                <w:color w:val="000000"/>
              </w:rPr>
              <w:t>Создание и настройка домашней страницы(</w:t>
            </w:r>
            <w:proofErr w:type="spellStart"/>
            <w:r w:rsidRPr="003017A3">
              <w:rPr>
                <w:color w:val="000000"/>
                <w:lang w:val="en-US"/>
              </w:rPr>
              <w:t>MainWindow</w:t>
            </w:r>
            <w:proofErr w:type="spellEnd"/>
            <w:r w:rsidRPr="003017A3">
              <w:rPr>
                <w:color w:val="000000"/>
              </w:rPr>
              <w:t>).</w:t>
            </w:r>
          </w:p>
        </w:tc>
      </w:tr>
      <w:tr w:rsidR="003017A3" w:rsidRPr="003017A3" w:rsidTr="007523E9">
        <w:trPr>
          <w:trHeight w:val="190"/>
        </w:trPr>
        <w:tc>
          <w:tcPr>
            <w:tcW w:w="15427" w:type="dxa"/>
          </w:tcPr>
          <w:p w:rsidR="003017A3" w:rsidRPr="003017A3" w:rsidRDefault="003017A3" w:rsidP="00FF4223">
            <w:r w:rsidRPr="003017A3">
              <w:t>Создание и настройка главного меню(</w:t>
            </w:r>
            <w:proofErr w:type="spellStart"/>
            <w:r w:rsidRPr="003017A3">
              <w:rPr>
                <w:lang w:val="en-US"/>
              </w:rPr>
              <w:t>MainPages</w:t>
            </w:r>
            <w:proofErr w:type="spellEnd"/>
            <w:r w:rsidRPr="003017A3">
              <w:t>).</w:t>
            </w:r>
          </w:p>
        </w:tc>
      </w:tr>
      <w:tr w:rsidR="003017A3" w:rsidRPr="003017A3" w:rsidTr="007523E9">
        <w:trPr>
          <w:trHeight w:val="287"/>
        </w:trPr>
        <w:tc>
          <w:tcPr>
            <w:tcW w:w="15427" w:type="dxa"/>
          </w:tcPr>
          <w:p w:rsidR="003017A3" w:rsidRPr="003017A3" w:rsidRDefault="003017A3" w:rsidP="00FF4223">
            <w:r w:rsidRPr="003017A3">
              <w:t>Создание и настройка отображения, редактирования, добавления и удаления данных из таблицы со студентами(</w:t>
            </w:r>
            <w:proofErr w:type="spellStart"/>
            <w:r w:rsidRPr="003017A3">
              <w:t>StudSprav</w:t>
            </w:r>
            <w:proofErr w:type="spellEnd"/>
            <w:r w:rsidRPr="003017A3">
              <w:t xml:space="preserve">, </w:t>
            </w:r>
            <w:proofErr w:type="spellStart"/>
            <w:r w:rsidRPr="003017A3">
              <w:t>AddStudPage</w:t>
            </w:r>
            <w:proofErr w:type="spellEnd"/>
            <w:r w:rsidRPr="003017A3">
              <w:t xml:space="preserve">, </w:t>
            </w:r>
            <w:proofErr w:type="spellStart"/>
            <w:r w:rsidRPr="003017A3">
              <w:t>EditStudPages</w:t>
            </w:r>
            <w:proofErr w:type="spellEnd"/>
            <w:r w:rsidRPr="003017A3">
              <w:t>).</w:t>
            </w:r>
          </w:p>
        </w:tc>
      </w:tr>
      <w:tr w:rsidR="003017A3" w:rsidRPr="003017A3" w:rsidTr="007523E9">
        <w:trPr>
          <w:trHeight w:val="190"/>
        </w:trPr>
        <w:tc>
          <w:tcPr>
            <w:tcW w:w="15427" w:type="dxa"/>
          </w:tcPr>
          <w:p w:rsidR="003017A3" w:rsidRPr="003017A3" w:rsidRDefault="003017A3" w:rsidP="00FF4223">
            <w:r w:rsidRPr="003017A3">
              <w:t>Создание и настройка отображения, редактирования, добавления и удаления данных из таблицы с начислением стипендии студентам(</w:t>
            </w:r>
            <w:proofErr w:type="spellStart"/>
            <w:r w:rsidRPr="003017A3">
              <w:t>NachislStip</w:t>
            </w:r>
            <w:proofErr w:type="spellEnd"/>
            <w:r w:rsidRPr="003017A3">
              <w:t xml:space="preserve">, </w:t>
            </w:r>
            <w:proofErr w:type="spellStart"/>
            <w:r w:rsidRPr="003017A3">
              <w:t>AddNachislStip</w:t>
            </w:r>
            <w:proofErr w:type="spellEnd"/>
            <w:r w:rsidRPr="003017A3">
              <w:t xml:space="preserve">, </w:t>
            </w:r>
            <w:proofErr w:type="spellStart"/>
            <w:r w:rsidRPr="003017A3">
              <w:t>EditNachislStip</w:t>
            </w:r>
            <w:proofErr w:type="spellEnd"/>
            <w:r w:rsidRPr="003017A3">
              <w:t>).</w:t>
            </w:r>
          </w:p>
        </w:tc>
      </w:tr>
      <w:tr w:rsidR="003017A3" w:rsidRPr="003017A3" w:rsidTr="007523E9">
        <w:trPr>
          <w:trHeight w:val="190"/>
        </w:trPr>
        <w:tc>
          <w:tcPr>
            <w:tcW w:w="15427" w:type="dxa"/>
          </w:tcPr>
          <w:p w:rsidR="003017A3" w:rsidRPr="003017A3" w:rsidRDefault="003017A3" w:rsidP="00FF4223">
            <w:r w:rsidRPr="003017A3">
              <w:t>Создание и настройка отображения, редактирования, добавления и удаления данных из таблицы с данными по курсам(</w:t>
            </w:r>
            <w:proofErr w:type="spellStart"/>
            <w:r w:rsidRPr="003017A3">
              <w:t>Sprav</w:t>
            </w:r>
            <w:proofErr w:type="spellEnd"/>
            <w:r w:rsidRPr="003017A3">
              <w:t xml:space="preserve">, </w:t>
            </w:r>
            <w:proofErr w:type="spellStart"/>
            <w:r w:rsidRPr="003017A3">
              <w:t>AddSprav</w:t>
            </w:r>
            <w:proofErr w:type="spellEnd"/>
            <w:r w:rsidRPr="003017A3">
              <w:t xml:space="preserve">, </w:t>
            </w:r>
            <w:proofErr w:type="spellStart"/>
            <w:r w:rsidRPr="003017A3">
              <w:t>EditSprav</w:t>
            </w:r>
            <w:proofErr w:type="spellEnd"/>
            <w:r w:rsidRPr="003017A3">
              <w:t>).</w:t>
            </w:r>
          </w:p>
        </w:tc>
      </w:tr>
      <w:tr w:rsidR="003017A3" w:rsidRPr="003017A3" w:rsidTr="007523E9">
        <w:trPr>
          <w:trHeight w:val="190"/>
        </w:trPr>
        <w:tc>
          <w:tcPr>
            <w:tcW w:w="15427" w:type="dxa"/>
          </w:tcPr>
          <w:p w:rsidR="003017A3" w:rsidRPr="003017A3" w:rsidRDefault="003017A3" w:rsidP="00FF4223">
            <w:r w:rsidRPr="003017A3">
              <w:t>Создание и настройка отображения, редактирования, добавления и удаления данных из таблицы с переводами студентов между курсами(</w:t>
            </w:r>
            <w:proofErr w:type="spellStart"/>
            <w:r w:rsidRPr="003017A3">
              <w:t>Perexod</w:t>
            </w:r>
            <w:proofErr w:type="spellEnd"/>
            <w:r w:rsidRPr="003017A3">
              <w:t xml:space="preserve">, </w:t>
            </w:r>
            <w:proofErr w:type="spellStart"/>
            <w:r w:rsidRPr="003017A3">
              <w:t>AddPerexod</w:t>
            </w:r>
            <w:proofErr w:type="spellEnd"/>
            <w:r w:rsidRPr="003017A3">
              <w:t xml:space="preserve">, </w:t>
            </w:r>
            <w:proofErr w:type="spellStart"/>
            <w:r w:rsidRPr="003017A3">
              <w:t>EditPerexod</w:t>
            </w:r>
            <w:proofErr w:type="spellEnd"/>
            <w:r w:rsidRPr="003017A3">
              <w:t>).</w:t>
            </w:r>
          </w:p>
          <w:p w:rsidR="003017A3" w:rsidRPr="003017A3" w:rsidRDefault="003017A3" w:rsidP="00FF4223">
            <w:r w:rsidRPr="003017A3">
              <w:t>Создание и настройка отображения, редактирования, добавления и удаления данных из таблицы с остатком начисления стипендии(</w:t>
            </w:r>
            <w:proofErr w:type="spellStart"/>
            <w:r w:rsidRPr="003017A3">
              <w:t>Ost</w:t>
            </w:r>
            <w:proofErr w:type="spellEnd"/>
            <w:r w:rsidRPr="003017A3">
              <w:t xml:space="preserve">, </w:t>
            </w:r>
            <w:proofErr w:type="spellStart"/>
            <w:r w:rsidRPr="003017A3">
              <w:t>AddOst</w:t>
            </w:r>
            <w:proofErr w:type="spellEnd"/>
            <w:r w:rsidRPr="003017A3">
              <w:t xml:space="preserve">, </w:t>
            </w:r>
            <w:proofErr w:type="spellStart"/>
            <w:r w:rsidRPr="003017A3">
              <w:t>EditOst</w:t>
            </w:r>
            <w:proofErr w:type="spellEnd"/>
            <w:r w:rsidRPr="003017A3">
              <w:t>).</w:t>
            </w:r>
          </w:p>
        </w:tc>
      </w:tr>
      <w:tr w:rsidR="003017A3" w:rsidRPr="003017A3" w:rsidTr="007523E9">
        <w:trPr>
          <w:trHeight w:val="190"/>
        </w:trPr>
        <w:tc>
          <w:tcPr>
            <w:tcW w:w="15427" w:type="dxa"/>
          </w:tcPr>
          <w:p w:rsidR="003017A3" w:rsidRPr="003017A3" w:rsidRDefault="003017A3" w:rsidP="00FF4223">
            <w:pPr>
              <w:pStyle w:val="afb"/>
              <w:tabs>
                <w:tab w:val="left" w:pos="318"/>
              </w:tabs>
              <w:spacing w:before="0" w:after="0"/>
              <w:ind w:left="0" w:firstLine="0"/>
              <w:contextualSpacing/>
              <w:rPr>
                <w:color w:val="000000"/>
              </w:rPr>
            </w:pPr>
            <w:r w:rsidRPr="003017A3">
              <w:rPr>
                <w:color w:val="000000"/>
              </w:rPr>
              <w:t xml:space="preserve">Тестирование и отладка </w:t>
            </w:r>
            <w:proofErr w:type="gramStart"/>
            <w:r w:rsidRPr="003017A3">
              <w:rPr>
                <w:color w:val="000000"/>
              </w:rPr>
              <w:t>разработанного</w:t>
            </w:r>
            <w:proofErr w:type="gramEnd"/>
            <w:r w:rsidRPr="003017A3">
              <w:rPr>
                <w:color w:val="000000"/>
              </w:rPr>
              <w:t xml:space="preserve"> ПО.</w:t>
            </w:r>
          </w:p>
        </w:tc>
      </w:tr>
      <w:tr w:rsidR="007523E9" w:rsidRPr="003017A3" w:rsidTr="007523E9">
        <w:trPr>
          <w:trHeight w:val="190"/>
        </w:trPr>
        <w:tc>
          <w:tcPr>
            <w:tcW w:w="15427" w:type="dxa"/>
          </w:tcPr>
          <w:p w:rsidR="007523E9" w:rsidRPr="00830337" w:rsidRDefault="007523E9" w:rsidP="00FF4223">
            <w:pPr>
              <w:tabs>
                <w:tab w:val="left" w:pos="1304"/>
              </w:tabs>
              <w:autoSpaceDE w:val="0"/>
              <w:autoSpaceDN w:val="0"/>
              <w:adjustRightInd w:val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Освоила</w:t>
            </w:r>
            <w:r w:rsidRPr="00830337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интерфейс программного</w:t>
            </w:r>
            <w:r w:rsidRPr="00830337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обеспечения</w:t>
            </w:r>
            <w:r w:rsidRPr="00830337">
              <w:rPr>
                <w:color w:val="000000" w:themeColor="text1"/>
                <w:sz w:val="22"/>
                <w:szCs w:val="22"/>
              </w:rPr>
              <w:t xml:space="preserve">:    </w:t>
            </w:r>
            <w:proofErr w:type="gramStart"/>
            <w:r>
              <w:rPr>
                <w:color w:val="000000" w:themeColor="text1"/>
                <w:sz w:val="22"/>
                <w:szCs w:val="22"/>
                <w:lang w:val="en-US"/>
              </w:rPr>
              <w:t>Microsoft</w:t>
            </w:r>
            <w:r w:rsidRPr="00830337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SQL</w:t>
            </w:r>
            <w:r w:rsidRPr="00830337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Server</w:t>
            </w:r>
            <w:r w:rsidRPr="00830337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Tools</w:t>
            </w:r>
            <w:r w:rsidRPr="00830337">
              <w:rPr>
                <w:color w:val="000000" w:themeColor="text1"/>
                <w:sz w:val="22"/>
                <w:szCs w:val="22"/>
              </w:rPr>
              <w:t xml:space="preserve"> 17,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Microsoft</w:t>
            </w:r>
            <w:r w:rsidRPr="00830337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ED4AA6">
              <w:rPr>
                <w:lang w:val="en-US"/>
              </w:rPr>
              <w:t>Visual</w:t>
            </w:r>
            <w:r w:rsidRPr="00830337">
              <w:t xml:space="preserve"> </w:t>
            </w:r>
            <w:r w:rsidRPr="00ED4AA6">
              <w:rPr>
                <w:lang w:val="en-US"/>
              </w:rPr>
              <w:t>Studio</w:t>
            </w:r>
            <w:r w:rsidRPr="00830337">
              <w:t>.</w:t>
            </w:r>
            <w:proofErr w:type="gramEnd"/>
          </w:p>
        </w:tc>
      </w:tr>
      <w:tr w:rsidR="007523E9" w:rsidRPr="003017A3" w:rsidTr="007523E9">
        <w:trPr>
          <w:trHeight w:val="190"/>
        </w:trPr>
        <w:tc>
          <w:tcPr>
            <w:tcW w:w="15427" w:type="dxa"/>
          </w:tcPr>
          <w:p w:rsidR="007523E9" w:rsidRPr="0048680C" w:rsidRDefault="007523E9" w:rsidP="00FF4223">
            <w:pPr>
              <w:pStyle w:val="Default"/>
              <w:jc w:val="both"/>
              <w:rPr>
                <w:rFonts w:eastAsia="Calibri"/>
                <w:color w:val="auto"/>
                <w:sz w:val="22"/>
                <w:szCs w:val="22"/>
              </w:rPr>
            </w:pPr>
            <w:r w:rsidRPr="00824032">
              <w:rPr>
                <w:sz w:val="22"/>
                <w:szCs w:val="22"/>
              </w:rPr>
              <w:t>Построение инфологической (концептуальной) модели предметной области проектируемой базы данных</w:t>
            </w:r>
            <w:r w:rsidRPr="00A44F8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 домашним финансам (</w:t>
            </w:r>
            <w:proofErr w:type="spellStart"/>
            <w:r w:rsidRPr="00DE1F05">
              <w:rPr>
                <w:sz w:val="22"/>
                <w:szCs w:val="22"/>
              </w:rPr>
              <w:t>FamilyBudget</w:t>
            </w:r>
            <w:proofErr w:type="spellEnd"/>
            <w:r>
              <w:rPr>
                <w:sz w:val="22"/>
                <w:szCs w:val="22"/>
              </w:rPr>
              <w:t>)</w:t>
            </w:r>
            <w:r w:rsidRPr="00824032">
              <w:rPr>
                <w:sz w:val="22"/>
                <w:szCs w:val="22"/>
              </w:rPr>
              <w:t>.</w:t>
            </w:r>
          </w:p>
        </w:tc>
      </w:tr>
      <w:tr w:rsidR="007523E9" w:rsidRPr="003017A3" w:rsidTr="007523E9">
        <w:trPr>
          <w:trHeight w:val="190"/>
        </w:trPr>
        <w:tc>
          <w:tcPr>
            <w:tcW w:w="15427" w:type="dxa"/>
          </w:tcPr>
          <w:p w:rsidR="007523E9" w:rsidRPr="00DF7D34" w:rsidRDefault="007523E9" w:rsidP="00FF4223">
            <w:pPr>
              <w:pStyle w:val="Default"/>
              <w:rPr>
                <w:sz w:val="22"/>
                <w:szCs w:val="22"/>
              </w:rPr>
            </w:pPr>
            <w:r w:rsidRPr="00824032">
              <w:rPr>
                <w:sz w:val="22"/>
                <w:szCs w:val="22"/>
              </w:rPr>
              <w:t>Проектирование логической структуры базы данных</w:t>
            </w:r>
            <w:r>
              <w:rPr>
                <w:sz w:val="22"/>
                <w:szCs w:val="22"/>
              </w:rPr>
              <w:t xml:space="preserve"> по домашним финансам (</w:t>
            </w:r>
            <w:proofErr w:type="spellStart"/>
            <w:r w:rsidRPr="00DE1F05">
              <w:rPr>
                <w:sz w:val="22"/>
                <w:szCs w:val="22"/>
              </w:rPr>
              <w:t>FamilyBudget</w:t>
            </w:r>
            <w:proofErr w:type="spellEnd"/>
            <w:r>
              <w:rPr>
                <w:sz w:val="22"/>
                <w:szCs w:val="22"/>
              </w:rPr>
              <w:t>).</w:t>
            </w:r>
          </w:p>
        </w:tc>
      </w:tr>
      <w:tr w:rsidR="007523E9" w:rsidRPr="00F63F01" w:rsidTr="007523E9">
        <w:trPr>
          <w:trHeight w:val="190"/>
        </w:trPr>
        <w:tc>
          <w:tcPr>
            <w:tcW w:w="15427" w:type="dxa"/>
          </w:tcPr>
          <w:p w:rsidR="007523E9" w:rsidRPr="00BA2B76" w:rsidRDefault="007523E9" w:rsidP="00FF4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sz w:val="22"/>
                <w:szCs w:val="22"/>
                <w:lang w:val="en-US"/>
              </w:rPr>
            </w:pPr>
            <w:r w:rsidRPr="008821B6">
              <w:rPr>
                <w:sz w:val="22"/>
                <w:szCs w:val="22"/>
              </w:rPr>
              <w:t>Создание</w:t>
            </w:r>
            <w:r w:rsidRPr="008821B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объектов</w:t>
            </w:r>
            <w:r w:rsidRPr="00BA2B7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баз</w:t>
            </w:r>
            <w:r w:rsidRPr="00BA2B7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данны</w:t>
            </w:r>
            <w:proofErr w:type="gramStart"/>
            <w:r>
              <w:rPr>
                <w:sz w:val="22"/>
                <w:szCs w:val="22"/>
              </w:rPr>
              <w:t>х</w:t>
            </w:r>
            <w:r w:rsidRPr="00BA2B76">
              <w:rPr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sz w:val="22"/>
                <w:szCs w:val="22"/>
              </w:rPr>
              <w:t>таблиц</w:t>
            </w:r>
            <w:r w:rsidRPr="00BA2B76">
              <w:rPr>
                <w:sz w:val="22"/>
                <w:szCs w:val="22"/>
                <w:lang w:val="en-US"/>
              </w:rPr>
              <w:t>)</w:t>
            </w:r>
            <w:r w:rsidRPr="008821B6">
              <w:rPr>
                <w:sz w:val="22"/>
                <w:szCs w:val="22"/>
                <w:lang w:val="en-US"/>
              </w:rPr>
              <w:t xml:space="preserve">: </w:t>
            </w:r>
            <w:proofErr w:type="gramStart"/>
            <w:r w:rsidRPr="008821B6">
              <w:rPr>
                <w:sz w:val="22"/>
                <w:szCs w:val="22"/>
              </w:rPr>
              <w:t>А</w:t>
            </w:r>
            <w:proofErr w:type="spellStart"/>
            <w:proofErr w:type="gramEnd"/>
            <w:r w:rsidRPr="008821B6">
              <w:rPr>
                <w:sz w:val="22"/>
                <w:szCs w:val="22"/>
                <w:lang w:val="en-US"/>
              </w:rPr>
              <w:t>rticle</w:t>
            </w:r>
            <w:proofErr w:type="spellEnd"/>
            <w:r w:rsidRPr="008821B6">
              <w:rPr>
                <w:sz w:val="22"/>
                <w:szCs w:val="22"/>
              </w:rPr>
              <w:t>Е</w:t>
            </w:r>
            <w:proofErr w:type="spellStart"/>
            <w:r w:rsidRPr="008821B6">
              <w:rPr>
                <w:sz w:val="22"/>
                <w:szCs w:val="22"/>
                <w:lang w:val="en-US"/>
              </w:rPr>
              <w:t>xpenses</w:t>
            </w:r>
            <w:proofErr w:type="spellEnd"/>
            <w:r w:rsidRPr="008821B6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821B6">
              <w:rPr>
                <w:sz w:val="22"/>
                <w:szCs w:val="22"/>
                <w:lang w:val="en-US"/>
              </w:rPr>
              <w:t>UnderArticlesExpenses</w:t>
            </w:r>
            <w:proofErr w:type="spellEnd"/>
            <w:r w:rsidRPr="008821B6">
              <w:rPr>
                <w:sz w:val="22"/>
                <w:szCs w:val="22"/>
                <w:lang w:val="en-US"/>
              </w:rPr>
              <w:t xml:space="preserve">, </w:t>
            </w:r>
            <w:r w:rsidRPr="008821B6">
              <w:rPr>
                <w:sz w:val="22"/>
                <w:szCs w:val="22"/>
              </w:rPr>
              <w:t>Е</w:t>
            </w:r>
            <w:proofErr w:type="spellStart"/>
            <w:r w:rsidRPr="008821B6">
              <w:rPr>
                <w:sz w:val="22"/>
                <w:szCs w:val="22"/>
                <w:lang w:val="en-US"/>
              </w:rPr>
              <w:t>xpenses</w:t>
            </w:r>
            <w:proofErr w:type="spellEnd"/>
            <w:r w:rsidRPr="008821B6">
              <w:rPr>
                <w:sz w:val="22"/>
                <w:szCs w:val="22"/>
                <w:lang w:val="en-US"/>
              </w:rPr>
              <w:t xml:space="preserve">, RKO, Client, </w:t>
            </w:r>
            <w:proofErr w:type="spellStart"/>
            <w:r w:rsidRPr="008821B6">
              <w:rPr>
                <w:sz w:val="22"/>
                <w:szCs w:val="22"/>
                <w:lang w:val="en-US"/>
              </w:rPr>
              <w:t>АrticleRevenue</w:t>
            </w:r>
            <w:proofErr w:type="spellEnd"/>
            <w:r w:rsidRPr="008821B6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821B6">
              <w:rPr>
                <w:sz w:val="22"/>
                <w:szCs w:val="22"/>
                <w:lang w:val="en-US"/>
              </w:rPr>
              <w:t>UnderArticlesRevenue</w:t>
            </w:r>
            <w:proofErr w:type="spellEnd"/>
            <w:r w:rsidRPr="008821B6">
              <w:rPr>
                <w:sz w:val="22"/>
                <w:szCs w:val="22"/>
                <w:lang w:val="en-US"/>
              </w:rPr>
              <w:t>, Revenue, PKO.</w:t>
            </w:r>
          </w:p>
        </w:tc>
      </w:tr>
      <w:tr w:rsidR="007523E9" w:rsidRPr="00F63F01" w:rsidTr="007523E9">
        <w:trPr>
          <w:trHeight w:val="190"/>
        </w:trPr>
        <w:tc>
          <w:tcPr>
            <w:tcW w:w="15427" w:type="dxa"/>
          </w:tcPr>
          <w:p w:rsidR="007523E9" w:rsidRPr="007523E9" w:rsidRDefault="007523E9" w:rsidP="00FF4223">
            <w:pPr>
              <w:pStyle w:val="Default"/>
              <w:rPr>
                <w:color w:val="auto"/>
                <w:sz w:val="22"/>
                <w:szCs w:val="22"/>
                <w:lang w:val="en-US"/>
              </w:rPr>
            </w:pPr>
            <w:r w:rsidRPr="00DF7D34">
              <w:rPr>
                <w:sz w:val="22"/>
                <w:szCs w:val="22"/>
              </w:rPr>
              <w:t>Создание</w:t>
            </w:r>
            <w:r w:rsidRPr="007523E9">
              <w:rPr>
                <w:sz w:val="22"/>
                <w:szCs w:val="22"/>
                <w:lang w:val="en-US"/>
              </w:rPr>
              <w:t xml:space="preserve"> </w:t>
            </w:r>
            <w:r w:rsidRPr="00DF7D34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вязей</w:t>
            </w:r>
            <w:r w:rsidRPr="007523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между</w:t>
            </w:r>
            <w:r w:rsidRPr="007523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таблицами</w:t>
            </w:r>
            <w:r w:rsidRPr="007523E9">
              <w:rPr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BA2B76">
              <w:rPr>
                <w:sz w:val="22"/>
                <w:szCs w:val="22"/>
                <w:lang w:val="en-US"/>
              </w:rPr>
              <w:t>FK</w:t>
            </w:r>
            <w:r w:rsidRPr="007523E9">
              <w:rPr>
                <w:sz w:val="22"/>
                <w:szCs w:val="22"/>
                <w:lang w:val="en-US"/>
              </w:rPr>
              <w:t>_</w:t>
            </w:r>
            <w:r w:rsidRPr="00BA2B76">
              <w:rPr>
                <w:sz w:val="22"/>
                <w:szCs w:val="22"/>
                <w:lang w:val="en-US"/>
              </w:rPr>
              <w:t>RKO</w:t>
            </w:r>
            <w:r w:rsidRPr="007523E9">
              <w:rPr>
                <w:sz w:val="22"/>
                <w:szCs w:val="22"/>
                <w:lang w:val="en-US"/>
              </w:rPr>
              <w:t>_</w:t>
            </w:r>
            <w:r w:rsidRPr="00BA2B76">
              <w:rPr>
                <w:sz w:val="22"/>
                <w:szCs w:val="22"/>
                <w:lang w:val="en-US"/>
              </w:rPr>
              <w:t>Client</w:t>
            </w:r>
            <w:proofErr w:type="spellEnd"/>
            <w:r w:rsidRPr="007523E9">
              <w:rPr>
                <w:sz w:val="22"/>
                <w:szCs w:val="22"/>
                <w:lang w:val="en-US"/>
              </w:rPr>
              <w:t xml:space="preserve">, </w:t>
            </w:r>
            <w:r w:rsidRPr="00BA2B76">
              <w:rPr>
                <w:sz w:val="22"/>
                <w:szCs w:val="22"/>
                <w:lang w:val="en-US"/>
              </w:rPr>
              <w:t>FK</w:t>
            </w:r>
            <w:r w:rsidRPr="007523E9">
              <w:rPr>
                <w:sz w:val="22"/>
                <w:szCs w:val="22"/>
                <w:lang w:val="en-US"/>
              </w:rPr>
              <w:t>_</w:t>
            </w:r>
            <w:r w:rsidRPr="00BA2B76">
              <w:rPr>
                <w:sz w:val="22"/>
                <w:szCs w:val="22"/>
                <w:lang w:val="en-US"/>
              </w:rPr>
              <w:t>RKO</w:t>
            </w:r>
            <w:r w:rsidRPr="007523E9">
              <w:rPr>
                <w:sz w:val="22"/>
                <w:szCs w:val="22"/>
                <w:lang w:val="en-US"/>
              </w:rPr>
              <w:t>_</w:t>
            </w:r>
            <w:r w:rsidRPr="00BA2B76">
              <w:rPr>
                <w:sz w:val="22"/>
                <w:szCs w:val="22"/>
              </w:rPr>
              <w:t>Е</w:t>
            </w:r>
            <w:proofErr w:type="spellStart"/>
            <w:r w:rsidRPr="00BA2B76">
              <w:rPr>
                <w:sz w:val="22"/>
                <w:szCs w:val="22"/>
                <w:lang w:val="en-US"/>
              </w:rPr>
              <w:t>xpenses</w:t>
            </w:r>
            <w:proofErr w:type="spellEnd"/>
            <w:r w:rsidRPr="007523E9">
              <w:rPr>
                <w:sz w:val="22"/>
                <w:szCs w:val="22"/>
                <w:lang w:val="en-US"/>
              </w:rPr>
              <w:t xml:space="preserve">, </w:t>
            </w:r>
            <w:r w:rsidRPr="00BA2B76">
              <w:rPr>
                <w:sz w:val="22"/>
                <w:szCs w:val="22"/>
                <w:lang w:val="en-US"/>
              </w:rPr>
              <w:t>FK</w:t>
            </w:r>
            <w:r w:rsidRPr="007523E9">
              <w:rPr>
                <w:sz w:val="22"/>
                <w:szCs w:val="22"/>
                <w:lang w:val="en-US"/>
              </w:rPr>
              <w:t>_</w:t>
            </w:r>
            <w:r w:rsidRPr="00BA2B76">
              <w:rPr>
                <w:sz w:val="22"/>
                <w:szCs w:val="22"/>
              </w:rPr>
              <w:t>Е</w:t>
            </w:r>
            <w:proofErr w:type="spellStart"/>
            <w:r w:rsidRPr="00BA2B76">
              <w:rPr>
                <w:sz w:val="22"/>
                <w:szCs w:val="22"/>
                <w:lang w:val="en-US"/>
              </w:rPr>
              <w:t>xpenses</w:t>
            </w:r>
            <w:r w:rsidRPr="007523E9">
              <w:rPr>
                <w:sz w:val="22"/>
                <w:szCs w:val="22"/>
                <w:lang w:val="en-US"/>
              </w:rPr>
              <w:t>_</w:t>
            </w:r>
            <w:r w:rsidRPr="00BA2B76">
              <w:rPr>
                <w:sz w:val="22"/>
                <w:szCs w:val="22"/>
                <w:lang w:val="en-US"/>
              </w:rPr>
              <w:t>UnderArticlesExpenses</w:t>
            </w:r>
            <w:proofErr w:type="spellEnd"/>
            <w:r w:rsidRPr="007523E9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2B76">
              <w:rPr>
                <w:sz w:val="22"/>
                <w:szCs w:val="22"/>
                <w:lang w:val="en-US"/>
              </w:rPr>
              <w:t>FK</w:t>
            </w:r>
            <w:r w:rsidRPr="007523E9">
              <w:rPr>
                <w:sz w:val="22"/>
                <w:szCs w:val="22"/>
                <w:lang w:val="en-US"/>
              </w:rPr>
              <w:t>_</w:t>
            </w:r>
            <w:r w:rsidRPr="00BA2B76">
              <w:rPr>
                <w:sz w:val="22"/>
                <w:szCs w:val="22"/>
                <w:lang w:val="en-US"/>
              </w:rPr>
              <w:t>UnderArticlesExpenses</w:t>
            </w:r>
            <w:proofErr w:type="spellEnd"/>
            <w:r w:rsidRPr="007523E9">
              <w:rPr>
                <w:sz w:val="22"/>
                <w:szCs w:val="22"/>
                <w:lang w:val="en-US"/>
              </w:rPr>
              <w:t>_</w:t>
            </w:r>
            <w:r w:rsidRPr="00BA2B76">
              <w:rPr>
                <w:sz w:val="22"/>
                <w:szCs w:val="22"/>
              </w:rPr>
              <w:t>А</w:t>
            </w:r>
            <w:proofErr w:type="spellStart"/>
            <w:r w:rsidRPr="00BA2B76">
              <w:rPr>
                <w:sz w:val="22"/>
                <w:szCs w:val="22"/>
                <w:lang w:val="en-US"/>
              </w:rPr>
              <w:t>rticle</w:t>
            </w:r>
            <w:proofErr w:type="spellEnd"/>
            <w:r w:rsidRPr="00BA2B76">
              <w:rPr>
                <w:sz w:val="22"/>
                <w:szCs w:val="22"/>
              </w:rPr>
              <w:t>Е</w:t>
            </w:r>
            <w:proofErr w:type="spellStart"/>
            <w:r w:rsidRPr="00BA2B76">
              <w:rPr>
                <w:sz w:val="22"/>
                <w:szCs w:val="22"/>
                <w:lang w:val="en-US"/>
              </w:rPr>
              <w:t>xpenses</w:t>
            </w:r>
            <w:proofErr w:type="spellEnd"/>
            <w:r w:rsidRPr="007523E9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2B76">
              <w:rPr>
                <w:sz w:val="22"/>
                <w:szCs w:val="22"/>
                <w:lang w:val="en-US"/>
              </w:rPr>
              <w:t>FK</w:t>
            </w:r>
            <w:r w:rsidRPr="007523E9">
              <w:rPr>
                <w:sz w:val="22"/>
                <w:szCs w:val="22"/>
                <w:lang w:val="en-US"/>
              </w:rPr>
              <w:t>_</w:t>
            </w:r>
            <w:r w:rsidRPr="00BA2B76">
              <w:rPr>
                <w:sz w:val="22"/>
                <w:szCs w:val="22"/>
                <w:lang w:val="en-US"/>
              </w:rPr>
              <w:t>PKO</w:t>
            </w:r>
            <w:r w:rsidRPr="007523E9">
              <w:rPr>
                <w:sz w:val="22"/>
                <w:szCs w:val="22"/>
                <w:lang w:val="en-US"/>
              </w:rPr>
              <w:t>_</w:t>
            </w:r>
            <w:r w:rsidRPr="00BA2B76">
              <w:rPr>
                <w:sz w:val="22"/>
                <w:szCs w:val="22"/>
                <w:lang w:val="en-US"/>
              </w:rPr>
              <w:t>Client</w:t>
            </w:r>
            <w:proofErr w:type="spellEnd"/>
            <w:r w:rsidRPr="007523E9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2B76">
              <w:rPr>
                <w:sz w:val="22"/>
                <w:szCs w:val="22"/>
                <w:lang w:val="en-US"/>
              </w:rPr>
              <w:t>FK</w:t>
            </w:r>
            <w:r w:rsidRPr="007523E9">
              <w:rPr>
                <w:sz w:val="22"/>
                <w:szCs w:val="22"/>
                <w:lang w:val="en-US"/>
              </w:rPr>
              <w:t>_</w:t>
            </w:r>
            <w:r w:rsidRPr="00BA2B76">
              <w:rPr>
                <w:sz w:val="22"/>
                <w:szCs w:val="22"/>
                <w:lang w:val="en-US"/>
              </w:rPr>
              <w:t>PKO</w:t>
            </w:r>
            <w:r w:rsidRPr="007523E9">
              <w:rPr>
                <w:sz w:val="22"/>
                <w:szCs w:val="22"/>
                <w:lang w:val="en-US"/>
              </w:rPr>
              <w:t>_</w:t>
            </w:r>
            <w:r w:rsidRPr="00BA2B76">
              <w:rPr>
                <w:sz w:val="22"/>
                <w:szCs w:val="22"/>
                <w:lang w:val="en-US"/>
              </w:rPr>
              <w:t>Revenue</w:t>
            </w:r>
            <w:proofErr w:type="spellEnd"/>
            <w:r w:rsidRPr="007523E9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2B76">
              <w:rPr>
                <w:sz w:val="22"/>
                <w:szCs w:val="22"/>
                <w:lang w:val="en-US"/>
              </w:rPr>
              <w:t>FK</w:t>
            </w:r>
            <w:r w:rsidRPr="007523E9">
              <w:rPr>
                <w:sz w:val="22"/>
                <w:szCs w:val="22"/>
                <w:lang w:val="en-US"/>
              </w:rPr>
              <w:t>_</w:t>
            </w:r>
            <w:r w:rsidRPr="00BA2B76">
              <w:rPr>
                <w:sz w:val="22"/>
                <w:szCs w:val="22"/>
                <w:lang w:val="en-US"/>
              </w:rPr>
              <w:t>Revenue</w:t>
            </w:r>
            <w:r w:rsidRPr="007523E9">
              <w:rPr>
                <w:sz w:val="22"/>
                <w:szCs w:val="22"/>
                <w:lang w:val="en-US"/>
              </w:rPr>
              <w:t>_</w:t>
            </w:r>
            <w:r w:rsidRPr="00BA2B76">
              <w:rPr>
                <w:sz w:val="22"/>
                <w:szCs w:val="22"/>
                <w:lang w:val="en-US"/>
              </w:rPr>
              <w:t>UnderArticlesRevenue</w:t>
            </w:r>
            <w:proofErr w:type="spellEnd"/>
            <w:r w:rsidRPr="007523E9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2B76">
              <w:rPr>
                <w:sz w:val="22"/>
                <w:szCs w:val="22"/>
                <w:lang w:val="en-US"/>
              </w:rPr>
              <w:t>FK</w:t>
            </w:r>
            <w:r w:rsidRPr="007523E9">
              <w:rPr>
                <w:sz w:val="22"/>
                <w:szCs w:val="22"/>
                <w:lang w:val="en-US"/>
              </w:rPr>
              <w:t>_</w:t>
            </w:r>
            <w:r w:rsidRPr="00BA2B76">
              <w:rPr>
                <w:sz w:val="22"/>
                <w:szCs w:val="22"/>
                <w:lang w:val="en-US"/>
              </w:rPr>
              <w:t>UnderArticlesRevenue</w:t>
            </w:r>
            <w:proofErr w:type="spellEnd"/>
            <w:r w:rsidRPr="007523E9">
              <w:rPr>
                <w:sz w:val="22"/>
                <w:szCs w:val="22"/>
                <w:lang w:val="en-US"/>
              </w:rPr>
              <w:t>_</w:t>
            </w:r>
            <w:r w:rsidRPr="00BA2B76">
              <w:rPr>
                <w:sz w:val="22"/>
                <w:szCs w:val="22"/>
              </w:rPr>
              <w:t>А</w:t>
            </w:r>
            <w:proofErr w:type="spellStart"/>
            <w:r>
              <w:rPr>
                <w:sz w:val="22"/>
                <w:szCs w:val="22"/>
                <w:lang w:val="en-US"/>
              </w:rPr>
              <w:t>rticleReven</w:t>
            </w:r>
            <w:r w:rsidRPr="00BA2B76">
              <w:rPr>
                <w:sz w:val="22"/>
                <w:szCs w:val="22"/>
                <w:lang w:val="en-US"/>
              </w:rPr>
              <w:t>e</w:t>
            </w:r>
            <w:proofErr w:type="spellEnd"/>
          </w:p>
        </w:tc>
      </w:tr>
      <w:tr w:rsidR="007523E9" w:rsidRPr="003017A3" w:rsidTr="007523E9">
        <w:trPr>
          <w:trHeight w:val="190"/>
        </w:trPr>
        <w:tc>
          <w:tcPr>
            <w:tcW w:w="15427" w:type="dxa"/>
          </w:tcPr>
          <w:p w:rsidR="007523E9" w:rsidRPr="00DF7D34" w:rsidRDefault="007523E9" w:rsidP="00FF4223">
            <w:pPr>
              <w:pStyle w:val="Default"/>
              <w:rPr>
                <w:color w:val="auto"/>
                <w:sz w:val="22"/>
                <w:szCs w:val="22"/>
              </w:rPr>
            </w:pPr>
            <w:r w:rsidRPr="00DF7D34">
              <w:rPr>
                <w:sz w:val="22"/>
                <w:szCs w:val="22"/>
              </w:rPr>
              <w:t>Разработка интерфейса</w:t>
            </w:r>
            <w:r>
              <w:rPr>
                <w:sz w:val="22"/>
                <w:szCs w:val="22"/>
              </w:rPr>
              <w:t>: создание главного меню (</w:t>
            </w:r>
            <w:proofErr w:type="spellStart"/>
            <w:r w:rsidRPr="00DE1F05">
              <w:rPr>
                <w:sz w:val="22"/>
                <w:szCs w:val="22"/>
              </w:rPr>
              <w:t>MainWindow</w:t>
            </w:r>
            <w:proofErr w:type="spellEnd"/>
            <w:r>
              <w:rPr>
                <w:sz w:val="22"/>
                <w:szCs w:val="22"/>
              </w:rPr>
              <w:t>)</w:t>
            </w:r>
            <w:r w:rsidRPr="00DF7D34">
              <w:rPr>
                <w:sz w:val="22"/>
                <w:szCs w:val="22"/>
              </w:rPr>
              <w:t>.</w:t>
            </w:r>
          </w:p>
        </w:tc>
      </w:tr>
      <w:tr w:rsidR="007523E9" w:rsidRPr="003017A3" w:rsidTr="007523E9">
        <w:trPr>
          <w:trHeight w:val="190"/>
        </w:trPr>
        <w:tc>
          <w:tcPr>
            <w:tcW w:w="15427" w:type="dxa"/>
          </w:tcPr>
          <w:p w:rsidR="007523E9" w:rsidRPr="00DF7D34" w:rsidRDefault="007523E9" w:rsidP="00FF4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DF7D34">
              <w:rPr>
                <w:sz w:val="22"/>
                <w:szCs w:val="22"/>
              </w:rPr>
              <w:t>Разработка интерфейса</w:t>
            </w:r>
            <w:r>
              <w:rPr>
                <w:sz w:val="22"/>
                <w:szCs w:val="22"/>
              </w:rPr>
              <w:t>: создание кнопочных форм</w:t>
            </w:r>
            <w:r w:rsidRPr="00DF7D34">
              <w:rPr>
                <w:sz w:val="22"/>
                <w:szCs w:val="22"/>
              </w:rPr>
              <w:t>.</w:t>
            </w:r>
          </w:p>
        </w:tc>
      </w:tr>
      <w:tr w:rsidR="007523E9" w:rsidRPr="003017A3" w:rsidTr="007523E9">
        <w:trPr>
          <w:trHeight w:val="190"/>
        </w:trPr>
        <w:tc>
          <w:tcPr>
            <w:tcW w:w="15427" w:type="dxa"/>
          </w:tcPr>
          <w:p w:rsidR="007523E9" w:rsidRPr="00DF7D34" w:rsidRDefault="007523E9" w:rsidP="00FF4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DF7D34">
              <w:rPr>
                <w:sz w:val="22"/>
                <w:szCs w:val="22"/>
              </w:rPr>
              <w:t>Разработка интерфейса</w:t>
            </w:r>
            <w:r>
              <w:rPr>
                <w:sz w:val="22"/>
                <w:szCs w:val="22"/>
              </w:rPr>
              <w:t xml:space="preserve">: создание страницы: </w:t>
            </w:r>
            <w:proofErr w:type="spellStart"/>
            <w:r w:rsidRPr="0089332D">
              <w:rPr>
                <w:sz w:val="22"/>
                <w:szCs w:val="22"/>
              </w:rPr>
              <w:t>PashodPage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7523E9" w:rsidRPr="003017A3" w:rsidTr="007523E9">
        <w:trPr>
          <w:trHeight w:val="190"/>
        </w:trPr>
        <w:tc>
          <w:tcPr>
            <w:tcW w:w="15427" w:type="dxa"/>
          </w:tcPr>
          <w:p w:rsidR="007523E9" w:rsidRPr="00DF7D34" w:rsidRDefault="007523E9" w:rsidP="00FF4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r w:rsidRPr="00DF7D34">
              <w:rPr>
                <w:sz w:val="22"/>
                <w:szCs w:val="22"/>
              </w:rPr>
              <w:t>Разработка интерфейса</w:t>
            </w:r>
            <w:r>
              <w:rPr>
                <w:sz w:val="22"/>
                <w:szCs w:val="22"/>
              </w:rPr>
              <w:t xml:space="preserve">: создание страницы: </w:t>
            </w:r>
            <w:proofErr w:type="spellStart"/>
            <w:r w:rsidRPr="0089332D">
              <w:rPr>
                <w:sz w:val="22"/>
                <w:szCs w:val="22"/>
              </w:rPr>
              <w:t>DobavitRashodPage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7523E9" w:rsidRPr="003017A3" w:rsidTr="007523E9">
        <w:trPr>
          <w:trHeight w:val="190"/>
        </w:trPr>
        <w:tc>
          <w:tcPr>
            <w:tcW w:w="15427" w:type="dxa"/>
          </w:tcPr>
          <w:p w:rsidR="007523E9" w:rsidRPr="005E46A0" w:rsidRDefault="007523E9" w:rsidP="00FF4223">
            <w:pPr>
              <w:pStyle w:val="afb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eastAsia="Times New Roman"/>
                <w:sz w:val="22"/>
                <w:szCs w:val="22"/>
              </w:rPr>
            </w:pPr>
            <w:r w:rsidRPr="00DF7D34">
              <w:rPr>
                <w:sz w:val="22"/>
                <w:szCs w:val="22"/>
              </w:rPr>
              <w:t>Разработка интерфейса</w:t>
            </w:r>
            <w:r>
              <w:rPr>
                <w:sz w:val="22"/>
                <w:szCs w:val="22"/>
              </w:rPr>
              <w:t xml:space="preserve">: создание страницы: </w:t>
            </w:r>
            <w:proofErr w:type="spellStart"/>
            <w:r w:rsidRPr="005E46A0">
              <w:rPr>
                <w:sz w:val="22"/>
                <w:szCs w:val="22"/>
              </w:rPr>
              <w:t>DoxodPage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7523E9" w:rsidRPr="003017A3" w:rsidTr="007523E9">
        <w:trPr>
          <w:trHeight w:val="190"/>
        </w:trPr>
        <w:tc>
          <w:tcPr>
            <w:tcW w:w="15427" w:type="dxa"/>
          </w:tcPr>
          <w:p w:rsidR="007523E9" w:rsidRPr="00DF7D34" w:rsidRDefault="007523E9" w:rsidP="00FF4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DF7D34">
              <w:rPr>
                <w:sz w:val="22"/>
                <w:szCs w:val="22"/>
              </w:rPr>
              <w:t>Разработка интерфейса</w:t>
            </w:r>
            <w:r>
              <w:rPr>
                <w:sz w:val="22"/>
                <w:szCs w:val="22"/>
              </w:rPr>
              <w:t xml:space="preserve">: создание страницы: </w:t>
            </w:r>
            <w:proofErr w:type="spellStart"/>
            <w:r w:rsidRPr="005E46A0">
              <w:rPr>
                <w:sz w:val="22"/>
                <w:szCs w:val="22"/>
              </w:rPr>
              <w:t>DobavitDohodPage</w:t>
            </w:r>
            <w:proofErr w:type="spellEnd"/>
          </w:p>
        </w:tc>
      </w:tr>
      <w:tr w:rsidR="007523E9" w:rsidRPr="003017A3" w:rsidTr="007523E9">
        <w:trPr>
          <w:trHeight w:val="190"/>
        </w:trPr>
        <w:tc>
          <w:tcPr>
            <w:tcW w:w="15427" w:type="dxa"/>
          </w:tcPr>
          <w:p w:rsidR="007523E9" w:rsidRPr="005E46A0" w:rsidRDefault="007523E9" w:rsidP="00FF4223">
            <w:pPr>
              <w:pStyle w:val="afb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eastAsia="Times New Roman"/>
                <w:sz w:val="22"/>
                <w:szCs w:val="22"/>
              </w:rPr>
            </w:pPr>
            <w:r w:rsidRPr="00DF7D34">
              <w:rPr>
                <w:sz w:val="22"/>
                <w:szCs w:val="22"/>
              </w:rPr>
              <w:t>Разработка интерфейса</w:t>
            </w:r>
            <w:r>
              <w:rPr>
                <w:sz w:val="22"/>
                <w:szCs w:val="22"/>
              </w:rPr>
              <w:t>: создание страницы</w:t>
            </w:r>
            <w:r>
              <w:rPr>
                <w:rFonts w:eastAsia="Times New Roman"/>
                <w:sz w:val="22"/>
                <w:szCs w:val="22"/>
              </w:rPr>
              <w:t xml:space="preserve">: </w:t>
            </w:r>
            <w:proofErr w:type="spellStart"/>
            <w:r w:rsidRPr="00FB3F4D">
              <w:rPr>
                <w:rFonts w:eastAsia="Times New Roman"/>
                <w:sz w:val="22"/>
                <w:szCs w:val="22"/>
              </w:rPr>
              <w:t>DobavitPDPage</w:t>
            </w:r>
            <w:proofErr w:type="spellEnd"/>
          </w:p>
        </w:tc>
      </w:tr>
      <w:tr w:rsidR="007523E9" w:rsidRPr="003017A3" w:rsidTr="007523E9">
        <w:trPr>
          <w:trHeight w:val="190"/>
        </w:trPr>
        <w:tc>
          <w:tcPr>
            <w:tcW w:w="15427" w:type="dxa"/>
          </w:tcPr>
          <w:p w:rsidR="007523E9" w:rsidRPr="00DF7D34" w:rsidRDefault="007523E9" w:rsidP="00FF4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DF7D34">
              <w:rPr>
                <w:sz w:val="22"/>
                <w:szCs w:val="22"/>
              </w:rPr>
              <w:t>Разработка интерфейса</w:t>
            </w:r>
            <w:r>
              <w:rPr>
                <w:sz w:val="22"/>
                <w:szCs w:val="22"/>
              </w:rPr>
              <w:t xml:space="preserve">: создание страницы: </w:t>
            </w:r>
            <w:proofErr w:type="spellStart"/>
            <w:r w:rsidRPr="00FB3F4D">
              <w:rPr>
                <w:sz w:val="22"/>
                <w:szCs w:val="22"/>
              </w:rPr>
              <w:t>DobavitPRPage</w:t>
            </w:r>
            <w:proofErr w:type="spellEnd"/>
          </w:p>
        </w:tc>
      </w:tr>
      <w:tr w:rsidR="007523E9" w:rsidRPr="003017A3" w:rsidTr="007523E9">
        <w:trPr>
          <w:trHeight w:val="190"/>
        </w:trPr>
        <w:tc>
          <w:tcPr>
            <w:tcW w:w="15427" w:type="dxa"/>
          </w:tcPr>
          <w:p w:rsidR="007523E9" w:rsidRPr="00DF7D34" w:rsidRDefault="007523E9" w:rsidP="00FF4223">
            <w:pPr>
              <w:jc w:val="both"/>
              <w:rPr>
                <w:sz w:val="22"/>
                <w:szCs w:val="22"/>
              </w:rPr>
            </w:pPr>
            <w:r w:rsidRPr="00DF7D34">
              <w:rPr>
                <w:sz w:val="22"/>
                <w:szCs w:val="22"/>
              </w:rPr>
              <w:t>Составление руководства пользователя</w:t>
            </w:r>
            <w:r>
              <w:rPr>
                <w:sz w:val="22"/>
                <w:szCs w:val="22"/>
              </w:rPr>
              <w:t xml:space="preserve"> к бизнес-приложению</w:t>
            </w:r>
          </w:p>
        </w:tc>
      </w:tr>
      <w:tr w:rsidR="007523E9" w:rsidRPr="003017A3" w:rsidTr="007523E9">
        <w:trPr>
          <w:trHeight w:val="190"/>
        </w:trPr>
        <w:tc>
          <w:tcPr>
            <w:tcW w:w="15427" w:type="dxa"/>
          </w:tcPr>
          <w:p w:rsidR="007523E9" w:rsidRPr="00C354D2" w:rsidRDefault="007523E9" w:rsidP="00FF4223">
            <w:r>
              <w:t>Постановка задачи, изучение предметной области,</w:t>
            </w:r>
            <w:r w:rsidRPr="00C354D2">
              <w:t xml:space="preserve"> создание </w:t>
            </w:r>
            <w:r>
              <w:t xml:space="preserve">концептуальной и </w:t>
            </w:r>
            <w:r w:rsidRPr="00C354D2">
              <w:t>логической модели базы данных "Спортивный клуб".</w:t>
            </w:r>
          </w:p>
        </w:tc>
      </w:tr>
      <w:tr w:rsidR="007523E9" w:rsidRPr="00F63F01" w:rsidTr="007523E9">
        <w:trPr>
          <w:trHeight w:val="190"/>
        </w:trPr>
        <w:tc>
          <w:tcPr>
            <w:tcW w:w="15427" w:type="dxa"/>
          </w:tcPr>
          <w:p w:rsidR="007523E9" w:rsidRPr="00C354D2" w:rsidRDefault="007523E9" w:rsidP="00FF4223">
            <w:pPr>
              <w:rPr>
                <w:lang w:val="en-US"/>
              </w:rPr>
            </w:pPr>
            <w:r w:rsidRPr="00C354D2">
              <w:t>Создание</w:t>
            </w:r>
            <w:r w:rsidRPr="00C354D2">
              <w:rPr>
                <w:lang w:val="en-US"/>
              </w:rPr>
              <w:t xml:space="preserve"> </w:t>
            </w:r>
            <w:r w:rsidRPr="00C354D2">
              <w:t>таблиц</w:t>
            </w:r>
            <w:r w:rsidRPr="00C354D2">
              <w:rPr>
                <w:lang w:val="en-US"/>
              </w:rPr>
              <w:t xml:space="preserve"> "</w:t>
            </w:r>
            <w:proofErr w:type="spellStart"/>
            <w:r w:rsidRPr="00C354D2">
              <w:rPr>
                <w:lang w:val="en-US"/>
              </w:rPr>
              <w:t>Coachs</w:t>
            </w:r>
            <w:proofErr w:type="spellEnd"/>
            <w:r w:rsidRPr="00C354D2">
              <w:rPr>
                <w:lang w:val="en-US"/>
              </w:rPr>
              <w:t>", "Competition", "</w:t>
            </w:r>
            <w:proofErr w:type="spellStart"/>
            <w:r w:rsidRPr="00C354D2">
              <w:rPr>
                <w:lang w:val="en-US"/>
              </w:rPr>
              <w:t>InjuryAccounting</w:t>
            </w:r>
            <w:proofErr w:type="spellEnd"/>
            <w:r w:rsidRPr="00C354D2">
              <w:rPr>
                <w:lang w:val="en-US"/>
              </w:rPr>
              <w:t>", "</w:t>
            </w:r>
            <w:proofErr w:type="spellStart"/>
            <w:r w:rsidRPr="00C354D2">
              <w:rPr>
                <w:lang w:val="en-US"/>
              </w:rPr>
              <w:t>Injurys</w:t>
            </w:r>
            <w:proofErr w:type="spellEnd"/>
            <w:r w:rsidRPr="00C354D2">
              <w:rPr>
                <w:lang w:val="en-US"/>
              </w:rPr>
              <w:t>",</w:t>
            </w:r>
          </w:p>
        </w:tc>
      </w:tr>
      <w:tr w:rsidR="007523E9" w:rsidRPr="00F63F01" w:rsidTr="007523E9">
        <w:trPr>
          <w:trHeight w:val="190"/>
        </w:trPr>
        <w:tc>
          <w:tcPr>
            <w:tcW w:w="15427" w:type="dxa"/>
          </w:tcPr>
          <w:p w:rsidR="007523E9" w:rsidRPr="00C354D2" w:rsidRDefault="007523E9" w:rsidP="00FF4223">
            <w:pPr>
              <w:rPr>
                <w:lang w:val="en-US"/>
              </w:rPr>
            </w:pPr>
            <w:r w:rsidRPr="00C354D2">
              <w:t>Создание</w:t>
            </w:r>
            <w:r w:rsidRPr="00C354D2">
              <w:rPr>
                <w:lang w:val="en-US"/>
              </w:rPr>
              <w:t xml:space="preserve"> </w:t>
            </w:r>
            <w:r w:rsidRPr="00C354D2">
              <w:t>таблиц</w:t>
            </w:r>
            <w:r w:rsidRPr="00C354D2">
              <w:rPr>
                <w:lang w:val="en-US"/>
              </w:rPr>
              <w:t xml:space="preserve"> "Phone", "Skill", "</w:t>
            </w:r>
            <w:proofErr w:type="spellStart"/>
            <w:r w:rsidRPr="00C354D2">
              <w:rPr>
                <w:lang w:val="en-US"/>
              </w:rPr>
              <w:t>Sportsmans</w:t>
            </w:r>
            <w:proofErr w:type="spellEnd"/>
            <w:r w:rsidRPr="00C354D2">
              <w:rPr>
                <w:lang w:val="en-US"/>
              </w:rPr>
              <w:t>", "Transition".</w:t>
            </w:r>
          </w:p>
        </w:tc>
      </w:tr>
      <w:tr w:rsidR="007523E9" w:rsidRPr="003017A3" w:rsidTr="007523E9">
        <w:trPr>
          <w:trHeight w:val="190"/>
        </w:trPr>
        <w:tc>
          <w:tcPr>
            <w:tcW w:w="15427" w:type="dxa"/>
          </w:tcPr>
          <w:p w:rsidR="007523E9" w:rsidRPr="00C354D2" w:rsidRDefault="007523E9" w:rsidP="00FF4223">
            <w:r w:rsidRPr="00C354D2">
              <w:t>Внесение данных в таблицы, создание первичных ключей.</w:t>
            </w:r>
          </w:p>
        </w:tc>
      </w:tr>
      <w:tr w:rsidR="007523E9" w:rsidRPr="003017A3" w:rsidTr="007523E9">
        <w:trPr>
          <w:trHeight w:val="190"/>
        </w:trPr>
        <w:tc>
          <w:tcPr>
            <w:tcW w:w="15427" w:type="dxa"/>
          </w:tcPr>
          <w:p w:rsidR="007523E9" w:rsidRPr="00C354D2" w:rsidRDefault="007523E9" w:rsidP="00FF4223">
            <w:pPr>
              <w:rPr>
                <w:lang w:val="en-US"/>
              </w:rPr>
            </w:pPr>
            <w:r w:rsidRPr="00C354D2">
              <w:t>Создание</w:t>
            </w:r>
            <w:r w:rsidRPr="00C354D2">
              <w:rPr>
                <w:lang w:val="en-US"/>
              </w:rPr>
              <w:t xml:space="preserve"> </w:t>
            </w:r>
            <w:r w:rsidRPr="00C354D2">
              <w:t>связей</w:t>
            </w:r>
            <w:r w:rsidRPr="00C354D2">
              <w:rPr>
                <w:lang w:val="en-US"/>
              </w:rPr>
              <w:t xml:space="preserve"> "</w:t>
            </w:r>
            <w:proofErr w:type="spellStart"/>
            <w:r w:rsidRPr="00C354D2">
              <w:rPr>
                <w:lang w:val="en-US"/>
              </w:rPr>
              <w:t>FK_Coachs_Phone</w:t>
            </w:r>
            <w:proofErr w:type="spellEnd"/>
            <w:r w:rsidRPr="00C354D2">
              <w:rPr>
                <w:lang w:val="en-US"/>
              </w:rPr>
              <w:t>", "</w:t>
            </w:r>
            <w:proofErr w:type="spellStart"/>
            <w:r w:rsidRPr="00C354D2">
              <w:rPr>
                <w:lang w:val="en-US"/>
              </w:rPr>
              <w:t>FK_Coachs_Skill</w:t>
            </w:r>
            <w:proofErr w:type="spellEnd"/>
            <w:r w:rsidRPr="00C354D2">
              <w:rPr>
                <w:lang w:val="en-US"/>
              </w:rPr>
              <w:t>",  "</w:t>
            </w:r>
            <w:proofErr w:type="spellStart"/>
            <w:r w:rsidRPr="00C354D2">
              <w:rPr>
                <w:lang w:val="en-US"/>
              </w:rPr>
              <w:t>FK_Transition_Coachs</w:t>
            </w:r>
            <w:proofErr w:type="spellEnd"/>
            <w:r w:rsidRPr="00C354D2">
              <w:rPr>
                <w:lang w:val="en-US"/>
              </w:rPr>
              <w:t>", "</w:t>
            </w:r>
            <w:proofErr w:type="spellStart"/>
            <w:r w:rsidRPr="00C354D2">
              <w:rPr>
                <w:lang w:val="en-US"/>
              </w:rPr>
              <w:t>FK_Competition_Sportsmans</w:t>
            </w:r>
            <w:proofErr w:type="spellEnd"/>
            <w:r w:rsidRPr="00C354D2">
              <w:rPr>
                <w:lang w:val="en-US"/>
              </w:rPr>
              <w:t>", "</w:t>
            </w:r>
            <w:proofErr w:type="spellStart"/>
            <w:r w:rsidRPr="00C354D2">
              <w:rPr>
                <w:lang w:val="en-US"/>
              </w:rPr>
              <w:t>FK_InjuryAccounting_Injurys</w:t>
            </w:r>
            <w:proofErr w:type="spellEnd"/>
            <w:r w:rsidRPr="00C354D2">
              <w:rPr>
                <w:lang w:val="en-US"/>
              </w:rPr>
              <w:t>",</w:t>
            </w:r>
            <w:r w:rsidRPr="00432D16">
              <w:rPr>
                <w:lang w:val="en-US"/>
              </w:rPr>
              <w:t xml:space="preserve"> </w:t>
            </w:r>
            <w:r w:rsidRPr="00C354D2">
              <w:rPr>
                <w:lang w:val="en-US"/>
              </w:rPr>
              <w:lastRenderedPageBreak/>
              <w:t>"</w:t>
            </w:r>
            <w:proofErr w:type="spellStart"/>
            <w:r w:rsidRPr="00C354D2">
              <w:rPr>
                <w:lang w:val="en-US"/>
              </w:rPr>
              <w:t>FK_InjuryAccounting_Sportsmans</w:t>
            </w:r>
            <w:proofErr w:type="spellEnd"/>
            <w:r w:rsidRPr="00C354D2">
              <w:rPr>
                <w:lang w:val="en-US"/>
              </w:rPr>
              <w:t>", "</w:t>
            </w:r>
            <w:proofErr w:type="spellStart"/>
            <w:r w:rsidRPr="00C354D2">
              <w:rPr>
                <w:lang w:val="en-US"/>
              </w:rPr>
              <w:t>FK_Sportsmans_Coachs</w:t>
            </w:r>
            <w:proofErr w:type="spellEnd"/>
            <w:r w:rsidRPr="00C354D2">
              <w:rPr>
                <w:lang w:val="en-US"/>
              </w:rPr>
              <w:t>", "</w:t>
            </w:r>
            <w:proofErr w:type="spellStart"/>
            <w:r w:rsidRPr="00C354D2">
              <w:rPr>
                <w:lang w:val="en-US"/>
              </w:rPr>
              <w:t>FK_Sportsmans_Skill</w:t>
            </w:r>
            <w:proofErr w:type="spellEnd"/>
            <w:r w:rsidRPr="00C354D2">
              <w:rPr>
                <w:lang w:val="en-US"/>
              </w:rPr>
              <w:t>", "</w:t>
            </w:r>
            <w:proofErr w:type="spellStart"/>
            <w:r w:rsidRPr="00C354D2">
              <w:rPr>
                <w:lang w:val="en-US"/>
              </w:rPr>
              <w:t>FK_Transition_Sportsmans</w:t>
            </w:r>
            <w:proofErr w:type="spellEnd"/>
            <w:r w:rsidRPr="00C354D2">
              <w:rPr>
                <w:lang w:val="en-US"/>
              </w:rPr>
              <w:t>".</w:t>
            </w:r>
            <w:r w:rsidRPr="00432D16">
              <w:rPr>
                <w:lang w:val="en-US"/>
              </w:rPr>
              <w:t xml:space="preserve"> </w:t>
            </w:r>
            <w:r w:rsidRPr="00C354D2">
              <w:t>Создание</w:t>
            </w:r>
            <w:r w:rsidRPr="00C354D2">
              <w:rPr>
                <w:lang w:val="en-US"/>
              </w:rPr>
              <w:t xml:space="preserve"> </w:t>
            </w:r>
            <w:r w:rsidRPr="00C354D2">
              <w:t>диаграммы</w:t>
            </w:r>
            <w:r w:rsidRPr="00C354D2">
              <w:rPr>
                <w:lang w:val="en-US"/>
              </w:rPr>
              <w:t xml:space="preserve"> </w:t>
            </w:r>
            <w:r w:rsidRPr="00C354D2">
              <w:t>в</w:t>
            </w:r>
            <w:r w:rsidRPr="00C354D2">
              <w:rPr>
                <w:lang w:val="en-US"/>
              </w:rPr>
              <w:t xml:space="preserve"> Microsoft SQL Server Management Studio "Diagram_0".</w:t>
            </w:r>
          </w:p>
        </w:tc>
      </w:tr>
      <w:tr w:rsidR="007523E9" w:rsidRPr="00F63F01" w:rsidTr="007523E9">
        <w:trPr>
          <w:trHeight w:val="190"/>
        </w:trPr>
        <w:tc>
          <w:tcPr>
            <w:tcW w:w="15427" w:type="dxa"/>
          </w:tcPr>
          <w:p w:rsidR="007523E9" w:rsidRPr="00C354D2" w:rsidRDefault="007523E9" w:rsidP="00FF4223">
            <w:pPr>
              <w:rPr>
                <w:lang w:val="en-US"/>
              </w:rPr>
            </w:pPr>
            <w:r w:rsidRPr="00C354D2">
              <w:lastRenderedPageBreak/>
              <w:t>Занесение</w:t>
            </w:r>
            <w:r w:rsidRPr="00C354D2">
              <w:rPr>
                <w:lang w:val="en-US"/>
              </w:rPr>
              <w:t xml:space="preserve"> </w:t>
            </w:r>
            <w:r w:rsidRPr="00C354D2">
              <w:t>базы</w:t>
            </w:r>
            <w:r w:rsidRPr="00C354D2">
              <w:rPr>
                <w:lang w:val="en-US"/>
              </w:rPr>
              <w:t xml:space="preserve"> </w:t>
            </w:r>
            <w:r w:rsidRPr="00C354D2">
              <w:t>данных</w:t>
            </w:r>
            <w:r w:rsidRPr="00C354D2">
              <w:rPr>
                <w:lang w:val="en-US"/>
              </w:rPr>
              <w:t xml:space="preserve"> </w:t>
            </w:r>
            <w:r w:rsidRPr="00C354D2">
              <w:t>из</w:t>
            </w:r>
            <w:r w:rsidRPr="00C354D2">
              <w:rPr>
                <w:lang w:val="en-US"/>
              </w:rPr>
              <w:t xml:space="preserve"> MSSQL Server Management Studio </w:t>
            </w:r>
            <w:r w:rsidRPr="00C354D2">
              <w:t>в</w:t>
            </w:r>
            <w:r w:rsidRPr="00C354D2">
              <w:rPr>
                <w:lang w:val="en-US"/>
              </w:rPr>
              <w:t xml:space="preserve"> Microsoft Visual Studio.</w:t>
            </w:r>
          </w:p>
        </w:tc>
      </w:tr>
      <w:tr w:rsidR="007523E9" w:rsidRPr="003017A3" w:rsidTr="007523E9">
        <w:trPr>
          <w:trHeight w:val="190"/>
        </w:trPr>
        <w:tc>
          <w:tcPr>
            <w:tcW w:w="15427" w:type="dxa"/>
          </w:tcPr>
          <w:p w:rsidR="007523E9" w:rsidRPr="00432D16" w:rsidRDefault="007523E9" w:rsidP="00FF4223">
            <w:r w:rsidRPr="00C354D2">
              <w:t>Разработка интерфейса и настройка кнопок управления окном "</w:t>
            </w:r>
            <w:proofErr w:type="spellStart"/>
            <w:r w:rsidRPr="00C354D2">
              <w:rPr>
                <w:lang w:val="en-US"/>
              </w:rPr>
              <w:t>MainWindow</w:t>
            </w:r>
            <w:proofErr w:type="spellEnd"/>
            <w:r w:rsidRPr="00C354D2">
              <w:t>".</w:t>
            </w:r>
          </w:p>
        </w:tc>
      </w:tr>
      <w:tr w:rsidR="007523E9" w:rsidRPr="003017A3" w:rsidTr="007523E9">
        <w:trPr>
          <w:trHeight w:val="190"/>
        </w:trPr>
        <w:tc>
          <w:tcPr>
            <w:tcW w:w="15427" w:type="dxa"/>
          </w:tcPr>
          <w:p w:rsidR="007523E9" w:rsidRPr="00432D16" w:rsidRDefault="007523E9" w:rsidP="00FF4223">
            <w:r w:rsidRPr="00C354D2">
              <w:t>Разработка обработчика кнопки "Назад" Разработка обработчика кнопки "Вперед"</w:t>
            </w:r>
          </w:p>
        </w:tc>
      </w:tr>
      <w:tr w:rsidR="007523E9" w:rsidRPr="00F63F01" w:rsidTr="007523E9">
        <w:trPr>
          <w:trHeight w:val="190"/>
        </w:trPr>
        <w:tc>
          <w:tcPr>
            <w:tcW w:w="15427" w:type="dxa"/>
          </w:tcPr>
          <w:p w:rsidR="007523E9" w:rsidRPr="00432D16" w:rsidRDefault="007523E9" w:rsidP="00FF4223">
            <w:pPr>
              <w:rPr>
                <w:lang w:val="en-US"/>
              </w:rPr>
            </w:pPr>
            <w:r w:rsidRPr="00C354D2">
              <w:t>Создание</w:t>
            </w:r>
            <w:r w:rsidRPr="00C354D2">
              <w:rPr>
                <w:lang w:val="en-US"/>
              </w:rPr>
              <w:t xml:space="preserve"> </w:t>
            </w:r>
            <w:r w:rsidRPr="00C354D2">
              <w:t>страниц</w:t>
            </w:r>
            <w:r w:rsidRPr="00C354D2">
              <w:rPr>
                <w:lang w:val="en-US"/>
              </w:rPr>
              <w:t xml:space="preserve"> "</w:t>
            </w:r>
            <w:proofErr w:type="spellStart"/>
            <w:r w:rsidRPr="00C354D2">
              <w:rPr>
                <w:lang w:val="en-US"/>
              </w:rPr>
              <w:t>MainPage</w:t>
            </w:r>
            <w:proofErr w:type="spellEnd"/>
            <w:r w:rsidRPr="00C354D2">
              <w:rPr>
                <w:lang w:val="en-US"/>
              </w:rPr>
              <w:t>", "</w:t>
            </w:r>
            <w:proofErr w:type="spellStart"/>
            <w:r w:rsidRPr="00C354D2">
              <w:rPr>
                <w:lang w:val="en-US"/>
              </w:rPr>
              <w:t>Coachss</w:t>
            </w:r>
            <w:proofErr w:type="spellEnd"/>
            <w:r w:rsidRPr="00C354D2">
              <w:rPr>
                <w:lang w:val="en-US"/>
              </w:rPr>
              <w:t>", "Competitions", "</w:t>
            </w:r>
            <w:proofErr w:type="spellStart"/>
            <w:r w:rsidRPr="00C354D2">
              <w:rPr>
                <w:lang w:val="en-US"/>
              </w:rPr>
              <w:t>InjuryAccountings</w:t>
            </w:r>
            <w:proofErr w:type="spellEnd"/>
            <w:r w:rsidRPr="00C354D2">
              <w:rPr>
                <w:lang w:val="en-US"/>
              </w:rPr>
              <w:t>", "</w:t>
            </w:r>
            <w:proofErr w:type="spellStart"/>
            <w:r w:rsidRPr="00C354D2">
              <w:rPr>
                <w:lang w:val="en-US"/>
              </w:rPr>
              <w:t>Sportsmans</w:t>
            </w:r>
            <w:proofErr w:type="spellEnd"/>
            <w:r w:rsidRPr="00C354D2">
              <w:rPr>
                <w:lang w:val="en-US"/>
              </w:rPr>
              <w:t>", "</w:t>
            </w:r>
            <w:proofErr w:type="spellStart"/>
            <w:r w:rsidRPr="00C354D2">
              <w:rPr>
                <w:lang w:val="en-US"/>
              </w:rPr>
              <w:t>Trasitions</w:t>
            </w:r>
            <w:proofErr w:type="spellEnd"/>
            <w:r w:rsidRPr="00C354D2">
              <w:rPr>
                <w:lang w:val="en-US"/>
              </w:rPr>
              <w:t>".</w:t>
            </w:r>
            <w:r w:rsidRPr="00432D16">
              <w:rPr>
                <w:lang w:val="en-US"/>
              </w:rPr>
              <w:t xml:space="preserve"> </w:t>
            </w:r>
          </w:p>
        </w:tc>
      </w:tr>
      <w:tr w:rsidR="007523E9" w:rsidRPr="003017A3" w:rsidTr="007523E9">
        <w:trPr>
          <w:trHeight w:val="190"/>
        </w:trPr>
        <w:tc>
          <w:tcPr>
            <w:tcW w:w="15427" w:type="dxa"/>
          </w:tcPr>
          <w:p w:rsidR="007523E9" w:rsidRPr="00C354D2" w:rsidRDefault="007523E9" w:rsidP="00FF4223">
            <w:r w:rsidRPr="00C354D2">
              <w:t>Добавление на страницы фильтр.</w:t>
            </w:r>
            <w:r>
              <w:t xml:space="preserve"> "</w:t>
            </w:r>
            <w:r>
              <w:rPr>
                <w:lang w:val="en-US"/>
              </w:rPr>
              <w:t>Filter</w:t>
            </w:r>
            <w:r>
              <w:t>", д</w:t>
            </w:r>
            <w:r w:rsidRPr="00C354D2">
              <w:t>обавление и настройка кнопки удаления.</w:t>
            </w:r>
            <w:r>
              <w:t xml:space="preserve"> "</w:t>
            </w:r>
            <w:r>
              <w:rPr>
                <w:lang w:val="en-US"/>
              </w:rPr>
              <w:t>Delete</w:t>
            </w:r>
            <w:r>
              <w:t>"</w:t>
            </w:r>
          </w:p>
        </w:tc>
      </w:tr>
      <w:tr w:rsidR="007523E9" w:rsidRPr="003017A3" w:rsidTr="007523E9">
        <w:trPr>
          <w:trHeight w:val="190"/>
        </w:trPr>
        <w:tc>
          <w:tcPr>
            <w:tcW w:w="15427" w:type="dxa"/>
          </w:tcPr>
          <w:p w:rsidR="007523E9" w:rsidRPr="00C354D2" w:rsidRDefault="007523E9" w:rsidP="00FF4223">
            <w:r>
              <w:t xml:space="preserve">Создание </w:t>
            </w:r>
            <w:r w:rsidRPr="00C354D2">
              <w:t>кнопки добавления и интерфейса для страниц "</w:t>
            </w:r>
            <w:proofErr w:type="spellStart"/>
            <w:r w:rsidRPr="00C354D2">
              <w:rPr>
                <w:lang w:val="en-US"/>
              </w:rPr>
              <w:t>AddCoachs</w:t>
            </w:r>
            <w:proofErr w:type="spellEnd"/>
            <w:r w:rsidRPr="00C354D2">
              <w:t>", "</w:t>
            </w:r>
            <w:proofErr w:type="spellStart"/>
            <w:r w:rsidRPr="00C354D2">
              <w:rPr>
                <w:lang w:val="en-US"/>
              </w:rPr>
              <w:t>AddCompetitions</w:t>
            </w:r>
            <w:proofErr w:type="spellEnd"/>
            <w:r w:rsidRPr="00C354D2">
              <w:t>", "</w:t>
            </w:r>
            <w:proofErr w:type="spellStart"/>
            <w:r w:rsidRPr="00C354D2">
              <w:rPr>
                <w:lang w:val="en-US"/>
              </w:rPr>
              <w:t>AddTransitions</w:t>
            </w:r>
            <w:proofErr w:type="spellEnd"/>
            <w:r w:rsidRPr="00C354D2">
              <w:t>"</w:t>
            </w:r>
            <w:r>
              <w:t>,</w:t>
            </w:r>
            <w:r w:rsidRPr="00C354D2">
              <w:t>"</w:t>
            </w:r>
            <w:proofErr w:type="spellStart"/>
            <w:r w:rsidRPr="00C354D2">
              <w:rPr>
                <w:lang w:val="en-US"/>
              </w:rPr>
              <w:t>AddInjury</w:t>
            </w:r>
            <w:proofErr w:type="spellEnd"/>
            <w:r w:rsidRPr="00C354D2">
              <w:t>", "</w:t>
            </w:r>
            <w:proofErr w:type="spellStart"/>
            <w:r w:rsidRPr="00C354D2">
              <w:rPr>
                <w:lang w:val="en-US"/>
              </w:rPr>
              <w:t>AddSportsmans</w:t>
            </w:r>
            <w:proofErr w:type="spellEnd"/>
            <w:r w:rsidRPr="00C354D2">
              <w:t>".</w:t>
            </w:r>
          </w:p>
        </w:tc>
      </w:tr>
      <w:tr w:rsidR="007523E9" w:rsidRPr="003017A3" w:rsidTr="007523E9">
        <w:trPr>
          <w:trHeight w:val="190"/>
        </w:trPr>
        <w:tc>
          <w:tcPr>
            <w:tcW w:w="15427" w:type="dxa"/>
          </w:tcPr>
          <w:p w:rsidR="007523E9" w:rsidRPr="007523E9" w:rsidRDefault="007523E9" w:rsidP="00FF4223">
            <w:r>
              <w:t>Создание</w:t>
            </w:r>
            <w:r w:rsidRPr="007523E9">
              <w:t xml:space="preserve"> </w:t>
            </w:r>
            <w:r>
              <w:t>кнопки</w:t>
            </w:r>
            <w:r w:rsidRPr="007523E9">
              <w:t xml:space="preserve"> </w:t>
            </w:r>
            <w:r>
              <w:t>редактирования</w:t>
            </w:r>
            <w:r w:rsidRPr="007523E9">
              <w:t xml:space="preserve"> </w:t>
            </w:r>
            <w:r>
              <w:t>и</w:t>
            </w:r>
            <w:r w:rsidRPr="007523E9">
              <w:t xml:space="preserve"> </w:t>
            </w:r>
            <w:r>
              <w:t>интерфейса</w:t>
            </w:r>
            <w:r w:rsidRPr="007523E9">
              <w:t xml:space="preserve"> </w:t>
            </w:r>
            <w:r>
              <w:t>для</w:t>
            </w:r>
            <w:r w:rsidRPr="007523E9">
              <w:t xml:space="preserve"> </w:t>
            </w:r>
            <w:r>
              <w:t>страниц</w:t>
            </w:r>
            <w:r w:rsidRPr="007523E9">
              <w:t xml:space="preserve"> "</w:t>
            </w:r>
            <w:proofErr w:type="spellStart"/>
            <w:r>
              <w:rPr>
                <w:lang w:val="en-US"/>
              </w:rPr>
              <w:t>Edit</w:t>
            </w:r>
            <w:r w:rsidRPr="00C354D2">
              <w:rPr>
                <w:lang w:val="en-US"/>
              </w:rPr>
              <w:t>Coachs</w:t>
            </w:r>
            <w:proofErr w:type="spellEnd"/>
            <w:r w:rsidRPr="007523E9">
              <w:t>", "</w:t>
            </w:r>
            <w:proofErr w:type="spellStart"/>
            <w:r>
              <w:rPr>
                <w:lang w:val="en-US"/>
              </w:rPr>
              <w:t>Edit</w:t>
            </w:r>
            <w:r w:rsidRPr="00C354D2">
              <w:rPr>
                <w:lang w:val="en-US"/>
              </w:rPr>
              <w:t>Competitions</w:t>
            </w:r>
            <w:proofErr w:type="spellEnd"/>
            <w:r w:rsidRPr="007523E9">
              <w:t>", "</w:t>
            </w:r>
            <w:proofErr w:type="spellStart"/>
            <w:r>
              <w:rPr>
                <w:lang w:val="en-US"/>
              </w:rPr>
              <w:t>Edit</w:t>
            </w:r>
            <w:r w:rsidRPr="00C354D2">
              <w:rPr>
                <w:lang w:val="en-US"/>
              </w:rPr>
              <w:t>Transitions</w:t>
            </w:r>
            <w:proofErr w:type="spellEnd"/>
            <w:r w:rsidRPr="007523E9">
              <w:t>", "</w:t>
            </w:r>
            <w:proofErr w:type="spellStart"/>
            <w:r>
              <w:rPr>
                <w:lang w:val="en-US"/>
              </w:rPr>
              <w:t>Edit</w:t>
            </w:r>
            <w:r w:rsidRPr="00C354D2">
              <w:rPr>
                <w:lang w:val="en-US"/>
              </w:rPr>
              <w:t>Injury</w:t>
            </w:r>
            <w:proofErr w:type="spellEnd"/>
            <w:r w:rsidRPr="007523E9">
              <w:t>", "</w:t>
            </w:r>
            <w:proofErr w:type="spellStart"/>
            <w:r>
              <w:rPr>
                <w:lang w:val="en-US"/>
              </w:rPr>
              <w:t>Edit</w:t>
            </w:r>
            <w:r w:rsidRPr="00C354D2">
              <w:rPr>
                <w:lang w:val="en-US"/>
              </w:rPr>
              <w:t>Sportsmans</w:t>
            </w:r>
            <w:proofErr w:type="spellEnd"/>
            <w:r w:rsidRPr="007523E9">
              <w:t>".</w:t>
            </w:r>
          </w:p>
        </w:tc>
      </w:tr>
      <w:tr w:rsidR="007523E9" w:rsidRPr="003017A3" w:rsidTr="007523E9">
        <w:trPr>
          <w:trHeight w:val="190"/>
        </w:trPr>
        <w:tc>
          <w:tcPr>
            <w:tcW w:w="15427" w:type="dxa"/>
          </w:tcPr>
          <w:p w:rsidR="007523E9" w:rsidRPr="00AD246D" w:rsidRDefault="007523E9" w:rsidP="00FF4223">
            <w:r>
              <w:t>Создание и разработка интерфейса кнопки для очистки фильтра</w:t>
            </w:r>
            <w:r w:rsidRPr="00AD246D">
              <w:t xml:space="preserve"> </w:t>
            </w:r>
            <w:r>
              <w:t>"</w:t>
            </w:r>
            <w:proofErr w:type="spellStart"/>
            <w:r>
              <w:rPr>
                <w:lang w:val="en-US"/>
              </w:rPr>
              <w:t>ClearFilter</w:t>
            </w:r>
            <w:proofErr w:type="spellEnd"/>
            <w:r>
              <w:t>"</w:t>
            </w:r>
            <w:r w:rsidRPr="00AD246D">
              <w:t xml:space="preserve"> </w:t>
            </w:r>
            <w:r>
              <w:t xml:space="preserve">для страниц </w:t>
            </w:r>
            <w:r w:rsidRPr="00AD246D">
              <w:t>"</w:t>
            </w:r>
            <w:proofErr w:type="spellStart"/>
            <w:r w:rsidRPr="00C354D2">
              <w:rPr>
                <w:lang w:val="en-US"/>
              </w:rPr>
              <w:t>Coachss</w:t>
            </w:r>
            <w:proofErr w:type="spellEnd"/>
            <w:r w:rsidRPr="00AD246D">
              <w:t>", "</w:t>
            </w:r>
            <w:r w:rsidRPr="00C354D2">
              <w:rPr>
                <w:lang w:val="en-US"/>
              </w:rPr>
              <w:t>Competitions</w:t>
            </w:r>
            <w:r w:rsidRPr="00AD246D">
              <w:t>", "</w:t>
            </w:r>
            <w:proofErr w:type="spellStart"/>
            <w:r w:rsidRPr="00C354D2">
              <w:rPr>
                <w:lang w:val="en-US"/>
              </w:rPr>
              <w:t>InjuryAccountings</w:t>
            </w:r>
            <w:proofErr w:type="spellEnd"/>
            <w:r w:rsidRPr="00AD246D">
              <w:t>", "</w:t>
            </w:r>
            <w:proofErr w:type="spellStart"/>
            <w:r w:rsidRPr="00C354D2">
              <w:rPr>
                <w:lang w:val="en-US"/>
              </w:rPr>
              <w:t>Sportsmans</w:t>
            </w:r>
            <w:proofErr w:type="spellEnd"/>
            <w:r w:rsidRPr="00AD246D">
              <w:t>", "</w:t>
            </w:r>
            <w:proofErr w:type="spellStart"/>
            <w:r w:rsidRPr="00C354D2">
              <w:rPr>
                <w:lang w:val="en-US"/>
              </w:rPr>
              <w:t>Trasitions</w:t>
            </w:r>
            <w:proofErr w:type="spellEnd"/>
            <w:r w:rsidRPr="00AD246D">
              <w:t>".</w:t>
            </w:r>
          </w:p>
        </w:tc>
      </w:tr>
      <w:tr w:rsidR="007523E9" w:rsidRPr="003017A3" w:rsidTr="007523E9">
        <w:trPr>
          <w:trHeight w:val="190"/>
        </w:trPr>
        <w:tc>
          <w:tcPr>
            <w:tcW w:w="15427" w:type="dxa"/>
          </w:tcPr>
          <w:p w:rsidR="007523E9" w:rsidRPr="0080299C" w:rsidRDefault="007523E9" w:rsidP="00FF4223">
            <w:r>
              <w:t>Обработка кнопок добавления и редактирования для всех страниц.</w:t>
            </w:r>
          </w:p>
        </w:tc>
      </w:tr>
      <w:tr w:rsidR="007523E9" w:rsidRPr="00F63F01" w:rsidTr="007523E9">
        <w:trPr>
          <w:trHeight w:val="190"/>
        </w:trPr>
        <w:tc>
          <w:tcPr>
            <w:tcW w:w="15427" w:type="dxa"/>
          </w:tcPr>
          <w:p w:rsidR="007523E9" w:rsidRPr="0080299C" w:rsidRDefault="007523E9" w:rsidP="00FF4223">
            <w:pPr>
              <w:rPr>
                <w:lang w:val="en-US"/>
              </w:rPr>
            </w:pPr>
            <w:r>
              <w:t xml:space="preserve">Разработка интерфейса для кнопки добавления. </w:t>
            </w:r>
            <w:r w:rsidRPr="0080299C">
              <w:rPr>
                <w:lang w:val="en-US"/>
              </w:rPr>
              <w:t>"</w:t>
            </w:r>
            <w:proofErr w:type="spellStart"/>
            <w:r w:rsidRPr="00C354D2">
              <w:rPr>
                <w:lang w:val="en-US"/>
              </w:rPr>
              <w:t>AddCoachs</w:t>
            </w:r>
            <w:proofErr w:type="spellEnd"/>
            <w:r w:rsidRPr="0080299C">
              <w:rPr>
                <w:lang w:val="en-US"/>
              </w:rPr>
              <w:t>", "</w:t>
            </w:r>
            <w:proofErr w:type="spellStart"/>
            <w:r w:rsidRPr="00C354D2">
              <w:rPr>
                <w:lang w:val="en-US"/>
              </w:rPr>
              <w:t>AddCompetitions</w:t>
            </w:r>
            <w:proofErr w:type="spellEnd"/>
            <w:r w:rsidRPr="0080299C">
              <w:rPr>
                <w:lang w:val="en-US"/>
              </w:rPr>
              <w:t>", "</w:t>
            </w:r>
            <w:proofErr w:type="spellStart"/>
            <w:r w:rsidRPr="00C354D2">
              <w:rPr>
                <w:lang w:val="en-US"/>
              </w:rPr>
              <w:t>AddTransitions</w:t>
            </w:r>
            <w:proofErr w:type="spellEnd"/>
            <w:r w:rsidRPr="0080299C">
              <w:rPr>
                <w:lang w:val="en-US"/>
              </w:rPr>
              <w:t>", "</w:t>
            </w:r>
            <w:proofErr w:type="spellStart"/>
            <w:r w:rsidRPr="00C354D2">
              <w:rPr>
                <w:lang w:val="en-US"/>
              </w:rPr>
              <w:t>AddInjury</w:t>
            </w:r>
            <w:proofErr w:type="spellEnd"/>
            <w:r w:rsidRPr="0080299C">
              <w:rPr>
                <w:lang w:val="en-US"/>
              </w:rPr>
              <w:t>", "</w:t>
            </w:r>
            <w:proofErr w:type="spellStart"/>
            <w:r w:rsidRPr="00C354D2">
              <w:rPr>
                <w:lang w:val="en-US"/>
              </w:rPr>
              <w:t>AddSportsmans</w:t>
            </w:r>
            <w:proofErr w:type="spellEnd"/>
            <w:r w:rsidRPr="0080299C">
              <w:rPr>
                <w:lang w:val="en-US"/>
              </w:rPr>
              <w:t>".</w:t>
            </w:r>
          </w:p>
        </w:tc>
      </w:tr>
      <w:tr w:rsidR="007523E9" w:rsidRPr="00F63F01" w:rsidTr="007523E9">
        <w:trPr>
          <w:trHeight w:val="190"/>
        </w:trPr>
        <w:tc>
          <w:tcPr>
            <w:tcW w:w="15427" w:type="dxa"/>
          </w:tcPr>
          <w:p w:rsidR="007523E9" w:rsidRPr="007523E9" w:rsidRDefault="007523E9" w:rsidP="00FF4223">
            <w:pPr>
              <w:rPr>
                <w:lang w:val="en-US"/>
              </w:rPr>
            </w:pPr>
            <w:r>
              <w:t>Разработка интерфейса для кнопки редактирования.</w:t>
            </w:r>
            <w:r w:rsidRPr="00C354D2">
              <w:t xml:space="preserve"> </w:t>
            </w:r>
            <w:r w:rsidRPr="0080299C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Edit</w:t>
            </w:r>
            <w:r w:rsidRPr="00C354D2">
              <w:rPr>
                <w:lang w:val="en-US"/>
              </w:rPr>
              <w:t>Coachs</w:t>
            </w:r>
            <w:proofErr w:type="spellEnd"/>
            <w:r w:rsidRPr="0080299C">
              <w:rPr>
                <w:lang w:val="en-US"/>
              </w:rPr>
              <w:t>", "</w:t>
            </w:r>
            <w:proofErr w:type="spellStart"/>
            <w:r>
              <w:rPr>
                <w:lang w:val="en-US"/>
              </w:rPr>
              <w:t>Edit</w:t>
            </w:r>
            <w:r w:rsidRPr="00C354D2">
              <w:rPr>
                <w:lang w:val="en-US"/>
              </w:rPr>
              <w:t>Competitions</w:t>
            </w:r>
            <w:proofErr w:type="spellEnd"/>
            <w:r w:rsidRPr="0080299C">
              <w:rPr>
                <w:lang w:val="en-US"/>
              </w:rPr>
              <w:t>", "</w:t>
            </w:r>
            <w:proofErr w:type="spellStart"/>
            <w:r>
              <w:rPr>
                <w:lang w:val="en-US"/>
              </w:rPr>
              <w:t>Edit</w:t>
            </w:r>
            <w:r w:rsidRPr="00C354D2">
              <w:rPr>
                <w:lang w:val="en-US"/>
              </w:rPr>
              <w:t>Transitions</w:t>
            </w:r>
            <w:r w:rsidRPr="0080299C">
              <w:rPr>
                <w:lang w:val="en-US"/>
              </w:rPr>
              <w:t>","</w:t>
            </w:r>
            <w:r>
              <w:rPr>
                <w:lang w:val="en-US"/>
              </w:rPr>
              <w:t>Edit</w:t>
            </w:r>
            <w:r w:rsidRPr="00C354D2">
              <w:rPr>
                <w:lang w:val="en-US"/>
              </w:rPr>
              <w:t>Injury</w:t>
            </w:r>
            <w:proofErr w:type="spellEnd"/>
            <w:r w:rsidRPr="0080299C">
              <w:rPr>
                <w:lang w:val="en-US"/>
              </w:rPr>
              <w:t>", "</w:t>
            </w:r>
            <w:proofErr w:type="spellStart"/>
            <w:r>
              <w:rPr>
                <w:lang w:val="en-US"/>
              </w:rPr>
              <w:t>Edit</w:t>
            </w:r>
            <w:r w:rsidRPr="00C354D2">
              <w:rPr>
                <w:lang w:val="en-US"/>
              </w:rPr>
              <w:t>Sportsmans</w:t>
            </w:r>
            <w:proofErr w:type="spellEnd"/>
            <w:r w:rsidRPr="0080299C">
              <w:rPr>
                <w:lang w:val="en-US"/>
              </w:rPr>
              <w:t>".</w:t>
            </w:r>
          </w:p>
        </w:tc>
      </w:tr>
    </w:tbl>
    <w:p w:rsidR="003017A3" w:rsidRPr="007523E9" w:rsidRDefault="003017A3">
      <w:pPr>
        <w:rPr>
          <w:lang w:val="en-US"/>
        </w:rPr>
      </w:pPr>
    </w:p>
    <w:p w:rsidR="003017A3" w:rsidRPr="007523E9" w:rsidRDefault="003017A3">
      <w:pPr>
        <w:rPr>
          <w:lang w:val="en-US"/>
        </w:rPr>
      </w:pPr>
    </w:p>
    <w:p w:rsidR="003017A3" w:rsidRPr="007523E9" w:rsidRDefault="003017A3">
      <w:pPr>
        <w:rPr>
          <w:lang w:val="en-US"/>
        </w:rPr>
      </w:pPr>
    </w:p>
    <w:p w:rsidR="003017A3" w:rsidRPr="007523E9" w:rsidRDefault="003017A3">
      <w:pPr>
        <w:rPr>
          <w:lang w:val="en-US"/>
        </w:rPr>
        <w:sectPr w:rsidR="003017A3" w:rsidRPr="007523E9" w:rsidSect="003E0C21">
          <w:pgSz w:w="16838" w:h="11906" w:orient="landscape"/>
          <w:pgMar w:top="794" w:right="851" w:bottom="794" w:left="992" w:header="720" w:footer="720" w:gutter="0"/>
          <w:cols w:space="720"/>
          <w:docGrid w:linePitch="360"/>
        </w:sectPr>
      </w:pPr>
    </w:p>
    <w:p w:rsidR="00A97717" w:rsidRDefault="00A97717" w:rsidP="008E126D">
      <w:pPr>
        <w:pStyle w:val="1"/>
        <w:spacing w:after="240"/>
        <w:ind w:firstLine="709"/>
        <w:jc w:val="center"/>
        <w:rPr>
          <w:b/>
          <w:sz w:val="32"/>
          <w:szCs w:val="28"/>
        </w:rPr>
      </w:pPr>
      <w:bookmarkStart w:id="14" w:name="_Toc517816776"/>
      <w:bookmarkStart w:id="15" w:name="_Toc517876041"/>
      <w:bookmarkStart w:id="16" w:name="_Toc517877409"/>
      <w:bookmarkStart w:id="17" w:name="_Toc517879665"/>
      <w:bookmarkStart w:id="18" w:name="_Toc33881772"/>
      <w:r w:rsidRPr="00A81629">
        <w:rPr>
          <w:b/>
          <w:sz w:val="32"/>
          <w:szCs w:val="28"/>
        </w:rPr>
        <w:lastRenderedPageBreak/>
        <w:t>Заключение</w:t>
      </w:r>
      <w:bookmarkEnd w:id="14"/>
      <w:bookmarkEnd w:id="15"/>
      <w:bookmarkEnd w:id="16"/>
      <w:bookmarkEnd w:id="17"/>
      <w:bookmarkEnd w:id="18"/>
    </w:p>
    <w:p w:rsidR="007523E9" w:rsidRDefault="007523E9" w:rsidP="007523E9"/>
    <w:p w:rsidR="007523E9" w:rsidRDefault="007523E9" w:rsidP="007523E9">
      <w:r>
        <w:t>ПИШИТЕ САМИ - одна страница что освоили и чему научились</w:t>
      </w:r>
    </w:p>
    <w:p w:rsidR="007523E9" w:rsidRDefault="007523E9" w:rsidP="007523E9"/>
    <w:p w:rsidR="007523E9" w:rsidRPr="007523E9" w:rsidRDefault="007523E9" w:rsidP="007523E9"/>
    <w:p w:rsidR="00A97717" w:rsidRPr="007523E9" w:rsidRDefault="00A97717" w:rsidP="007523E9">
      <w:pPr>
        <w:ind w:firstLine="709"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 xml:space="preserve">Прохождение учебной практики является важным элементом учебного процесса в освоении профессионального модуля ПМ.02 «Разработка и администрирование баз данных» по специальности «09.02.03 Программирование в компьютерных системах». </w:t>
      </w:r>
    </w:p>
    <w:p w:rsidR="007523E9" w:rsidRPr="007523E9" w:rsidRDefault="007523E9" w:rsidP="00752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sz w:val="28"/>
          <w:highlight w:val="red"/>
        </w:rPr>
      </w:pPr>
      <w:r w:rsidRPr="007523E9">
        <w:rPr>
          <w:color w:val="000000"/>
          <w:sz w:val="28"/>
          <w:szCs w:val="28"/>
          <w:highlight w:val="red"/>
        </w:rPr>
        <w:t xml:space="preserve">За период производственной практики </w:t>
      </w:r>
      <w:r w:rsidRPr="007523E9">
        <w:rPr>
          <w:sz w:val="28"/>
          <w:highlight w:val="red"/>
        </w:rPr>
        <w:t xml:space="preserve">приобрел навыки в области создания и разработки приложения для баз данных. </w:t>
      </w:r>
      <w:r w:rsidRPr="007523E9">
        <w:rPr>
          <w:sz w:val="28"/>
          <w:szCs w:val="28"/>
          <w:highlight w:val="red"/>
        </w:rPr>
        <w:t>Обучилась основным приемам, операциям и способам выполнения процессов, характерных для профессии программиста и администратора баз данных.</w:t>
      </w:r>
    </w:p>
    <w:p w:rsidR="00A97717" w:rsidRPr="007523E9" w:rsidRDefault="00A97717" w:rsidP="007523E9">
      <w:pPr>
        <w:ind w:firstLine="709"/>
        <w:jc w:val="both"/>
        <w:rPr>
          <w:sz w:val="28"/>
          <w:szCs w:val="28"/>
          <w:highlight w:val="red"/>
        </w:rPr>
      </w:pPr>
      <w:proofErr w:type="gramStart"/>
      <w:r w:rsidRPr="007523E9">
        <w:rPr>
          <w:sz w:val="28"/>
          <w:szCs w:val="28"/>
          <w:highlight w:val="red"/>
        </w:rPr>
        <w:t xml:space="preserve">За период практики освоил новые навыки в области программирования на языке программирования “С#” и работы с </w:t>
      </w:r>
      <w:r w:rsidRPr="007523E9">
        <w:rPr>
          <w:sz w:val="28"/>
          <w:szCs w:val="28"/>
          <w:highlight w:val="red"/>
          <w:lang w:val="en-US"/>
        </w:rPr>
        <w:t>Microsoft</w:t>
      </w:r>
      <w:r w:rsidRPr="007523E9">
        <w:rPr>
          <w:sz w:val="28"/>
          <w:szCs w:val="28"/>
          <w:highlight w:val="red"/>
        </w:rPr>
        <w:t xml:space="preserve"> </w:t>
      </w:r>
      <w:r w:rsidRPr="007523E9">
        <w:rPr>
          <w:sz w:val="28"/>
          <w:szCs w:val="28"/>
          <w:highlight w:val="red"/>
          <w:lang w:val="en-US"/>
        </w:rPr>
        <w:t>Visual</w:t>
      </w:r>
      <w:r w:rsidRPr="007523E9">
        <w:rPr>
          <w:sz w:val="28"/>
          <w:szCs w:val="28"/>
          <w:highlight w:val="red"/>
        </w:rPr>
        <w:t xml:space="preserve"> </w:t>
      </w:r>
      <w:r w:rsidRPr="007523E9">
        <w:rPr>
          <w:sz w:val="28"/>
          <w:szCs w:val="28"/>
          <w:highlight w:val="red"/>
          <w:lang w:val="en-US"/>
        </w:rPr>
        <w:t>Studio</w:t>
      </w:r>
      <w:r w:rsidRPr="007523E9">
        <w:rPr>
          <w:sz w:val="28"/>
          <w:szCs w:val="28"/>
          <w:highlight w:val="red"/>
        </w:rPr>
        <w:t xml:space="preserve"> 17.0</w:t>
      </w:r>
      <w:r w:rsidR="007523E9" w:rsidRPr="007523E9">
        <w:rPr>
          <w:sz w:val="28"/>
          <w:szCs w:val="28"/>
          <w:highlight w:val="red"/>
        </w:rPr>
        <w:t>, научился</w:t>
      </w:r>
      <w:r w:rsidRPr="007523E9">
        <w:rPr>
          <w:color w:val="000000"/>
          <w:sz w:val="28"/>
          <w:szCs w:val="28"/>
          <w:highlight w:val="red"/>
          <w:shd w:val="clear" w:color="auto" w:fill="FFFFFF"/>
        </w:rPr>
        <w:t xml:space="preserve"> </w:t>
      </w:r>
      <w:r w:rsidRPr="007523E9">
        <w:rPr>
          <w:bCs/>
          <w:color w:val="000000"/>
          <w:sz w:val="28"/>
          <w:szCs w:val="28"/>
          <w:highlight w:val="red"/>
        </w:rPr>
        <w:t xml:space="preserve">определять и нормализовать  </w:t>
      </w:r>
      <w:r w:rsidR="007523E9" w:rsidRPr="007523E9">
        <w:rPr>
          <w:bCs/>
          <w:color w:val="000000"/>
          <w:sz w:val="28"/>
          <w:szCs w:val="28"/>
          <w:highlight w:val="red"/>
        </w:rPr>
        <w:t>отношения</w:t>
      </w:r>
      <w:r w:rsidRPr="007523E9">
        <w:rPr>
          <w:bCs/>
          <w:color w:val="000000"/>
          <w:sz w:val="28"/>
          <w:szCs w:val="28"/>
          <w:highlight w:val="red"/>
        </w:rPr>
        <w:t xml:space="preserve">  между объектами баз данных, построению схем баз данных, а так же определять вид и архитектуру сети, в которой находится база данных.</w:t>
      </w:r>
      <w:proofErr w:type="gramEnd"/>
    </w:p>
    <w:p w:rsidR="007523E9" w:rsidRPr="007523E9" w:rsidRDefault="007523E9" w:rsidP="00752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color w:val="000000"/>
          <w:sz w:val="28"/>
          <w:szCs w:val="28"/>
          <w:highlight w:val="red"/>
        </w:rPr>
      </w:pPr>
      <w:r w:rsidRPr="007523E9">
        <w:rPr>
          <w:color w:val="000000"/>
          <w:sz w:val="28"/>
          <w:szCs w:val="28"/>
          <w:highlight w:val="red"/>
        </w:rPr>
        <w:t>Практическая деятельность мне помогла научиться формировать и настраивать схему баз данных, самостоятельно разрабатывать алгоритм решения задач, возникающих в ходе работы по созданию приложения на языке "</w:t>
      </w:r>
      <w:r w:rsidRPr="007523E9">
        <w:rPr>
          <w:color w:val="000000"/>
          <w:sz w:val="28"/>
          <w:szCs w:val="28"/>
          <w:highlight w:val="red"/>
          <w:lang w:val="en-US"/>
        </w:rPr>
        <w:t>C</w:t>
      </w:r>
      <w:r w:rsidRPr="007523E9">
        <w:rPr>
          <w:color w:val="000000"/>
          <w:sz w:val="28"/>
          <w:szCs w:val="28"/>
          <w:highlight w:val="red"/>
        </w:rPr>
        <w:t xml:space="preserve">#". </w:t>
      </w:r>
    </w:p>
    <w:p w:rsidR="007523E9" w:rsidRPr="007523E9" w:rsidRDefault="007523E9" w:rsidP="007523E9">
      <w:pPr>
        <w:pStyle w:val="afb"/>
        <w:spacing w:before="0" w:after="0"/>
        <w:ind w:left="0" w:firstLine="919"/>
        <w:jc w:val="both"/>
        <w:rPr>
          <w:rFonts w:eastAsia="Times New Roman"/>
          <w:color w:val="000000"/>
          <w:sz w:val="28"/>
          <w:szCs w:val="28"/>
          <w:highlight w:val="red"/>
        </w:rPr>
      </w:pPr>
      <w:r w:rsidRPr="007523E9">
        <w:rPr>
          <w:sz w:val="28"/>
          <w:highlight w:val="red"/>
        </w:rPr>
        <w:t xml:space="preserve">Собрала материалы, </w:t>
      </w:r>
      <w:proofErr w:type="gramStart"/>
      <w:r w:rsidRPr="007523E9">
        <w:rPr>
          <w:sz w:val="28"/>
          <w:highlight w:val="red"/>
        </w:rPr>
        <w:t>необходимых</w:t>
      </w:r>
      <w:proofErr w:type="gramEnd"/>
      <w:r w:rsidRPr="007523E9">
        <w:rPr>
          <w:sz w:val="28"/>
          <w:highlight w:val="red"/>
        </w:rPr>
        <w:t xml:space="preserve"> для составления отчета о прохождении производственной практики.</w:t>
      </w:r>
    </w:p>
    <w:p w:rsidR="007523E9" w:rsidRPr="007523E9" w:rsidRDefault="007523E9" w:rsidP="007523E9">
      <w:pPr>
        <w:suppressAutoHyphens w:val="0"/>
        <w:ind w:firstLine="709"/>
        <w:jc w:val="both"/>
        <w:rPr>
          <w:bCs/>
          <w:color w:val="000000"/>
          <w:sz w:val="28"/>
          <w:szCs w:val="28"/>
          <w:highlight w:val="red"/>
        </w:rPr>
      </w:pPr>
    </w:p>
    <w:p w:rsidR="007523E9" w:rsidRPr="007523E9" w:rsidRDefault="007523E9" w:rsidP="007523E9">
      <w:pPr>
        <w:ind w:firstLine="425"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 xml:space="preserve">В ходе освоения производственной практики: </w:t>
      </w:r>
    </w:p>
    <w:p w:rsidR="007523E9" w:rsidRPr="007523E9" w:rsidRDefault="007523E9" w:rsidP="007523E9">
      <w:pPr>
        <w:ind w:firstLine="425"/>
        <w:jc w:val="both"/>
        <w:rPr>
          <w:b/>
          <w:sz w:val="28"/>
          <w:szCs w:val="28"/>
          <w:highlight w:val="red"/>
        </w:rPr>
      </w:pPr>
      <w:r w:rsidRPr="007523E9">
        <w:rPr>
          <w:b/>
          <w:sz w:val="28"/>
          <w:szCs w:val="28"/>
          <w:highlight w:val="red"/>
        </w:rPr>
        <w:t>приобретен практический опыт:</w:t>
      </w:r>
    </w:p>
    <w:p w:rsidR="007523E9" w:rsidRPr="007523E9" w:rsidRDefault="007523E9" w:rsidP="00830F18">
      <w:pPr>
        <w:pStyle w:val="afb"/>
        <w:numPr>
          <w:ilvl w:val="0"/>
          <w:numId w:val="13"/>
        </w:numPr>
        <w:autoSpaceDN w:val="0"/>
        <w:adjustRightInd w:val="0"/>
        <w:spacing w:before="0" w:after="0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работы с объектами базы данных в конкретной СУБД;</w:t>
      </w:r>
    </w:p>
    <w:p w:rsidR="007523E9" w:rsidRPr="007523E9" w:rsidRDefault="007523E9" w:rsidP="00830F18">
      <w:pPr>
        <w:pStyle w:val="afb"/>
        <w:numPr>
          <w:ilvl w:val="0"/>
          <w:numId w:val="13"/>
        </w:numPr>
        <w:autoSpaceDN w:val="0"/>
        <w:adjustRightInd w:val="0"/>
        <w:spacing w:before="0" w:after="0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использования средств заполнения базы данных;</w:t>
      </w:r>
    </w:p>
    <w:p w:rsidR="007523E9" w:rsidRPr="007523E9" w:rsidRDefault="007523E9" w:rsidP="00830F18">
      <w:pPr>
        <w:pStyle w:val="afb"/>
        <w:numPr>
          <w:ilvl w:val="0"/>
          <w:numId w:val="13"/>
        </w:numPr>
        <w:autoSpaceDN w:val="0"/>
        <w:adjustRightInd w:val="0"/>
        <w:spacing w:before="0" w:after="0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использования стандартных методов защиты объектов базы данных;</w:t>
      </w:r>
    </w:p>
    <w:p w:rsidR="007523E9" w:rsidRPr="007523E9" w:rsidRDefault="007523E9" w:rsidP="007523E9">
      <w:pPr>
        <w:autoSpaceDN w:val="0"/>
        <w:adjustRightInd w:val="0"/>
        <w:ind w:firstLine="425"/>
        <w:rPr>
          <w:b/>
          <w:bCs/>
          <w:sz w:val="28"/>
          <w:szCs w:val="28"/>
          <w:highlight w:val="red"/>
        </w:rPr>
      </w:pPr>
    </w:p>
    <w:p w:rsidR="007523E9" w:rsidRPr="007523E9" w:rsidRDefault="007523E9" w:rsidP="007523E9">
      <w:pPr>
        <w:autoSpaceDN w:val="0"/>
        <w:adjustRightInd w:val="0"/>
        <w:ind w:firstLine="425"/>
        <w:rPr>
          <w:i/>
          <w:iCs/>
          <w:sz w:val="28"/>
          <w:szCs w:val="28"/>
          <w:highlight w:val="red"/>
        </w:rPr>
      </w:pPr>
      <w:r w:rsidRPr="007523E9">
        <w:rPr>
          <w:b/>
          <w:bCs/>
          <w:sz w:val="28"/>
          <w:szCs w:val="28"/>
          <w:highlight w:val="red"/>
        </w:rPr>
        <w:t>получены умения: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создавать объекты баз данных в современных СУБД и управлять доступом к этим объектам;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работать с современными C</w:t>
      </w:r>
      <w:r w:rsidRPr="007523E9">
        <w:rPr>
          <w:sz w:val="28"/>
          <w:szCs w:val="28"/>
          <w:highlight w:val="red"/>
          <w:lang w:val="en-US"/>
        </w:rPr>
        <w:t>ASE</w:t>
      </w:r>
      <w:r w:rsidRPr="007523E9">
        <w:rPr>
          <w:sz w:val="28"/>
          <w:szCs w:val="28"/>
          <w:highlight w:val="red"/>
        </w:rPr>
        <w:t>-средствами проектирования баз данных;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формировать и настраивать схему базы данных;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разрабатывать прикладные программы с использованием языка SQL;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создавать хранимые процедуры и триггеры на базах данных;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применять стандартные методы для защиты объектов базы данных;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разработки приложений баз данных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работать в компьютерных сетях;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проектировать строить, внедрять и поддерживать функционирование ЛКС на базе стандартных технологий;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устанавливать, тестировать и эксплуатировать информационные системы, согласно технической документации, обеспечивать антивирусную защиту;</w:t>
      </w:r>
    </w:p>
    <w:p w:rsidR="007523E9" w:rsidRPr="007523E9" w:rsidRDefault="007523E9" w:rsidP="007523E9">
      <w:pPr>
        <w:autoSpaceDN w:val="0"/>
        <w:adjustRightInd w:val="0"/>
        <w:ind w:firstLine="425"/>
        <w:rPr>
          <w:sz w:val="28"/>
          <w:szCs w:val="28"/>
          <w:highlight w:val="red"/>
        </w:rPr>
      </w:pPr>
    </w:p>
    <w:p w:rsidR="007523E9" w:rsidRPr="007523E9" w:rsidRDefault="007523E9" w:rsidP="007523E9">
      <w:pPr>
        <w:autoSpaceDN w:val="0"/>
        <w:adjustRightInd w:val="0"/>
        <w:ind w:firstLine="425"/>
        <w:rPr>
          <w:i/>
          <w:iCs/>
          <w:sz w:val="28"/>
          <w:szCs w:val="28"/>
          <w:highlight w:val="red"/>
        </w:rPr>
      </w:pPr>
      <w:r w:rsidRPr="007523E9">
        <w:rPr>
          <w:b/>
          <w:bCs/>
          <w:sz w:val="28"/>
          <w:szCs w:val="28"/>
          <w:highlight w:val="red"/>
        </w:rPr>
        <w:lastRenderedPageBreak/>
        <w:t>получены знания:</w:t>
      </w:r>
    </w:p>
    <w:p w:rsidR="007523E9" w:rsidRPr="007523E9" w:rsidRDefault="007523E9" w:rsidP="00830F18">
      <w:pPr>
        <w:pStyle w:val="afb"/>
        <w:numPr>
          <w:ilvl w:val="0"/>
          <w:numId w:val="15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основных положения теории баз данных, хранилищ данных, баз знаний;</w:t>
      </w:r>
    </w:p>
    <w:p w:rsidR="007523E9" w:rsidRPr="007523E9" w:rsidRDefault="007523E9" w:rsidP="00830F18">
      <w:pPr>
        <w:pStyle w:val="afb"/>
        <w:numPr>
          <w:ilvl w:val="0"/>
          <w:numId w:val="15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современных инструментальных средств разработки схемы базы данных;</w:t>
      </w:r>
    </w:p>
    <w:p w:rsidR="007523E9" w:rsidRPr="007523E9" w:rsidRDefault="007523E9" w:rsidP="00830F18">
      <w:pPr>
        <w:pStyle w:val="afb"/>
        <w:numPr>
          <w:ilvl w:val="0"/>
          <w:numId w:val="15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методов описания схем баз данных в современных СУБД;</w:t>
      </w:r>
    </w:p>
    <w:p w:rsidR="007523E9" w:rsidRPr="007523E9" w:rsidRDefault="007523E9" w:rsidP="00830F18">
      <w:pPr>
        <w:pStyle w:val="afb"/>
        <w:numPr>
          <w:ilvl w:val="0"/>
          <w:numId w:val="15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структуры данных СУБД, общий подход к организации представлений, та</w:t>
      </w:r>
      <w:r w:rsidRPr="007523E9">
        <w:rPr>
          <w:sz w:val="28"/>
          <w:szCs w:val="28"/>
          <w:highlight w:val="red"/>
        </w:rPr>
        <w:t>б</w:t>
      </w:r>
      <w:r w:rsidRPr="007523E9">
        <w:rPr>
          <w:sz w:val="28"/>
          <w:szCs w:val="28"/>
          <w:highlight w:val="red"/>
        </w:rPr>
        <w:t>лиц, индексов и кластеров;</w:t>
      </w:r>
    </w:p>
    <w:p w:rsidR="007523E9" w:rsidRDefault="007523E9" w:rsidP="007523E9">
      <w:pPr>
        <w:suppressAutoHyphens w:val="0"/>
        <w:ind w:firstLine="709"/>
        <w:jc w:val="both"/>
        <w:rPr>
          <w:sz w:val="28"/>
          <w:szCs w:val="28"/>
        </w:rPr>
      </w:pPr>
      <w:r w:rsidRPr="007523E9">
        <w:rPr>
          <w:sz w:val="28"/>
          <w:szCs w:val="28"/>
          <w:highlight w:val="red"/>
        </w:rPr>
        <w:t>методов организации целостности данных; способы контроля доступа к данным и управления привилегиями;</w:t>
      </w:r>
    </w:p>
    <w:p w:rsidR="007523E9" w:rsidRDefault="007523E9" w:rsidP="007523E9">
      <w:pPr>
        <w:suppressAutoHyphens w:val="0"/>
        <w:ind w:firstLine="709"/>
        <w:jc w:val="both"/>
        <w:rPr>
          <w:sz w:val="28"/>
          <w:szCs w:val="28"/>
        </w:rPr>
      </w:pPr>
    </w:p>
    <w:p w:rsidR="007523E9" w:rsidRDefault="007523E9" w:rsidP="007523E9">
      <w:pPr>
        <w:suppressAutoHyphens w:val="0"/>
        <w:ind w:firstLine="709"/>
        <w:jc w:val="both"/>
        <w:rPr>
          <w:sz w:val="28"/>
          <w:szCs w:val="28"/>
        </w:rPr>
      </w:pPr>
    </w:p>
    <w:p w:rsidR="00A97717" w:rsidRDefault="00A97717">
      <w:pPr>
        <w:suppressAutoHyphens w:val="0"/>
        <w:rPr>
          <w:rFonts w:eastAsia="MS Mincho"/>
          <w:sz w:val="28"/>
          <w:lang w:eastAsia="ru-RU"/>
        </w:rPr>
      </w:pPr>
      <w:r>
        <w:rPr>
          <w:rFonts w:eastAsia="MS Mincho"/>
          <w:sz w:val="28"/>
          <w:lang w:eastAsia="ru-RU"/>
        </w:rPr>
        <w:br w:type="page"/>
      </w:r>
    </w:p>
    <w:p w:rsidR="00A97717" w:rsidRPr="00A81629" w:rsidRDefault="00A97717" w:rsidP="008E126D">
      <w:pPr>
        <w:pStyle w:val="1"/>
        <w:numPr>
          <w:ilvl w:val="0"/>
          <w:numId w:val="0"/>
        </w:numPr>
        <w:spacing w:before="480" w:after="240"/>
        <w:ind w:left="284"/>
        <w:jc w:val="center"/>
        <w:rPr>
          <w:rFonts w:eastAsia="MS Mincho"/>
          <w:b/>
          <w:sz w:val="32"/>
          <w:lang w:eastAsia="ru-RU"/>
        </w:rPr>
      </w:pPr>
      <w:bookmarkStart w:id="19" w:name="_Toc33881773"/>
      <w:r w:rsidRPr="00A81629">
        <w:rPr>
          <w:rFonts w:eastAsia="MS Mincho"/>
          <w:b/>
          <w:sz w:val="32"/>
          <w:lang w:eastAsia="ru-RU"/>
        </w:rPr>
        <w:lastRenderedPageBreak/>
        <w:t>Список</w:t>
      </w:r>
      <w:r>
        <w:rPr>
          <w:rFonts w:eastAsia="MS Mincho"/>
          <w:b/>
          <w:sz w:val="32"/>
          <w:lang w:eastAsia="ru-RU"/>
        </w:rPr>
        <w:t xml:space="preserve"> </w:t>
      </w:r>
      <w:r w:rsidRPr="00A81629">
        <w:rPr>
          <w:rFonts w:eastAsia="MS Mincho"/>
          <w:b/>
          <w:sz w:val="32"/>
          <w:lang w:eastAsia="ru-RU"/>
        </w:rPr>
        <w:t>используемой</w:t>
      </w:r>
      <w:r>
        <w:rPr>
          <w:rFonts w:eastAsia="MS Mincho"/>
          <w:b/>
          <w:sz w:val="32"/>
          <w:lang w:eastAsia="ru-RU"/>
        </w:rPr>
        <w:t xml:space="preserve"> </w:t>
      </w:r>
      <w:r w:rsidRPr="00A81629">
        <w:rPr>
          <w:rFonts w:eastAsia="MS Mincho"/>
          <w:b/>
          <w:sz w:val="32"/>
          <w:lang w:eastAsia="ru-RU"/>
        </w:rPr>
        <w:t>литературы</w:t>
      </w:r>
      <w:bookmarkEnd w:id="19"/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  <w:lang w:val="en-US"/>
        </w:rPr>
      </w:pPr>
      <w:proofErr w:type="gramStart"/>
      <w:r w:rsidRPr="00562330">
        <w:rPr>
          <w:sz w:val="28"/>
          <w:szCs w:val="28"/>
          <w:shd w:val="clear" w:color="auto" w:fill="FFFFFF"/>
          <w:lang w:val="en-US"/>
        </w:rPr>
        <w:t>Chris, Sells Mastering Visual Studio .NET / Chris Sells, Jon Flanders, Ian Gri</w:t>
      </w:r>
      <w:r w:rsidRPr="00562330">
        <w:rPr>
          <w:sz w:val="28"/>
          <w:szCs w:val="28"/>
          <w:shd w:val="clear" w:color="auto" w:fill="FFFFFF"/>
          <w:lang w:val="en-US"/>
        </w:rPr>
        <w:t>f</w:t>
      </w:r>
      <w:r w:rsidRPr="00562330">
        <w:rPr>
          <w:sz w:val="28"/>
          <w:szCs w:val="28"/>
          <w:shd w:val="clear" w:color="auto" w:fill="FFFFFF"/>
          <w:lang w:val="en-US"/>
        </w:rPr>
        <w:t>fiths.</w:t>
      </w:r>
      <w:proofErr w:type="gramEnd"/>
      <w:r w:rsidRPr="00562330">
        <w:rPr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562330">
        <w:rPr>
          <w:sz w:val="28"/>
          <w:szCs w:val="28"/>
          <w:shd w:val="clear" w:color="auto" w:fill="FFFFFF"/>
          <w:lang w:val="en-US"/>
        </w:rPr>
        <w:t xml:space="preserve">- </w:t>
      </w:r>
      <w:r w:rsidRPr="00562330">
        <w:rPr>
          <w:sz w:val="28"/>
          <w:szCs w:val="28"/>
          <w:shd w:val="clear" w:color="auto" w:fill="FFFFFF"/>
        </w:rPr>
        <w:t>Москва</w:t>
      </w:r>
      <w:r w:rsidRPr="00562330">
        <w:rPr>
          <w:sz w:val="28"/>
          <w:szCs w:val="28"/>
          <w:shd w:val="clear" w:color="auto" w:fill="FFFFFF"/>
          <w:lang w:val="en-US"/>
        </w:rPr>
        <w:t xml:space="preserve">: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Наука</w:t>
      </w:r>
      <w:r w:rsidRPr="00562330">
        <w:rPr>
          <w:b/>
          <w:sz w:val="28"/>
          <w:szCs w:val="28"/>
          <w:shd w:val="clear" w:color="auto" w:fill="FFFFFF"/>
          <w:lang w:val="en-US"/>
        </w:rPr>
        <w:t xml:space="preserve">, </w:t>
      </w:r>
      <w:r w:rsidRPr="00562330">
        <w:rPr>
          <w:rStyle w:val="aff2"/>
          <w:b w:val="0"/>
          <w:sz w:val="28"/>
          <w:szCs w:val="28"/>
          <w:shd w:val="clear" w:color="auto" w:fill="FFFFFF"/>
          <w:lang w:val="en-US"/>
        </w:rPr>
        <w:t>2017</w:t>
      </w:r>
      <w:r w:rsidRPr="00562330">
        <w:rPr>
          <w:b/>
          <w:sz w:val="28"/>
          <w:szCs w:val="28"/>
          <w:shd w:val="clear" w:color="auto" w:fill="FFFFFF"/>
          <w:lang w:val="en-US"/>
        </w:rPr>
        <w:t>.</w:t>
      </w:r>
      <w:proofErr w:type="gramEnd"/>
      <w:r w:rsidRPr="00562330">
        <w:rPr>
          <w:b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562330">
        <w:rPr>
          <w:b/>
          <w:sz w:val="28"/>
          <w:szCs w:val="28"/>
          <w:shd w:val="clear" w:color="auto" w:fill="FFFFFF"/>
          <w:lang w:val="en-US"/>
        </w:rPr>
        <w:t xml:space="preserve">- </w:t>
      </w:r>
      <w:r w:rsidRPr="00562330">
        <w:rPr>
          <w:rStyle w:val="aff2"/>
          <w:b w:val="0"/>
          <w:sz w:val="28"/>
          <w:szCs w:val="28"/>
          <w:shd w:val="clear" w:color="auto" w:fill="FFFFFF"/>
          <w:lang w:val="en-US"/>
        </w:rPr>
        <w:t>154</w:t>
      </w:r>
      <w:r w:rsidRPr="00562330">
        <w:rPr>
          <w:sz w:val="28"/>
          <w:szCs w:val="28"/>
          <w:shd w:val="clear" w:color="auto" w:fill="FFFFFF"/>
          <w:lang w:val="en-US"/>
        </w:rPr>
        <w:t xml:space="preserve"> c.</w:t>
      </w:r>
      <w:proofErr w:type="gramEnd"/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  <w:lang w:val="en-US"/>
        </w:rPr>
      </w:pPr>
      <w:proofErr w:type="spellStart"/>
      <w:proofErr w:type="gramStart"/>
      <w:r w:rsidRPr="00562330">
        <w:rPr>
          <w:color w:val="000000"/>
          <w:sz w:val="28"/>
          <w:szCs w:val="28"/>
          <w:shd w:val="clear" w:color="auto" w:fill="FFFFFF"/>
          <w:lang w:val="en-US"/>
        </w:rPr>
        <w:t>Itzik</w:t>
      </w:r>
      <w:proofErr w:type="spellEnd"/>
      <w:r w:rsidRPr="00562330">
        <w:rPr>
          <w:color w:val="000000"/>
          <w:sz w:val="28"/>
          <w:szCs w:val="28"/>
          <w:shd w:val="clear" w:color="auto" w:fill="FFFFFF"/>
          <w:lang w:val="en-US"/>
        </w:rPr>
        <w:t>, Ben–</w:t>
      </w:r>
      <w:proofErr w:type="spellStart"/>
      <w:r w:rsidRPr="00562330">
        <w:rPr>
          <w:color w:val="000000"/>
          <w:sz w:val="28"/>
          <w:szCs w:val="28"/>
          <w:shd w:val="clear" w:color="auto" w:fill="FFFFFF"/>
          <w:lang w:val="en-US"/>
        </w:rPr>
        <w:t>gan</w:t>
      </w:r>
      <w:proofErr w:type="spellEnd"/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 Microsoft SQL Server 2012 T–SQL Fundamentals / </w:t>
      </w:r>
      <w:proofErr w:type="spellStart"/>
      <w:r w:rsidRPr="00562330">
        <w:rPr>
          <w:color w:val="000000"/>
          <w:sz w:val="28"/>
          <w:szCs w:val="28"/>
          <w:shd w:val="clear" w:color="auto" w:fill="FFFFFF"/>
          <w:lang w:val="en-US"/>
        </w:rPr>
        <w:t>Itzik</w:t>
      </w:r>
      <w:proofErr w:type="spellEnd"/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 Ben–</w:t>
      </w:r>
      <w:proofErr w:type="spellStart"/>
      <w:r w:rsidRPr="00562330">
        <w:rPr>
          <w:color w:val="000000"/>
          <w:sz w:val="28"/>
          <w:szCs w:val="28"/>
          <w:shd w:val="clear" w:color="auto" w:fill="FFFFFF"/>
          <w:lang w:val="en-US"/>
        </w:rPr>
        <w:t>gan</w:t>
      </w:r>
      <w:proofErr w:type="spellEnd"/>
      <w:r w:rsidRPr="00562330">
        <w:rPr>
          <w:color w:val="000000"/>
          <w:sz w:val="28"/>
          <w:szCs w:val="28"/>
          <w:shd w:val="clear" w:color="auto" w:fill="FFFFFF"/>
          <w:lang w:val="en-US"/>
        </w:rPr>
        <w:t>.</w:t>
      </w:r>
      <w:proofErr w:type="gramEnd"/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- </w:t>
      </w:r>
      <w:r w:rsidRPr="00562330">
        <w:rPr>
          <w:color w:val="000000"/>
          <w:sz w:val="28"/>
          <w:szCs w:val="28"/>
          <w:shd w:val="clear" w:color="auto" w:fill="FFFFFF"/>
        </w:rPr>
        <w:t>Москва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Машиностроение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>, 2012.</w:t>
      </w:r>
      <w:proofErr w:type="gramEnd"/>
      <w:r w:rsidRPr="00562330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562330">
        <w:rPr>
          <w:b/>
          <w:color w:val="000000"/>
          <w:sz w:val="28"/>
          <w:szCs w:val="28"/>
          <w:shd w:val="clear" w:color="auto" w:fill="FFFFFF"/>
          <w:lang w:val="en-US"/>
        </w:rPr>
        <w:t>-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 448 c.</w:t>
      </w:r>
      <w:proofErr w:type="gramEnd"/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  <w:lang w:val="en-US"/>
        </w:rPr>
      </w:pPr>
      <w:proofErr w:type="spellStart"/>
      <w:proofErr w:type="gramStart"/>
      <w:r w:rsidRPr="00562330">
        <w:rPr>
          <w:sz w:val="28"/>
          <w:szCs w:val="28"/>
          <w:shd w:val="clear" w:color="auto" w:fill="FFFFFF"/>
          <w:lang w:val="en-US"/>
        </w:rPr>
        <w:t>Jayaram</w:t>
      </w:r>
      <w:proofErr w:type="spellEnd"/>
      <w:r w:rsidRPr="00562330">
        <w:rPr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562330">
        <w:rPr>
          <w:sz w:val="28"/>
          <w:szCs w:val="28"/>
          <w:shd w:val="clear" w:color="auto" w:fill="FFFFFF"/>
          <w:lang w:val="en-US"/>
        </w:rPr>
        <w:t>Krishnaswamy</w:t>
      </w:r>
      <w:proofErr w:type="spellEnd"/>
      <w:r w:rsidRPr="00562330">
        <w:rPr>
          <w:sz w:val="28"/>
          <w:szCs w:val="28"/>
          <w:shd w:val="clear" w:color="auto" w:fill="FFFFFF"/>
          <w:lang w:val="en-US"/>
        </w:rPr>
        <w:t xml:space="preserve"> Microsoft Visual Studio </w:t>
      </w:r>
      <w:proofErr w:type="spellStart"/>
      <w:r w:rsidRPr="00562330">
        <w:rPr>
          <w:sz w:val="28"/>
          <w:szCs w:val="28"/>
          <w:shd w:val="clear" w:color="auto" w:fill="FFFFFF"/>
          <w:lang w:val="en-US"/>
        </w:rPr>
        <w:t>Lightswitch</w:t>
      </w:r>
      <w:proofErr w:type="spellEnd"/>
      <w:r w:rsidRPr="00562330">
        <w:rPr>
          <w:sz w:val="28"/>
          <w:szCs w:val="28"/>
          <w:shd w:val="clear" w:color="auto" w:fill="FFFFFF"/>
          <w:lang w:val="en-US"/>
        </w:rPr>
        <w:t xml:space="preserve"> Business Applic</w:t>
      </w:r>
      <w:r w:rsidRPr="00562330">
        <w:rPr>
          <w:sz w:val="28"/>
          <w:szCs w:val="28"/>
          <w:shd w:val="clear" w:color="auto" w:fill="FFFFFF"/>
          <w:lang w:val="en-US"/>
        </w:rPr>
        <w:t>a</w:t>
      </w:r>
      <w:r w:rsidRPr="00562330">
        <w:rPr>
          <w:sz w:val="28"/>
          <w:szCs w:val="28"/>
          <w:shd w:val="clear" w:color="auto" w:fill="FFFFFF"/>
          <w:lang w:val="en-US"/>
        </w:rPr>
        <w:t xml:space="preserve">tion Development / </w:t>
      </w:r>
      <w:proofErr w:type="spellStart"/>
      <w:r w:rsidRPr="00562330">
        <w:rPr>
          <w:sz w:val="28"/>
          <w:szCs w:val="28"/>
          <w:shd w:val="clear" w:color="auto" w:fill="FFFFFF"/>
          <w:lang w:val="en-US"/>
        </w:rPr>
        <w:t>Jayaram</w:t>
      </w:r>
      <w:proofErr w:type="spellEnd"/>
      <w:r w:rsidRPr="00562330">
        <w:rPr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62330">
        <w:rPr>
          <w:sz w:val="28"/>
          <w:szCs w:val="28"/>
          <w:shd w:val="clear" w:color="auto" w:fill="FFFFFF"/>
          <w:lang w:val="en-US"/>
        </w:rPr>
        <w:t>Krishnaswamy</w:t>
      </w:r>
      <w:proofErr w:type="spellEnd"/>
      <w:r w:rsidRPr="00562330">
        <w:rPr>
          <w:sz w:val="28"/>
          <w:szCs w:val="28"/>
          <w:shd w:val="clear" w:color="auto" w:fill="FFFFFF"/>
          <w:lang w:val="en-US"/>
        </w:rPr>
        <w:t>.</w:t>
      </w:r>
      <w:proofErr w:type="gramEnd"/>
      <w:r w:rsidRPr="00562330">
        <w:rPr>
          <w:sz w:val="28"/>
          <w:szCs w:val="28"/>
          <w:shd w:val="clear" w:color="auto" w:fill="FFFFFF"/>
          <w:lang w:val="en-US"/>
        </w:rPr>
        <w:t xml:space="preserve"> - </w:t>
      </w:r>
      <w:proofErr w:type="gramStart"/>
      <w:r w:rsidRPr="00562330">
        <w:rPr>
          <w:sz w:val="28"/>
          <w:szCs w:val="28"/>
          <w:shd w:val="clear" w:color="auto" w:fill="FFFFFF"/>
        </w:rPr>
        <w:t>М</w:t>
      </w:r>
      <w:r w:rsidRPr="00562330">
        <w:rPr>
          <w:sz w:val="28"/>
          <w:szCs w:val="28"/>
          <w:shd w:val="clear" w:color="auto" w:fill="FFFFFF"/>
          <w:lang w:val="en-US"/>
        </w:rPr>
        <w:t>.:</w:t>
      </w:r>
      <w:proofErr w:type="gramEnd"/>
      <w:r w:rsidRPr="00562330">
        <w:rPr>
          <w:sz w:val="28"/>
          <w:szCs w:val="28"/>
          <w:shd w:val="clear" w:color="auto" w:fill="FFFFFF"/>
          <w:lang w:val="en-US"/>
        </w:rPr>
        <w:t xml:space="preserve"> </w:t>
      </w:r>
      <w:r w:rsidRPr="00562330">
        <w:rPr>
          <w:sz w:val="28"/>
          <w:szCs w:val="28"/>
          <w:shd w:val="clear" w:color="auto" w:fill="FFFFFF"/>
        </w:rPr>
        <w:t>Книга</w:t>
      </w:r>
      <w:r w:rsidRPr="00562330">
        <w:rPr>
          <w:sz w:val="28"/>
          <w:szCs w:val="28"/>
          <w:shd w:val="clear" w:color="auto" w:fill="FFFFFF"/>
          <w:lang w:val="en-US"/>
        </w:rPr>
        <w:t xml:space="preserve"> </w:t>
      </w:r>
      <w:r w:rsidRPr="00562330">
        <w:rPr>
          <w:sz w:val="28"/>
          <w:szCs w:val="28"/>
          <w:shd w:val="clear" w:color="auto" w:fill="FFFFFF"/>
        </w:rPr>
        <w:t>по</w:t>
      </w:r>
      <w:r w:rsidRPr="00562330">
        <w:rPr>
          <w:sz w:val="28"/>
          <w:szCs w:val="28"/>
          <w:shd w:val="clear" w:color="auto" w:fill="FFFFFF"/>
          <w:lang w:val="en-US"/>
        </w:rPr>
        <w:t xml:space="preserve"> </w:t>
      </w:r>
      <w:r w:rsidRPr="00562330">
        <w:rPr>
          <w:sz w:val="28"/>
          <w:szCs w:val="28"/>
          <w:shd w:val="clear" w:color="auto" w:fill="FFFFFF"/>
        </w:rPr>
        <w:t>Требованию</w:t>
      </w:r>
      <w:r w:rsidRPr="00562330">
        <w:rPr>
          <w:sz w:val="28"/>
          <w:szCs w:val="28"/>
          <w:shd w:val="clear" w:color="auto" w:fill="FFFFFF"/>
          <w:lang w:val="en-US"/>
        </w:rPr>
        <w:t xml:space="preserve">, </w:t>
      </w:r>
      <w:r w:rsidRPr="00562330">
        <w:rPr>
          <w:rStyle w:val="aff2"/>
          <w:b w:val="0"/>
          <w:sz w:val="28"/>
          <w:szCs w:val="28"/>
          <w:shd w:val="clear" w:color="auto" w:fill="FFFFFF"/>
          <w:lang w:val="en-US"/>
        </w:rPr>
        <w:t>2019</w:t>
      </w:r>
      <w:r w:rsidRPr="00562330">
        <w:rPr>
          <w:sz w:val="28"/>
          <w:szCs w:val="28"/>
          <w:shd w:val="clear" w:color="auto" w:fill="FFFFFF"/>
          <w:lang w:val="en-US"/>
        </w:rPr>
        <w:t xml:space="preserve">. </w:t>
      </w:r>
      <w:proofErr w:type="gramStart"/>
      <w:r w:rsidRPr="00562330">
        <w:rPr>
          <w:sz w:val="28"/>
          <w:szCs w:val="28"/>
          <w:shd w:val="clear" w:color="auto" w:fill="FFFFFF"/>
          <w:lang w:val="en-US"/>
        </w:rPr>
        <w:t>- 384 c.</w:t>
      </w:r>
      <w:proofErr w:type="gramEnd"/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color w:val="000000"/>
          <w:sz w:val="28"/>
          <w:szCs w:val="28"/>
          <w:shd w:val="clear" w:color="auto" w:fill="FFFFFF"/>
        </w:rPr>
        <w:t>Абрамян Михаил Технология LINQ на примерах. Практикум с использов</w:t>
      </w:r>
      <w:r w:rsidRPr="00562330">
        <w:rPr>
          <w:color w:val="000000"/>
          <w:sz w:val="28"/>
          <w:szCs w:val="28"/>
          <w:shd w:val="clear" w:color="auto" w:fill="FFFFFF"/>
        </w:rPr>
        <w:t>а</w:t>
      </w:r>
      <w:r w:rsidRPr="00562330">
        <w:rPr>
          <w:color w:val="000000"/>
          <w:sz w:val="28"/>
          <w:szCs w:val="28"/>
          <w:shd w:val="clear" w:color="auto" w:fill="FFFFFF"/>
        </w:rPr>
        <w:t xml:space="preserve">нием электронного задачника </w:t>
      </w:r>
      <w:proofErr w:type="spellStart"/>
      <w:r w:rsidRPr="00562330">
        <w:rPr>
          <w:color w:val="000000"/>
          <w:sz w:val="28"/>
          <w:szCs w:val="28"/>
          <w:shd w:val="clear" w:color="auto" w:fill="FFFFFF"/>
        </w:rPr>
        <w:t>Programming</w:t>
      </w:r>
      <w:proofErr w:type="spellEnd"/>
      <w:r w:rsidRPr="00562330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2330">
        <w:rPr>
          <w:color w:val="000000"/>
          <w:sz w:val="28"/>
          <w:szCs w:val="28"/>
          <w:shd w:val="clear" w:color="auto" w:fill="FFFFFF"/>
        </w:rPr>
        <w:t>Taskbook</w:t>
      </w:r>
      <w:proofErr w:type="spellEnd"/>
      <w:r w:rsidRPr="00562330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2330">
        <w:rPr>
          <w:color w:val="000000"/>
          <w:sz w:val="28"/>
          <w:szCs w:val="28"/>
          <w:shd w:val="clear" w:color="auto" w:fill="FFFFFF"/>
        </w:rPr>
        <w:t>for</w:t>
      </w:r>
      <w:proofErr w:type="spellEnd"/>
      <w:r w:rsidRPr="00562330">
        <w:rPr>
          <w:color w:val="000000"/>
          <w:sz w:val="28"/>
          <w:szCs w:val="28"/>
          <w:shd w:val="clear" w:color="auto" w:fill="FFFFFF"/>
        </w:rPr>
        <w:t xml:space="preserve"> LINQ; ДМК Пресс - М., 2014. –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161</w:t>
      </w:r>
      <w:r w:rsidRPr="00562330">
        <w:rPr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2330">
        <w:rPr>
          <w:color w:val="000000"/>
          <w:sz w:val="28"/>
          <w:szCs w:val="28"/>
          <w:shd w:val="clear" w:color="auto" w:fill="FFFFFF"/>
        </w:rPr>
        <w:t>c</w:t>
      </w:r>
      <w:proofErr w:type="spellEnd"/>
      <w:r w:rsidRPr="00562330">
        <w:rPr>
          <w:color w:val="000000"/>
          <w:sz w:val="28"/>
          <w:szCs w:val="28"/>
          <w:shd w:val="clear" w:color="auto" w:fill="FFFFFF"/>
        </w:rPr>
        <w:t>.</w:t>
      </w:r>
    </w:p>
    <w:p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proofErr w:type="spellStart"/>
      <w:r w:rsidRPr="00562330">
        <w:rPr>
          <w:sz w:val="28"/>
          <w:szCs w:val="28"/>
        </w:rPr>
        <w:t>Бейли</w:t>
      </w:r>
      <w:proofErr w:type="spellEnd"/>
      <w:r w:rsidRPr="00562330">
        <w:rPr>
          <w:sz w:val="28"/>
          <w:szCs w:val="28"/>
        </w:rPr>
        <w:t xml:space="preserve"> Л. Изучаем SQL. — СПб.: Питер, 2012. — 592 </w:t>
      </w:r>
      <w:proofErr w:type="gramStart"/>
      <w:r w:rsidRPr="00562330">
        <w:rPr>
          <w:sz w:val="28"/>
          <w:szCs w:val="28"/>
        </w:rPr>
        <w:t>с</w:t>
      </w:r>
      <w:proofErr w:type="gramEnd"/>
      <w:r w:rsidRPr="00562330">
        <w:rPr>
          <w:sz w:val="28"/>
          <w:szCs w:val="28"/>
        </w:rPr>
        <w:t>.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proofErr w:type="spellStart"/>
      <w:r w:rsidRPr="00562330">
        <w:rPr>
          <w:sz w:val="28"/>
          <w:szCs w:val="28"/>
          <w:shd w:val="clear" w:color="auto" w:fill="FFFFFF"/>
        </w:rPr>
        <w:t>Биллиг</w:t>
      </w:r>
      <w:proofErr w:type="spellEnd"/>
      <w:r w:rsidRPr="00562330">
        <w:rPr>
          <w:sz w:val="28"/>
          <w:szCs w:val="28"/>
          <w:shd w:val="clear" w:color="auto" w:fill="FFFFFF"/>
        </w:rPr>
        <w:t xml:space="preserve">, В.А. Основы объектного программирования на C# (C# 3.0, </w:t>
      </w:r>
      <w:proofErr w:type="spellStart"/>
      <w:r w:rsidRPr="00562330">
        <w:rPr>
          <w:sz w:val="28"/>
          <w:szCs w:val="28"/>
          <w:shd w:val="clear" w:color="auto" w:fill="FFFFFF"/>
        </w:rPr>
        <w:t>Visual</w:t>
      </w:r>
      <w:proofErr w:type="spellEnd"/>
      <w:r w:rsidRPr="0056233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62330">
        <w:rPr>
          <w:sz w:val="28"/>
          <w:szCs w:val="28"/>
          <w:shd w:val="clear" w:color="auto" w:fill="FFFFFF"/>
        </w:rPr>
        <w:t>Studio</w:t>
      </w:r>
      <w:proofErr w:type="spellEnd"/>
      <w:r w:rsidRPr="00562330">
        <w:rPr>
          <w:sz w:val="28"/>
          <w:szCs w:val="28"/>
          <w:shd w:val="clear" w:color="auto" w:fill="FFFFFF"/>
        </w:rPr>
        <w:t xml:space="preserve"> 2008) / В.А. </w:t>
      </w:r>
      <w:proofErr w:type="spellStart"/>
      <w:r w:rsidRPr="00562330">
        <w:rPr>
          <w:sz w:val="28"/>
          <w:szCs w:val="28"/>
          <w:shd w:val="clear" w:color="auto" w:fill="FFFFFF"/>
        </w:rPr>
        <w:t>Биллиг</w:t>
      </w:r>
      <w:proofErr w:type="spellEnd"/>
      <w:r w:rsidRPr="00562330">
        <w:rPr>
          <w:sz w:val="28"/>
          <w:szCs w:val="28"/>
          <w:shd w:val="clear" w:color="auto" w:fill="FFFFFF"/>
        </w:rPr>
        <w:t xml:space="preserve">. - М.: Бином. Лаборатория знаний,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2015</w:t>
      </w:r>
      <w:r w:rsidRPr="00562330">
        <w:rPr>
          <w:b/>
          <w:sz w:val="28"/>
          <w:szCs w:val="28"/>
          <w:shd w:val="clear" w:color="auto" w:fill="FFFFFF"/>
        </w:rPr>
        <w:t xml:space="preserve">. -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195</w:t>
      </w:r>
      <w:r w:rsidRPr="0056233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62330">
        <w:rPr>
          <w:sz w:val="28"/>
          <w:szCs w:val="28"/>
          <w:shd w:val="clear" w:color="auto" w:fill="FFFFFF"/>
        </w:rPr>
        <w:t>c</w:t>
      </w:r>
      <w:proofErr w:type="spellEnd"/>
      <w:r w:rsidRPr="00562330">
        <w:rPr>
          <w:sz w:val="28"/>
          <w:szCs w:val="28"/>
          <w:shd w:val="clear" w:color="auto" w:fill="FFFFFF"/>
        </w:rPr>
        <w:t>.</w:t>
      </w:r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>Волк В. К. Базы данных. Проектирование, программирование, управление и администрирование</w:t>
      </w:r>
      <w:proofErr w:type="gramStart"/>
      <w:r w:rsidRPr="00562330">
        <w:rPr>
          <w:sz w:val="28"/>
          <w:szCs w:val="28"/>
        </w:rPr>
        <w:t xml:space="preserve"> :</w:t>
      </w:r>
      <w:proofErr w:type="gramEnd"/>
      <w:r w:rsidRPr="00562330">
        <w:rPr>
          <w:sz w:val="28"/>
          <w:szCs w:val="28"/>
        </w:rPr>
        <w:t xml:space="preserve"> учебник / В. К. Волк. — </w:t>
      </w:r>
      <w:proofErr w:type="spellStart"/>
      <w:r w:rsidRPr="00562330">
        <w:rPr>
          <w:sz w:val="28"/>
          <w:szCs w:val="28"/>
        </w:rPr>
        <w:t>СанктПетербург</w:t>
      </w:r>
      <w:proofErr w:type="spellEnd"/>
      <w:proofErr w:type="gramStart"/>
      <w:r w:rsidRPr="00562330">
        <w:rPr>
          <w:sz w:val="28"/>
          <w:szCs w:val="28"/>
        </w:rPr>
        <w:t xml:space="preserve"> :</w:t>
      </w:r>
      <w:proofErr w:type="gramEnd"/>
      <w:r w:rsidRPr="00562330">
        <w:rPr>
          <w:sz w:val="28"/>
          <w:szCs w:val="28"/>
        </w:rPr>
        <w:t xml:space="preserve"> Лань, 2020. — 244 с. : ил</w:t>
      </w:r>
      <w:proofErr w:type="gramStart"/>
      <w:r w:rsidRPr="00562330">
        <w:rPr>
          <w:sz w:val="28"/>
          <w:szCs w:val="28"/>
        </w:rPr>
        <w:t>..</w:t>
      </w:r>
      <w:proofErr w:type="gramEnd"/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>Волк В. К. Базы данных. Часть 2. Администрирование</w:t>
      </w:r>
      <w:proofErr w:type="gramStart"/>
      <w:r w:rsidRPr="00562330">
        <w:rPr>
          <w:sz w:val="28"/>
          <w:szCs w:val="28"/>
        </w:rPr>
        <w:t xml:space="preserve"> :</w:t>
      </w:r>
      <w:proofErr w:type="gramEnd"/>
      <w:r w:rsidRPr="00562330">
        <w:rPr>
          <w:sz w:val="28"/>
          <w:szCs w:val="28"/>
        </w:rPr>
        <w:t xml:space="preserve"> учебное пособие. – Курган</w:t>
      </w:r>
      <w:proofErr w:type="gramStart"/>
      <w:r w:rsidRPr="00562330">
        <w:rPr>
          <w:sz w:val="28"/>
          <w:szCs w:val="28"/>
        </w:rPr>
        <w:t xml:space="preserve"> :</w:t>
      </w:r>
      <w:proofErr w:type="gramEnd"/>
      <w:r w:rsidRPr="00562330">
        <w:rPr>
          <w:sz w:val="28"/>
          <w:szCs w:val="28"/>
        </w:rPr>
        <w:t xml:space="preserve"> Изд-во Курганского </w:t>
      </w:r>
      <w:proofErr w:type="spellStart"/>
      <w:r w:rsidRPr="00562330">
        <w:rPr>
          <w:sz w:val="28"/>
          <w:szCs w:val="28"/>
        </w:rPr>
        <w:t>гос</w:t>
      </w:r>
      <w:proofErr w:type="spellEnd"/>
      <w:r w:rsidRPr="00562330">
        <w:rPr>
          <w:sz w:val="28"/>
          <w:szCs w:val="28"/>
        </w:rPr>
        <w:t xml:space="preserve">. ун-та, 2018. – 128 </w:t>
      </w:r>
      <w:proofErr w:type="gramStart"/>
      <w:r w:rsidRPr="00562330">
        <w:rPr>
          <w:sz w:val="28"/>
          <w:szCs w:val="28"/>
        </w:rPr>
        <w:t>с</w:t>
      </w:r>
      <w:proofErr w:type="gramEnd"/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>Волк В.К. Базы данных. Часть 1. Проектирование и программирование</w:t>
      </w:r>
      <w:proofErr w:type="gramStart"/>
      <w:r w:rsidRPr="00562330">
        <w:rPr>
          <w:sz w:val="28"/>
          <w:szCs w:val="28"/>
        </w:rPr>
        <w:t xml:space="preserve"> :</w:t>
      </w:r>
      <w:proofErr w:type="gramEnd"/>
      <w:r w:rsidRPr="00562330">
        <w:rPr>
          <w:sz w:val="28"/>
          <w:szCs w:val="28"/>
        </w:rPr>
        <w:t xml:space="preserve"> учебное пособие. – Курган</w:t>
      </w:r>
      <w:proofErr w:type="gramStart"/>
      <w:r w:rsidRPr="00562330">
        <w:rPr>
          <w:sz w:val="28"/>
          <w:szCs w:val="28"/>
        </w:rPr>
        <w:t xml:space="preserve"> :</w:t>
      </w:r>
      <w:proofErr w:type="gramEnd"/>
      <w:r w:rsidRPr="00562330">
        <w:rPr>
          <w:sz w:val="28"/>
          <w:szCs w:val="28"/>
        </w:rPr>
        <w:t xml:space="preserve"> Изд-во Курганского </w:t>
      </w:r>
      <w:proofErr w:type="spellStart"/>
      <w:r w:rsidRPr="00562330">
        <w:rPr>
          <w:sz w:val="28"/>
          <w:szCs w:val="28"/>
        </w:rPr>
        <w:t>гос</w:t>
      </w:r>
      <w:proofErr w:type="spellEnd"/>
      <w:r w:rsidRPr="00562330">
        <w:rPr>
          <w:sz w:val="28"/>
          <w:szCs w:val="28"/>
        </w:rPr>
        <w:t xml:space="preserve">. ун-та, 2018. – 178 </w:t>
      </w:r>
      <w:proofErr w:type="gramStart"/>
      <w:r w:rsidRPr="00562330">
        <w:rPr>
          <w:sz w:val="28"/>
          <w:szCs w:val="28"/>
        </w:rPr>
        <w:t>с</w:t>
      </w:r>
      <w:proofErr w:type="gramEnd"/>
      <w:r w:rsidRPr="00562330">
        <w:rPr>
          <w:sz w:val="28"/>
          <w:szCs w:val="28"/>
        </w:rPr>
        <w:t>.</w:t>
      </w:r>
    </w:p>
    <w:p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>Гагарина, Л.Г. Разработка и эксплуатация автоматизированных информац</w:t>
      </w:r>
      <w:r w:rsidRPr="00562330">
        <w:rPr>
          <w:sz w:val="28"/>
          <w:szCs w:val="28"/>
        </w:rPr>
        <w:t>и</w:t>
      </w:r>
      <w:r w:rsidRPr="00562330">
        <w:rPr>
          <w:sz w:val="28"/>
          <w:szCs w:val="28"/>
        </w:rPr>
        <w:t xml:space="preserve">онных систем: учебное пособие для студ. </w:t>
      </w:r>
      <w:proofErr w:type="spellStart"/>
      <w:r w:rsidRPr="00562330">
        <w:rPr>
          <w:sz w:val="28"/>
          <w:szCs w:val="28"/>
        </w:rPr>
        <w:t>учрежд</w:t>
      </w:r>
      <w:proofErr w:type="spellEnd"/>
      <w:r w:rsidRPr="00562330">
        <w:rPr>
          <w:sz w:val="28"/>
          <w:szCs w:val="28"/>
        </w:rPr>
        <w:t xml:space="preserve">. СПО / Л.Г.Гагарина. - М.: ФОРУМ: ИНФРА-М, 2017. </w:t>
      </w:r>
    </w:p>
    <w:p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 Голицына, О.Л. Основы проектирования баз данных: учебное пособие для студ. </w:t>
      </w:r>
      <w:proofErr w:type="spellStart"/>
      <w:r w:rsidRPr="00562330">
        <w:rPr>
          <w:sz w:val="28"/>
          <w:szCs w:val="28"/>
        </w:rPr>
        <w:t>учрежд</w:t>
      </w:r>
      <w:proofErr w:type="spellEnd"/>
      <w:r w:rsidRPr="00562330">
        <w:rPr>
          <w:sz w:val="28"/>
          <w:szCs w:val="28"/>
        </w:rPr>
        <w:t xml:space="preserve">. СПО / О.Л.Голицына. - М.: ФОРУМ: ИНФРА-М, 2017. </w:t>
      </w:r>
    </w:p>
    <w:p w:rsidR="00562330" w:rsidRPr="00562330" w:rsidRDefault="00562330" w:rsidP="00830F18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Голицына, О.Л. Основы проектирования баз данных: учебное пособие для студ. </w:t>
      </w:r>
      <w:proofErr w:type="spellStart"/>
      <w:r w:rsidRPr="00562330">
        <w:rPr>
          <w:sz w:val="28"/>
          <w:szCs w:val="28"/>
        </w:rPr>
        <w:t>учрежд</w:t>
      </w:r>
      <w:proofErr w:type="spellEnd"/>
      <w:r w:rsidRPr="00562330">
        <w:rPr>
          <w:sz w:val="28"/>
          <w:szCs w:val="28"/>
        </w:rPr>
        <w:t xml:space="preserve">. СПО / О.Л.Голицына. - М.: ФОРУМ: ИНФРА-М, 2017. 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sz w:val="28"/>
          <w:szCs w:val="28"/>
          <w:shd w:val="clear" w:color="auto" w:fill="FFFFFF"/>
        </w:rPr>
        <w:t xml:space="preserve">Джозеф, </w:t>
      </w:r>
      <w:proofErr w:type="spellStart"/>
      <w:r w:rsidRPr="00562330">
        <w:rPr>
          <w:sz w:val="28"/>
          <w:szCs w:val="28"/>
          <w:shd w:val="clear" w:color="auto" w:fill="FFFFFF"/>
        </w:rPr>
        <w:t>Албахари</w:t>
      </w:r>
      <w:proofErr w:type="spellEnd"/>
      <w:r w:rsidRPr="00562330">
        <w:rPr>
          <w:sz w:val="28"/>
          <w:szCs w:val="28"/>
          <w:shd w:val="clear" w:color="auto" w:fill="FFFFFF"/>
        </w:rPr>
        <w:t xml:space="preserve"> C# 5.0. Справочник. Полное описание языка / </w:t>
      </w:r>
      <w:proofErr w:type="spellStart"/>
      <w:r w:rsidRPr="00562330">
        <w:rPr>
          <w:sz w:val="28"/>
          <w:szCs w:val="28"/>
          <w:shd w:val="clear" w:color="auto" w:fill="FFFFFF"/>
        </w:rPr>
        <w:t>Албахари</w:t>
      </w:r>
      <w:proofErr w:type="spellEnd"/>
      <w:r w:rsidRPr="00562330">
        <w:rPr>
          <w:sz w:val="28"/>
          <w:szCs w:val="28"/>
          <w:shd w:val="clear" w:color="auto" w:fill="FFFFFF"/>
        </w:rPr>
        <w:t xml:space="preserve"> Джозеф. - М.: Диалектика / Вильямс,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2017</w:t>
      </w:r>
      <w:r w:rsidRPr="00562330">
        <w:rPr>
          <w:b/>
          <w:sz w:val="28"/>
          <w:szCs w:val="28"/>
          <w:shd w:val="clear" w:color="auto" w:fill="FFFFFF"/>
        </w:rPr>
        <w:t xml:space="preserve">. -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423</w:t>
      </w:r>
      <w:r w:rsidRPr="00562330"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 w:rsidRPr="00562330">
        <w:rPr>
          <w:b/>
          <w:sz w:val="28"/>
          <w:szCs w:val="28"/>
          <w:shd w:val="clear" w:color="auto" w:fill="FFFFFF"/>
        </w:rPr>
        <w:t>c</w:t>
      </w:r>
      <w:proofErr w:type="spellEnd"/>
      <w:r w:rsidRPr="00562330">
        <w:rPr>
          <w:b/>
          <w:sz w:val="28"/>
          <w:szCs w:val="28"/>
          <w:shd w:val="clear" w:color="auto" w:fill="FFFFFF"/>
        </w:rPr>
        <w:t>.</w:t>
      </w:r>
    </w:p>
    <w:p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proofErr w:type="spellStart"/>
      <w:proofErr w:type="gramStart"/>
      <w:r w:rsidRPr="00562330">
        <w:rPr>
          <w:sz w:val="28"/>
          <w:szCs w:val="28"/>
        </w:rPr>
        <w:t>Ё</w:t>
      </w:r>
      <w:proofErr w:type="gramEnd"/>
      <w:r w:rsidRPr="00562330">
        <w:rPr>
          <w:sz w:val="28"/>
          <w:szCs w:val="28"/>
        </w:rPr>
        <w:t>cy</w:t>
      </w:r>
      <w:proofErr w:type="spellEnd"/>
      <w:r w:rsidRPr="00562330">
        <w:rPr>
          <w:sz w:val="28"/>
          <w:szCs w:val="28"/>
        </w:rPr>
        <w:t xml:space="preserve"> М. Т., </w:t>
      </w:r>
      <w:proofErr w:type="spellStart"/>
      <w:r w:rsidRPr="00562330">
        <w:rPr>
          <w:sz w:val="28"/>
          <w:szCs w:val="28"/>
        </w:rPr>
        <w:t>Вальдуриес</w:t>
      </w:r>
      <w:proofErr w:type="spellEnd"/>
      <w:r w:rsidRPr="00562330">
        <w:rPr>
          <w:sz w:val="28"/>
          <w:szCs w:val="28"/>
        </w:rPr>
        <w:t xml:space="preserve"> П. Принципы организации распределенных баз да</w:t>
      </w:r>
      <w:r w:rsidRPr="00562330">
        <w:rPr>
          <w:sz w:val="28"/>
          <w:szCs w:val="28"/>
        </w:rPr>
        <w:t>н</w:t>
      </w:r>
      <w:r w:rsidRPr="00562330">
        <w:rPr>
          <w:sz w:val="28"/>
          <w:szCs w:val="28"/>
        </w:rPr>
        <w:t xml:space="preserve">ных / пер. с англ. </w:t>
      </w:r>
      <w:proofErr w:type="spellStart"/>
      <w:r w:rsidRPr="00562330">
        <w:rPr>
          <w:sz w:val="28"/>
          <w:szCs w:val="28"/>
        </w:rPr>
        <w:t>А.А.Слинкина</w:t>
      </w:r>
      <w:proofErr w:type="spellEnd"/>
      <w:r w:rsidRPr="00562330">
        <w:rPr>
          <w:sz w:val="28"/>
          <w:szCs w:val="28"/>
        </w:rPr>
        <w:t>. – М.: ДМК Пресс, 2021.– 672с.</w:t>
      </w:r>
    </w:p>
    <w:p w:rsidR="00562330" w:rsidRPr="00562330" w:rsidRDefault="00562330" w:rsidP="00830F18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proofErr w:type="spellStart"/>
      <w:r w:rsidRPr="00562330">
        <w:rPr>
          <w:sz w:val="28"/>
          <w:szCs w:val="28"/>
        </w:rPr>
        <w:t>Кевин</w:t>
      </w:r>
      <w:proofErr w:type="spellEnd"/>
      <w:r w:rsidRPr="00562330">
        <w:rPr>
          <w:sz w:val="28"/>
          <w:szCs w:val="28"/>
        </w:rPr>
        <w:t xml:space="preserve"> </w:t>
      </w:r>
      <w:proofErr w:type="spellStart"/>
      <w:r w:rsidRPr="00562330">
        <w:rPr>
          <w:sz w:val="28"/>
          <w:szCs w:val="28"/>
        </w:rPr>
        <w:t>Янк</w:t>
      </w:r>
      <w:proofErr w:type="spellEnd"/>
      <w:r w:rsidRPr="00562330">
        <w:rPr>
          <w:sz w:val="28"/>
          <w:szCs w:val="28"/>
        </w:rPr>
        <w:t xml:space="preserve"> </w:t>
      </w:r>
      <w:r w:rsidRPr="00562330">
        <w:rPr>
          <w:sz w:val="28"/>
          <w:szCs w:val="28"/>
          <w:lang w:val="en-US"/>
        </w:rPr>
        <w:t>PHP</w:t>
      </w:r>
      <w:r w:rsidRPr="00562330">
        <w:rPr>
          <w:sz w:val="28"/>
          <w:szCs w:val="28"/>
        </w:rPr>
        <w:t xml:space="preserve"> </w:t>
      </w:r>
      <w:r w:rsidRPr="00562330">
        <w:rPr>
          <w:sz w:val="28"/>
          <w:szCs w:val="28"/>
          <w:lang w:val="en-US"/>
        </w:rPr>
        <w:t>b</w:t>
      </w:r>
      <w:r w:rsidRPr="00562330">
        <w:rPr>
          <w:sz w:val="28"/>
          <w:szCs w:val="28"/>
        </w:rPr>
        <w:t xml:space="preserve"> </w:t>
      </w:r>
      <w:proofErr w:type="spellStart"/>
      <w:r w:rsidRPr="00562330">
        <w:rPr>
          <w:sz w:val="28"/>
          <w:szCs w:val="28"/>
          <w:lang w:val="en-US"/>
        </w:rPr>
        <w:t>MySQL</w:t>
      </w:r>
      <w:proofErr w:type="spellEnd"/>
      <w:r w:rsidRPr="00562330">
        <w:rPr>
          <w:sz w:val="28"/>
          <w:szCs w:val="28"/>
        </w:rPr>
        <w:t xml:space="preserve"> от новичка к профессионалу М.</w:t>
      </w:r>
      <w:proofErr w:type="gramStart"/>
      <w:r w:rsidRPr="00562330">
        <w:rPr>
          <w:sz w:val="28"/>
          <w:szCs w:val="28"/>
        </w:rPr>
        <w:t xml:space="preserve"> :</w:t>
      </w:r>
      <w:proofErr w:type="gramEnd"/>
      <w:r w:rsidRPr="00562330">
        <w:rPr>
          <w:sz w:val="28"/>
          <w:szCs w:val="28"/>
        </w:rPr>
        <w:t xml:space="preserve"> </w:t>
      </w:r>
      <w:proofErr w:type="spellStart"/>
      <w:r w:rsidRPr="00562330">
        <w:rPr>
          <w:sz w:val="28"/>
          <w:szCs w:val="28"/>
        </w:rPr>
        <w:t>Эксмо</w:t>
      </w:r>
      <w:proofErr w:type="spellEnd"/>
      <w:r w:rsidRPr="00562330">
        <w:rPr>
          <w:sz w:val="28"/>
          <w:szCs w:val="28"/>
        </w:rPr>
        <w:t>, 2013. – 384 с. – (Мировой компьютерный бестселлер).</w:t>
      </w:r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rFonts w:eastAsia="PMingLiU"/>
          <w:bCs/>
          <w:sz w:val="28"/>
          <w:szCs w:val="28"/>
        </w:rPr>
        <w:t xml:space="preserve">Кузнецов С.Д. Базы данных: учебник - М.: ВМК МГУКНОРУС, 2017.- 255 </w:t>
      </w:r>
      <w:proofErr w:type="gramStart"/>
      <w:r w:rsidRPr="00562330">
        <w:rPr>
          <w:rFonts w:eastAsia="PMingLiU"/>
          <w:bCs/>
          <w:sz w:val="28"/>
          <w:szCs w:val="28"/>
        </w:rPr>
        <w:t>с</w:t>
      </w:r>
      <w:proofErr w:type="gramEnd"/>
      <w:r w:rsidRPr="00562330">
        <w:rPr>
          <w:rFonts w:eastAsia="PMingLiU"/>
          <w:bCs/>
          <w:sz w:val="28"/>
          <w:szCs w:val="28"/>
        </w:rPr>
        <w:t>.</w:t>
      </w:r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proofErr w:type="spellStart"/>
      <w:r w:rsidRPr="00562330">
        <w:rPr>
          <w:rFonts w:eastAsia="PMingLiU"/>
          <w:bCs/>
          <w:sz w:val="28"/>
          <w:szCs w:val="28"/>
        </w:rPr>
        <w:t>Кумскова</w:t>
      </w:r>
      <w:proofErr w:type="spellEnd"/>
      <w:r w:rsidRPr="00562330">
        <w:rPr>
          <w:rFonts w:eastAsia="PMingLiU"/>
          <w:bCs/>
          <w:sz w:val="28"/>
          <w:szCs w:val="28"/>
        </w:rPr>
        <w:t xml:space="preserve">, И. А. Базы данных: учебник для </w:t>
      </w:r>
      <w:proofErr w:type="gramStart"/>
      <w:r w:rsidRPr="00562330">
        <w:rPr>
          <w:rFonts w:eastAsia="PMingLiU"/>
          <w:bCs/>
          <w:sz w:val="28"/>
          <w:szCs w:val="28"/>
        </w:rPr>
        <w:t>СПО / И.</w:t>
      </w:r>
      <w:proofErr w:type="gramEnd"/>
      <w:r w:rsidRPr="00562330">
        <w:rPr>
          <w:rFonts w:eastAsia="PMingLiU"/>
          <w:bCs/>
          <w:sz w:val="28"/>
          <w:szCs w:val="28"/>
        </w:rPr>
        <w:t xml:space="preserve"> А. </w:t>
      </w:r>
      <w:proofErr w:type="spellStart"/>
      <w:r w:rsidRPr="00562330">
        <w:rPr>
          <w:rFonts w:eastAsia="PMingLiU"/>
          <w:bCs/>
          <w:sz w:val="28"/>
          <w:szCs w:val="28"/>
        </w:rPr>
        <w:t>Кумскова</w:t>
      </w:r>
      <w:proofErr w:type="spellEnd"/>
      <w:r w:rsidRPr="00562330">
        <w:rPr>
          <w:rFonts w:eastAsia="PMingLiU"/>
          <w:bCs/>
          <w:sz w:val="28"/>
          <w:szCs w:val="28"/>
        </w:rPr>
        <w:t xml:space="preserve">.- </w:t>
      </w:r>
      <w:proofErr w:type="gramStart"/>
      <w:r w:rsidRPr="00562330">
        <w:rPr>
          <w:rFonts w:eastAsia="PMingLiU"/>
          <w:bCs/>
          <w:sz w:val="28"/>
          <w:szCs w:val="28"/>
        </w:rPr>
        <w:t>М.: КНОРУС, 2016.-488 с.</w:t>
      </w:r>
      <w:proofErr w:type="gramEnd"/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proofErr w:type="spellStart"/>
      <w:r w:rsidRPr="00562330">
        <w:rPr>
          <w:sz w:val="28"/>
          <w:szCs w:val="28"/>
        </w:rPr>
        <w:t>Кэмпбелл</w:t>
      </w:r>
      <w:proofErr w:type="spellEnd"/>
      <w:r w:rsidRPr="00562330">
        <w:rPr>
          <w:sz w:val="28"/>
          <w:szCs w:val="28"/>
        </w:rPr>
        <w:t xml:space="preserve"> </w:t>
      </w:r>
      <w:proofErr w:type="spellStart"/>
      <w:r w:rsidRPr="00562330">
        <w:rPr>
          <w:sz w:val="28"/>
          <w:szCs w:val="28"/>
        </w:rPr>
        <w:t>Лейн</w:t>
      </w:r>
      <w:proofErr w:type="spellEnd"/>
      <w:r w:rsidRPr="00562330">
        <w:rPr>
          <w:sz w:val="28"/>
          <w:szCs w:val="28"/>
        </w:rPr>
        <w:t xml:space="preserve">, </w:t>
      </w:r>
      <w:proofErr w:type="spellStart"/>
      <w:r w:rsidRPr="00562330">
        <w:rPr>
          <w:sz w:val="28"/>
          <w:szCs w:val="28"/>
        </w:rPr>
        <w:t>Мейджорс</w:t>
      </w:r>
      <w:proofErr w:type="spellEnd"/>
      <w:r w:rsidRPr="00562330">
        <w:rPr>
          <w:sz w:val="28"/>
          <w:szCs w:val="28"/>
        </w:rPr>
        <w:t xml:space="preserve"> </w:t>
      </w:r>
      <w:proofErr w:type="spellStart"/>
      <w:r w:rsidRPr="00562330">
        <w:rPr>
          <w:sz w:val="28"/>
          <w:szCs w:val="28"/>
        </w:rPr>
        <w:t>Черити</w:t>
      </w:r>
      <w:proofErr w:type="spellEnd"/>
      <w:r w:rsidRPr="00562330">
        <w:rPr>
          <w:sz w:val="28"/>
          <w:szCs w:val="28"/>
        </w:rPr>
        <w:t xml:space="preserve"> Базы данных. Инжиниринг надежности. — СПб.: Питер, 2020. — 304 </w:t>
      </w:r>
      <w:proofErr w:type="gramStart"/>
      <w:r w:rsidRPr="00562330">
        <w:rPr>
          <w:sz w:val="28"/>
          <w:szCs w:val="28"/>
        </w:rPr>
        <w:t>с</w:t>
      </w:r>
      <w:proofErr w:type="gramEnd"/>
      <w:r w:rsidRPr="00562330">
        <w:rPr>
          <w:sz w:val="28"/>
          <w:szCs w:val="28"/>
        </w:rPr>
        <w:t>. — (</w:t>
      </w:r>
      <w:proofErr w:type="gramStart"/>
      <w:r w:rsidRPr="00562330">
        <w:rPr>
          <w:sz w:val="28"/>
          <w:szCs w:val="28"/>
        </w:rPr>
        <w:t>Серия</w:t>
      </w:r>
      <w:proofErr w:type="gramEnd"/>
      <w:r w:rsidRPr="00562330">
        <w:rPr>
          <w:sz w:val="28"/>
          <w:szCs w:val="28"/>
        </w:rPr>
        <w:t xml:space="preserve"> «Бестселлеры </w:t>
      </w:r>
      <w:proofErr w:type="spellStart"/>
      <w:r w:rsidRPr="00562330">
        <w:rPr>
          <w:sz w:val="28"/>
          <w:szCs w:val="28"/>
        </w:rPr>
        <w:t>O’Reilly</w:t>
      </w:r>
      <w:proofErr w:type="spellEnd"/>
      <w:r w:rsidRPr="00562330">
        <w:rPr>
          <w:sz w:val="28"/>
          <w:szCs w:val="28"/>
        </w:rPr>
        <w:t>»).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proofErr w:type="spellStart"/>
      <w:r w:rsidRPr="00562330">
        <w:rPr>
          <w:color w:val="000000"/>
          <w:sz w:val="28"/>
          <w:szCs w:val="28"/>
          <w:shd w:val="clear" w:color="auto" w:fill="FFFFFF"/>
        </w:rPr>
        <w:t>Нейгел</w:t>
      </w:r>
      <w:proofErr w:type="spellEnd"/>
      <w:r w:rsidRPr="00562330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2330">
        <w:rPr>
          <w:color w:val="000000"/>
          <w:sz w:val="28"/>
          <w:szCs w:val="28"/>
          <w:shd w:val="clear" w:color="auto" w:fill="FFFFFF"/>
        </w:rPr>
        <w:t>Кристиан</w:t>
      </w:r>
      <w:proofErr w:type="spellEnd"/>
      <w:r w:rsidRPr="00562330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62330">
        <w:rPr>
          <w:color w:val="000000"/>
          <w:sz w:val="28"/>
          <w:szCs w:val="28"/>
          <w:shd w:val="clear" w:color="auto" w:fill="FFFFFF"/>
        </w:rPr>
        <w:t>Ивьен</w:t>
      </w:r>
      <w:proofErr w:type="spellEnd"/>
      <w:r w:rsidRPr="00562330">
        <w:rPr>
          <w:color w:val="000000"/>
          <w:sz w:val="28"/>
          <w:szCs w:val="28"/>
          <w:shd w:val="clear" w:color="auto" w:fill="FFFFFF"/>
        </w:rPr>
        <w:t xml:space="preserve"> Билл, </w:t>
      </w:r>
      <w:proofErr w:type="spellStart"/>
      <w:r w:rsidRPr="00562330">
        <w:rPr>
          <w:color w:val="000000"/>
          <w:sz w:val="28"/>
          <w:szCs w:val="28"/>
          <w:shd w:val="clear" w:color="auto" w:fill="FFFFFF"/>
        </w:rPr>
        <w:t>Глинн</w:t>
      </w:r>
      <w:proofErr w:type="spellEnd"/>
      <w:r w:rsidRPr="00562330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2330">
        <w:rPr>
          <w:color w:val="000000"/>
          <w:sz w:val="28"/>
          <w:szCs w:val="28"/>
          <w:shd w:val="clear" w:color="auto" w:fill="FFFFFF"/>
        </w:rPr>
        <w:t>Джей</w:t>
      </w:r>
      <w:proofErr w:type="spellEnd"/>
      <w:r w:rsidRPr="00562330">
        <w:rPr>
          <w:color w:val="000000"/>
          <w:sz w:val="28"/>
          <w:szCs w:val="28"/>
          <w:shd w:val="clear" w:color="auto" w:fill="FFFFFF"/>
        </w:rPr>
        <w:t>, Уотсон Карчи, Скиннер Мо</w:t>
      </w:r>
      <w:r w:rsidRPr="00562330">
        <w:rPr>
          <w:color w:val="000000"/>
          <w:sz w:val="28"/>
          <w:szCs w:val="28"/>
          <w:shd w:val="clear" w:color="auto" w:fill="FFFFFF"/>
        </w:rPr>
        <w:t>р</w:t>
      </w:r>
      <w:r w:rsidRPr="00562330">
        <w:rPr>
          <w:color w:val="000000"/>
          <w:sz w:val="28"/>
          <w:szCs w:val="28"/>
          <w:shd w:val="clear" w:color="auto" w:fill="FFFFFF"/>
        </w:rPr>
        <w:t xml:space="preserve">ган C# 5.0 и платформа .NET 4.5 для профессионалов; Вильямс - М., 2014. –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693</w:t>
      </w:r>
      <w:r w:rsidRPr="00562330">
        <w:rPr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2330">
        <w:rPr>
          <w:color w:val="000000"/>
          <w:sz w:val="28"/>
          <w:szCs w:val="28"/>
          <w:shd w:val="clear" w:color="auto" w:fill="FFFFFF"/>
        </w:rPr>
        <w:t>c</w:t>
      </w:r>
      <w:proofErr w:type="spellEnd"/>
      <w:r w:rsidRPr="00562330">
        <w:rPr>
          <w:color w:val="000000"/>
          <w:sz w:val="28"/>
          <w:szCs w:val="28"/>
          <w:shd w:val="clear" w:color="auto" w:fill="FFFFFF"/>
        </w:rPr>
        <w:t>.</w:t>
      </w:r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lastRenderedPageBreak/>
        <w:t>Нестеров, С. А. Базы данных</w:t>
      </w:r>
      <w:proofErr w:type="gramStart"/>
      <w:r w:rsidRPr="00562330">
        <w:rPr>
          <w:sz w:val="28"/>
          <w:szCs w:val="28"/>
        </w:rPr>
        <w:t xml:space="preserve"> :</w:t>
      </w:r>
      <w:proofErr w:type="gramEnd"/>
      <w:r w:rsidRPr="00562330">
        <w:rPr>
          <w:sz w:val="28"/>
          <w:szCs w:val="28"/>
        </w:rPr>
        <w:t xml:space="preserve"> учебник и практикум для СПО / С. А. Нест</w:t>
      </w:r>
      <w:r w:rsidRPr="00562330">
        <w:rPr>
          <w:sz w:val="28"/>
          <w:szCs w:val="28"/>
        </w:rPr>
        <w:t>е</w:t>
      </w:r>
      <w:r w:rsidRPr="00562330">
        <w:rPr>
          <w:sz w:val="28"/>
          <w:szCs w:val="28"/>
        </w:rPr>
        <w:t>ров. — М.</w:t>
      </w:r>
      <w:proofErr w:type="gramStart"/>
      <w:r w:rsidRPr="00562330">
        <w:rPr>
          <w:sz w:val="28"/>
          <w:szCs w:val="28"/>
        </w:rPr>
        <w:t xml:space="preserve"> :</w:t>
      </w:r>
      <w:proofErr w:type="gramEnd"/>
      <w:r w:rsidRPr="00562330">
        <w:rPr>
          <w:sz w:val="28"/>
          <w:szCs w:val="28"/>
        </w:rPr>
        <w:t xml:space="preserve"> Издательство </w:t>
      </w:r>
      <w:proofErr w:type="spellStart"/>
      <w:r w:rsidRPr="00562330">
        <w:rPr>
          <w:sz w:val="28"/>
          <w:szCs w:val="28"/>
        </w:rPr>
        <w:t>Юрайт</w:t>
      </w:r>
      <w:proofErr w:type="spellEnd"/>
      <w:r w:rsidRPr="00562330">
        <w:rPr>
          <w:sz w:val="28"/>
          <w:szCs w:val="28"/>
        </w:rPr>
        <w:t xml:space="preserve">, 2019. — 230 с. — (Серия : </w:t>
      </w:r>
      <w:proofErr w:type="spellStart"/>
      <w:proofErr w:type="gramStart"/>
      <w:r w:rsidRPr="00562330">
        <w:rPr>
          <w:sz w:val="28"/>
          <w:szCs w:val="28"/>
        </w:rPr>
        <w:t>Профессио</w:t>
      </w:r>
      <w:proofErr w:type="spellEnd"/>
      <w:r w:rsidRPr="00562330">
        <w:rPr>
          <w:sz w:val="28"/>
          <w:szCs w:val="28"/>
        </w:rPr>
        <w:t xml:space="preserve"> </w:t>
      </w:r>
      <w:proofErr w:type="spellStart"/>
      <w:r w:rsidRPr="00562330">
        <w:rPr>
          <w:sz w:val="28"/>
          <w:szCs w:val="28"/>
        </w:rPr>
        <w:t>нальное</w:t>
      </w:r>
      <w:proofErr w:type="spellEnd"/>
      <w:proofErr w:type="gramEnd"/>
      <w:r w:rsidRPr="00562330">
        <w:rPr>
          <w:sz w:val="28"/>
          <w:szCs w:val="28"/>
        </w:rPr>
        <w:t xml:space="preserve"> образование)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proofErr w:type="spellStart"/>
      <w:r w:rsidRPr="00562330">
        <w:rPr>
          <w:sz w:val="28"/>
          <w:szCs w:val="28"/>
          <w:shd w:val="clear" w:color="auto" w:fill="FFFFFF"/>
        </w:rPr>
        <w:t>Постолит</w:t>
      </w:r>
      <w:proofErr w:type="spellEnd"/>
      <w:r w:rsidRPr="0056233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62330">
        <w:rPr>
          <w:sz w:val="28"/>
          <w:szCs w:val="28"/>
          <w:shd w:val="clear" w:color="auto" w:fill="FFFFFF"/>
        </w:rPr>
        <w:t>Visual</w:t>
      </w:r>
      <w:proofErr w:type="spellEnd"/>
      <w:r w:rsidRPr="0056233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62330">
        <w:rPr>
          <w:sz w:val="28"/>
          <w:szCs w:val="28"/>
          <w:shd w:val="clear" w:color="auto" w:fill="FFFFFF"/>
        </w:rPr>
        <w:t>Studio</w:t>
      </w:r>
      <w:proofErr w:type="spellEnd"/>
      <w:r w:rsidRPr="00562330">
        <w:rPr>
          <w:sz w:val="28"/>
          <w:szCs w:val="28"/>
          <w:shd w:val="clear" w:color="auto" w:fill="FFFFFF"/>
        </w:rPr>
        <w:t xml:space="preserve"> .NET: разработка приложений баз данных / </w:t>
      </w:r>
      <w:proofErr w:type="spellStart"/>
      <w:r w:rsidRPr="00562330">
        <w:rPr>
          <w:sz w:val="28"/>
          <w:szCs w:val="28"/>
          <w:shd w:val="clear" w:color="auto" w:fill="FFFFFF"/>
        </w:rPr>
        <w:t>Пост</w:t>
      </w:r>
      <w:r w:rsidRPr="00562330">
        <w:rPr>
          <w:sz w:val="28"/>
          <w:szCs w:val="28"/>
          <w:shd w:val="clear" w:color="auto" w:fill="FFFFFF"/>
        </w:rPr>
        <w:t>о</w:t>
      </w:r>
      <w:r w:rsidRPr="00562330">
        <w:rPr>
          <w:sz w:val="28"/>
          <w:szCs w:val="28"/>
          <w:shd w:val="clear" w:color="auto" w:fill="FFFFFF"/>
        </w:rPr>
        <w:t>лит</w:t>
      </w:r>
      <w:proofErr w:type="spellEnd"/>
      <w:r w:rsidRPr="00562330">
        <w:rPr>
          <w:sz w:val="28"/>
          <w:szCs w:val="28"/>
          <w:shd w:val="clear" w:color="auto" w:fill="FFFFFF"/>
        </w:rPr>
        <w:t xml:space="preserve">, Анатолий. - М.: СПб: БХВ,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2015</w:t>
      </w:r>
      <w:r w:rsidRPr="00562330">
        <w:rPr>
          <w:b/>
          <w:sz w:val="28"/>
          <w:szCs w:val="28"/>
          <w:shd w:val="clear" w:color="auto" w:fill="FFFFFF"/>
        </w:rPr>
        <w:t xml:space="preserve">. -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240</w:t>
      </w:r>
      <w:r w:rsidRPr="0056233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62330">
        <w:rPr>
          <w:sz w:val="28"/>
          <w:szCs w:val="28"/>
          <w:shd w:val="clear" w:color="auto" w:fill="FFFFFF"/>
        </w:rPr>
        <w:t>c</w:t>
      </w:r>
      <w:proofErr w:type="spellEnd"/>
      <w:r w:rsidRPr="00562330">
        <w:rPr>
          <w:sz w:val="28"/>
          <w:szCs w:val="28"/>
          <w:shd w:val="clear" w:color="auto" w:fill="FFFFFF"/>
        </w:rPr>
        <w:t>.</w:t>
      </w:r>
      <w:r w:rsidRPr="00562330">
        <w:rPr>
          <w:sz w:val="28"/>
          <w:szCs w:val="28"/>
        </w:rPr>
        <w:t xml:space="preserve"> Васильев, А.Н. Программир</w:t>
      </w:r>
      <w:r w:rsidRPr="00562330">
        <w:rPr>
          <w:sz w:val="28"/>
          <w:szCs w:val="28"/>
        </w:rPr>
        <w:t>о</w:t>
      </w:r>
      <w:r w:rsidRPr="00562330">
        <w:rPr>
          <w:sz w:val="28"/>
          <w:szCs w:val="28"/>
        </w:rPr>
        <w:t xml:space="preserve">вание на C# для начинающих. Особенности языка / А.Н. Васильев. - М.: ЭКСМО, 2017. - 128 </w:t>
      </w:r>
      <w:proofErr w:type="spellStart"/>
      <w:r w:rsidRPr="00562330">
        <w:rPr>
          <w:sz w:val="28"/>
          <w:szCs w:val="28"/>
        </w:rPr>
        <w:t>c</w:t>
      </w:r>
      <w:proofErr w:type="spellEnd"/>
      <w:r w:rsidRPr="00562330">
        <w:rPr>
          <w:sz w:val="28"/>
          <w:szCs w:val="28"/>
        </w:rPr>
        <w:t>.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color w:val="000000"/>
          <w:sz w:val="28"/>
          <w:szCs w:val="28"/>
          <w:shd w:val="clear" w:color="auto" w:fill="FFFFFF"/>
        </w:rPr>
        <w:t xml:space="preserve">Рихтер </w:t>
      </w:r>
      <w:proofErr w:type="spellStart"/>
      <w:r w:rsidRPr="00562330">
        <w:rPr>
          <w:color w:val="000000"/>
          <w:sz w:val="28"/>
          <w:szCs w:val="28"/>
          <w:shd w:val="clear" w:color="auto" w:fill="FFFFFF"/>
        </w:rPr>
        <w:t>Джеффри</w:t>
      </w:r>
      <w:proofErr w:type="spellEnd"/>
      <w:r w:rsidRPr="00562330">
        <w:rPr>
          <w:color w:val="000000"/>
          <w:sz w:val="28"/>
          <w:szCs w:val="28"/>
          <w:shd w:val="clear" w:color="auto" w:fill="FFFFFF"/>
        </w:rPr>
        <w:t xml:space="preserve"> CLR </w:t>
      </w:r>
      <w:proofErr w:type="spellStart"/>
      <w:r w:rsidRPr="00562330">
        <w:rPr>
          <w:color w:val="000000"/>
          <w:sz w:val="28"/>
          <w:szCs w:val="28"/>
          <w:shd w:val="clear" w:color="auto" w:fill="FFFFFF"/>
        </w:rPr>
        <w:t>via</w:t>
      </w:r>
      <w:proofErr w:type="spellEnd"/>
      <w:r w:rsidRPr="00562330">
        <w:rPr>
          <w:color w:val="000000"/>
          <w:sz w:val="28"/>
          <w:szCs w:val="28"/>
          <w:shd w:val="clear" w:color="auto" w:fill="FFFFFF"/>
        </w:rPr>
        <w:t xml:space="preserve"> C#. Программирование на платформе </w:t>
      </w:r>
      <w:proofErr w:type="spellStart"/>
      <w:r w:rsidRPr="00562330">
        <w:rPr>
          <w:color w:val="000000"/>
          <w:sz w:val="28"/>
          <w:szCs w:val="28"/>
          <w:shd w:val="clear" w:color="auto" w:fill="FFFFFF"/>
        </w:rPr>
        <w:t>Microsoft.NET</w:t>
      </w:r>
      <w:proofErr w:type="spellEnd"/>
      <w:r w:rsidRPr="00562330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2330">
        <w:rPr>
          <w:color w:val="000000"/>
          <w:sz w:val="28"/>
          <w:szCs w:val="28"/>
          <w:shd w:val="clear" w:color="auto" w:fill="FFFFFF"/>
        </w:rPr>
        <w:t>Framework</w:t>
      </w:r>
      <w:proofErr w:type="spellEnd"/>
      <w:r w:rsidRPr="00562330">
        <w:rPr>
          <w:color w:val="000000"/>
          <w:sz w:val="28"/>
          <w:szCs w:val="28"/>
          <w:shd w:val="clear" w:color="auto" w:fill="FFFFFF"/>
        </w:rPr>
        <w:t xml:space="preserve"> 4.5 на языке C#; Питер - М., 2016. - 896 </w:t>
      </w:r>
      <w:proofErr w:type="spellStart"/>
      <w:r w:rsidRPr="00562330">
        <w:rPr>
          <w:color w:val="000000"/>
          <w:sz w:val="28"/>
          <w:szCs w:val="28"/>
          <w:shd w:val="clear" w:color="auto" w:fill="FFFFFF"/>
        </w:rPr>
        <w:t>c</w:t>
      </w:r>
      <w:proofErr w:type="spellEnd"/>
      <w:r w:rsidRPr="00562330">
        <w:rPr>
          <w:color w:val="000000"/>
          <w:sz w:val="28"/>
          <w:szCs w:val="28"/>
          <w:shd w:val="clear" w:color="auto" w:fill="FFFFFF"/>
        </w:rPr>
        <w:t>.</w:t>
      </w:r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>Семакин И. Г. Основы программирования и баз данных: учебник для ст</w:t>
      </w:r>
      <w:r w:rsidRPr="00562330">
        <w:rPr>
          <w:sz w:val="28"/>
          <w:szCs w:val="28"/>
        </w:rPr>
        <w:t>у</w:t>
      </w:r>
      <w:r w:rsidRPr="00562330">
        <w:rPr>
          <w:sz w:val="28"/>
          <w:szCs w:val="28"/>
        </w:rPr>
        <w:t xml:space="preserve">дентов учреждений среднего профессионального образования. - 2-е издание, стереотипное. - Москва: Академия, 2017. 219 </w:t>
      </w:r>
      <w:proofErr w:type="gramStart"/>
      <w:r w:rsidRPr="00562330">
        <w:rPr>
          <w:sz w:val="28"/>
          <w:szCs w:val="28"/>
        </w:rPr>
        <w:t>с</w:t>
      </w:r>
      <w:proofErr w:type="gramEnd"/>
      <w:r w:rsidRPr="00562330">
        <w:rPr>
          <w:sz w:val="28"/>
          <w:szCs w:val="28"/>
        </w:rPr>
        <w:t>.</w:t>
      </w:r>
    </w:p>
    <w:p w:rsidR="00562330" w:rsidRPr="00562330" w:rsidRDefault="00562330" w:rsidP="00830F18">
      <w:pPr>
        <w:pStyle w:val="ae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sz w:val="28"/>
          <w:szCs w:val="28"/>
        </w:rPr>
        <w:t xml:space="preserve">Советов, Б.Я. Базы данных: теория и практика: / Б.Я. Советов, В.В. </w:t>
      </w:r>
      <w:proofErr w:type="spellStart"/>
      <w:r w:rsidRPr="00562330">
        <w:rPr>
          <w:sz w:val="28"/>
          <w:szCs w:val="28"/>
        </w:rPr>
        <w:t>Цехановский</w:t>
      </w:r>
      <w:proofErr w:type="spellEnd"/>
      <w:r w:rsidRPr="00562330">
        <w:rPr>
          <w:sz w:val="28"/>
          <w:szCs w:val="28"/>
        </w:rPr>
        <w:t xml:space="preserve">, В.Д. </w:t>
      </w:r>
      <w:proofErr w:type="gramStart"/>
      <w:r w:rsidRPr="00562330">
        <w:rPr>
          <w:sz w:val="28"/>
          <w:szCs w:val="28"/>
        </w:rPr>
        <w:t>Чертовской</w:t>
      </w:r>
      <w:proofErr w:type="gramEnd"/>
      <w:r w:rsidRPr="00562330">
        <w:rPr>
          <w:sz w:val="28"/>
          <w:szCs w:val="28"/>
        </w:rPr>
        <w:t xml:space="preserve">. - М.: </w:t>
      </w:r>
      <w:proofErr w:type="spellStart"/>
      <w:r w:rsidRPr="00562330">
        <w:rPr>
          <w:sz w:val="28"/>
          <w:szCs w:val="28"/>
        </w:rPr>
        <w:t>Юрайт</w:t>
      </w:r>
      <w:proofErr w:type="spellEnd"/>
      <w:r w:rsidRPr="00562330">
        <w:rPr>
          <w:sz w:val="28"/>
          <w:szCs w:val="28"/>
        </w:rPr>
        <w:t xml:space="preserve">, 2013. - 463 </w:t>
      </w:r>
      <w:proofErr w:type="spellStart"/>
      <w:r w:rsidRPr="00562330">
        <w:rPr>
          <w:sz w:val="28"/>
          <w:szCs w:val="28"/>
        </w:rPr>
        <w:t>c</w:t>
      </w:r>
      <w:proofErr w:type="spellEnd"/>
      <w:r w:rsidRPr="00562330">
        <w:rPr>
          <w:sz w:val="28"/>
          <w:szCs w:val="28"/>
        </w:rPr>
        <w:t>.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proofErr w:type="spellStart"/>
      <w:r w:rsidRPr="00562330">
        <w:rPr>
          <w:color w:val="000000"/>
          <w:sz w:val="28"/>
          <w:szCs w:val="28"/>
          <w:shd w:val="clear" w:color="auto" w:fill="FFFFFF"/>
        </w:rPr>
        <w:t>Тернстрем</w:t>
      </w:r>
      <w:proofErr w:type="spellEnd"/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562330">
        <w:rPr>
          <w:color w:val="000000"/>
          <w:sz w:val="28"/>
          <w:szCs w:val="28"/>
          <w:shd w:val="clear" w:color="auto" w:fill="FFFFFF"/>
        </w:rPr>
        <w:t>Т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. Microsoft SQL Server 2008. </w:t>
      </w:r>
      <w:r w:rsidRPr="00562330">
        <w:rPr>
          <w:color w:val="000000"/>
          <w:sz w:val="28"/>
          <w:szCs w:val="28"/>
          <w:shd w:val="clear" w:color="auto" w:fill="FFFFFF"/>
        </w:rPr>
        <w:t xml:space="preserve">Разработка баз данных. Учебный курс </w:t>
      </w:r>
      <w:proofErr w:type="spellStart"/>
      <w:r w:rsidRPr="00562330">
        <w:rPr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562330">
        <w:rPr>
          <w:color w:val="000000"/>
          <w:sz w:val="28"/>
          <w:szCs w:val="28"/>
          <w:shd w:val="clear" w:color="auto" w:fill="FFFFFF"/>
        </w:rPr>
        <w:t xml:space="preserve"> (+ CD-ROM) / Т. </w:t>
      </w:r>
      <w:proofErr w:type="spellStart"/>
      <w:r w:rsidRPr="00562330">
        <w:rPr>
          <w:color w:val="000000"/>
          <w:sz w:val="28"/>
          <w:szCs w:val="28"/>
          <w:shd w:val="clear" w:color="auto" w:fill="FFFFFF"/>
        </w:rPr>
        <w:t>Тернстрем</w:t>
      </w:r>
      <w:proofErr w:type="spellEnd"/>
      <w:r w:rsidRPr="00562330">
        <w:rPr>
          <w:color w:val="000000"/>
          <w:sz w:val="28"/>
          <w:szCs w:val="28"/>
          <w:shd w:val="clear" w:color="auto" w:fill="FFFFFF"/>
        </w:rPr>
        <w:t xml:space="preserve">. - М.: Русская Редакция, </w:t>
      </w:r>
      <w:r w:rsidRPr="00562330">
        <w:rPr>
          <w:rStyle w:val="aff2"/>
          <w:sz w:val="28"/>
          <w:szCs w:val="28"/>
          <w:shd w:val="clear" w:color="auto" w:fill="FFFFFF"/>
        </w:rPr>
        <w:t>2015</w:t>
      </w:r>
      <w:r w:rsidRPr="00562330">
        <w:rPr>
          <w:color w:val="000000"/>
          <w:sz w:val="28"/>
          <w:szCs w:val="28"/>
          <w:shd w:val="clear" w:color="auto" w:fill="FFFFFF"/>
        </w:rPr>
        <w:t xml:space="preserve">. -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825</w:t>
      </w:r>
      <w:r w:rsidRPr="00562330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2330">
        <w:rPr>
          <w:color w:val="000000"/>
          <w:sz w:val="28"/>
          <w:szCs w:val="28"/>
          <w:shd w:val="clear" w:color="auto" w:fill="FFFFFF"/>
        </w:rPr>
        <w:t>c</w:t>
      </w:r>
      <w:proofErr w:type="spellEnd"/>
      <w:r w:rsidRPr="00562330">
        <w:rPr>
          <w:color w:val="000000"/>
          <w:sz w:val="28"/>
          <w:szCs w:val="28"/>
          <w:shd w:val="clear" w:color="auto" w:fill="FFFFFF"/>
        </w:rPr>
        <w:t>.</w:t>
      </w:r>
    </w:p>
    <w:p w:rsidR="00562330" w:rsidRPr="00562330" w:rsidRDefault="00562330" w:rsidP="00830F18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 w:rsidRPr="00562330">
        <w:rPr>
          <w:sz w:val="28"/>
          <w:szCs w:val="28"/>
        </w:rPr>
        <w:t>Федорова Г. Разработка, администрирование и защита баз данных : учебник для студентов учреждений среднего профессионального образования -  М</w:t>
      </w:r>
      <w:proofErr w:type="gramStart"/>
      <w:r w:rsidRPr="00562330">
        <w:rPr>
          <w:sz w:val="28"/>
          <w:szCs w:val="28"/>
        </w:rPr>
        <w:t xml:space="preserve"> .</w:t>
      </w:r>
      <w:proofErr w:type="gramEnd"/>
      <w:r w:rsidRPr="00562330">
        <w:rPr>
          <w:sz w:val="28"/>
          <w:szCs w:val="28"/>
        </w:rPr>
        <w:t>: Издательский центр «Академия», 2017. — 286 с.</w:t>
      </w:r>
    </w:p>
    <w:p w:rsidR="00562330" w:rsidRPr="00562330" w:rsidRDefault="00562330" w:rsidP="00830F18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Федорова, Г.Н. Основы проектирования баз данных учебное пособие для студ. </w:t>
      </w:r>
      <w:proofErr w:type="spellStart"/>
      <w:r w:rsidRPr="00562330">
        <w:rPr>
          <w:sz w:val="28"/>
          <w:szCs w:val="28"/>
        </w:rPr>
        <w:t>учрежд</w:t>
      </w:r>
      <w:proofErr w:type="spellEnd"/>
      <w:r w:rsidRPr="00562330">
        <w:rPr>
          <w:sz w:val="28"/>
          <w:szCs w:val="28"/>
        </w:rPr>
        <w:t xml:space="preserve">. СПО / Г.Н.Федорова. - М.: Академия, 2014. </w:t>
      </w:r>
    </w:p>
    <w:p w:rsidR="00562330" w:rsidRPr="00562330" w:rsidRDefault="00562330" w:rsidP="00830F18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Федорова, Г.Н. Разработка и администрирование баз данных: учебник / Г.Н.Федорова. - М.: Академия, 2015. 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proofErr w:type="spellStart"/>
      <w:r w:rsidRPr="00562330">
        <w:rPr>
          <w:color w:val="000000"/>
          <w:sz w:val="28"/>
          <w:szCs w:val="28"/>
          <w:shd w:val="clear" w:color="auto" w:fill="FFFFFF"/>
        </w:rPr>
        <w:t>Фримен</w:t>
      </w:r>
      <w:proofErr w:type="spellEnd"/>
      <w:r w:rsidRPr="00562330">
        <w:rPr>
          <w:color w:val="000000"/>
          <w:sz w:val="28"/>
          <w:szCs w:val="28"/>
          <w:shd w:val="clear" w:color="auto" w:fill="FFFFFF"/>
        </w:rPr>
        <w:t xml:space="preserve"> Адам ASP.NET MVC 5 с примерами на C# 5.0 для профессионалов; Вильямс - М., 2015. - 736 </w:t>
      </w:r>
      <w:proofErr w:type="spellStart"/>
      <w:r w:rsidRPr="00562330">
        <w:rPr>
          <w:color w:val="000000"/>
          <w:sz w:val="28"/>
          <w:szCs w:val="28"/>
          <w:shd w:val="clear" w:color="auto" w:fill="FFFFFF"/>
        </w:rPr>
        <w:t>c</w:t>
      </w:r>
      <w:proofErr w:type="spellEnd"/>
      <w:r w:rsidRPr="00562330">
        <w:rPr>
          <w:color w:val="000000"/>
          <w:sz w:val="28"/>
          <w:szCs w:val="28"/>
          <w:shd w:val="clear" w:color="auto" w:fill="FFFFFF"/>
        </w:rPr>
        <w:t>.</w:t>
      </w:r>
    </w:p>
    <w:p w:rsidR="00562330" w:rsidRPr="00562330" w:rsidRDefault="00562330" w:rsidP="00830F18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proofErr w:type="spellStart"/>
      <w:r w:rsidRPr="00562330">
        <w:rPr>
          <w:sz w:val="28"/>
          <w:szCs w:val="28"/>
        </w:rPr>
        <w:t>Фуфаев</w:t>
      </w:r>
      <w:proofErr w:type="spellEnd"/>
      <w:r w:rsidRPr="00562330">
        <w:rPr>
          <w:sz w:val="28"/>
          <w:szCs w:val="28"/>
        </w:rPr>
        <w:t xml:space="preserve"> Э. В. Базы данных : учеб</w:t>
      </w:r>
      <w:proofErr w:type="gramStart"/>
      <w:r w:rsidRPr="00562330">
        <w:rPr>
          <w:sz w:val="28"/>
          <w:szCs w:val="28"/>
        </w:rPr>
        <w:t>.</w:t>
      </w:r>
      <w:proofErr w:type="gramEnd"/>
      <w:r w:rsidRPr="00562330">
        <w:rPr>
          <w:sz w:val="28"/>
          <w:szCs w:val="28"/>
        </w:rPr>
        <w:t xml:space="preserve"> </w:t>
      </w:r>
      <w:proofErr w:type="gramStart"/>
      <w:r w:rsidRPr="00562330">
        <w:rPr>
          <w:sz w:val="28"/>
          <w:szCs w:val="28"/>
        </w:rPr>
        <w:t>п</w:t>
      </w:r>
      <w:proofErr w:type="gramEnd"/>
      <w:r w:rsidRPr="00562330">
        <w:rPr>
          <w:sz w:val="28"/>
          <w:szCs w:val="28"/>
        </w:rPr>
        <w:t xml:space="preserve">особие дли студ. учреждений сред, проф. образования / Э. </w:t>
      </w:r>
      <w:proofErr w:type="spellStart"/>
      <w:r w:rsidRPr="00562330">
        <w:rPr>
          <w:sz w:val="28"/>
          <w:szCs w:val="28"/>
        </w:rPr>
        <w:t>В.Фуфаев</w:t>
      </w:r>
      <w:proofErr w:type="spellEnd"/>
      <w:r w:rsidRPr="00562330">
        <w:rPr>
          <w:sz w:val="28"/>
          <w:szCs w:val="28"/>
        </w:rPr>
        <w:t xml:space="preserve">, Д. </w:t>
      </w:r>
      <w:proofErr w:type="spellStart"/>
      <w:r w:rsidRPr="00562330">
        <w:rPr>
          <w:sz w:val="28"/>
          <w:szCs w:val="28"/>
        </w:rPr>
        <w:t>Э.Фуфаев</w:t>
      </w:r>
      <w:proofErr w:type="spellEnd"/>
      <w:r w:rsidRPr="00562330">
        <w:rPr>
          <w:sz w:val="28"/>
          <w:szCs w:val="28"/>
        </w:rPr>
        <w:t>. — 7-е изд., стер. — М</w:t>
      </w:r>
      <w:proofErr w:type="gramStart"/>
      <w:r w:rsidRPr="00562330">
        <w:rPr>
          <w:sz w:val="28"/>
          <w:szCs w:val="28"/>
        </w:rPr>
        <w:t xml:space="preserve"> .</w:t>
      </w:r>
      <w:proofErr w:type="gramEnd"/>
      <w:r w:rsidRPr="00562330">
        <w:rPr>
          <w:sz w:val="28"/>
          <w:szCs w:val="28"/>
        </w:rPr>
        <w:t>: Издател</w:t>
      </w:r>
      <w:r w:rsidRPr="00562330">
        <w:rPr>
          <w:sz w:val="28"/>
          <w:szCs w:val="28"/>
        </w:rPr>
        <w:t>ь</w:t>
      </w:r>
      <w:r w:rsidRPr="00562330">
        <w:rPr>
          <w:sz w:val="28"/>
          <w:szCs w:val="28"/>
        </w:rPr>
        <w:t>ский центр «Академия», 2012. — 320 с.</w:t>
      </w:r>
    </w:p>
    <w:p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Шварц Б., Зайцев П., Ткаченко В. </w:t>
      </w:r>
      <w:proofErr w:type="spellStart"/>
      <w:r w:rsidRPr="00562330">
        <w:rPr>
          <w:sz w:val="28"/>
          <w:szCs w:val="28"/>
        </w:rPr>
        <w:t>MySQL</w:t>
      </w:r>
      <w:proofErr w:type="spellEnd"/>
      <w:r w:rsidRPr="00562330">
        <w:rPr>
          <w:sz w:val="28"/>
          <w:szCs w:val="28"/>
        </w:rPr>
        <w:t xml:space="preserve"> по максимуму. 3-е изд. - СПб.: Питер, 2018. - 864 </w:t>
      </w:r>
      <w:proofErr w:type="gramStart"/>
      <w:r w:rsidRPr="00562330">
        <w:rPr>
          <w:sz w:val="28"/>
          <w:szCs w:val="28"/>
        </w:rPr>
        <w:t>с</w:t>
      </w:r>
      <w:proofErr w:type="gramEnd"/>
      <w:r w:rsidRPr="00562330">
        <w:rPr>
          <w:sz w:val="28"/>
          <w:szCs w:val="28"/>
        </w:rPr>
        <w:t>. - (</w:t>
      </w:r>
      <w:proofErr w:type="gramStart"/>
      <w:r w:rsidRPr="00562330">
        <w:rPr>
          <w:sz w:val="28"/>
          <w:szCs w:val="28"/>
        </w:rPr>
        <w:t>Серия</w:t>
      </w:r>
      <w:proofErr w:type="gramEnd"/>
      <w:r w:rsidRPr="00562330">
        <w:rPr>
          <w:sz w:val="28"/>
          <w:szCs w:val="28"/>
        </w:rPr>
        <w:t xml:space="preserve"> «Бестселлеры </w:t>
      </w:r>
      <w:proofErr w:type="spellStart"/>
      <w:r w:rsidRPr="00562330">
        <w:rPr>
          <w:sz w:val="28"/>
          <w:szCs w:val="28"/>
        </w:rPr>
        <w:t>O'Reilly</w:t>
      </w:r>
      <w:proofErr w:type="spellEnd"/>
      <w:r w:rsidRPr="00562330">
        <w:rPr>
          <w:sz w:val="28"/>
          <w:szCs w:val="28"/>
        </w:rPr>
        <w:t>»).</w:t>
      </w:r>
    </w:p>
    <w:p w:rsidR="001A322B" w:rsidRPr="00872C0F" w:rsidRDefault="001A322B" w:rsidP="00872C0F">
      <w:pPr>
        <w:pStyle w:val="afb"/>
        <w:spacing w:before="0" w:after="0"/>
        <w:ind w:left="720" w:firstLine="0"/>
        <w:jc w:val="both"/>
        <w:rPr>
          <w:szCs w:val="28"/>
        </w:rPr>
      </w:pPr>
    </w:p>
    <w:p w:rsidR="00A97717" w:rsidRPr="00A81629" w:rsidRDefault="00A97717" w:rsidP="00872C0F">
      <w:pPr>
        <w:suppressAutoHyphens w:val="0"/>
        <w:spacing w:before="240" w:after="120"/>
        <w:ind w:firstLine="709"/>
        <w:jc w:val="center"/>
        <w:rPr>
          <w:b/>
          <w:color w:val="000000"/>
          <w:sz w:val="28"/>
          <w:szCs w:val="22"/>
        </w:rPr>
      </w:pPr>
      <w:r w:rsidRPr="00A81629">
        <w:rPr>
          <w:b/>
          <w:color w:val="000000"/>
          <w:sz w:val="28"/>
          <w:szCs w:val="22"/>
        </w:rPr>
        <w:t>Интернет</w:t>
      </w:r>
      <w:r w:rsidRPr="00A81629">
        <w:rPr>
          <w:b/>
          <w:color w:val="000000"/>
          <w:sz w:val="28"/>
          <w:szCs w:val="22"/>
          <w:lang w:val="en-US"/>
        </w:rPr>
        <w:t>-</w:t>
      </w:r>
      <w:r w:rsidRPr="00A81629">
        <w:rPr>
          <w:b/>
          <w:color w:val="000000"/>
          <w:sz w:val="28"/>
          <w:szCs w:val="22"/>
        </w:rPr>
        <w:t>ресурсы</w:t>
      </w:r>
    </w:p>
    <w:p w:rsidR="00A97717" w:rsidRPr="00A81629" w:rsidRDefault="00A97717" w:rsidP="00830F18">
      <w:pPr>
        <w:pStyle w:val="24"/>
        <w:numPr>
          <w:ilvl w:val="0"/>
          <w:numId w:val="17"/>
        </w:numPr>
        <w:suppressAutoHyphens w:val="0"/>
        <w:spacing w:after="0" w:line="240" w:lineRule="auto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про SQL: </w:t>
      </w:r>
      <w:r w:rsidRPr="00A81629">
        <w:rPr>
          <w:color w:val="000000"/>
          <w:sz w:val="28"/>
          <w:szCs w:val="28"/>
        </w:rPr>
        <w:t>http://www.</w:t>
      </w:r>
      <w:r>
        <w:rPr>
          <w:color w:val="000000"/>
          <w:sz w:val="28"/>
          <w:szCs w:val="28"/>
        </w:rPr>
        <w:t>sql.ru</w:t>
      </w:r>
    </w:p>
    <w:p w:rsidR="00A97717" w:rsidRPr="00A81629" w:rsidRDefault="00A97717" w:rsidP="00830F18">
      <w:pPr>
        <w:pStyle w:val="24"/>
        <w:numPr>
          <w:ilvl w:val="0"/>
          <w:numId w:val="17"/>
        </w:numPr>
        <w:suppressAutoHyphens w:val="0"/>
        <w:spacing w:after="0" w:line="240" w:lineRule="auto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про SQL: </w:t>
      </w:r>
      <w:r w:rsidRPr="00A81629">
        <w:rPr>
          <w:color w:val="000000"/>
          <w:sz w:val="28"/>
          <w:szCs w:val="28"/>
        </w:rPr>
        <w:t>http://www.sql-ex.ru</w:t>
      </w:r>
    </w:p>
    <w:p w:rsidR="00A97717" w:rsidRPr="00A81629" w:rsidRDefault="00A97717" w:rsidP="00830F18">
      <w:pPr>
        <w:pStyle w:val="24"/>
        <w:numPr>
          <w:ilvl w:val="0"/>
          <w:numId w:val="17"/>
        </w:numPr>
        <w:suppressAutoHyphens w:val="0"/>
        <w:spacing w:after="0" w:line="240" w:lineRule="auto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про SQL: </w:t>
      </w:r>
      <w:r w:rsidRPr="00A81629">
        <w:rPr>
          <w:color w:val="000000"/>
          <w:sz w:val="28"/>
          <w:szCs w:val="28"/>
        </w:rPr>
        <w:t>http://sql-language.ru</w:t>
      </w:r>
      <w:r>
        <w:rPr>
          <w:color w:val="000000"/>
          <w:sz w:val="28"/>
          <w:szCs w:val="28"/>
        </w:rPr>
        <w:t xml:space="preserve"> </w:t>
      </w:r>
    </w:p>
    <w:p w:rsidR="00A97717" w:rsidRDefault="00A97717" w:rsidP="00830F18">
      <w:pPr>
        <w:pStyle w:val="24"/>
        <w:numPr>
          <w:ilvl w:val="0"/>
          <w:numId w:val="17"/>
        </w:numPr>
        <w:suppressAutoHyphens w:val="0"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о компьютерных сетях</w:t>
      </w:r>
      <w:r w:rsidRPr="00A81629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A81629">
        <w:rPr>
          <w:color w:val="000000"/>
          <w:sz w:val="28"/>
          <w:szCs w:val="28"/>
        </w:rPr>
        <w:t>http://www.sd-company.su/sd_base_xp/jurnals/other_network.php</w:t>
      </w:r>
      <w:r>
        <w:rPr>
          <w:color w:val="000000"/>
          <w:sz w:val="28"/>
          <w:szCs w:val="28"/>
        </w:rPr>
        <w:t xml:space="preserve"> </w:t>
      </w:r>
    </w:p>
    <w:p w:rsidR="007523E9" w:rsidRDefault="00A97717" w:rsidP="00830F18">
      <w:pPr>
        <w:pStyle w:val="24"/>
        <w:numPr>
          <w:ilvl w:val="0"/>
          <w:numId w:val="17"/>
        </w:numPr>
        <w:suppressAutoHyphens w:val="0"/>
        <w:spacing w:after="0" w:line="240" w:lineRule="auto"/>
        <w:jc w:val="both"/>
        <w:rPr>
          <w:color w:val="000000"/>
          <w:sz w:val="28"/>
          <w:szCs w:val="28"/>
        </w:rPr>
      </w:pPr>
      <w:r w:rsidRPr="00A81629">
        <w:rPr>
          <w:color w:val="000000"/>
          <w:sz w:val="28"/>
          <w:szCs w:val="28"/>
        </w:rPr>
        <w:t>Все</w:t>
      </w:r>
      <w:r>
        <w:rPr>
          <w:color w:val="000000"/>
          <w:sz w:val="28"/>
          <w:szCs w:val="28"/>
        </w:rPr>
        <w:t xml:space="preserve"> о сетях и сетевых технологиях</w:t>
      </w:r>
      <w:r w:rsidRPr="00A81629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hyperlink r:id="rId10" w:history="1">
        <w:r w:rsidRPr="00A81629">
          <w:rPr>
            <w:rStyle w:val="a5"/>
            <w:color w:val="000000"/>
            <w:sz w:val="28"/>
            <w:szCs w:val="28"/>
          </w:rPr>
          <w:t>http://www.net-docs.ru/</w:t>
        </w:r>
      </w:hyperlink>
    </w:p>
    <w:p w:rsidR="007523E9" w:rsidRPr="007523E9" w:rsidRDefault="007523E9" w:rsidP="00830F18">
      <w:pPr>
        <w:pStyle w:val="24"/>
        <w:numPr>
          <w:ilvl w:val="0"/>
          <w:numId w:val="17"/>
        </w:numPr>
        <w:suppressAutoHyphens w:val="0"/>
        <w:spacing w:after="0" w:line="240" w:lineRule="auto"/>
        <w:jc w:val="both"/>
        <w:rPr>
          <w:bCs/>
          <w:sz w:val="28"/>
          <w:szCs w:val="28"/>
          <w:lang w:val="en-US"/>
        </w:rPr>
      </w:pPr>
      <w:proofErr w:type="spellStart"/>
      <w:r w:rsidRPr="007523E9">
        <w:rPr>
          <w:bCs/>
          <w:sz w:val="28"/>
          <w:szCs w:val="28"/>
          <w:lang w:val="en-US"/>
        </w:rPr>
        <w:t>Работа</w:t>
      </w:r>
      <w:proofErr w:type="spellEnd"/>
      <w:r w:rsidRPr="007523E9">
        <w:rPr>
          <w:bCs/>
          <w:sz w:val="28"/>
          <w:szCs w:val="28"/>
          <w:lang w:val="en-US"/>
        </w:rPr>
        <w:t xml:space="preserve"> с Entity Framework 6 - https://professorweb.ru</w:t>
      </w:r>
    </w:p>
    <w:p w:rsidR="007523E9" w:rsidRPr="007523E9" w:rsidRDefault="007523E9" w:rsidP="00830F18">
      <w:pPr>
        <w:pStyle w:val="24"/>
        <w:numPr>
          <w:ilvl w:val="0"/>
          <w:numId w:val="17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7523E9">
        <w:rPr>
          <w:bCs/>
          <w:sz w:val="28"/>
          <w:szCs w:val="28"/>
        </w:rPr>
        <w:t xml:space="preserve">Практическое владение языком </w:t>
      </w:r>
      <w:r w:rsidRPr="007523E9">
        <w:rPr>
          <w:bCs/>
          <w:sz w:val="28"/>
          <w:szCs w:val="28"/>
          <w:lang w:val="en-US"/>
        </w:rPr>
        <w:t>SQL</w:t>
      </w:r>
      <w:r w:rsidRPr="007523E9">
        <w:rPr>
          <w:bCs/>
          <w:sz w:val="28"/>
          <w:szCs w:val="28"/>
        </w:rPr>
        <w:t xml:space="preserve"> - </w:t>
      </w:r>
      <w:r w:rsidRPr="007523E9">
        <w:rPr>
          <w:bCs/>
          <w:sz w:val="28"/>
          <w:szCs w:val="28"/>
          <w:lang w:val="en-US"/>
        </w:rPr>
        <w:t>http</w:t>
      </w:r>
      <w:r w:rsidRPr="007523E9">
        <w:rPr>
          <w:bCs/>
          <w:sz w:val="28"/>
          <w:szCs w:val="28"/>
        </w:rPr>
        <w:t>://</w:t>
      </w:r>
      <w:proofErr w:type="spellStart"/>
      <w:r w:rsidRPr="007523E9">
        <w:rPr>
          <w:bCs/>
          <w:sz w:val="28"/>
          <w:szCs w:val="28"/>
          <w:lang w:val="en-US"/>
        </w:rPr>
        <w:t>sql</w:t>
      </w:r>
      <w:proofErr w:type="spellEnd"/>
      <w:r w:rsidRPr="007523E9">
        <w:rPr>
          <w:bCs/>
          <w:sz w:val="28"/>
          <w:szCs w:val="28"/>
        </w:rPr>
        <w:t>-</w:t>
      </w:r>
      <w:r w:rsidRPr="007523E9">
        <w:rPr>
          <w:bCs/>
          <w:sz w:val="28"/>
          <w:szCs w:val="28"/>
          <w:lang w:val="en-US"/>
        </w:rPr>
        <w:t>ex</w:t>
      </w:r>
      <w:r w:rsidRPr="007523E9">
        <w:rPr>
          <w:bCs/>
          <w:sz w:val="28"/>
          <w:szCs w:val="28"/>
        </w:rPr>
        <w:t>.</w:t>
      </w:r>
      <w:proofErr w:type="spellStart"/>
      <w:r w:rsidRPr="007523E9">
        <w:rPr>
          <w:bCs/>
          <w:sz w:val="28"/>
          <w:szCs w:val="28"/>
          <w:lang w:val="en-US"/>
        </w:rPr>
        <w:t>ru</w:t>
      </w:r>
      <w:proofErr w:type="spellEnd"/>
    </w:p>
    <w:p w:rsidR="007523E9" w:rsidRPr="00AC08FF" w:rsidRDefault="007523E9" w:rsidP="00830F18">
      <w:pPr>
        <w:pStyle w:val="afb"/>
        <w:numPr>
          <w:ilvl w:val="0"/>
          <w:numId w:val="17"/>
        </w:numPr>
        <w:spacing w:before="0"/>
        <w:rPr>
          <w:bCs/>
          <w:sz w:val="28"/>
          <w:szCs w:val="28"/>
        </w:rPr>
      </w:pPr>
      <w:r w:rsidRPr="00AC08FF">
        <w:rPr>
          <w:bCs/>
          <w:sz w:val="28"/>
          <w:szCs w:val="28"/>
        </w:rPr>
        <w:t xml:space="preserve">SQL Задачи и решения Учебник. Сергей </w:t>
      </w:r>
      <w:proofErr w:type="spellStart"/>
      <w:r w:rsidRPr="00AC08FF">
        <w:rPr>
          <w:bCs/>
          <w:sz w:val="28"/>
          <w:szCs w:val="28"/>
        </w:rPr>
        <w:t>Моисеенко</w:t>
      </w:r>
      <w:proofErr w:type="spellEnd"/>
      <w:r w:rsidRPr="00AC08FF">
        <w:rPr>
          <w:bCs/>
          <w:sz w:val="28"/>
          <w:szCs w:val="28"/>
        </w:rPr>
        <w:t>. -http://sql-tutorial.ru/sqlbook/ru</w:t>
      </w:r>
    </w:p>
    <w:p w:rsidR="007523E9" w:rsidRPr="00AC08FF" w:rsidRDefault="007523E9" w:rsidP="00830F18">
      <w:pPr>
        <w:pStyle w:val="afb"/>
        <w:numPr>
          <w:ilvl w:val="0"/>
          <w:numId w:val="17"/>
        </w:numPr>
        <w:spacing w:before="0"/>
        <w:rPr>
          <w:bCs/>
          <w:sz w:val="28"/>
          <w:szCs w:val="28"/>
        </w:rPr>
      </w:pPr>
      <w:r w:rsidRPr="00AC08FF">
        <w:rPr>
          <w:bCs/>
          <w:sz w:val="28"/>
          <w:szCs w:val="28"/>
        </w:rPr>
        <w:t xml:space="preserve">SQL </w:t>
      </w:r>
      <w:proofErr w:type="spellStart"/>
      <w:r w:rsidRPr="00AC08FF">
        <w:rPr>
          <w:bCs/>
          <w:sz w:val="28"/>
          <w:szCs w:val="28"/>
        </w:rPr>
        <w:t>Tutorial</w:t>
      </w:r>
      <w:proofErr w:type="spellEnd"/>
      <w:r w:rsidRPr="00AC08FF">
        <w:t xml:space="preserve"> </w:t>
      </w:r>
      <w:r>
        <w:rPr>
          <w:lang w:val="en-US"/>
        </w:rPr>
        <w:t xml:space="preserve">- </w:t>
      </w:r>
      <w:r w:rsidRPr="00AC08FF">
        <w:rPr>
          <w:bCs/>
          <w:sz w:val="28"/>
          <w:szCs w:val="28"/>
        </w:rPr>
        <w:t>https://sqlzoo.net</w:t>
      </w:r>
    </w:p>
    <w:p w:rsidR="007523E9" w:rsidRPr="00F976FB" w:rsidRDefault="007523E9" w:rsidP="00830F18">
      <w:pPr>
        <w:pStyle w:val="afb"/>
        <w:numPr>
          <w:ilvl w:val="0"/>
          <w:numId w:val="17"/>
        </w:numPr>
        <w:spacing w:before="0"/>
        <w:rPr>
          <w:bCs/>
          <w:sz w:val="28"/>
          <w:szCs w:val="28"/>
        </w:rPr>
      </w:pPr>
      <w:r w:rsidRPr="00AC08FF">
        <w:rPr>
          <w:bCs/>
          <w:sz w:val="28"/>
          <w:szCs w:val="28"/>
        </w:rPr>
        <w:lastRenderedPageBreak/>
        <w:t xml:space="preserve">Форум программистов и </w:t>
      </w:r>
      <w:proofErr w:type="spellStart"/>
      <w:r w:rsidRPr="00AC08FF">
        <w:rPr>
          <w:bCs/>
          <w:sz w:val="28"/>
          <w:szCs w:val="28"/>
        </w:rPr>
        <w:t>сисадминов</w:t>
      </w:r>
      <w:proofErr w:type="spellEnd"/>
      <w:r w:rsidRPr="00AC08FF">
        <w:rPr>
          <w:bCs/>
          <w:sz w:val="28"/>
          <w:szCs w:val="28"/>
        </w:rPr>
        <w:t xml:space="preserve"> </w:t>
      </w:r>
      <w:proofErr w:type="spellStart"/>
      <w:r w:rsidRPr="00AC08FF">
        <w:rPr>
          <w:bCs/>
          <w:sz w:val="28"/>
          <w:szCs w:val="28"/>
        </w:rPr>
        <w:t>Киберфорум</w:t>
      </w:r>
      <w:proofErr w:type="spellEnd"/>
      <w:r>
        <w:rPr>
          <w:bCs/>
          <w:sz w:val="28"/>
          <w:szCs w:val="28"/>
        </w:rPr>
        <w:t xml:space="preserve"> - </w:t>
      </w:r>
      <w:r w:rsidRPr="00AC08FF">
        <w:rPr>
          <w:bCs/>
          <w:sz w:val="28"/>
          <w:szCs w:val="28"/>
        </w:rPr>
        <w:t>https://www.cyberforum.ru</w:t>
      </w:r>
    </w:p>
    <w:p w:rsidR="007523E9" w:rsidRPr="00F976FB" w:rsidRDefault="007523E9" w:rsidP="00830F18">
      <w:pPr>
        <w:pStyle w:val="afb"/>
        <w:numPr>
          <w:ilvl w:val="0"/>
          <w:numId w:val="17"/>
        </w:numPr>
        <w:spacing w:before="0"/>
        <w:rPr>
          <w:bCs/>
          <w:sz w:val="28"/>
          <w:szCs w:val="28"/>
        </w:rPr>
      </w:pPr>
      <w:r w:rsidRPr="00AC08FF">
        <w:rPr>
          <w:bCs/>
          <w:sz w:val="28"/>
          <w:szCs w:val="28"/>
        </w:rPr>
        <w:t xml:space="preserve">Руководство по </w:t>
      </w:r>
      <w:r w:rsidRPr="00965752">
        <w:rPr>
          <w:bCs/>
          <w:sz w:val="28"/>
          <w:szCs w:val="28"/>
          <w:lang w:val="en-US"/>
        </w:rPr>
        <w:t>Entity</w:t>
      </w:r>
      <w:r w:rsidRPr="00AC08FF">
        <w:rPr>
          <w:bCs/>
          <w:sz w:val="28"/>
          <w:szCs w:val="28"/>
        </w:rPr>
        <w:t xml:space="preserve"> </w:t>
      </w:r>
      <w:r w:rsidRPr="00965752">
        <w:rPr>
          <w:bCs/>
          <w:sz w:val="28"/>
          <w:szCs w:val="28"/>
          <w:lang w:val="en-US"/>
        </w:rPr>
        <w:t>Framework</w:t>
      </w:r>
      <w:r w:rsidRPr="00AC08FF">
        <w:rPr>
          <w:bCs/>
          <w:sz w:val="28"/>
          <w:szCs w:val="28"/>
        </w:rPr>
        <w:t xml:space="preserve"> - </w:t>
      </w:r>
      <w:r w:rsidRPr="00AC08FF">
        <w:rPr>
          <w:bCs/>
          <w:sz w:val="28"/>
          <w:szCs w:val="28"/>
          <w:lang w:val="en-US"/>
        </w:rPr>
        <w:t>https</w:t>
      </w:r>
      <w:r w:rsidRPr="00AC08FF">
        <w:rPr>
          <w:bCs/>
          <w:sz w:val="28"/>
          <w:szCs w:val="28"/>
        </w:rPr>
        <w:t>://</w:t>
      </w:r>
      <w:proofErr w:type="spellStart"/>
      <w:r w:rsidRPr="00965752">
        <w:rPr>
          <w:bCs/>
          <w:sz w:val="28"/>
          <w:szCs w:val="28"/>
          <w:lang w:val="en-US"/>
        </w:rPr>
        <w:t>metanit</w:t>
      </w:r>
      <w:proofErr w:type="spellEnd"/>
      <w:r w:rsidRPr="00AC08FF">
        <w:rPr>
          <w:bCs/>
          <w:sz w:val="28"/>
          <w:szCs w:val="28"/>
        </w:rPr>
        <w:t>.</w:t>
      </w:r>
      <w:r w:rsidRPr="00965752">
        <w:rPr>
          <w:bCs/>
          <w:sz w:val="28"/>
          <w:szCs w:val="28"/>
          <w:lang w:val="en-US"/>
        </w:rPr>
        <w:t>com</w:t>
      </w:r>
    </w:p>
    <w:p w:rsidR="007523E9" w:rsidRDefault="007523E9" w:rsidP="00872C0F">
      <w:pPr>
        <w:pStyle w:val="24"/>
        <w:suppressAutoHyphens w:val="0"/>
        <w:spacing w:after="0" w:line="240" w:lineRule="auto"/>
        <w:ind w:left="284"/>
        <w:jc w:val="both"/>
        <w:rPr>
          <w:color w:val="000000"/>
          <w:sz w:val="28"/>
          <w:szCs w:val="28"/>
        </w:rPr>
      </w:pPr>
    </w:p>
    <w:p w:rsidR="00A97717" w:rsidRDefault="00A97717">
      <w:pPr>
        <w:suppressAutoHyphens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A97717" w:rsidRPr="005C03FC" w:rsidRDefault="00A97717" w:rsidP="005C03FC">
      <w:pPr>
        <w:pStyle w:val="1"/>
        <w:jc w:val="center"/>
        <w:rPr>
          <w:color w:val="000000"/>
          <w:sz w:val="28"/>
          <w:szCs w:val="28"/>
        </w:rPr>
      </w:pPr>
      <w:bookmarkStart w:id="20" w:name="_Toc33881774"/>
      <w:r w:rsidRPr="00495C9D">
        <w:rPr>
          <w:b/>
          <w:sz w:val="32"/>
        </w:rPr>
        <w:lastRenderedPageBreak/>
        <w:t>При</w:t>
      </w:r>
      <w:r>
        <w:rPr>
          <w:b/>
          <w:sz w:val="32"/>
        </w:rPr>
        <w:t>ложение</w:t>
      </w:r>
      <w:bookmarkEnd w:id="20"/>
    </w:p>
    <w:p w:rsidR="00A97717" w:rsidRDefault="00A97717" w:rsidP="005C03FC"/>
    <w:p w:rsidR="00A97717" w:rsidRPr="00CA114B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2"/>
          <w:szCs w:val="28"/>
        </w:rPr>
      </w:pPr>
      <w:r>
        <w:rPr>
          <w:color w:val="000000"/>
          <w:sz w:val="22"/>
          <w:szCs w:val="28"/>
        </w:rPr>
        <w:t>Рис. 2. Главное окно.</w:t>
      </w:r>
    </w:p>
    <w:p w:rsidR="00A97717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A97717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A97717" w:rsidRPr="00CA114B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2"/>
          <w:szCs w:val="28"/>
        </w:rPr>
      </w:pPr>
      <w:r>
        <w:rPr>
          <w:color w:val="000000"/>
          <w:sz w:val="22"/>
          <w:szCs w:val="28"/>
        </w:rPr>
        <w:t>Рис. 3.</w:t>
      </w:r>
    </w:p>
    <w:p w:rsidR="00A97717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A97717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A97717" w:rsidRPr="00CA114B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2"/>
          <w:szCs w:val="28"/>
        </w:rPr>
      </w:pPr>
      <w:r>
        <w:rPr>
          <w:color w:val="000000"/>
          <w:sz w:val="22"/>
          <w:szCs w:val="28"/>
        </w:rPr>
        <w:t xml:space="preserve">Рис. 4. </w:t>
      </w:r>
    </w:p>
    <w:p w:rsidR="00A97717" w:rsidRPr="00A81629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A97717" w:rsidRPr="005C03FC" w:rsidRDefault="00A97717" w:rsidP="005C03FC"/>
    <w:sectPr w:rsidR="00A97717" w:rsidRPr="005C03FC" w:rsidSect="00872C0F">
      <w:footerReference w:type="even" r:id="rId11"/>
      <w:footerReference w:type="default" r:id="rId12"/>
      <w:pgSz w:w="11906" w:h="16838"/>
      <w:pgMar w:top="851" w:right="851" w:bottom="851" w:left="1134" w:header="454" w:footer="45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8D1" w:rsidRDefault="009248D1">
      <w:r>
        <w:separator/>
      </w:r>
    </w:p>
  </w:endnote>
  <w:endnote w:type="continuationSeparator" w:id="0">
    <w:p w:rsidR="009248D1" w:rsidRDefault="009248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CC"/>
    <w:family w:val="swiss"/>
    <w:notTrueType/>
    <w:pitch w:val="variable"/>
    <w:sig w:usb0="00000201" w:usb1="00000000" w:usb2="00000000" w:usb3="00000000" w:csb0="00000004" w:csb1="00000000"/>
  </w:font>
  <w:font w:name="Droid Sans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649" w:rsidRDefault="00E4417B">
    <w:pPr>
      <w:pStyle w:val="af5"/>
      <w:jc w:val="center"/>
    </w:pPr>
    <w:fldSimple w:instr=" PAGE   \* MERGEFORMAT ">
      <w:r w:rsidR="00F63F01">
        <w:rPr>
          <w:noProof/>
        </w:rPr>
        <w:t>16</w:t>
      </w:r>
    </w:fldSimple>
  </w:p>
  <w:p w:rsidR="00C30649" w:rsidRDefault="00C30649">
    <w:pPr>
      <w:pStyle w:val="af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649" w:rsidRDefault="00E4417B">
    <w:pPr>
      <w:pStyle w:val="af5"/>
      <w:jc w:val="center"/>
    </w:pPr>
    <w:fldSimple w:instr="PAGE   \* MERGEFORMAT">
      <w:r w:rsidR="00F63F01">
        <w:rPr>
          <w:noProof/>
        </w:rPr>
        <w:t>17</w:t>
      </w:r>
    </w:fldSimple>
  </w:p>
  <w:p w:rsidR="00C30649" w:rsidRDefault="00C30649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649" w:rsidRDefault="00E4417B" w:rsidP="00E51751">
    <w:pPr>
      <w:pStyle w:val="af5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 w:rsidR="00C30649"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C30649" w:rsidRDefault="00C30649" w:rsidP="00E51751">
    <w:pPr>
      <w:pStyle w:val="af5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649" w:rsidRDefault="00E4417B">
    <w:pPr>
      <w:pStyle w:val="af5"/>
      <w:jc w:val="center"/>
    </w:pPr>
    <w:fldSimple w:instr="PAGE   \* MERGEFORMAT">
      <w:r w:rsidR="00F63F01">
        <w:rPr>
          <w:noProof/>
        </w:rPr>
        <w:t>20</w:t>
      </w:r>
    </w:fldSimple>
  </w:p>
  <w:p w:rsidR="00C30649" w:rsidRDefault="00C30649" w:rsidP="00E51751">
    <w:pPr>
      <w:pStyle w:val="af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8D1" w:rsidRDefault="009248D1">
      <w:r>
        <w:separator/>
      </w:r>
    </w:p>
  </w:footnote>
  <w:footnote w:type="continuationSeparator" w:id="0">
    <w:p w:rsidR="009248D1" w:rsidRDefault="009248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Cs/>
        <w:sz w:val="28"/>
        <w:szCs w:val="28"/>
      </w:rPr>
    </w:lvl>
  </w:abstractNum>
  <w:abstractNum w:abstractNumId="2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sz w:val="28"/>
        <w:szCs w:val="28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sz w:val="28"/>
        <w:szCs w:val="28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870" w:hanging="360"/>
      </w:pPr>
      <w:rPr>
        <w:rFonts w:ascii="Symbol" w:hAnsi="Symbol" w:hint="default"/>
      </w:rPr>
    </w:lvl>
  </w:abstractNum>
  <w:abstractNum w:abstractNumId="5">
    <w:nsid w:val="16C41F12"/>
    <w:multiLevelType w:val="hybridMultilevel"/>
    <w:tmpl w:val="4D9E0E30"/>
    <w:lvl w:ilvl="0" w:tplc="CCD6B2DE">
      <w:start w:val="1"/>
      <w:numFmt w:val="bullet"/>
      <w:lvlText w:val="­"/>
      <w:lvlJc w:val="left"/>
      <w:pPr>
        <w:ind w:left="2138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9981CBF"/>
    <w:multiLevelType w:val="hybridMultilevel"/>
    <w:tmpl w:val="9E547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A344BD"/>
    <w:multiLevelType w:val="hybridMultilevel"/>
    <w:tmpl w:val="A54A8E4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3777181F"/>
    <w:multiLevelType w:val="hybridMultilevel"/>
    <w:tmpl w:val="2F7C0466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409D78B6"/>
    <w:multiLevelType w:val="hybridMultilevel"/>
    <w:tmpl w:val="47BEC50C"/>
    <w:lvl w:ilvl="0" w:tplc="CCD6B2DE">
      <w:start w:val="1"/>
      <w:numFmt w:val="bullet"/>
      <w:lvlText w:val="­"/>
      <w:lvlJc w:val="left"/>
      <w:pPr>
        <w:ind w:left="1429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409AF"/>
    <w:multiLevelType w:val="hybridMultilevel"/>
    <w:tmpl w:val="53D4564E"/>
    <w:lvl w:ilvl="0" w:tplc="4DF40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620739C"/>
    <w:multiLevelType w:val="hybridMultilevel"/>
    <w:tmpl w:val="FEEA0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77077A"/>
    <w:multiLevelType w:val="hybridMultilevel"/>
    <w:tmpl w:val="23A2699A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>
    <w:nsid w:val="535650F2"/>
    <w:multiLevelType w:val="hybridMultilevel"/>
    <w:tmpl w:val="340AEA84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>
    <w:nsid w:val="58DE0C51"/>
    <w:multiLevelType w:val="hybridMultilevel"/>
    <w:tmpl w:val="5C442E98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>
    <w:nsid w:val="5E703005"/>
    <w:multiLevelType w:val="hybridMultilevel"/>
    <w:tmpl w:val="B7E8F8F0"/>
    <w:lvl w:ilvl="0" w:tplc="CCD6B2DE">
      <w:start w:val="1"/>
      <w:numFmt w:val="bullet"/>
      <w:lvlText w:val="­"/>
      <w:lvlJc w:val="left"/>
      <w:pPr>
        <w:ind w:left="2138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04A4165"/>
    <w:multiLevelType w:val="multilevel"/>
    <w:tmpl w:val="EAD8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4B52AC"/>
    <w:multiLevelType w:val="hybridMultilevel"/>
    <w:tmpl w:val="A36A90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64887E19"/>
    <w:multiLevelType w:val="hybridMultilevel"/>
    <w:tmpl w:val="D6B22CBC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>
    <w:nsid w:val="6B450B9D"/>
    <w:multiLevelType w:val="hybridMultilevel"/>
    <w:tmpl w:val="8C5ACB62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>
    <w:nsid w:val="7558128E"/>
    <w:multiLevelType w:val="hybridMultilevel"/>
    <w:tmpl w:val="EC448D50"/>
    <w:lvl w:ilvl="0" w:tplc="04190011">
      <w:start w:val="1"/>
      <w:numFmt w:val="decimal"/>
      <w:lvlText w:val="%1)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1">
    <w:nsid w:val="76C81562"/>
    <w:multiLevelType w:val="hybridMultilevel"/>
    <w:tmpl w:val="FFEE17E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5"/>
  </w:num>
  <w:num w:numId="5">
    <w:abstractNumId w:val="14"/>
  </w:num>
  <w:num w:numId="6">
    <w:abstractNumId w:val="20"/>
  </w:num>
  <w:num w:numId="7">
    <w:abstractNumId w:val="18"/>
  </w:num>
  <w:num w:numId="8">
    <w:abstractNumId w:val="8"/>
  </w:num>
  <w:num w:numId="9">
    <w:abstractNumId w:val="13"/>
  </w:num>
  <w:num w:numId="10">
    <w:abstractNumId w:val="19"/>
  </w:num>
  <w:num w:numId="11">
    <w:abstractNumId w:val="12"/>
  </w:num>
  <w:num w:numId="12">
    <w:abstractNumId w:val="16"/>
  </w:num>
  <w:num w:numId="13">
    <w:abstractNumId w:val="6"/>
  </w:num>
  <w:num w:numId="14">
    <w:abstractNumId w:val="21"/>
  </w:num>
  <w:num w:numId="15">
    <w:abstractNumId w:val="7"/>
  </w:num>
  <w:num w:numId="16">
    <w:abstractNumId w:val="11"/>
  </w:num>
  <w:num w:numId="17">
    <w:abstractNumId w:val="17"/>
  </w:num>
  <w:num w:numId="18">
    <w:abstractNumId w:val="10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autoHyphenation/>
  <w:hyphenationZone w:val="357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A34E38"/>
    <w:rsid w:val="00002A7E"/>
    <w:rsid w:val="00005D68"/>
    <w:rsid w:val="000079EE"/>
    <w:rsid w:val="00012695"/>
    <w:rsid w:val="0002108E"/>
    <w:rsid w:val="00024E5B"/>
    <w:rsid w:val="00027BB5"/>
    <w:rsid w:val="000339F7"/>
    <w:rsid w:val="000379CB"/>
    <w:rsid w:val="00044E28"/>
    <w:rsid w:val="00047F4B"/>
    <w:rsid w:val="0006172E"/>
    <w:rsid w:val="00062656"/>
    <w:rsid w:val="00071235"/>
    <w:rsid w:val="0007498A"/>
    <w:rsid w:val="00083C19"/>
    <w:rsid w:val="000933E7"/>
    <w:rsid w:val="000A1C0F"/>
    <w:rsid w:val="000B1320"/>
    <w:rsid w:val="000D3588"/>
    <w:rsid w:val="000F6AB9"/>
    <w:rsid w:val="0010451F"/>
    <w:rsid w:val="001045A9"/>
    <w:rsid w:val="00115F1E"/>
    <w:rsid w:val="00120629"/>
    <w:rsid w:val="00127ADB"/>
    <w:rsid w:val="00127C7F"/>
    <w:rsid w:val="00130371"/>
    <w:rsid w:val="001315A5"/>
    <w:rsid w:val="00144A61"/>
    <w:rsid w:val="0015029F"/>
    <w:rsid w:val="00151A9F"/>
    <w:rsid w:val="00153091"/>
    <w:rsid w:val="00154CB0"/>
    <w:rsid w:val="0017117C"/>
    <w:rsid w:val="001838D0"/>
    <w:rsid w:val="00187C88"/>
    <w:rsid w:val="0019587B"/>
    <w:rsid w:val="001A322B"/>
    <w:rsid w:val="001A7D76"/>
    <w:rsid w:val="001B629D"/>
    <w:rsid w:val="001C43E4"/>
    <w:rsid w:val="001C4B23"/>
    <w:rsid w:val="001D1FFC"/>
    <w:rsid w:val="001D21BE"/>
    <w:rsid w:val="001D6AB0"/>
    <w:rsid w:val="001E2370"/>
    <w:rsid w:val="001F64A6"/>
    <w:rsid w:val="0020300B"/>
    <w:rsid w:val="0022189A"/>
    <w:rsid w:val="00222372"/>
    <w:rsid w:val="002443B0"/>
    <w:rsid w:val="00250109"/>
    <w:rsid w:val="0025019D"/>
    <w:rsid w:val="00271CE0"/>
    <w:rsid w:val="002743B6"/>
    <w:rsid w:val="0027667A"/>
    <w:rsid w:val="00286BAB"/>
    <w:rsid w:val="002877DB"/>
    <w:rsid w:val="002919CB"/>
    <w:rsid w:val="00293FF2"/>
    <w:rsid w:val="002A05AE"/>
    <w:rsid w:val="002B5D2B"/>
    <w:rsid w:val="002D18C4"/>
    <w:rsid w:val="002D430B"/>
    <w:rsid w:val="002D5652"/>
    <w:rsid w:val="002E574F"/>
    <w:rsid w:val="002F517B"/>
    <w:rsid w:val="003017A3"/>
    <w:rsid w:val="0030631E"/>
    <w:rsid w:val="00307EB0"/>
    <w:rsid w:val="00311C22"/>
    <w:rsid w:val="003143D4"/>
    <w:rsid w:val="0031651D"/>
    <w:rsid w:val="00316F86"/>
    <w:rsid w:val="00317CB5"/>
    <w:rsid w:val="0032023F"/>
    <w:rsid w:val="00321090"/>
    <w:rsid w:val="0032537C"/>
    <w:rsid w:val="003279A5"/>
    <w:rsid w:val="003310B9"/>
    <w:rsid w:val="003411CA"/>
    <w:rsid w:val="003714D7"/>
    <w:rsid w:val="0037703A"/>
    <w:rsid w:val="003772CE"/>
    <w:rsid w:val="00384A72"/>
    <w:rsid w:val="00386589"/>
    <w:rsid w:val="00390B52"/>
    <w:rsid w:val="00394217"/>
    <w:rsid w:val="0039523B"/>
    <w:rsid w:val="003960C7"/>
    <w:rsid w:val="003A2F99"/>
    <w:rsid w:val="003A39D3"/>
    <w:rsid w:val="003B3A0A"/>
    <w:rsid w:val="003B3E4F"/>
    <w:rsid w:val="003C4C89"/>
    <w:rsid w:val="003C58DF"/>
    <w:rsid w:val="003E0C21"/>
    <w:rsid w:val="003F325D"/>
    <w:rsid w:val="003F70DC"/>
    <w:rsid w:val="003F7C5C"/>
    <w:rsid w:val="00401B6D"/>
    <w:rsid w:val="00416EAB"/>
    <w:rsid w:val="0043208A"/>
    <w:rsid w:val="0043394B"/>
    <w:rsid w:val="004377A8"/>
    <w:rsid w:val="00450D72"/>
    <w:rsid w:val="00462FE8"/>
    <w:rsid w:val="00464516"/>
    <w:rsid w:val="004678D0"/>
    <w:rsid w:val="00467C62"/>
    <w:rsid w:val="004721C9"/>
    <w:rsid w:val="00475C88"/>
    <w:rsid w:val="00477495"/>
    <w:rsid w:val="004907E3"/>
    <w:rsid w:val="00490E3D"/>
    <w:rsid w:val="00493E70"/>
    <w:rsid w:val="00495C9D"/>
    <w:rsid w:val="0049773C"/>
    <w:rsid w:val="004B5480"/>
    <w:rsid w:val="004C2794"/>
    <w:rsid w:val="004C336B"/>
    <w:rsid w:val="004D1D88"/>
    <w:rsid w:val="004D2B4A"/>
    <w:rsid w:val="004E12FF"/>
    <w:rsid w:val="004E2C2C"/>
    <w:rsid w:val="004F2ED6"/>
    <w:rsid w:val="00504AE2"/>
    <w:rsid w:val="00506B24"/>
    <w:rsid w:val="00506F31"/>
    <w:rsid w:val="0050786B"/>
    <w:rsid w:val="00511E0A"/>
    <w:rsid w:val="0051414B"/>
    <w:rsid w:val="00546742"/>
    <w:rsid w:val="00562330"/>
    <w:rsid w:val="00564B5B"/>
    <w:rsid w:val="00564FAF"/>
    <w:rsid w:val="00574260"/>
    <w:rsid w:val="00582B94"/>
    <w:rsid w:val="00586EB5"/>
    <w:rsid w:val="00593CEF"/>
    <w:rsid w:val="005B1403"/>
    <w:rsid w:val="005B27C2"/>
    <w:rsid w:val="005C03FC"/>
    <w:rsid w:val="005C0E33"/>
    <w:rsid w:val="005D0667"/>
    <w:rsid w:val="005D390A"/>
    <w:rsid w:val="005D3CA8"/>
    <w:rsid w:val="005D6C5B"/>
    <w:rsid w:val="005E2A5D"/>
    <w:rsid w:val="005E385E"/>
    <w:rsid w:val="005F7BD6"/>
    <w:rsid w:val="00612D7F"/>
    <w:rsid w:val="00621CB2"/>
    <w:rsid w:val="006314D6"/>
    <w:rsid w:val="00633AB3"/>
    <w:rsid w:val="00635AEE"/>
    <w:rsid w:val="00642FAD"/>
    <w:rsid w:val="006621B9"/>
    <w:rsid w:val="006629D2"/>
    <w:rsid w:val="00663A10"/>
    <w:rsid w:val="00664F99"/>
    <w:rsid w:val="006777E0"/>
    <w:rsid w:val="00684EE7"/>
    <w:rsid w:val="006904BB"/>
    <w:rsid w:val="006B49FB"/>
    <w:rsid w:val="006B5420"/>
    <w:rsid w:val="006C5C3F"/>
    <w:rsid w:val="006D4D30"/>
    <w:rsid w:val="006D776B"/>
    <w:rsid w:val="006D7874"/>
    <w:rsid w:val="006F5EBB"/>
    <w:rsid w:val="00716F78"/>
    <w:rsid w:val="007175C5"/>
    <w:rsid w:val="00722761"/>
    <w:rsid w:val="00722E03"/>
    <w:rsid w:val="007361BD"/>
    <w:rsid w:val="0074028A"/>
    <w:rsid w:val="00742032"/>
    <w:rsid w:val="00743777"/>
    <w:rsid w:val="00751E2E"/>
    <w:rsid w:val="007523E9"/>
    <w:rsid w:val="00752820"/>
    <w:rsid w:val="00755F53"/>
    <w:rsid w:val="007703B8"/>
    <w:rsid w:val="00772D94"/>
    <w:rsid w:val="00773E2B"/>
    <w:rsid w:val="00775F1E"/>
    <w:rsid w:val="00782EDE"/>
    <w:rsid w:val="0078705C"/>
    <w:rsid w:val="00787A5F"/>
    <w:rsid w:val="007A3197"/>
    <w:rsid w:val="007B3043"/>
    <w:rsid w:val="007B4ECB"/>
    <w:rsid w:val="007C4D61"/>
    <w:rsid w:val="007C5603"/>
    <w:rsid w:val="007D06AD"/>
    <w:rsid w:val="007D14C6"/>
    <w:rsid w:val="007D34D1"/>
    <w:rsid w:val="007F328D"/>
    <w:rsid w:val="007F33BF"/>
    <w:rsid w:val="007F5899"/>
    <w:rsid w:val="00802553"/>
    <w:rsid w:val="008044FE"/>
    <w:rsid w:val="0081088A"/>
    <w:rsid w:val="008118D2"/>
    <w:rsid w:val="008146E4"/>
    <w:rsid w:val="00830F18"/>
    <w:rsid w:val="008456B6"/>
    <w:rsid w:val="00870D33"/>
    <w:rsid w:val="00872C0F"/>
    <w:rsid w:val="00892A6F"/>
    <w:rsid w:val="00896E0C"/>
    <w:rsid w:val="008B35CE"/>
    <w:rsid w:val="008C38A0"/>
    <w:rsid w:val="008C4C8F"/>
    <w:rsid w:val="008D1762"/>
    <w:rsid w:val="008D65A6"/>
    <w:rsid w:val="008E126D"/>
    <w:rsid w:val="008E1431"/>
    <w:rsid w:val="008F2689"/>
    <w:rsid w:val="008F37E3"/>
    <w:rsid w:val="008F5EAB"/>
    <w:rsid w:val="009111B9"/>
    <w:rsid w:val="00921903"/>
    <w:rsid w:val="00921DEA"/>
    <w:rsid w:val="009248D1"/>
    <w:rsid w:val="009252C7"/>
    <w:rsid w:val="009363E8"/>
    <w:rsid w:val="00943A76"/>
    <w:rsid w:val="009514F3"/>
    <w:rsid w:val="009610FB"/>
    <w:rsid w:val="0096780E"/>
    <w:rsid w:val="00982877"/>
    <w:rsid w:val="009831AA"/>
    <w:rsid w:val="00986B33"/>
    <w:rsid w:val="009900F8"/>
    <w:rsid w:val="009915F0"/>
    <w:rsid w:val="009928B0"/>
    <w:rsid w:val="0099324B"/>
    <w:rsid w:val="009A168B"/>
    <w:rsid w:val="009A64C0"/>
    <w:rsid w:val="009B1800"/>
    <w:rsid w:val="009C05F6"/>
    <w:rsid w:val="009C68EB"/>
    <w:rsid w:val="009D0568"/>
    <w:rsid w:val="009D751A"/>
    <w:rsid w:val="009E4294"/>
    <w:rsid w:val="009E6091"/>
    <w:rsid w:val="009F1C04"/>
    <w:rsid w:val="009F6442"/>
    <w:rsid w:val="00A00F22"/>
    <w:rsid w:val="00A13E73"/>
    <w:rsid w:val="00A27F3A"/>
    <w:rsid w:val="00A33BC1"/>
    <w:rsid w:val="00A34E38"/>
    <w:rsid w:val="00A351AD"/>
    <w:rsid w:val="00A41D06"/>
    <w:rsid w:val="00A44084"/>
    <w:rsid w:val="00A668CB"/>
    <w:rsid w:val="00A67E90"/>
    <w:rsid w:val="00A760A0"/>
    <w:rsid w:val="00A81629"/>
    <w:rsid w:val="00A839A2"/>
    <w:rsid w:val="00A839CD"/>
    <w:rsid w:val="00A84AB4"/>
    <w:rsid w:val="00A900F0"/>
    <w:rsid w:val="00A907FB"/>
    <w:rsid w:val="00A925DA"/>
    <w:rsid w:val="00A973A6"/>
    <w:rsid w:val="00A97717"/>
    <w:rsid w:val="00AA0185"/>
    <w:rsid w:val="00AA05EE"/>
    <w:rsid w:val="00AA1C16"/>
    <w:rsid w:val="00AA305F"/>
    <w:rsid w:val="00AB07DE"/>
    <w:rsid w:val="00AC5CA0"/>
    <w:rsid w:val="00AD41D8"/>
    <w:rsid w:val="00AF2565"/>
    <w:rsid w:val="00B130F3"/>
    <w:rsid w:val="00B15669"/>
    <w:rsid w:val="00B16949"/>
    <w:rsid w:val="00B30FA4"/>
    <w:rsid w:val="00B401B6"/>
    <w:rsid w:val="00B40FB2"/>
    <w:rsid w:val="00B42BB5"/>
    <w:rsid w:val="00B45278"/>
    <w:rsid w:val="00B46BE8"/>
    <w:rsid w:val="00B54BBC"/>
    <w:rsid w:val="00B57290"/>
    <w:rsid w:val="00B66C01"/>
    <w:rsid w:val="00B704DA"/>
    <w:rsid w:val="00B72852"/>
    <w:rsid w:val="00B81803"/>
    <w:rsid w:val="00B81E03"/>
    <w:rsid w:val="00B82FB7"/>
    <w:rsid w:val="00B960DC"/>
    <w:rsid w:val="00BA79C8"/>
    <w:rsid w:val="00BB07AD"/>
    <w:rsid w:val="00BD4ECA"/>
    <w:rsid w:val="00BF19DB"/>
    <w:rsid w:val="00BF4A5A"/>
    <w:rsid w:val="00C053E2"/>
    <w:rsid w:val="00C06FC0"/>
    <w:rsid w:val="00C23737"/>
    <w:rsid w:val="00C247D0"/>
    <w:rsid w:val="00C27503"/>
    <w:rsid w:val="00C30649"/>
    <w:rsid w:val="00C331E7"/>
    <w:rsid w:val="00C417E0"/>
    <w:rsid w:val="00C54192"/>
    <w:rsid w:val="00C62BF0"/>
    <w:rsid w:val="00C63DAD"/>
    <w:rsid w:val="00C727C5"/>
    <w:rsid w:val="00C72C41"/>
    <w:rsid w:val="00C82EAF"/>
    <w:rsid w:val="00C90204"/>
    <w:rsid w:val="00C90E3B"/>
    <w:rsid w:val="00C91097"/>
    <w:rsid w:val="00C91845"/>
    <w:rsid w:val="00C9414F"/>
    <w:rsid w:val="00C97080"/>
    <w:rsid w:val="00C97DDF"/>
    <w:rsid w:val="00CA114B"/>
    <w:rsid w:val="00CA6876"/>
    <w:rsid w:val="00CB2336"/>
    <w:rsid w:val="00CB2C30"/>
    <w:rsid w:val="00CB6A61"/>
    <w:rsid w:val="00CC15DF"/>
    <w:rsid w:val="00CC17A7"/>
    <w:rsid w:val="00CC7CC7"/>
    <w:rsid w:val="00CD2C01"/>
    <w:rsid w:val="00CD453F"/>
    <w:rsid w:val="00CD6354"/>
    <w:rsid w:val="00CD6FEF"/>
    <w:rsid w:val="00CE139F"/>
    <w:rsid w:val="00D04371"/>
    <w:rsid w:val="00D057DF"/>
    <w:rsid w:val="00D113F2"/>
    <w:rsid w:val="00D12735"/>
    <w:rsid w:val="00D260A1"/>
    <w:rsid w:val="00D26A40"/>
    <w:rsid w:val="00D27FAF"/>
    <w:rsid w:val="00D30094"/>
    <w:rsid w:val="00D3149B"/>
    <w:rsid w:val="00D34DE7"/>
    <w:rsid w:val="00D3507C"/>
    <w:rsid w:val="00D35D7B"/>
    <w:rsid w:val="00D655C6"/>
    <w:rsid w:val="00D71B6E"/>
    <w:rsid w:val="00D737AD"/>
    <w:rsid w:val="00D7604C"/>
    <w:rsid w:val="00D875C7"/>
    <w:rsid w:val="00D87CFF"/>
    <w:rsid w:val="00D91698"/>
    <w:rsid w:val="00DA149C"/>
    <w:rsid w:val="00DA3A84"/>
    <w:rsid w:val="00DA4FA4"/>
    <w:rsid w:val="00DB3F5E"/>
    <w:rsid w:val="00DD51B4"/>
    <w:rsid w:val="00DE27A2"/>
    <w:rsid w:val="00DF25A9"/>
    <w:rsid w:val="00E0563B"/>
    <w:rsid w:val="00E058DE"/>
    <w:rsid w:val="00E05963"/>
    <w:rsid w:val="00E16317"/>
    <w:rsid w:val="00E24941"/>
    <w:rsid w:val="00E32A22"/>
    <w:rsid w:val="00E4417B"/>
    <w:rsid w:val="00E473B8"/>
    <w:rsid w:val="00E51751"/>
    <w:rsid w:val="00E5307C"/>
    <w:rsid w:val="00E542F0"/>
    <w:rsid w:val="00E64056"/>
    <w:rsid w:val="00E76488"/>
    <w:rsid w:val="00E947B8"/>
    <w:rsid w:val="00E95480"/>
    <w:rsid w:val="00EA0BC4"/>
    <w:rsid w:val="00EA1A1B"/>
    <w:rsid w:val="00EC175E"/>
    <w:rsid w:val="00EC2E30"/>
    <w:rsid w:val="00ED07A0"/>
    <w:rsid w:val="00ED383C"/>
    <w:rsid w:val="00ED4A41"/>
    <w:rsid w:val="00EE0EA5"/>
    <w:rsid w:val="00EF6252"/>
    <w:rsid w:val="00F10BF9"/>
    <w:rsid w:val="00F20424"/>
    <w:rsid w:val="00F22DEE"/>
    <w:rsid w:val="00F31406"/>
    <w:rsid w:val="00F32DA5"/>
    <w:rsid w:val="00F42973"/>
    <w:rsid w:val="00F44DCC"/>
    <w:rsid w:val="00F45D31"/>
    <w:rsid w:val="00F63F01"/>
    <w:rsid w:val="00F70E29"/>
    <w:rsid w:val="00F73E27"/>
    <w:rsid w:val="00F83C34"/>
    <w:rsid w:val="00F85FD8"/>
    <w:rsid w:val="00F926BA"/>
    <w:rsid w:val="00F94B3E"/>
    <w:rsid w:val="00FA5FD7"/>
    <w:rsid w:val="00FA6ACF"/>
    <w:rsid w:val="00FB0FB5"/>
    <w:rsid w:val="00FB23D1"/>
    <w:rsid w:val="00FB5CAB"/>
    <w:rsid w:val="00FD64F2"/>
    <w:rsid w:val="00FE197B"/>
    <w:rsid w:val="00FF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1838D0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9"/>
    <w:qFormat/>
    <w:rsid w:val="001838D0"/>
    <w:pPr>
      <w:keepNext/>
      <w:numPr>
        <w:numId w:val="1"/>
      </w:numPr>
      <w:autoSpaceDE w:val="0"/>
      <w:ind w:firstLine="284"/>
      <w:outlineLvl w:val="0"/>
    </w:pPr>
  </w:style>
  <w:style w:type="paragraph" w:styleId="2">
    <w:name w:val="heading 2"/>
    <w:basedOn w:val="a"/>
    <w:next w:val="a"/>
    <w:link w:val="20"/>
    <w:uiPriority w:val="99"/>
    <w:qFormat/>
    <w:rsid w:val="003B3A0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6904BB"/>
    <w:pPr>
      <w:keepNext/>
      <w:suppressAutoHyphens w:val="0"/>
      <w:outlineLvl w:val="2"/>
    </w:pPr>
    <w:rPr>
      <w:rFonts w:ascii="Courier" w:hAnsi="Courier"/>
      <w:b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21B85"/>
    <w:rPr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9"/>
    <w:locked/>
    <w:rsid w:val="003B3A0A"/>
    <w:rPr>
      <w:rFonts w:ascii="Cambria" w:hAnsi="Cambria" w:cs="Times New Roman"/>
      <w:b/>
      <w:bCs/>
      <w:color w:val="4F81BD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C21B85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WW8Num1z0">
    <w:name w:val="WW8Num1z0"/>
    <w:uiPriority w:val="99"/>
    <w:rsid w:val="001838D0"/>
    <w:rPr>
      <w:rFonts w:ascii="Times New Roman" w:hAnsi="Times New Roman"/>
    </w:rPr>
  </w:style>
  <w:style w:type="character" w:customStyle="1" w:styleId="WW8Num1z1">
    <w:name w:val="WW8Num1z1"/>
    <w:uiPriority w:val="99"/>
    <w:rsid w:val="001838D0"/>
  </w:style>
  <w:style w:type="character" w:customStyle="1" w:styleId="WW8Num2z0">
    <w:name w:val="WW8Num2z0"/>
    <w:uiPriority w:val="99"/>
    <w:rsid w:val="001838D0"/>
    <w:rPr>
      <w:sz w:val="28"/>
    </w:rPr>
  </w:style>
  <w:style w:type="character" w:customStyle="1" w:styleId="WW8Num2z1">
    <w:name w:val="WW8Num2z1"/>
    <w:uiPriority w:val="99"/>
    <w:rsid w:val="001838D0"/>
  </w:style>
  <w:style w:type="character" w:customStyle="1" w:styleId="WW8Num2z2">
    <w:name w:val="WW8Num2z2"/>
    <w:uiPriority w:val="99"/>
    <w:rsid w:val="001838D0"/>
  </w:style>
  <w:style w:type="character" w:customStyle="1" w:styleId="WW8Num2z3">
    <w:name w:val="WW8Num2z3"/>
    <w:uiPriority w:val="99"/>
    <w:rsid w:val="001838D0"/>
  </w:style>
  <w:style w:type="character" w:customStyle="1" w:styleId="WW8Num2z4">
    <w:name w:val="WW8Num2z4"/>
    <w:uiPriority w:val="99"/>
    <w:rsid w:val="001838D0"/>
  </w:style>
  <w:style w:type="character" w:customStyle="1" w:styleId="WW8Num2z5">
    <w:name w:val="WW8Num2z5"/>
    <w:uiPriority w:val="99"/>
    <w:rsid w:val="001838D0"/>
  </w:style>
  <w:style w:type="character" w:customStyle="1" w:styleId="WW8Num2z6">
    <w:name w:val="WW8Num2z6"/>
    <w:uiPriority w:val="99"/>
    <w:rsid w:val="001838D0"/>
  </w:style>
  <w:style w:type="character" w:customStyle="1" w:styleId="WW8Num2z7">
    <w:name w:val="WW8Num2z7"/>
    <w:uiPriority w:val="99"/>
    <w:rsid w:val="001838D0"/>
  </w:style>
  <w:style w:type="character" w:customStyle="1" w:styleId="WW8Num2z8">
    <w:name w:val="WW8Num2z8"/>
    <w:uiPriority w:val="99"/>
    <w:rsid w:val="001838D0"/>
  </w:style>
  <w:style w:type="character" w:customStyle="1" w:styleId="WW8Num3z0">
    <w:name w:val="WW8Num3z0"/>
    <w:uiPriority w:val="99"/>
    <w:rsid w:val="001838D0"/>
  </w:style>
  <w:style w:type="character" w:customStyle="1" w:styleId="WW8Num3z1">
    <w:name w:val="WW8Num3z1"/>
    <w:uiPriority w:val="99"/>
    <w:rsid w:val="001838D0"/>
  </w:style>
  <w:style w:type="character" w:customStyle="1" w:styleId="WW8Num3z2">
    <w:name w:val="WW8Num3z2"/>
    <w:uiPriority w:val="99"/>
    <w:rsid w:val="001838D0"/>
  </w:style>
  <w:style w:type="character" w:customStyle="1" w:styleId="WW8Num3z3">
    <w:name w:val="WW8Num3z3"/>
    <w:uiPriority w:val="99"/>
    <w:rsid w:val="001838D0"/>
  </w:style>
  <w:style w:type="character" w:customStyle="1" w:styleId="WW8Num3z4">
    <w:name w:val="WW8Num3z4"/>
    <w:uiPriority w:val="99"/>
    <w:rsid w:val="001838D0"/>
  </w:style>
  <w:style w:type="character" w:customStyle="1" w:styleId="WW8Num3z5">
    <w:name w:val="WW8Num3z5"/>
    <w:uiPriority w:val="99"/>
    <w:rsid w:val="001838D0"/>
  </w:style>
  <w:style w:type="character" w:customStyle="1" w:styleId="WW8Num3z6">
    <w:name w:val="WW8Num3z6"/>
    <w:uiPriority w:val="99"/>
    <w:rsid w:val="001838D0"/>
  </w:style>
  <w:style w:type="character" w:customStyle="1" w:styleId="WW8Num3z7">
    <w:name w:val="WW8Num3z7"/>
    <w:uiPriority w:val="99"/>
    <w:rsid w:val="001838D0"/>
  </w:style>
  <w:style w:type="character" w:customStyle="1" w:styleId="WW8Num3z8">
    <w:name w:val="WW8Num3z8"/>
    <w:uiPriority w:val="99"/>
    <w:rsid w:val="001838D0"/>
  </w:style>
  <w:style w:type="character" w:customStyle="1" w:styleId="WW8Num4z0">
    <w:name w:val="WW8Num4z0"/>
    <w:uiPriority w:val="99"/>
    <w:rsid w:val="001838D0"/>
  </w:style>
  <w:style w:type="character" w:customStyle="1" w:styleId="WW8Num4z1">
    <w:name w:val="WW8Num4z1"/>
    <w:uiPriority w:val="99"/>
    <w:rsid w:val="001838D0"/>
  </w:style>
  <w:style w:type="character" w:customStyle="1" w:styleId="WW8Num4z2">
    <w:name w:val="WW8Num4z2"/>
    <w:uiPriority w:val="99"/>
    <w:rsid w:val="001838D0"/>
  </w:style>
  <w:style w:type="character" w:customStyle="1" w:styleId="WW8Num4z3">
    <w:name w:val="WW8Num4z3"/>
    <w:uiPriority w:val="99"/>
    <w:rsid w:val="001838D0"/>
  </w:style>
  <w:style w:type="character" w:customStyle="1" w:styleId="WW8Num4z4">
    <w:name w:val="WW8Num4z4"/>
    <w:uiPriority w:val="99"/>
    <w:rsid w:val="001838D0"/>
  </w:style>
  <w:style w:type="character" w:customStyle="1" w:styleId="WW8Num4z5">
    <w:name w:val="WW8Num4z5"/>
    <w:uiPriority w:val="99"/>
    <w:rsid w:val="001838D0"/>
  </w:style>
  <w:style w:type="character" w:customStyle="1" w:styleId="WW8Num4z6">
    <w:name w:val="WW8Num4z6"/>
    <w:uiPriority w:val="99"/>
    <w:rsid w:val="001838D0"/>
  </w:style>
  <w:style w:type="character" w:customStyle="1" w:styleId="WW8Num4z7">
    <w:name w:val="WW8Num4z7"/>
    <w:uiPriority w:val="99"/>
    <w:rsid w:val="001838D0"/>
  </w:style>
  <w:style w:type="character" w:customStyle="1" w:styleId="WW8Num4z8">
    <w:name w:val="WW8Num4z8"/>
    <w:uiPriority w:val="99"/>
    <w:rsid w:val="001838D0"/>
  </w:style>
  <w:style w:type="character" w:customStyle="1" w:styleId="WW8Num5z0">
    <w:name w:val="WW8Num5z0"/>
    <w:uiPriority w:val="99"/>
    <w:rsid w:val="001838D0"/>
  </w:style>
  <w:style w:type="character" w:customStyle="1" w:styleId="WW8Num5z1">
    <w:name w:val="WW8Num5z1"/>
    <w:uiPriority w:val="99"/>
    <w:rsid w:val="001838D0"/>
  </w:style>
  <w:style w:type="character" w:customStyle="1" w:styleId="WW8Num5z2">
    <w:name w:val="WW8Num5z2"/>
    <w:uiPriority w:val="99"/>
    <w:rsid w:val="001838D0"/>
  </w:style>
  <w:style w:type="character" w:customStyle="1" w:styleId="WW8Num5z3">
    <w:name w:val="WW8Num5z3"/>
    <w:uiPriority w:val="99"/>
    <w:rsid w:val="001838D0"/>
  </w:style>
  <w:style w:type="character" w:customStyle="1" w:styleId="WW8Num5z4">
    <w:name w:val="WW8Num5z4"/>
    <w:uiPriority w:val="99"/>
    <w:rsid w:val="001838D0"/>
  </w:style>
  <w:style w:type="character" w:customStyle="1" w:styleId="WW8Num5z5">
    <w:name w:val="WW8Num5z5"/>
    <w:uiPriority w:val="99"/>
    <w:rsid w:val="001838D0"/>
  </w:style>
  <w:style w:type="character" w:customStyle="1" w:styleId="WW8Num5z6">
    <w:name w:val="WW8Num5z6"/>
    <w:uiPriority w:val="99"/>
    <w:rsid w:val="001838D0"/>
  </w:style>
  <w:style w:type="character" w:customStyle="1" w:styleId="WW8Num5z7">
    <w:name w:val="WW8Num5z7"/>
    <w:uiPriority w:val="99"/>
    <w:rsid w:val="001838D0"/>
  </w:style>
  <w:style w:type="character" w:customStyle="1" w:styleId="WW8Num5z8">
    <w:name w:val="WW8Num5z8"/>
    <w:uiPriority w:val="99"/>
    <w:rsid w:val="001838D0"/>
  </w:style>
  <w:style w:type="character" w:customStyle="1" w:styleId="WW8Num6z0">
    <w:name w:val="WW8Num6z0"/>
    <w:uiPriority w:val="99"/>
    <w:rsid w:val="001838D0"/>
  </w:style>
  <w:style w:type="character" w:customStyle="1" w:styleId="WW8Num6z1">
    <w:name w:val="WW8Num6z1"/>
    <w:uiPriority w:val="99"/>
    <w:rsid w:val="001838D0"/>
  </w:style>
  <w:style w:type="character" w:customStyle="1" w:styleId="WW8Num6z2">
    <w:name w:val="WW8Num6z2"/>
    <w:uiPriority w:val="99"/>
    <w:rsid w:val="001838D0"/>
  </w:style>
  <w:style w:type="character" w:customStyle="1" w:styleId="WW8Num6z3">
    <w:name w:val="WW8Num6z3"/>
    <w:uiPriority w:val="99"/>
    <w:rsid w:val="001838D0"/>
  </w:style>
  <w:style w:type="character" w:customStyle="1" w:styleId="WW8Num6z4">
    <w:name w:val="WW8Num6z4"/>
    <w:uiPriority w:val="99"/>
    <w:rsid w:val="001838D0"/>
  </w:style>
  <w:style w:type="character" w:customStyle="1" w:styleId="WW8Num6z5">
    <w:name w:val="WW8Num6z5"/>
    <w:uiPriority w:val="99"/>
    <w:rsid w:val="001838D0"/>
  </w:style>
  <w:style w:type="character" w:customStyle="1" w:styleId="WW8Num6z6">
    <w:name w:val="WW8Num6z6"/>
    <w:uiPriority w:val="99"/>
    <w:rsid w:val="001838D0"/>
  </w:style>
  <w:style w:type="character" w:customStyle="1" w:styleId="WW8Num6z7">
    <w:name w:val="WW8Num6z7"/>
    <w:uiPriority w:val="99"/>
    <w:rsid w:val="001838D0"/>
  </w:style>
  <w:style w:type="character" w:customStyle="1" w:styleId="WW8Num6z8">
    <w:name w:val="WW8Num6z8"/>
    <w:uiPriority w:val="99"/>
    <w:rsid w:val="001838D0"/>
  </w:style>
  <w:style w:type="character" w:customStyle="1" w:styleId="WW8Num7z0">
    <w:name w:val="WW8Num7z0"/>
    <w:uiPriority w:val="99"/>
    <w:rsid w:val="001838D0"/>
  </w:style>
  <w:style w:type="character" w:customStyle="1" w:styleId="WW8Num7z1">
    <w:name w:val="WW8Num7z1"/>
    <w:uiPriority w:val="99"/>
    <w:rsid w:val="001838D0"/>
  </w:style>
  <w:style w:type="character" w:customStyle="1" w:styleId="WW8Num7z2">
    <w:name w:val="WW8Num7z2"/>
    <w:uiPriority w:val="99"/>
    <w:rsid w:val="001838D0"/>
  </w:style>
  <w:style w:type="character" w:customStyle="1" w:styleId="WW8Num7z3">
    <w:name w:val="WW8Num7z3"/>
    <w:uiPriority w:val="99"/>
    <w:rsid w:val="001838D0"/>
  </w:style>
  <w:style w:type="character" w:customStyle="1" w:styleId="WW8Num7z4">
    <w:name w:val="WW8Num7z4"/>
    <w:uiPriority w:val="99"/>
    <w:rsid w:val="001838D0"/>
  </w:style>
  <w:style w:type="character" w:customStyle="1" w:styleId="WW8Num7z5">
    <w:name w:val="WW8Num7z5"/>
    <w:uiPriority w:val="99"/>
    <w:rsid w:val="001838D0"/>
  </w:style>
  <w:style w:type="character" w:customStyle="1" w:styleId="WW8Num7z6">
    <w:name w:val="WW8Num7z6"/>
    <w:uiPriority w:val="99"/>
    <w:rsid w:val="001838D0"/>
  </w:style>
  <w:style w:type="character" w:customStyle="1" w:styleId="WW8Num7z7">
    <w:name w:val="WW8Num7z7"/>
    <w:uiPriority w:val="99"/>
    <w:rsid w:val="001838D0"/>
  </w:style>
  <w:style w:type="character" w:customStyle="1" w:styleId="WW8Num7z8">
    <w:name w:val="WW8Num7z8"/>
    <w:uiPriority w:val="99"/>
    <w:rsid w:val="001838D0"/>
  </w:style>
  <w:style w:type="character" w:customStyle="1" w:styleId="WW8Num8z0">
    <w:name w:val="WW8Num8z0"/>
    <w:uiPriority w:val="99"/>
    <w:rsid w:val="001838D0"/>
  </w:style>
  <w:style w:type="character" w:customStyle="1" w:styleId="WW8Num8z1">
    <w:name w:val="WW8Num8z1"/>
    <w:uiPriority w:val="99"/>
    <w:rsid w:val="001838D0"/>
  </w:style>
  <w:style w:type="character" w:customStyle="1" w:styleId="WW8Num8z2">
    <w:name w:val="WW8Num8z2"/>
    <w:uiPriority w:val="99"/>
    <w:rsid w:val="001838D0"/>
  </w:style>
  <w:style w:type="character" w:customStyle="1" w:styleId="WW8Num8z3">
    <w:name w:val="WW8Num8z3"/>
    <w:uiPriority w:val="99"/>
    <w:rsid w:val="001838D0"/>
  </w:style>
  <w:style w:type="character" w:customStyle="1" w:styleId="WW8Num8z4">
    <w:name w:val="WW8Num8z4"/>
    <w:uiPriority w:val="99"/>
    <w:rsid w:val="001838D0"/>
  </w:style>
  <w:style w:type="character" w:customStyle="1" w:styleId="WW8Num8z5">
    <w:name w:val="WW8Num8z5"/>
    <w:uiPriority w:val="99"/>
    <w:rsid w:val="001838D0"/>
  </w:style>
  <w:style w:type="character" w:customStyle="1" w:styleId="WW8Num8z6">
    <w:name w:val="WW8Num8z6"/>
    <w:uiPriority w:val="99"/>
    <w:rsid w:val="001838D0"/>
  </w:style>
  <w:style w:type="character" w:customStyle="1" w:styleId="WW8Num8z7">
    <w:name w:val="WW8Num8z7"/>
    <w:uiPriority w:val="99"/>
    <w:rsid w:val="001838D0"/>
  </w:style>
  <w:style w:type="character" w:customStyle="1" w:styleId="WW8Num8z8">
    <w:name w:val="WW8Num8z8"/>
    <w:uiPriority w:val="99"/>
    <w:rsid w:val="001838D0"/>
  </w:style>
  <w:style w:type="character" w:customStyle="1" w:styleId="WW8Num9z0">
    <w:name w:val="WW8Num9z0"/>
    <w:uiPriority w:val="99"/>
    <w:rsid w:val="001838D0"/>
    <w:rPr>
      <w:sz w:val="28"/>
    </w:rPr>
  </w:style>
  <w:style w:type="character" w:customStyle="1" w:styleId="WW8Num9z1">
    <w:name w:val="WW8Num9z1"/>
    <w:uiPriority w:val="99"/>
    <w:rsid w:val="001838D0"/>
  </w:style>
  <w:style w:type="character" w:customStyle="1" w:styleId="WW8Num9z2">
    <w:name w:val="WW8Num9z2"/>
    <w:uiPriority w:val="99"/>
    <w:rsid w:val="001838D0"/>
  </w:style>
  <w:style w:type="character" w:customStyle="1" w:styleId="WW8Num9z3">
    <w:name w:val="WW8Num9z3"/>
    <w:uiPriority w:val="99"/>
    <w:rsid w:val="001838D0"/>
  </w:style>
  <w:style w:type="character" w:customStyle="1" w:styleId="WW8Num9z4">
    <w:name w:val="WW8Num9z4"/>
    <w:uiPriority w:val="99"/>
    <w:rsid w:val="001838D0"/>
  </w:style>
  <w:style w:type="character" w:customStyle="1" w:styleId="WW8Num9z5">
    <w:name w:val="WW8Num9z5"/>
    <w:uiPriority w:val="99"/>
    <w:rsid w:val="001838D0"/>
  </w:style>
  <w:style w:type="character" w:customStyle="1" w:styleId="WW8Num9z6">
    <w:name w:val="WW8Num9z6"/>
    <w:uiPriority w:val="99"/>
    <w:rsid w:val="001838D0"/>
  </w:style>
  <w:style w:type="character" w:customStyle="1" w:styleId="WW8Num9z7">
    <w:name w:val="WW8Num9z7"/>
    <w:uiPriority w:val="99"/>
    <w:rsid w:val="001838D0"/>
  </w:style>
  <w:style w:type="character" w:customStyle="1" w:styleId="WW8Num9z8">
    <w:name w:val="WW8Num9z8"/>
    <w:uiPriority w:val="99"/>
    <w:rsid w:val="001838D0"/>
  </w:style>
  <w:style w:type="character" w:customStyle="1" w:styleId="WW8Num10z0">
    <w:name w:val="WW8Num10z0"/>
    <w:uiPriority w:val="99"/>
    <w:rsid w:val="001838D0"/>
    <w:rPr>
      <w:sz w:val="28"/>
    </w:rPr>
  </w:style>
  <w:style w:type="character" w:customStyle="1" w:styleId="WW8Num10z1">
    <w:name w:val="WW8Num10z1"/>
    <w:uiPriority w:val="99"/>
    <w:rsid w:val="001838D0"/>
  </w:style>
  <w:style w:type="character" w:customStyle="1" w:styleId="WW8Num10z2">
    <w:name w:val="WW8Num10z2"/>
    <w:uiPriority w:val="99"/>
    <w:rsid w:val="001838D0"/>
  </w:style>
  <w:style w:type="character" w:customStyle="1" w:styleId="WW8Num10z3">
    <w:name w:val="WW8Num10z3"/>
    <w:uiPriority w:val="99"/>
    <w:rsid w:val="001838D0"/>
  </w:style>
  <w:style w:type="character" w:customStyle="1" w:styleId="WW8Num10z4">
    <w:name w:val="WW8Num10z4"/>
    <w:uiPriority w:val="99"/>
    <w:rsid w:val="001838D0"/>
  </w:style>
  <w:style w:type="character" w:customStyle="1" w:styleId="WW8Num10z5">
    <w:name w:val="WW8Num10z5"/>
    <w:uiPriority w:val="99"/>
    <w:rsid w:val="001838D0"/>
  </w:style>
  <w:style w:type="character" w:customStyle="1" w:styleId="WW8Num10z6">
    <w:name w:val="WW8Num10z6"/>
    <w:uiPriority w:val="99"/>
    <w:rsid w:val="001838D0"/>
  </w:style>
  <w:style w:type="character" w:customStyle="1" w:styleId="WW8Num10z7">
    <w:name w:val="WW8Num10z7"/>
    <w:uiPriority w:val="99"/>
    <w:rsid w:val="001838D0"/>
  </w:style>
  <w:style w:type="character" w:customStyle="1" w:styleId="WW8Num10z8">
    <w:name w:val="WW8Num10z8"/>
    <w:uiPriority w:val="99"/>
    <w:rsid w:val="001838D0"/>
  </w:style>
  <w:style w:type="character" w:customStyle="1" w:styleId="WW8Num11z0">
    <w:name w:val="WW8Num11z0"/>
    <w:uiPriority w:val="99"/>
    <w:rsid w:val="001838D0"/>
  </w:style>
  <w:style w:type="character" w:customStyle="1" w:styleId="WW8Num11z1">
    <w:name w:val="WW8Num11z1"/>
    <w:uiPriority w:val="99"/>
    <w:rsid w:val="001838D0"/>
  </w:style>
  <w:style w:type="character" w:customStyle="1" w:styleId="WW8Num11z2">
    <w:name w:val="WW8Num11z2"/>
    <w:uiPriority w:val="99"/>
    <w:rsid w:val="001838D0"/>
  </w:style>
  <w:style w:type="character" w:customStyle="1" w:styleId="WW8Num11z3">
    <w:name w:val="WW8Num11z3"/>
    <w:uiPriority w:val="99"/>
    <w:rsid w:val="001838D0"/>
  </w:style>
  <w:style w:type="character" w:customStyle="1" w:styleId="WW8Num11z4">
    <w:name w:val="WW8Num11z4"/>
    <w:uiPriority w:val="99"/>
    <w:rsid w:val="001838D0"/>
  </w:style>
  <w:style w:type="character" w:customStyle="1" w:styleId="WW8Num11z5">
    <w:name w:val="WW8Num11z5"/>
    <w:uiPriority w:val="99"/>
    <w:rsid w:val="001838D0"/>
  </w:style>
  <w:style w:type="character" w:customStyle="1" w:styleId="WW8Num11z6">
    <w:name w:val="WW8Num11z6"/>
    <w:uiPriority w:val="99"/>
    <w:rsid w:val="001838D0"/>
  </w:style>
  <w:style w:type="character" w:customStyle="1" w:styleId="WW8Num11z7">
    <w:name w:val="WW8Num11z7"/>
    <w:uiPriority w:val="99"/>
    <w:rsid w:val="001838D0"/>
  </w:style>
  <w:style w:type="character" w:customStyle="1" w:styleId="WW8Num11z8">
    <w:name w:val="WW8Num11z8"/>
    <w:uiPriority w:val="99"/>
    <w:rsid w:val="001838D0"/>
  </w:style>
  <w:style w:type="character" w:customStyle="1" w:styleId="WW8Num12z0">
    <w:name w:val="WW8Num12z0"/>
    <w:uiPriority w:val="99"/>
    <w:rsid w:val="001838D0"/>
    <w:rPr>
      <w:rFonts w:ascii="Symbol" w:hAnsi="Symbol"/>
    </w:rPr>
  </w:style>
  <w:style w:type="character" w:customStyle="1" w:styleId="WW8Num12z1">
    <w:name w:val="WW8Num12z1"/>
    <w:uiPriority w:val="99"/>
    <w:rsid w:val="001838D0"/>
    <w:rPr>
      <w:rFonts w:ascii="Courier New" w:hAnsi="Courier New"/>
    </w:rPr>
  </w:style>
  <w:style w:type="character" w:customStyle="1" w:styleId="WW8Num12z2">
    <w:name w:val="WW8Num12z2"/>
    <w:uiPriority w:val="99"/>
    <w:rsid w:val="001838D0"/>
    <w:rPr>
      <w:rFonts w:ascii="Wingdings" w:hAnsi="Wingdings"/>
    </w:rPr>
  </w:style>
  <w:style w:type="character" w:customStyle="1" w:styleId="WW8Num13z0">
    <w:name w:val="WW8Num13z0"/>
    <w:uiPriority w:val="99"/>
    <w:rsid w:val="001838D0"/>
  </w:style>
  <w:style w:type="character" w:customStyle="1" w:styleId="WW8Num13z1">
    <w:name w:val="WW8Num13z1"/>
    <w:uiPriority w:val="99"/>
    <w:rsid w:val="001838D0"/>
  </w:style>
  <w:style w:type="character" w:customStyle="1" w:styleId="WW8Num13z2">
    <w:name w:val="WW8Num13z2"/>
    <w:uiPriority w:val="99"/>
    <w:rsid w:val="001838D0"/>
  </w:style>
  <w:style w:type="character" w:customStyle="1" w:styleId="WW8Num13z3">
    <w:name w:val="WW8Num13z3"/>
    <w:uiPriority w:val="99"/>
    <w:rsid w:val="001838D0"/>
  </w:style>
  <w:style w:type="character" w:customStyle="1" w:styleId="WW8Num13z4">
    <w:name w:val="WW8Num13z4"/>
    <w:uiPriority w:val="99"/>
    <w:rsid w:val="001838D0"/>
  </w:style>
  <w:style w:type="character" w:customStyle="1" w:styleId="WW8Num13z5">
    <w:name w:val="WW8Num13z5"/>
    <w:uiPriority w:val="99"/>
    <w:rsid w:val="001838D0"/>
  </w:style>
  <w:style w:type="character" w:customStyle="1" w:styleId="WW8Num13z6">
    <w:name w:val="WW8Num13z6"/>
    <w:uiPriority w:val="99"/>
    <w:rsid w:val="001838D0"/>
  </w:style>
  <w:style w:type="character" w:customStyle="1" w:styleId="WW8Num13z7">
    <w:name w:val="WW8Num13z7"/>
    <w:uiPriority w:val="99"/>
    <w:rsid w:val="001838D0"/>
  </w:style>
  <w:style w:type="character" w:customStyle="1" w:styleId="WW8Num13z8">
    <w:name w:val="WW8Num13z8"/>
    <w:uiPriority w:val="99"/>
    <w:rsid w:val="001838D0"/>
  </w:style>
  <w:style w:type="character" w:customStyle="1" w:styleId="WW8Num14z0">
    <w:name w:val="WW8Num14z0"/>
    <w:uiPriority w:val="99"/>
    <w:rsid w:val="001838D0"/>
    <w:rPr>
      <w:rFonts w:ascii="Symbol" w:hAnsi="Symbol"/>
    </w:rPr>
  </w:style>
  <w:style w:type="character" w:customStyle="1" w:styleId="WW8Num14z1">
    <w:name w:val="WW8Num14z1"/>
    <w:uiPriority w:val="99"/>
    <w:rsid w:val="001838D0"/>
    <w:rPr>
      <w:rFonts w:ascii="Courier New" w:hAnsi="Courier New"/>
    </w:rPr>
  </w:style>
  <w:style w:type="character" w:customStyle="1" w:styleId="WW8Num14z2">
    <w:name w:val="WW8Num14z2"/>
    <w:uiPriority w:val="99"/>
    <w:rsid w:val="001838D0"/>
    <w:rPr>
      <w:rFonts w:ascii="Wingdings" w:hAnsi="Wingdings"/>
    </w:rPr>
  </w:style>
  <w:style w:type="character" w:customStyle="1" w:styleId="11">
    <w:name w:val="Основной шрифт абзаца1"/>
    <w:uiPriority w:val="99"/>
    <w:rsid w:val="001838D0"/>
  </w:style>
  <w:style w:type="character" w:customStyle="1" w:styleId="a3">
    <w:name w:val="Символ сноски"/>
    <w:uiPriority w:val="99"/>
    <w:rsid w:val="001838D0"/>
    <w:rPr>
      <w:vertAlign w:val="superscript"/>
    </w:rPr>
  </w:style>
  <w:style w:type="character" w:customStyle="1" w:styleId="12">
    <w:name w:val="Знак Знак1"/>
    <w:uiPriority w:val="99"/>
    <w:rsid w:val="001838D0"/>
    <w:rPr>
      <w:sz w:val="24"/>
    </w:rPr>
  </w:style>
  <w:style w:type="character" w:customStyle="1" w:styleId="a4">
    <w:name w:val="Знак Знак"/>
    <w:uiPriority w:val="99"/>
    <w:rsid w:val="001838D0"/>
    <w:rPr>
      <w:sz w:val="24"/>
    </w:rPr>
  </w:style>
  <w:style w:type="character" w:styleId="a5">
    <w:name w:val="Hyperlink"/>
    <w:basedOn w:val="a0"/>
    <w:uiPriority w:val="99"/>
    <w:rsid w:val="001838D0"/>
    <w:rPr>
      <w:rFonts w:cs="Times New Roman"/>
      <w:color w:val="0000FF"/>
      <w:u w:val="single"/>
    </w:rPr>
  </w:style>
  <w:style w:type="character" w:customStyle="1" w:styleId="FontStyle121">
    <w:name w:val="Font Style121"/>
    <w:basedOn w:val="11"/>
    <w:uiPriority w:val="99"/>
    <w:rsid w:val="001838D0"/>
    <w:rPr>
      <w:rFonts w:ascii="Century Schoolbook" w:hAnsi="Century Schoolbook" w:cs="Century Schoolbook"/>
      <w:sz w:val="20"/>
      <w:szCs w:val="20"/>
    </w:rPr>
  </w:style>
  <w:style w:type="character" w:customStyle="1" w:styleId="c1">
    <w:name w:val="c1"/>
    <w:basedOn w:val="11"/>
    <w:uiPriority w:val="99"/>
    <w:rsid w:val="001838D0"/>
    <w:rPr>
      <w:rFonts w:cs="Times New Roman"/>
    </w:rPr>
  </w:style>
  <w:style w:type="character" w:customStyle="1" w:styleId="c2">
    <w:name w:val="c2"/>
    <w:basedOn w:val="11"/>
    <w:uiPriority w:val="99"/>
    <w:rsid w:val="001838D0"/>
    <w:rPr>
      <w:rFonts w:cs="Times New Roman"/>
    </w:rPr>
  </w:style>
  <w:style w:type="character" w:customStyle="1" w:styleId="commentcontents">
    <w:name w:val="commentcontents"/>
    <w:basedOn w:val="11"/>
    <w:uiPriority w:val="99"/>
    <w:rsid w:val="001838D0"/>
    <w:rPr>
      <w:rFonts w:cs="Times New Roman"/>
    </w:rPr>
  </w:style>
  <w:style w:type="character" w:styleId="a6">
    <w:name w:val="footnote reference"/>
    <w:basedOn w:val="a0"/>
    <w:uiPriority w:val="99"/>
    <w:rsid w:val="001838D0"/>
    <w:rPr>
      <w:rFonts w:cs="Times New Roman"/>
      <w:vertAlign w:val="superscript"/>
    </w:rPr>
  </w:style>
  <w:style w:type="character" w:styleId="a7">
    <w:name w:val="endnote reference"/>
    <w:basedOn w:val="a0"/>
    <w:uiPriority w:val="99"/>
    <w:rsid w:val="001838D0"/>
    <w:rPr>
      <w:rFonts w:cs="Times New Roman"/>
      <w:vertAlign w:val="superscript"/>
    </w:rPr>
  </w:style>
  <w:style w:type="character" w:customStyle="1" w:styleId="a8">
    <w:name w:val="Символы концевой сноски"/>
    <w:uiPriority w:val="99"/>
    <w:rsid w:val="001838D0"/>
  </w:style>
  <w:style w:type="paragraph" w:customStyle="1" w:styleId="a9">
    <w:name w:val="Заголовок"/>
    <w:basedOn w:val="a"/>
    <w:next w:val="aa"/>
    <w:uiPriority w:val="99"/>
    <w:rsid w:val="001838D0"/>
    <w:pPr>
      <w:keepNext/>
      <w:spacing w:before="240" w:after="120"/>
    </w:pPr>
    <w:rPr>
      <w:rFonts w:ascii="Liberation Sans" w:hAnsi="Liberation Sans" w:cs="Droid Sans Devanagari"/>
      <w:sz w:val="28"/>
      <w:szCs w:val="28"/>
    </w:rPr>
  </w:style>
  <w:style w:type="paragraph" w:styleId="aa">
    <w:name w:val="Body Text"/>
    <w:basedOn w:val="a"/>
    <w:link w:val="ab"/>
    <w:uiPriority w:val="99"/>
    <w:rsid w:val="001838D0"/>
    <w:pPr>
      <w:spacing w:after="140" w:line="288" w:lineRule="auto"/>
    </w:pPr>
  </w:style>
  <w:style w:type="character" w:customStyle="1" w:styleId="ab">
    <w:name w:val="Основной текст Знак"/>
    <w:basedOn w:val="a0"/>
    <w:link w:val="aa"/>
    <w:uiPriority w:val="99"/>
    <w:semiHidden/>
    <w:rsid w:val="00C21B85"/>
    <w:rPr>
      <w:sz w:val="24"/>
      <w:szCs w:val="24"/>
      <w:lang w:eastAsia="zh-CN"/>
    </w:rPr>
  </w:style>
  <w:style w:type="paragraph" w:styleId="ac">
    <w:name w:val="List"/>
    <w:basedOn w:val="aa"/>
    <w:uiPriority w:val="99"/>
    <w:rsid w:val="001838D0"/>
    <w:rPr>
      <w:rFonts w:cs="Droid Sans Devanagari"/>
    </w:rPr>
  </w:style>
  <w:style w:type="paragraph" w:styleId="ad">
    <w:name w:val="caption"/>
    <w:basedOn w:val="a"/>
    <w:uiPriority w:val="99"/>
    <w:qFormat/>
    <w:rsid w:val="001838D0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13">
    <w:name w:val="Указатель1"/>
    <w:basedOn w:val="a"/>
    <w:uiPriority w:val="99"/>
    <w:rsid w:val="001838D0"/>
    <w:pPr>
      <w:suppressLineNumbers/>
    </w:pPr>
    <w:rPr>
      <w:rFonts w:cs="Droid Sans Devanagari"/>
    </w:rPr>
  </w:style>
  <w:style w:type="paragraph" w:styleId="ae">
    <w:name w:val="Normal (Web)"/>
    <w:basedOn w:val="a"/>
    <w:uiPriority w:val="99"/>
    <w:rsid w:val="001838D0"/>
    <w:pPr>
      <w:spacing w:before="280" w:after="280"/>
    </w:pPr>
  </w:style>
  <w:style w:type="paragraph" w:customStyle="1" w:styleId="21">
    <w:name w:val="Список 21"/>
    <w:basedOn w:val="a"/>
    <w:uiPriority w:val="99"/>
    <w:rsid w:val="001838D0"/>
    <w:pPr>
      <w:ind w:left="566" w:hanging="283"/>
    </w:pPr>
  </w:style>
  <w:style w:type="paragraph" w:customStyle="1" w:styleId="210">
    <w:name w:val="Основной текст с отступом 21"/>
    <w:basedOn w:val="a"/>
    <w:uiPriority w:val="99"/>
    <w:rsid w:val="001838D0"/>
    <w:pPr>
      <w:spacing w:after="120" w:line="480" w:lineRule="auto"/>
      <w:ind w:left="283"/>
    </w:pPr>
  </w:style>
  <w:style w:type="paragraph" w:styleId="af">
    <w:name w:val="footnote text"/>
    <w:basedOn w:val="a"/>
    <w:link w:val="af0"/>
    <w:uiPriority w:val="99"/>
    <w:rsid w:val="001838D0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C21B85"/>
    <w:rPr>
      <w:sz w:val="20"/>
      <w:szCs w:val="20"/>
      <w:lang w:eastAsia="zh-CN"/>
    </w:rPr>
  </w:style>
  <w:style w:type="paragraph" w:customStyle="1" w:styleId="22">
    <w:name w:val="Знак2"/>
    <w:basedOn w:val="a"/>
    <w:uiPriority w:val="99"/>
    <w:rsid w:val="001838D0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1">
    <w:name w:val="Body Text Indent"/>
    <w:basedOn w:val="a"/>
    <w:link w:val="af2"/>
    <w:uiPriority w:val="99"/>
    <w:rsid w:val="001838D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C21B85"/>
    <w:rPr>
      <w:sz w:val="24"/>
      <w:szCs w:val="24"/>
      <w:lang w:eastAsia="zh-CN"/>
    </w:rPr>
  </w:style>
  <w:style w:type="paragraph" w:customStyle="1" w:styleId="211">
    <w:name w:val="Знак21"/>
    <w:basedOn w:val="a"/>
    <w:uiPriority w:val="99"/>
    <w:rsid w:val="001838D0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3">
    <w:name w:val="header"/>
    <w:basedOn w:val="a"/>
    <w:link w:val="af4"/>
    <w:uiPriority w:val="99"/>
    <w:rsid w:val="001838D0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C21B85"/>
    <w:rPr>
      <w:sz w:val="24"/>
      <w:szCs w:val="24"/>
      <w:lang w:eastAsia="zh-CN"/>
    </w:rPr>
  </w:style>
  <w:style w:type="paragraph" w:styleId="af5">
    <w:name w:val="footer"/>
    <w:aliases w:val="Нижний колонтитул Знак Знак Знак,Нижний колонтитул1,Нижний колонтитул Знак Знак"/>
    <w:basedOn w:val="a"/>
    <w:link w:val="af6"/>
    <w:uiPriority w:val="99"/>
    <w:rsid w:val="001838D0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0"/>
    <w:link w:val="af5"/>
    <w:uiPriority w:val="99"/>
    <w:locked/>
    <w:rsid w:val="00A34E38"/>
    <w:rPr>
      <w:rFonts w:cs="Times New Roman"/>
      <w:sz w:val="24"/>
      <w:szCs w:val="24"/>
      <w:lang w:eastAsia="zh-CN"/>
    </w:rPr>
  </w:style>
  <w:style w:type="paragraph" w:customStyle="1" w:styleId="14">
    <w:name w:val="Абзац списка1"/>
    <w:basedOn w:val="a"/>
    <w:uiPriority w:val="99"/>
    <w:rsid w:val="001838D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23">
    <w:name w:val="Абзац списка2"/>
    <w:basedOn w:val="a"/>
    <w:uiPriority w:val="99"/>
    <w:rsid w:val="001838D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15">
    <w:name w:val="Знак Знак1 Знак Знак Знак Знак Знак Знак Знак Знак Знак Знак Знак Знак Знак Знак Знак Знак Знак Знак Знак Знак Знак Знак Знак Знак Знак Знак"/>
    <w:basedOn w:val="a"/>
    <w:uiPriority w:val="99"/>
    <w:rsid w:val="001838D0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Содержимое таблицы"/>
    <w:basedOn w:val="a"/>
    <w:uiPriority w:val="99"/>
    <w:rsid w:val="001838D0"/>
    <w:pPr>
      <w:suppressLineNumbers/>
    </w:pPr>
  </w:style>
  <w:style w:type="paragraph" w:customStyle="1" w:styleId="af8">
    <w:name w:val="Заголовок таблицы"/>
    <w:basedOn w:val="af7"/>
    <w:uiPriority w:val="99"/>
    <w:rsid w:val="001838D0"/>
    <w:pPr>
      <w:jc w:val="center"/>
    </w:pPr>
    <w:rPr>
      <w:b/>
      <w:bCs/>
    </w:rPr>
  </w:style>
  <w:style w:type="character" w:styleId="af9">
    <w:name w:val="page number"/>
    <w:basedOn w:val="a0"/>
    <w:uiPriority w:val="99"/>
    <w:rsid w:val="00A34E38"/>
    <w:rPr>
      <w:rFonts w:cs="Times New Roman"/>
    </w:rPr>
  </w:style>
  <w:style w:type="table" w:styleId="afa">
    <w:name w:val="Table Grid"/>
    <w:basedOn w:val="a1"/>
    <w:uiPriority w:val="99"/>
    <w:rsid w:val="00B156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List Paragraph"/>
    <w:basedOn w:val="a"/>
    <w:uiPriority w:val="34"/>
    <w:qFormat/>
    <w:rsid w:val="00A900F0"/>
    <w:pPr>
      <w:suppressAutoHyphens w:val="0"/>
      <w:spacing w:before="120" w:after="120"/>
      <w:ind w:left="708" w:hanging="357"/>
    </w:pPr>
    <w:rPr>
      <w:rFonts w:eastAsia="MS Mincho"/>
      <w:lang w:eastAsia="ru-RU"/>
    </w:rPr>
  </w:style>
  <w:style w:type="paragraph" w:customStyle="1" w:styleId="Default">
    <w:name w:val="Default"/>
    <w:rsid w:val="002B5D2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MainText">
    <w:name w:val="Main Text"/>
    <w:basedOn w:val="a"/>
    <w:link w:val="MainTextChar1"/>
    <w:uiPriority w:val="99"/>
    <w:rsid w:val="00C63DAD"/>
    <w:pPr>
      <w:suppressAutoHyphens w:val="0"/>
      <w:ind w:firstLine="510"/>
      <w:jc w:val="both"/>
    </w:pPr>
    <w:rPr>
      <w:szCs w:val="20"/>
      <w:lang w:eastAsia="ru-RU"/>
    </w:rPr>
  </w:style>
  <w:style w:type="character" w:customStyle="1" w:styleId="MainTextChar1">
    <w:name w:val="Main Text Char1"/>
    <w:link w:val="MainText"/>
    <w:uiPriority w:val="99"/>
    <w:locked/>
    <w:rsid w:val="00C63DAD"/>
    <w:rPr>
      <w:sz w:val="24"/>
      <w:lang w:val="ru-RU" w:eastAsia="ru-RU"/>
    </w:rPr>
  </w:style>
  <w:style w:type="paragraph" w:styleId="24">
    <w:name w:val="Body Text 2"/>
    <w:basedOn w:val="a"/>
    <w:link w:val="25"/>
    <w:uiPriority w:val="99"/>
    <w:rsid w:val="00C63DAD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C21B85"/>
    <w:rPr>
      <w:sz w:val="24"/>
      <w:szCs w:val="24"/>
      <w:lang w:eastAsia="zh-CN"/>
    </w:rPr>
  </w:style>
  <w:style w:type="paragraph" w:customStyle="1" w:styleId="16">
    <w:name w:val="Без интервала1"/>
    <w:uiPriority w:val="99"/>
    <w:rsid w:val="00A41D06"/>
    <w:rPr>
      <w:bCs/>
      <w:sz w:val="24"/>
      <w:szCs w:val="24"/>
    </w:rPr>
  </w:style>
  <w:style w:type="paragraph" w:customStyle="1" w:styleId="s16">
    <w:name w:val="s_16"/>
    <w:basedOn w:val="a"/>
    <w:uiPriority w:val="99"/>
    <w:rsid w:val="00D737AD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c4">
    <w:name w:val="c4"/>
    <w:uiPriority w:val="99"/>
    <w:rsid w:val="006C5C3F"/>
  </w:style>
  <w:style w:type="paragraph" w:styleId="afc">
    <w:name w:val="Subtitle"/>
    <w:basedOn w:val="a"/>
    <w:next w:val="a"/>
    <w:link w:val="afd"/>
    <w:uiPriority w:val="99"/>
    <w:qFormat/>
    <w:rsid w:val="00986B33"/>
    <w:pPr>
      <w:suppressAutoHyphens w:val="0"/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fd">
    <w:name w:val="Подзаголовок Знак"/>
    <w:basedOn w:val="a0"/>
    <w:link w:val="afc"/>
    <w:uiPriority w:val="99"/>
    <w:locked/>
    <w:rsid w:val="00986B33"/>
    <w:rPr>
      <w:rFonts w:ascii="Cambria" w:hAnsi="Cambria" w:cs="Times New Roman"/>
      <w:sz w:val="24"/>
      <w:szCs w:val="24"/>
    </w:rPr>
  </w:style>
  <w:style w:type="paragraph" w:styleId="afe">
    <w:name w:val="Balloon Text"/>
    <w:basedOn w:val="a"/>
    <w:link w:val="aff"/>
    <w:uiPriority w:val="99"/>
    <w:semiHidden/>
    <w:rsid w:val="006B49FB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locked/>
    <w:rsid w:val="006B49FB"/>
    <w:rPr>
      <w:rFonts w:ascii="Tahoma" w:hAnsi="Tahoma" w:cs="Tahoma"/>
      <w:sz w:val="16"/>
      <w:szCs w:val="16"/>
      <w:lang w:eastAsia="zh-CN"/>
    </w:rPr>
  </w:style>
  <w:style w:type="paragraph" w:styleId="aff0">
    <w:name w:val="No Spacing"/>
    <w:uiPriority w:val="99"/>
    <w:qFormat/>
    <w:rsid w:val="008C4C8F"/>
    <w:rPr>
      <w:rFonts w:ascii="Calibri" w:hAnsi="Calibri"/>
      <w:sz w:val="22"/>
      <w:szCs w:val="22"/>
      <w:lang w:eastAsia="en-US"/>
    </w:rPr>
  </w:style>
  <w:style w:type="paragraph" w:styleId="aff1">
    <w:name w:val="TOC Heading"/>
    <w:basedOn w:val="1"/>
    <w:next w:val="a"/>
    <w:uiPriority w:val="99"/>
    <w:qFormat/>
    <w:rsid w:val="00D71B6E"/>
    <w:pPr>
      <w:keepLines/>
      <w:numPr>
        <w:numId w:val="0"/>
      </w:numPr>
      <w:suppressAutoHyphens w:val="0"/>
      <w:autoSpaceDE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17">
    <w:name w:val="toc 1"/>
    <w:basedOn w:val="a"/>
    <w:next w:val="a"/>
    <w:autoRedefine/>
    <w:uiPriority w:val="99"/>
    <w:rsid w:val="00D71B6E"/>
    <w:pPr>
      <w:spacing w:after="100"/>
    </w:pPr>
  </w:style>
  <w:style w:type="paragraph" w:styleId="26">
    <w:name w:val="toc 2"/>
    <w:basedOn w:val="a"/>
    <w:next w:val="a"/>
    <w:autoRedefine/>
    <w:uiPriority w:val="99"/>
    <w:rsid w:val="00D71B6E"/>
    <w:pPr>
      <w:spacing w:after="100"/>
      <w:ind w:left="240"/>
    </w:pPr>
  </w:style>
  <w:style w:type="paragraph" w:customStyle="1" w:styleId="ConsPlusNormal">
    <w:name w:val="ConsPlusNormal"/>
    <w:uiPriority w:val="99"/>
    <w:rsid w:val="00D26A4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para">
    <w:name w:val="para"/>
    <w:basedOn w:val="a"/>
    <w:uiPriority w:val="99"/>
    <w:rsid w:val="00E058DE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ff2">
    <w:name w:val="Strong"/>
    <w:basedOn w:val="a0"/>
    <w:uiPriority w:val="22"/>
    <w:qFormat/>
    <w:rsid w:val="00071235"/>
    <w:rPr>
      <w:rFonts w:cs="Times New Roman"/>
      <w:b/>
      <w:bCs/>
    </w:rPr>
  </w:style>
  <w:style w:type="character" w:customStyle="1" w:styleId="bb">
    <w:name w:val="bb"/>
    <w:basedOn w:val="a0"/>
    <w:uiPriority w:val="99"/>
    <w:rsid w:val="0007123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787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yperlink" Target="http://www.net-docs.ru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22</Pages>
  <Words>5042</Words>
  <Characters>28744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ПРОФЕССОНАЛЬНОГО ОБРАЗОВАНИЯ</vt:lpstr>
    </vt:vector>
  </TitlesOfParts>
  <Company>Microsoft</Company>
  <LinksUpToDate>false</LinksUpToDate>
  <CharactersWithSpaces>33719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ПРОФЕССОНАЛЬНОГО ОБРАЗОВАНИЯ</dc:title>
  <dc:creator>Кристина</dc:creator>
  <cp:lastModifiedBy>Natalia</cp:lastModifiedBy>
  <cp:revision>6</cp:revision>
  <cp:lastPrinted>2020-03-02T03:18:00Z</cp:lastPrinted>
  <dcterms:created xsi:type="dcterms:W3CDTF">2023-02-02T07:37:00Z</dcterms:created>
  <dcterms:modified xsi:type="dcterms:W3CDTF">2023-02-14T03:39:00Z</dcterms:modified>
</cp:coreProperties>
</file>