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4ABBD" w14:textId="77777777" w:rsidR="00A97717" w:rsidRPr="00A760A0" w:rsidRDefault="00A97717" w:rsidP="00BA79C8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</w:p>
    <w:p w14:paraId="038D2C42" w14:textId="77777777" w:rsidR="00A97717" w:rsidRPr="00A760A0" w:rsidRDefault="00A97717" w:rsidP="00CD6354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14:paraId="59E79519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244FD7F8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261D108C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14:paraId="4410A154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14:paraId="4D09DE85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14:paraId="0EAA6757" w14:textId="77777777"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14:paraId="3A4B31F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71C8EE3A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44681FEE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699DC6D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64E2676B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5CA665FC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76A366E2" w14:textId="77777777" w:rsidR="00A97717" w:rsidRPr="00144A61" w:rsidRDefault="00A97717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14:paraId="75AEF358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14:paraId="53BA71ED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</w:t>
      </w:r>
    </w:p>
    <w:p w14:paraId="32B16DC9" w14:textId="77777777"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по ПроизводственноЙ ПРАКТИКЕ</w:t>
      </w:r>
    </w:p>
    <w:p w14:paraId="5BCD85F2" w14:textId="77777777" w:rsidR="00A97717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пм </w:t>
      </w:r>
      <w:r w:rsidRPr="00490E3D">
        <w:rPr>
          <w:b/>
          <w:caps/>
          <w:sz w:val="32"/>
          <w:szCs w:val="32"/>
          <w:u w:val="single"/>
        </w:rPr>
        <w:t>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>.</w:t>
      </w:r>
      <w:r>
        <w:rPr>
          <w:b/>
          <w:caps/>
          <w:sz w:val="32"/>
          <w:szCs w:val="32"/>
          <w:u w:val="single"/>
        </w:rPr>
        <w:t xml:space="preserve"> </w:t>
      </w:r>
      <w:r w:rsidRPr="0078705C">
        <w:rPr>
          <w:b/>
          <w:caps/>
          <w:sz w:val="32"/>
          <w:szCs w:val="32"/>
          <w:u w:val="single"/>
        </w:rPr>
        <w:t>Разработка</w:t>
      </w:r>
      <w:r>
        <w:rPr>
          <w:b/>
          <w:caps/>
          <w:sz w:val="32"/>
          <w:szCs w:val="32"/>
          <w:u w:val="single"/>
        </w:rPr>
        <w:t xml:space="preserve"> И АДМИНИСТРИРОВАНИЕ </w:t>
      </w:r>
    </w:p>
    <w:p w14:paraId="76986B27" w14:textId="77777777" w:rsidR="00A97717" w:rsidRPr="00490E3D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14:paraId="5053B9FE" w14:textId="77777777" w:rsidR="00A97717" w:rsidRPr="001A7D76" w:rsidRDefault="00A97717" w:rsidP="002E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 w:hanging="3827"/>
        <w:rPr>
          <w:b/>
          <w:bCs/>
          <w:u w:val="single"/>
        </w:rPr>
      </w:pPr>
      <w:r>
        <w:rPr>
          <w:b/>
        </w:rPr>
        <w:t xml:space="preserve">для специальности </w:t>
      </w:r>
      <w:r>
        <w:rPr>
          <w:b/>
          <w:bCs/>
          <w:u w:val="single"/>
        </w:rPr>
        <w:t>09.02.03 Программирование в компьютерных системах</w:t>
      </w:r>
    </w:p>
    <w:p w14:paraId="371324CF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7477E360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365AD356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556A4EA7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6A583049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14:paraId="544155A2" w14:textId="77777777"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  <w:r>
        <w:rPr>
          <w:b/>
        </w:rPr>
        <w:t xml:space="preserve"> </w:t>
      </w:r>
    </w:p>
    <w:p w14:paraId="697EFE04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практики:</w:t>
      </w:r>
    </w:p>
    <w:p w14:paraId="47E3DB4F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ГАПОУ СО “Ирбитский политехникум” </w:t>
      </w:r>
    </w:p>
    <w:p w14:paraId="0B61493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2E42321F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ПКС-40</w:t>
      </w:r>
      <w:r w:rsidR="0081088A">
        <w:rPr>
          <w:color w:val="000000"/>
          <w:sz w:val="28"/>
          <w:szCs w:val="28"/>
        </w:rPr>
        <w:t>6</w:t>
      </w:r>
    </w:p>
    <w:p w14:paraId="3C89AE1F" w14:textId="77777777" w:rsidR="00C30649" w:rsidRDefault="006F3C8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Останин Иван Васильевич</w:t>
      </w:r>
    </w:p>
    <w:p w14:paraId="08E9B37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08963AF7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60D6B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14:paraId="4C1930A6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7D6C1CCE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799F62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14:paraId="28845463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14:paraId="77A6323A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DE1DA39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___________________________</w:t>
      </w:r>
    </w:p>
    <w:p w14:paraId="1C7D9FFD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14:paraId="1A6F7A3D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__________________________</w:t>
      </w:r>
    </w:p>
    <w:p w14:paraId="41B13B05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14:paraId="473205E2" w14:textId="77777777"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5188B7C" w14:textId="77777777" w:rsidR="00A97717" w:rsidRPr="00FA5FD7" w:rsidRDefault="00C30649" w:rsidP="00C30649">
      <w:pPr>
        <w:jc w:val="center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г. Ирбит 202</w:t>
      </w:r>
      <w:r w:rsidR="0081088A">
        <w:rPr>
          <w:color w:val="000000"/>
          <w:sz w:val="28"/>
          <w:szCs w:val="28"/>
        </w:rPr>
        <w:t>3</w:t>
      </w:r>
    </w:p>
    <w:p w14:paraId="79AC12D3" w14:textId="77777777" w:rsidR="00A97717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sz w:val="28"/>
          <w:szCs w:val="28"/>
        </w:rPr>
        <w:br w:type="page"/>
      </w:r>
      <w:r w:rsidRPr="00FA5FD7">
        <w:rPr>
          <w:sz w:val="32"/>
        </w:rPr>
        <w:lastRenderedPageBreak/>
        <w:t>Содержание</w:t>
      </w:r>
    </w:p>
    <w:p w14:paraId="595B0F61" w14:textId="77777777" w:rsidR="00A97717" w:rsidRPr="00D875C7" w:rsidRDefault="00E4417B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r w:rsidRPr="00D875C7">
        <w:rPr>
          <w:sz w:val="28"/>
          <w:szCs w:val="28"/>
        </w:rPr>
        <w:fldChar w:fldCharType="begin"/>
      </w:r>
      <w:r w:rsidR="00A97717" w:rsidRPr="00D875C7">
        <w:rPr>
          <w:sz w:val="28"/>
          <w:szCs w:val="28"/>
        </w:rPr>
        <w:instrText xml:space="preserve"> TOC \o "1-3" \h \z \u </w:instrText>
      </w:r>
      <w:r w:rsidRPr="00D875C7">
        <w:rPr>
          <w:sz w:val="28"/>
          <w:szCs w:val="28"/>
        </w:rPr>
        <w:fldChar w:fldCharType="separate"/>
      </w:r>
      <w:hyperlink w:anchor="_Toc33881759" w:history="1">
        <w:r w:rsidR="00A97717" w:rsidRPr="00D875C7">
          <w:rPr>
            <w:rStyle w:val="a5"/>
            <w:b/>
            <w:noProof/>
            <w:sz w:val="28"/>
            <w:szCs w:val="28"/>
            <w:lang w:eastAsia="en-US"/>
          </w:rPr>
          <w:t>Ведение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_Toc33881759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3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569D747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0" w:history="1">
        <w:r w:rsidR="00A97717" w:rsidRPr="00D875C7">
          <w:rPr>
            <w:rStyle w:val="a5"/>
            <w:b/>
            <w:noProof/>
            <w:sz w:val="28"/>
            <w:szCs w:val="28"/>
          </w:rPr>
          <w:t>1.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Характеристика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рабочего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места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8748CDF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1" w:history="1">
        <w:r w:rsidR="00A97717" w:rsidRPr="00D875C7">
          <w:rPr>
            <w:rStyle w:val="a5"/>
            <w:noProof/>
            <w:sz w:val="28"/>
            <w:szCs w:val="28"/>
          </w:rPr>
          <w:t>1.1.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Характеристика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предприятия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4A4D04D4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2" w:history="1">
        <w:r w:rsidR="00A97717" w:rsidRPr="00D875C7">
          <w:rPr>
            <w:rStyle w:val="a5"/>
            <w:noProof/>
            <w:sz w:val="28"/>
            <w:szCs w:val="28"/>
          </w:rPr>
          <w:t>1.2.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Организационная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структура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7BF0D3D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3" w:history="1">
        <w:r w:rsidR="00A97717" w:rsidRPr="00D875C7">
          <w:rPr>
            <w:rStyle w:val="a5"/>
            <w:noProof/>
            <w:sz w:val="28"/>
            <w:szCs w:val="28"/>
          </w:rPr>
          <w:t>1.3.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Аппаратное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476B96EE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4" w:history="1">
        <w:r w:rsidR="00A97717" w:rsidRPr="00D875C7">
          <w:rPr>
            <w:rStyle w:val="a5"/>
            <w:noProof/>
            <w:sz w:val="28"/>
            <w:szCs w:val="28"/>
          </w:rPr>
          <w:t>1.4.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Программное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58A0407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5" w:history="1">
        <w:r w:rsidR="00A97717" w:rsidRPr="00D875C7">
          <w:rPr>
            <w:rStyle w:val="a5"/>
            <w:b/>
            <w:noProof/>
            <w:sz w:val="28"/>
            <w:szCs w:val="28"/>
          </w:rPr>
          <w:t>2.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Инструкция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охране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труда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для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работающих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на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компьютерах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_Toc33881765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AC932AC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6" w:history="1">
        <w:r w:rsidR="00A97717" w:rsidRPr="00D875C7">
          <w:rPr>
            <w:rStyle w:val="a5"/>
            <w:noProof/>
            <w:sz w:val="28"/>
            <w:szCs w:val="28"/>
          </w:rPr>
          <w:t>2.1.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Общие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_Toc33881766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33A9B7D1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7" w:history="1">
        <w:r w:rsidR="00A97717" w:rsidRPr="00D875C7">
          <w:rPr>
            <w:rStyle w:val="a5"/>
            <w:noProof/>
            <w:sz w:val="28"/>
            <w:szCs w:val="28"/>
          </w:rPr>
          <w:t>2.2.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перед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началом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_Toc33881767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0FDA3C5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8" w:history="1">
        <w:r w:rsidR="00A97717" w:rsidRPr="00D875C7">
          <w:rPr>
            <w:rStyle w:val="a5"/>
            <w:noProof/>
            <w:sz w:val="28"/>
            <w:szCs w:val="28"/>
          </w:rPr>
          <w:t>2.3.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время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_Toc33881768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10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6D80840C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9" w:history="1">
        <w:r w:rsidR="00A97717" w:rsidRPr="00D875C7">
          <w:rPr>
            <w:rStyle w:val="a5"/>
            <w:noProof/>
            <w:sz w:val="28"/>
            <w:szCs w:val="28"/>
          </w:rPr>
          <w:t>2.4.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аварийных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ситуациях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_Toc33881769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656A523" w14:textId="77777777" w:rsidR="00A97717" w:rsidRPr="00D875C7" w:rsidRDefault="00B26A5A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0" w:history="1">
        <w:r w:rsidR="00A97717" w:rsidRPr="00D875C7">
          <w:rPr>
            <w:rStyle w:val="a5"/>
            <w:noProof/>
            <w:sz w:val="28"/>
            <w:szCs w:val="28"/>
          </w:rPr>
          <w:t>2.5.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окончании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50A1564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1" w:history="1">
        <w:r w:rsidR="00A97717" w:rsidRPr="00D875C7">
          <w:rPr>
            <w:rStyle w:val="a5"/>
            <w:b/>
            <w:caps/>
            <w:noProof/>
            <w:sz w:val="28"/>
            <w:szCs w:val="28"/>
          </w:rPr>
          <w:t>3.</w:t>
        </w:r>
        <w:r w:rsidR="00A97717">
          <w:rPr>
            <w:rStyle w:val="a5"/>
            <w:b/>
            <w:caps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Дневник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производственной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практики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12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EE389E7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2" w:history="1">
        <w:r w:rsidR="00A97717" w:rsidRPr="00D875C7">
          <w:rPr>
            <w:rStyle w:val="a5"/>
            <w:b/>
            <w:noProof/>
            <w:sz w:val="28"/>
            <w:szCs w:val="28"/>
          </w:rPr>
          <w:t>Заключение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1A2E1E0A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3" w:history="1"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Список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используемой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литературы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7643252B" w14:textId="77777777" w:rsidR="00A97717" w:rsidRPr="00D875C7" w:rsidRDefault="00B26A5A">
      <w:pPr>
        <w:pStyle w:val="18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4" w:history="1">
        <w:r w:rsidR="00A97717" w:rsidRPr="00D875C7">
          <w:rPr>
            <w:rStyle w:val="a5"/>
            <w:b/>
            <w:noProof/>
            <w:sz w:val="28"/>
            <w:szCs w:val="28"/>
          </w:rPr>
          <w:t>Приложение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18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14:paraId="08F5E407" w14:textId="77777777" w:rsidR="00A97717" w:rsidRPr="00D875C7" w:rsidRDefault="00E4417B">
      <w:pPr>
        <w:rPr>
          <w:sz w:val="28"/>
          <w:szCs w:val="28"/>
        </w:rPr>
      </w:pPr>
      <w:r w:rsidRPr="00D875C7">
        <w:rPr>
          <w:sz w:val="28"/>
          <w:szCs w:val="28"/>
        </w:rPr>
        <w:fldChar w:fldCharType="end"/>
      </w:r>
    </w:p>
    <w:p w14:paraId="5C398854" w14:textId="77777777" w:rsidR="00A97717" w:rsidRPr="006621B9" w:rsidRDefault="00A97717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p w14:paraId="262FE9AA" w14:textId="77777777" w:rsidR="00A97717" w:rsidRPr="00D875C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lang w:eastAsia="ru-RU"/>
        </w:rPr>
      </w:pPr>
    </w:p>
    <w:p w14:paraId="1723EEDC" w14:textId="77777777" w:rsidR="00A97717" w:rsidRPr="00FA5FD7" w:rsidRDefault="00A97717" w:rsidP="004B5480">
      <w:pPr>
        <w:pStyle w:val="1"/>
        <w:numPr>
          <w:ilvl w:val="0"/>
          <w:numId w:val="0"/>
        </w:numPr>
        <w:spacing w:after="240"/>
        <w:ind w:left="709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i/>
          <w:lang w:eastAsia="ru-RU"/>
        </w:rPr>
        <w:br w:type="page"/>
      </w:r>
      <w:bookmarkStart w:id="0" w:name="_Toc33881759"/>
      <w:r w:rsidRPr="00FA5FD7">
        <w:rPr>
          <w:b/>
          <w:sz w:val="32"/>
          <w:szCs w:val="28"/>
          <w:lang w:eastAsia="en-US"/>
        </w:rPr>
        <w:lastRenderedPageBreak/>
        <w:t>Ведение</w:t>
      </w:r>
      <w:bookmarkEnd w:id="0"/>
    </w:p>
    <w:p w14:paraId="588F2811" w14:textId="676AF51E"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lang w:eastAsia="ru-RU"/>
        </w:rPr>
        <w:t xml:space="preserve">В соответствии с учебным планом </w:t>
      </w:r>
      <w:r w:rsidRPr="006F3C89">
        <w:rPr>
          <w:sz w:val="28"/>
          <w:szCs w:val="28"/>
          <w:lang w:eastAsia="ru-RU"/>
        </w:rPr>
        <w:t>проходил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C30649" w:rsidRPr="00C30649">
        <w:rPr>
          <w:color w:val="000000"/>
          <w:sz w:val="28"/>
          <w:szCs w:val="28"/>
          <w:lang w:eastAsia="ru-RU"/>
        </w:rPr>
        <w:t>производственную практику</w:t>
      </w:r>
      <w:r w:rsidR="00C30649" w:rsidRPr="00C30649">
        <w:rPr>
          <w:color w:val="000000"/>
          <w:sz w:val="28"/>
          <w:szCs w:val="28"/>
        </w:rPr>
        <w:t xml:space="preserve"> по профессиональному модулю ПМ.02 в </w:t>
      </w:r>
      <w:r w:rsidR="00C30649" w:rsidRPr="00C30649">
        <w:rPr>
          <w:sz w:val="28"/>
          <w:szCs w:val="28"/>
        </w:rPr>
        <w:t>ГАПОУ СО “Ирбитский политехникум”</w:t>
      </w:r>
      <w:r w:rsidR="006F3C89">
        <w:rPr>
          <w:sz w:val="28"/>
          <w:szCs w:val="28"/>
        </w:rPr>
        <w:t xml:space="preserve"> </w:t>
      </w:r>
      <w:r w:rsidRPr="00C30649">
        <w:rPr>
          <w:color w:val="000000"/>
          <w:sz w:val="28"/>
          <w:szCs w:val="28"/>
          <w:lang w:eastAsia="ru-RU"/>
        </w:rPr>
        <w:t xml:space="preserve">с </w:t>
      </w:r>
      <w:r w:rsidR="0081088A">
        <w:rPr>
          <w:color w:val="000000"/>
          <w:sz w:val="28"/>
          <w:szCs w:val="28"/>
          <w:lang w:eastAsia="ru-RU"/>
        </w:rPr>
        <w:t>13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81088A">
        <w:rPr>
          <w:color w:val="000000"/>
          <w:sz w:val="28"/>
          <w:szCs w:val="28"/>
          <w:lang w:eastAsia="ru-RU"/>
        </w:rPr>
        <w:t>января</w:t>
      </w:r>
      <w:r w:rsidRPr="00C30649">
        <w:rPr>
          <w:color w:val="000000"/>
          <w:sz w:val="28"/>
          <w:szCs w:val="28"/>
          <w:lang w:eastAsia="ru-RU"/>
        </w:rPr>
        <w:t xml:space="preserve"> по </w:t>
      </w:r>
      <w:r w:rsidR="0027767F" w:rsidRPr="0027767F">
        <w:rPr>
          <w:color w:val="000000"/>
          <w:sz w:val="28"/>
          <w:szCs w:val="28"/>
          <w:lang w:eastAsia="ru-RU"/>
        </w:rPr>
        <w:t>10</w:t>
      </w:r>
      <w:r w:rsidR="0081088A">
        <w:rPr>
          <w:color w:val="000000"/>
          <w:sz w:val="28"/>
          <w:szCs w:val="28"/>
          <w:lang w:eastAsia="ru-RU"/>
        </w:rPr>
        <w:t xml:space="preserve"> марта</w:t>
      </w:r>
      <w:r w:rsidRPr="00C30649">
        <w:rPr>
          <w:color w:val="000000"/>
          <w:sz w:val="28"/>
          <w:szCs w:val="28"/>
          <w:lang w:eastAsia="ru-RU"/>
        </w:rPr>
        <w:t xml:space="preserve"> 202</w:t>
      </w:r>
      <w:r w:rsidR="0081088A">
        <w:rPr>
          <w:color w:val="000000"/>
          <w:sz w:val="28"/>
          <w:szCs w:val="28"/>
          <w:lang w:eastAsia="ru-RU"/>
        </w:rPr>
        <w:t>3</w:t>
      </w:r>
      <w:r w:rsidRPr="00C30649">
        <w:rPr>
          <w:color w:val="000000"/>
          <w:sz w:val="28"/>
          <w:szCs w:val="28"/>
          <w:lang w:eastAsia="ru-RU"/>
        </w:rPr>
        <w:t>.</w:t>
      </w:r>
    </w:p>
    <w:p w14:paraId="0700EC38" w14:textId="5A5C5609"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C30649">
        <w:rPr>
          <w:color w:val="000000"/>
          <w:sz w:val="28"/>
          <w:szCs w:val="28"/>
          <w:lang w:eastAsia="ru-RU"/>
        </w:rPr>
        <w:t xml:space="preserve">Практика направлена на закрепление, а также расширение, углубление и систематизацию знаний, полученных при изучении </w:t>
      </w:r>
      <w:r w:rsidR="00B8593C" w:rsidRPr="00C30649">
        <w:rPr>
          <w:color w:val="000000"/>
          <w:sz w:val="28"/>
          <w:szCs w:val="28"/>
          <w:lang w:eastAsia="ru-RU"/>
        </w:rPr>
        <w:t>общепрофессиональных</w:t>
      </w:r>
      <w:r w:rsidRPr="00C30649">
        <w:rPr>
          <w:color w:val="000000"/>
          <w:sz w:val="28"/>
          <w:szCs w:val="28"/>
          <w:lang w:eastAsia="ru-RU"/>
        </w:rPr>
        <w:t xml:space="preserve"> и специальных дисциплин, приобретение практического опыта. Во время прохождения производственной практики был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предоставлен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оборудовани</w:t>
      </w:r>
      <w:r w:rsidR="00C30649" w:rsidRPr="00C30649">
        <w:rPr>
          <w:color w:val="000000"/>
          <w:sz w:val="28"/>
          <w:szCs w:val="28"/>
          <w:lang w:eastAsia="ru-RU"/>
        </w:rPr>
        <w:t>е и программное обеспечение</w:t>
      </w:r>
      <w:r w:rsidRPr="00C30649">
        <w:rPr>
          <w:color w:val="000000"/>
          <w:sz w:val="28"/>
          <w:szCs w:val="28"/>
          <w:lang w:eastAsia="ru-RU"/>
        </w:rPr>
        <w:t xml:space="preserve">, для получения нового опыта и закрепление навыков, которые </w:t>
      </w:r>
      <w:r w:rsidRPr="006F3C89">
        <w:rPr>
          <w:color w:val="000000"/>
          <w:sz w:val="28"/>
          <w:szCs w:val="28"/>
          <w:lang w:eastAsia="ru-RU"/>
        </w:rPr>
        <w:t>изучил и освоил</w:t>
      </w:r>
      <w:r w:rsidRPr="00C30649">
        <w:rPr>
          <w:color w:val="000000"/>
          <w:sz w:val="28"/>
          <w:szCs w:val="28"/>
          <w:lang w:eastAsia="ru-RU"/>
        </w:rPr>
        <w:t>.</w:t>
      </w:r>
    </w:p>
    <w:p w14:paraId="4972E43B" w14:textId="77777777" w:rsidR="00C30649" w:rsidRPr="00C30649" w:rsidRDefault="00C30649" w:rsidP="00C30649">
      <w:pPr>
        <w:spacing w:before="120"/>
        <w:ind w:firstLine="709"/>
        <w:jc w:val="both"/>
        <w:rPr>
          <w:sz w:val="28"/>
          <w:szCs w:val="28"/>
        </w:rPr>
      </w:pPr>
      <w:r w:rsidRPr="00C30649">
        <w:rPr>
          <w:b/>
          <w:bCs/>
          <w:sz w:val="28"/>
          <w:szCs w:val="28"/>
        </w:rPr>
        <w:t>Цель производственной практики</w:t>
      </w:r>
      <w:r w:rsidRPr="00C30649">
        <w:rPr>
          <w:sz w:val="28"/>
          <w:szCs w:val="28"/>
        </w:rPr>
        <w:t>: формирование первоначальных практических профессиональных умений в рамках профессионального модуля ПМ.02 «Разработка и администрирование баз данных», по основному ВПД,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компетенций. Получение умений, необходимые для администрирования базы данных: управления, создание и понимание архитектуры базы данных, взаимодействие ее компонентов межу собой, формирование представлений о назначении, составе, принципах построения и функционирования компьютерных сетей, средств построения и методов эффективного применения компьютерных сетей.</w:t>
      </w:r>
    </w:p>
    <w:p w14:paraId="57AA74A3" w14:textId="77777777" w:rsidR="00A97717" w:rsidRPr="00C30649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709"/>
        <w:rPr>
          <w:sz w:val="28"/>
          <w:szCs w:val="28"/>
        </w:rPr>
      </w:pPr>
      <w:r w:rsidRPr="00C30649">
        <w:rPr>
          <w:b/>
          <w:sz w:val="28"/>
          <w:szCs w:val="28"/>
        </w:rPr>
        <w:t>Задачи практики:</w:t>
      </w:r>
    </w:p>
    <w:p w14:paraId="41497CD0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rFonts w:eastAsia="Times New Roman"/>
          <w:bCs/>
          <w:sz w:val="28"/>
          <w:szCs w:val="28"/>
        </w:rPr>
      </w:pPr>
      <w:r w:rsidRPr="00C30649">
        <w:rPr>
          <w:sz w:val="28"/>
          <w:szCs w:val="28"/>
        </w:rPr>
        <w:t>совершенствование и закрепление знаний, полученных в процессе теоретического обучения по МДК.02.01. Инфокоммуникационные системы и сети</w:t>
      </w:r>
      <w:r w:rsidRPr="00C30649">
        <w:rPr>
          <w:rFonts w:eastAsia="Times New Roman"/>
          <w:bCs/>
          <w:sz w:val="28"/>
          <w:szCs w:val="28"/>
        </w:rPr>
        <w:t xml:space="preserve">, </w:t>
      </w:r>
      <w:r w:rsidRPr="00C30649">
        <w:rPr>
          <w:sz w:val="28"/>
          <w:szCs w:val="28"/>
        </w:rPr>
        <w:t>МДК.02.02. Технология разработки и защиты баз данных;</w:t>
      </w:r>
    </w:p>
    <w:p w14:paraId="3B460B1C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формирование профессиональных компетенций через применение теоретических знаний;</w:t>
      </w:r>
    </w:p>
    <w:p w14:paraId="0924F8F5" w14:textId="52EE6F29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приобретение навыков в части профессиональных компетенций </w:t>
      </w:r>
      <w:r w:rsidR="00B8593C" w:rsidRPr="00C30649">
        <w:rPr>
          <w:sz w:val="28"/>
          <w:szCs w:val="28"/>
        </w:rPr>
        <w:t>необходимых в</w:t>
      </w:r>
      <w:r w:rsidRPr="00C30649">
        <w:rPr>
          <w:sz w:val="28"/>
          <w:szCs w:val="28"/>
        </w:rPr>
        <w:t xml:space="preserve"> области сетевых технологий и программирования в СУБД;</w:t>
      </w:r>
    </w:p>
    <w:p w14:paraId="6A6F82ED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воспитание профессионально значимых качеств личности будущего техника-программиста;</w:t>
      </w:r>
    </w:p>
    <w:p w14:paraId="52FEB994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обеспечение непрерывности и последовательности овладения обучающимися профессиональной деятельностью, формами и методами работы;</w:t>
      </w:r>
    </w:p>
    <w:p w14:paraId="112249CC" w14:textId="77777777" w:rsidR="00A97717" w:rsidRPr="00C30649" w:rsidRDefault="00A97717" w:rsidP="00830F18">
      <w:pPr>
        <w:pStyle w:val="afa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сбор материалов, необходимых для составления отчета о прохождении производственной практики.</w:t>
      </w:r>
    </w:p>
    <w:p w14:paraId="6B75C137" w14:textId="77777777" w:rsidR="00A97717" w:rsidRPr="00C30649" w:rsidRDefault="00C30649" w:rsidP="00C30649">
      <w:pPr>
        <w:widowControl w:val="0"/>
        <w:ind w:firstLine="709"/>
        <w:rPr>
          <w:sz w:val="28"/>
          <w:szCs w:val="28"/>
        </w:rPr>
      </w:pPr>
      <w:r w:rsidRPr="00C30649">
        <w:rPr>
          <w:sz w:val="28"/>
          <w:szCs w:val="28"/>
        </w:rPr>
        <w:t>Производственная практика направлена на формирование п</w:t>
      </w:r>
      <w:r w:rsidR="00A97717" w:rsidRPr="00C30649">
        <w:rPr>
          <w:b/>
          <w:bCs/>
          <w:sz w:val="28"/>
          <w:szCs w:val="28"/>
        </w:rPr>
        <w:t>рофессиональны</w:t>
      </w:r>
      <w:r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14:paraId="1F825E55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2.1 Разрабатывать объекты базы данных.</w:t>
      </w:r>
    </w:p>
    <w:p w14:paraId="6769A663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2.2 Реализовывать базу данных в конкретной СУБД.</w:t>
      </w:r>
    </w:p>
    <w:p w14:paraId="5B21170E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2.3 Решать вопросы администрирования базы данных.</w:t>
      </w:r>
    </w:p>
    <w:p w14:paraId="1F7E4DED" w14:textId="77777777"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2.4 Реализовывать методы и технологии защиты информации в базах данных.</w:t>
      </w:r>
    </w:p>
    <w:p w14:paraId="4B804EC5" w14:textId="77777777" w:rsidR="00A97717" w:rsidRPr="00C30649" w:rsidRDefault="003017A3" w:rsidP="00C30649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97717" w:rsidRPr="00C30649">
        <w:rPr>
          <w:b/>
          <w:bCs/>
          <w:sz w:val="28"/>
          <w:szCs w:val="28"/>
        </w:rPr>
        <w:lastRenderedPageBreak/>
        <w:t>Общи</w:t>
      </w:r>
      <w:r w:rsidR="00C30649"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="00C30649"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14:paraId="145AB4F5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14:paraId="76DCE93A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13EC4830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14:paraId="6A9A257D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369D1443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14:paraId="431F1EBD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14:paraId="1BEB0EAE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14:paraId="239EF0C5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23877AF4" w14:textId="77777777"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14:paraId="1F849DC3" w14:textId="77777777" w:rsidR="00C30649" w:rsidRPr="00C30649" w:rsidRDefault="00C30649" w:rsidP="003017A3">
      <w:pPr>
        <w:autoSpaceDN w:val="0"/>
        <w:adjustRightInd w:val="0"/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А также</w:t>
      </w:r>
      <w:r w:rsidRPr="00C30649">
        <w:rPr>
          <w:b/>
          <w:sz w:val="28"/>
          <w:szCs w:val="28"/>
        </w:rPr>
        <w:t xml:space="preserve"> </w:t>
      </w:r>
      <w:r w:rsidRPr="00C30649">
        <w:rPr>
          <w:sz w:val="28"/>
          <w:szCs w:val="28"/>
        </w:rPr>
        <w:t xml:space="preserve">приобретение практического опыта по виду профессиональной деятельности </w:t>
      </w:r>
      <w:r w:rsidRPr="00C30649">
        <w:rPr>
          <w:b/>
          <w:sz w:val="28"/>
          <w:szCs w:val="28"/>
        </w:rPr>
        <w:t>разработка и администрирование баз данных</w:t>
      </w:r>
      <w:r w:rsidRPr="00C30649">
        <w:rPr>
          <w:sz w:val="28"/>
          <w:szCs w:val="28"/>
        </w:rPr>
        <w:t>.</w:t>
      </w:r>
    </w:p>
    <w:p w14:paraId="3DA50161" w14:textId="77777777" w:rsidR="00C30649" w:rsidRPr="00C30649" w:rsidRDefault="00C30649" w:rsidP="003017A3">
      <w:pPr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В ходе освоения производственной практики: </w:t>
      </w:r>
    </w:p>
    <w:p w14:paraId="7E32C146" w14:textId="77777777" w:rsidR="00A97717" w:rsidRPr="00C30649" w:rsidRDefault="00A97717" w:rsidP="003017A3">
      <w:pPr>
        <w:autoSpaceDN w:val="0"/>
        <w:adjustRightInd w:val="0"/>
        <w:spacing w:before="12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уметь:</w:t>
      </w:r>
    </w:p>
    <w:p w14:paraId="7C2D8EDD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объекты баз данных в современных СУБД и управлять доступом к этим объектам;</w:t>
      </w:r>
    </w:p>
    <w:p w14:paraId="7ACEBEF9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с современными C</w:t>
      </w:r>
      <w:r w:rsidRPr="00C30649">
        <w:rPr>
          <w:sz w:val="28"/>
          <w:szCs w:val="28"/>
          <w:lang w:val="en-US"/>
        </w:rPr>
        <w:t>ASE</w:t>
      </w:r>
      <w:r w:rsidRPr="00C30649">
        <w:rPr>
          <w:sz w:val="28"/>
          <w:szCs w:val="28"/>
        </w:rPr>
        <w:t>-средствами проектирования баз данных;</w:t>
      </w:r>
    </w:p>
    <w:p w14:paraId="68815F0D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формировать и настраивать схему базы данных;</w:t>
      </w:r>
    </w:p>
    <w:p w14:paraId="462854A8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разрабатывать прикладные программы с использованием языка SQL;</w:t>
      </w:r>
    </w:p>
    <w:p w14:paraId="1444903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хранимые процедуры и триггеры на базах данных;</w:t>
      </w:r>
    </w:p>
    <w:p w14:paraId="255C758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применять стандартные методы для защиты объектов базы данных;</w:t>
      </w:r>
    </w:p>
    <w:p w14:paraId="67149733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разработки приложений баз данных</w:t>
      </w:r>
    </w:p>
    <w:p w14:paraId="1BF9685B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в компьютерных сетях;</w:t>
      </w:r>
    </w:p>
    <w:p w14:paraId="4A2522F4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проектировать, строить, внедрять и поддерживать функционирование ЛКС на базе стандартных технологий;</w:t>
      </w:r>
    </w:p>
    <w:p w14:paraId="0DBAD7D1" w14:textId="77777777" w:rsidR="00A97717" w:rsidRPr="00C30649" w:rsidRDefault="00A97717" w:rsidP="00830F18">
      <w:pPr>
        <w:pStyle w:val="afa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14:paraId="53F612FD" w14:textId="77777777" w:rsidR="00A97717" w:rsidRPr="00C30649" w:rsidRDefault="00A97717" w:rsidP="00C30649">
      <w:pPr>
        <w:autoSpaceDN w:val="0"/>
        <w:adjustRightInd w:val="0"/>
        <w:ind w:firstLine="709"/>
        <w:rPr>
          <w:sz w:val="28"/>
          <w:szCs w:val="28"/>
        </w:rPr>
      </w:pPr>
    </w:p>
    <w:p w14:paraId="2243583E" w14:textId="77777777" w:rsidR="00A97717" w:rsidRPr="00C30649" w:rsidRDefault="00A97717" w:rsidP="00C30649">
      <w:pPr>
        <w:autoSpaceDN w:val="0"/>
        <w:adjustRightInd w:val="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знать:</w:t>
      </w:r>
    </w:p>
    <w:p w14:paraId="0C9CFE52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положения теории баз данных, хранилищ данных, баз знаний;</w:t>
      </w:r>
    </w:p>
    <w:p w14:paraId="7DD54150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современных инструментальных средств разработки схемы базы данных;</w:t>
      </w:r>
    </w:p>
    <w:p w14:paraId="79379CBC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описания схем баз данных в современных СУБД;</w:t>
      </w:r>
    </w:p>
    <w:p w14:paraId="6584D01B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lastRenderedPageBreak/>
        <w:t>структуры данных СУБД, общий подход к организации представлений, таблиц, индексов и кластеров;</w:t>
      </w:r>
    </w:p>
    <w:p w14:paraId="333086BB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организации целостности данных; способы контроля доступа к данным и управления привилегиями;</w:t>
      </w:r>
    </w:p>
    <w:p w14:paraId="67AD957D" w14:textId="77777777" w:rsidR="00A97717" w:rsidRPr="00C30649" w:rsidRDefault="00A97717" w:rsidP="00830F18">
      <w:pPr>
        <w:pStyle w:val="afa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методов и средств защиты данных в базах данных.</w:t>
      </w:r>
    </w:p>
    <w:p w14:paraId="094CC949" w14:textId="77777777" w:rsidR="00A97717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1D2A612" w14:textId="77777777"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939F55A" w14:textId="77777777"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14:paraId="6F865E5A" w14:textId="77777777" w:rsidR="00A97717" w:rsidRPr="00250109" w:rsidRDefault="00CD2C01" w:rsidP="00D12735">
      <w:pPr>
        <w:pStyle w:val="1"/>
        <w:numPr>
          <w:ilvl w:val="0"/>
          <w:numId w:val="0"/>
        </w:numPr>
        <w:ind w:firstLine="709"/>
        <w:jc w:val="center"/>
        <w:rPr>
          <w:b/>
          <w:sz w:val="32"/>
          <w:szCs w:val="28"/>
        </w:rPr>
      </w:pPr>
      <w:bookmarkStart w:id="1" w:name="_Toc33881760"/>
      <w:r>
        <w:rPr>
          <w:b/>
          <w:sz w:val="32"/>
          <w:szCs w:val="28"/>
        </w:rPr>
        <w:br w:type="page"/>
      </w:r>
      <w:r w:rsidR="00A97717">
        <w:rPr>
          <w:b/>
          <w:sz w:val="32"/>
          <w:szCs w:val="28"/>
        </w:rPr>
        <w:lastRenderedPageBreak/>
        <w:t>1. Характеристика рабочего места</w:t>
      </w:r>
      <w:bookmarkEnd w:id="1"/>
    </w:p>
    <w:p w14:paraId="10DE88AD" w14:textId="77777777" w:rsidR="00A97717" w:rsidRPr="00250109" w:rsidRDefault="00A97717" w:rsidP="00250109">
      <w:pPr>
        <w:pStyle w:val="2"/>
        <w:spacing w:before="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33881761"/>
      <w:r w:rsidRPr="00250109">
        <w:rPr>
          <w:rFonts w:ascii="Times New Roman" w:hAnsi="Times New Roman"/>
          <w:color w:val="auto"/>
          <w:sz w:val="28"/>
          <w:szCs w:val="28"/>
        </w:rPr>
        <w:t>1.1.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Характеристика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предприятия</w:t>
      </w:r>
      <w:bookmarkEnd w:id="2"/>
    </w:p>
    <w:p w14:paraId="442E1091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Наименование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автономное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Свердловской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"Ирбитский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политехникум"</w:t>
      </w:r>
    </w:p>
    <w:p w14:paraId="363E5B99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учреждения:</w:t>
      </w:r>
      <w:r>
        <w:rPr>
          <w:b/>
          <w:sz w:val="28"/>
          <w:szCs w:val="28"/>
        </w:rPr>
        <w:t xml:space="preserve"> </w:t>
      </w:r>
      <w:r w:rsidR="00C54192">
        <w:rPr>
          <w:sz w:val="28"/>
          <w:szCs w:val="28"/>
        </w:rPr>
        <w:t>Артемьева Татьяна Алексеевна</w:t>
      </w:r>
    </w:p>
    <w:p w14:paraId="114CDD05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Юридический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адрес: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="006F3C89" w:rsidRPr="00D12735">
        <w:rPr>
          <w:sz w:val="28"/>
          <w:szCs w:val="28"/>
        </w:rPr>
        <w:t>Ирбит</w:t>
      </w:r>
      <w:r w:rsidR="006F3C89">
        <w:rPr>
          <w:sz w:val="28"/>
          <w:szCs w:val="28"/>
        </w:rPr>
        <w:t xml:space="preserve"> ул.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Южная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12</w:t>
      </w:r>
    </w:p>
    <w:p w14:paraId="4CC7B386" w14:textId="77777777"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деятельности: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Образование</w:t>
      </w:r>
    </w:p>
    <w:p w14:paraId="243F0A0D" w14:textId="77777777"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практики: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Вишнякова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Наталья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Викторовна</w:t>
      </w:r>
    </w:p>
    <w:p w14:paraId="21715D8E" w14:textId="77777777"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Режим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пн-чт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8:00–16:45,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8:00–15:45,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</w:t>
      </w:r>
    </w:p>
    <w:p w14:paraId="151ED958" w14:textId="77777777"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5B84C6C1" w14:textId="77777777"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D12735">
        <w:rPr>
          <w:color w:val="000000"/>
          <w:sz w:val="28"/>
          <w:szCs w:val="28"/>
          <w:lang w:eastAsia="ru-RU"/>
        </w:rPr>
        <w:t>Основные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виды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деятельности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автономного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образовательного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учреждения:</w:t>
      </w:r>
    </w:p>
    <w:p w14:paraId="0FC9C663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4ACC897F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23C3BC8F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27257140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14:paraId="627659AC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715B08E1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4C708112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должностям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14:paraId="13146795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воспитание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детей-сирот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оставшихся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попечения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родителей,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трудной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ситуации;</w:t>
      </w:r>
    </w:p>
    <w:p w14:paraId="10D68304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контингента,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принятого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декабря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2012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года;</w:t>
      </w:r>
    </w:p>
    <w:p w14:paraId="106CF9A9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общеразвивающих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программ;</w:t>
      </w:r>
    </w:p>
    <w:p w14:paraId="3FB28DA1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квалификации;</w:t>
      </w:r>
    </w:p>
    <w:p w14:paraId="3FF02D09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переподготовки;</w:t>
      </w:r>
    </w:p>
    <w:p w14:paraId="7BFC7A0C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итоговой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аттестации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лиц,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осваивающих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самообразования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семейного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имеющей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аккредитации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программе;</w:t>
      </w:r>
    </w:p>
    <w:p w14:paraId="1FE31F03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lastRenderedPageBreak/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олимпиад,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конкурсов,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обучающихся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интеллектуальных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занятиям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физической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культурой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спортом,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интереса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научной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(научно-исследовательской)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физкультурно-спортивной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деятельности;</w:t>
      </w:r>
    </w:p>
    <w:p w14:paraId="67298B48" w14:textId="77777777" w:rsidR="00A97717" w:rsidRPr="00250109" w:rsidRDefault="00A97717" w:rsidP="00830F18">
      <w:pPr>
        <w:pStyle w:val="afa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сфере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политики,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вовлечение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инновационную,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предпринимательскую,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добровольческую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деятельность,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гражданской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формирование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здорового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жизни;</w:t>
      </w:r>
    </w:p>
    <w:p w14:paraId="3FD13727" w14:textId="77777777" w:rsidR="00A97717" w:rsidRPr="00250109" w:rsidRDefault="00A97717" w:rsidP="009900F8">
      <w:pPr>
        <w:pStyle w:val="2"/>
        <w:spacing w:before="48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33881762"/>
      <w:r w:rsidRPr="00250109">
        <w:rPr>
          <w:rFonts w:ascii="Times New Roman" w:hAnsi="Times New Roman"/>
          <w:color w:val="auto"/>
          <w:sz w:val="28"/>
          <w:szCs w:val="28"/>
        </w:rPr>
        <w:t>1.2.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Организационная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структура</w:t>
      </w:r>
      <w:bookmarkEnd w:id="3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583D9F85" w14:textId="77777777" w:rsidR="00A97717" w:rsidRPr="00D12735" w:rsidRDefault="00044E28" w:rsidP="00D12735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808C61" wp14:editId="3F963783">
            <wp:extent cx="5886450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64" t="14624" r="19708" b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D8EAD" w14:textId="77777777" w:rsidR="00A97717" w:rsidRDefault="00A97717" w:rsidP="00A84AB4">
      <w:pPr>
        <w:ind w:firstLine="709"/>
        <w:jc w:val="center"/>
        <w:rPr>
          <w:sz w:val="22"/>
          <w:szCs w:val="28"/>
        </w:rPr>
      </w:pPr>
      <w:r>
        <w:rPr>
          <w:sz w:val="22"/>
          <w:szCs w:val="28"/>
        </w:rPr>
        <w:t>Рис.1. Структура Ирбитского политехникума</w:t>
      </w:r>
    </w:p>
    <w:p w14:paraId="3BF76920" w14:textId="77777777" w:rsidR="00A97717" w:rsidRDefault="00A97717">
      <w:pPr>
        <w:suppressAutoHyphens w:val="0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1D88C825" w14:textId="77777777" w:rsidR="00A97717" w:rsidRPr="00250109" w:rsidRDefault="00A97717" w:rsidP="00250109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33881763"/>
      <w:r w:rsidRPr="00250109">
        <w:rPr>
          <w:rFonts w:ascii="Times New Roman" w:hAnsi="Times New Roman"/>
          <w:color w:val="auto"/>
          <w:sz w:val="28"/>
          <w:szCs w:val="28"/>
        </w:rPr>
        <w:lastRenderedPageBreak/>
        <w:t>1.3.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4"/>
    </w:p>
    <w:p w14:paraId="2372ECEA" w14:textId="77777777"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Имя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устройства:</w:t>
      </w:r>
      <w:r>
        <w:rPr>
          <w:sz w:val="28"/>
          <w:szCs w:val="28"/>
        </w:rPr>
        <w:t xml:space="preserve"> </w:t>
      </w:r>
      <w:r w:rsidRPr="006F3C89">
        <w:t>PC</w:t>
      </w:r>
      <w:r w:rsidR="006F3C89" w:rsidRPr="006F3C89">
        <w:t>14</w:t>
      </w:r>
    </w:p>
    <w:p w14:paraId="0AF78CB3" w14:textId="77777777" w:rsidR="00A97717" w:rsidRPr="00DC1078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Процессор</w:t>
      </w:r>
      <w:r w:rsidRPr="00DC1078">
        <w:rPr>
          <w:b/>
          <w:sz w:val="28"/>
          <w:szCs w:val="28"/>
        </w:rPr>
        <w:t>: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AMD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</w:t>
      </w:r>
      <w:r w:rsidRPr="00DC1078">
        <w:rPr>
          <w:sz w:val="28"/>
          <w:szCs w:val="28"/>
        </w:rPr>
        <w:t xml:space="preserve">-6500 </w:t>
      </w:r>
      <w:r w:rsidRPr="00D12735">
        <w:rPr>
          <w:sz w:val="28"/>
          <w:szCs w:val="28"/>
          <w:lang w:val="en-US"/>
        </w:rPr>
        <w:t>APU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with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Radeon</w:t>
      </w:r>
      <w:r w:rsidRPr="00DC1078">
        <w:rPr>
          <w:sz w:val="28"/>
          <w:szCs w:val="28"/>
        </w:rPr>
        <w:t>(</w:t>
      </w:r>
      <w:r w:rsidRPr="00D12735">
        <w:rPr>
          <w:sz w:val="28"/>
          <w:szCs w:val="28"/>
          <w:lang w:val="en-US"/>
        </w:rPr>
        <w:t>tm</w:t>
      </w:r>
      <w:r w:rsidRPr="00DC1078">
        <w:rPr>
          <w:sz w:val="28"/>
          <w:szCs w:val="28"/>
        </w:rPr>
        <w:t xml:space="preserve">) </w:t>
      </w:r>
      <w:r w:rsidRPr="00D12735">
        <w:rPr>
          <w:sz w:val="28"/>
          <w:szCs w:val="28"/>
          <w:lang w:val="en-US"/>
        </w:rPr>
        <w:t>HD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Graphics</w:t>
      </w:r>
      <w:r w:rsidRPr="00DC1078">
        <w:rPr>
          <w:sz w:val="28"/>
          <w:szCs w:val="28"/>
        </w:rPr>
        <w:t xml:space="preserve"> 3.50</w:t>
      </w:r>
      <w:r w:rsidRPr="00D12735">
        <w:rPr>
          <w:sz w:val="28"/>
          <w:szCs w:val="28"/>
          <w:lang w:val="en-US"/>
        </w:rPr>
        <w:t>GHz</w:t>
      </w:r>
    </w:p>
    <w:p w14:paraId="55DD71A3" w14:textId="77777777"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Оперативная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память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C54192">
        <w:rPr>
          <w:sz w:val="28"/>
          <w:szCs w:val="28"/>
        </w:rPr>
        <w:t>Г</w:t>
      </w:r>
      <w:r w:rsidRPr="00D12735">
        <w:rPr>
          <w:sz w:val="28"/>
          <w:szCs w:val="28"/>
        </w:rPr>
        <w:t>б</w:t>
      </w:r>
    </w:p>
    <w:p w14:paraId="2B5D666A" w14:textId="77777777" w:rsidR="00A97717" w:rsidRPr="00250109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Тип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системы: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25010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</w:p>
    <w:p w14:paraId="392EAF13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Монитор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BenQ</w:t>
      </w:r>
      <w:r w:rsidRPr="00C30649">
        <w:rPr>
          <w:iCs/>
          <w:sz w:val="28"/>
          <w:szCs w:val="28"/>
          <w:lang w:val="en-US"/>
        </w:rPr>
        <w:t xml:space="preserve"> 21.5 </w:t>
      </w:r>
      <w:r w:rsidRPr="00D12735">
        <w:rPr>
          <w:iCs/>
          <w:sz w:val="28"/>
          <w:szCs w:val="28"/>
          <w:lang w:val="en-US"/>
        </w:rPr>
        <w:t>GW</w:t>
      </w:r>
      <w:r w:rsidRPr="00C30649">
        <w:rPr>
          <w:iCs/>
          <w:sz w:val="28"/>
          <w:szCs w:val="28"/>
          <w:lang w:val="en-US"/>
        </w:rPr>
        <w:t>2265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</w:p>
    <w:p w14:paraId="4EFF3914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Мышь</w:t>
      </w:r>
      <w:r w:rsidRPr="00C30649">
        <w:rPr>
          <w:iCs/>
          <w:sz w:val="28"/>
          <w:szCs w:val="28"/>
          <w:lang w:val="en-US"/>
        </w:rPr>
        <w:t xml:space="preserve">: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135 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Optical</w:t>
      </w:r>
      <w:r w:rsidRPr="00C30649">
        <w:rPr>
          <w:iCs/>
          <w:sz w:val="28"/>
          <w:szCs w:val="28"/>
          <w:lang w:val="en-US"/>
        </w:rPr>
        <w:t>- 23331,25</w:t>
      </w:r>
    </w:p>
    <w:p w14:paraId="303D918D" w14:textId="77777777"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071235">
        <w:rPr>
          <w:b/>
          <w:iCs/>
          <w:sz w:val="28"/>
          <w:szCs w:val="28"/>
        </w:rPr>
        <w:t>Клавиатура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120</w:t>
      </w:r>
      <w:r>
        <w:rPr>
          <w:iCs/>
          <w:sz w:val="28"/>
          <w:szCs w:val="28"/>
          <w:lang w:val="en-US"/>
        </w:rPr>
        <w:t>M</w:t>
      </w:r>
    </w:p>
    <w:p w14:paraId="4505AD88" w14:textId="77777777"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Сетевое</w:t>
      </w:r>
      <w:r w:rsidRPr="00C30649">
        <w:rPr>
          <w:b/>
          <w:sz w:val="28"/>
          <w:szCs w:val="28"/>
          <w:lang w:val="en-US"/>
        </w:rPr>
        <w:t xml:space="preserve"> </w:t>
      </w:r>
      <w:r w:rsidRPr="00250109">
        <w:rPr>
          <w:b/>
          <w:sz w:val="28"/>
          <w:szCs w:val="28"/>
        </w:rPr>
        <w:t>оборудование</w:t>
      </w:r>
      <w:r w:rsidRPr="00C30649">
        <w:rPr>
          <w:b/>
          <w:sz w:val="28"/>
          <w:szCs w:val="28"/>
          <w:lang w:val="en-US"/>
        </w:rPr>
        <w:t>:</w:t>
      </w:r>
      <w:r w:rsidRPr="00C30649">
        <w:rPr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 xml:space="preserve">-16 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 xml:space="preserve">) /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>-8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>)</w:t>
      </w:r>
    </w:p>
    <w:p w14:paraId="05DF160C" w14:textId="77777777"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Сканер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BA79C8">
        <w:rPr>
          <w:iCs/>
          <w:sz w:val="28"/>
          <w:szCs w:val="28"/>
        </w:rPr>
        <w:t>Сканер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Mustek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Bear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Paw</w:t>
      </w:r>
      <w:r w:rsidRPr="00C30649">
        <w:rPr>
          <w:iCs/>
          <w:sz w:val="28"/>
          <w:szCs w:val="28"/>
          <w:lang w:val="en-US"/>
        </w:rPr>
        <w:t xml:space="preserve"> 2400 </w:t>
      </w:r>
      <w:r w:rsidRPr="00D12735">
        <w:rPr>
          <w:iCs/>
          <w:sz w:val="28"/>
          <w:szCs w:val="28"/>
          <w:lang w:val="fr-FR"/>
        </w:rPr>
        <w:t>TA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Plus</w:t>
      </w:r>
    </w:p>
    <w:p w14:paraId="5A5D8374" w14:textId="77777777" w:rsidR="00A97717" w:rsidRDefault="00A97717" w:rsidP="00250109">
      <w:pPr>
        <w:tabs>
          <w:tab w:val="left" w:pos="2310"/>
        </w:tabs>
        <w:ind w:firstLine="709"/>
        <w:jc w:val="both"/>
        <w:rPr>
          <w:iCs/>
          <w:sz w:val="28"/>
          <w:szCs w:val="28"/>
        </w:rPr>
      </w:pPr>
      <w:r w:rsidRPr="00250109">
        <w:rPr>
          <w:b/>
          <w:sz w:val="28"/>
          <w:szCs w:val="28"/>
        </w:rPr>
        <w:t>Принтер:</w:t>
      </w:r>
      <w:r>
        <w:rPr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Canon</w:t>
      </w:r>
      <w:r>
        <w:rPr>
          <w:iCs/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MF4018</w:t>
      </w:r>
    </w:p>
    <w:p w14:paraId="5088E2B7" w14:textId="77777777" w:rsidR="00A97717" w:rsidRPr="00D12735" w:rsidRDefault="00A97717" w:rsidP="00250109">
      <w:pPr>
        <w:tabs>
          <w:tab w:val="left" w:pos="2310"/>
        </w:tabs>
        <w:ind w:firstLine="709"/>
        <w:jc w:val="both"/>
        <w:rPr>
          <w:sz w:val="28"/>
          <w:szCs w:val="28"/>
        </w:rPr>
      </w:pPr>
    </w:p>
    <w:p w14:paraId="2E6E5DB3" w14:textId="77777777" w:rsidR="00A97717" w:rsidRPr="00250109" w:rsidRDefault="00A97717" w:rsidP="00A84AB4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33881764"/>
      <w:r>
        <w:rPr>
          <w:rFonts w:ascii="Times New Roman" w:hAnsi="Times New Roman"/>
          <w:color w:val="auto"/>
          <w:sz w:val="28"/>
          <w:szCs w:val="28"/>
        </w:rPr>
        <w:t>1.4</w:t>
      </w:r>
      <w:r w:rsidRPr="00250109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 Программное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5"/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627"/>
        <w:gridCol w:w="6154"/>
      </w:tblGrid>
      <w:tr w:rsidR="00A97717" w:rsidRPr="00E16317" w14:paraId="41BC361B" w14:textId="77777777" w:rsidTr="00071235">
        <w:trPr>
          <w:trHeight w:val="609"/>
          <w:jc w:val="center"/>
        </w:trPr>
        <w:tc>
          <w:tcPr>
            <w:tcW w:w="4478" w:type="dxa"/>
            <w:gridSpan w:val="2"/>
            <w:vAlign w:val="center"/>
          </w:tcPr>
          <w:p w14:paraId="5B0D5FFC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Программы</w:t>
            </w:r>
          </w:p>
        </w:tc>
        <w:tc>
          <w:tcPr>
            <w:tcW w:w="6154" w:type="dxa"/>
            <w:vAlign w:val="center"/>
          </w:tcPr>
          <w:p w14:paraId="2B283D16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Виды</w:t>
            </w:r>
            <w:r>
              <w:t xml:space="preserve"> </w:t>
            </w:r>
            <w:r w:rsidRPr="00E16317">
              <w:t>выполняемых</w:t>
            </w:r>
            <w:r>
              <w:t xml:space="preserve"> </w:t>
            </w:r>
            <w:r w:rsidRPr="00E16317">
              <w:t>работ</w:t>
            </w:r>
          </w:p>
        </w:tc>
      </w:tr>
      <w:tr w:rsidR="00A97717" w:rsidRPr="00E16317" w14:paraId="71A0CAEB" w14:textId="77777777" w:rsidTr="00F42973">
        <w:trPr>
          <w:trHeight w:val="336"/>
          <w:jc w:val="center"/>
        </w:trPr>
        <w:tc>
          <w:tcPr>
            <w:tcW w:w="851" w:type="dxa"/>
            <w:vMerge w:val="restart"/>
            <w:textDirection w:val="btLr"/>
          </w:tcPr>
          <w:p w14:paraId="6C747DBA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Си</w:t>
            </w:r>
            <w:r w:rsidRPr="00E16317">
              <w:rPr>
                <w:lang w:val="en-US"/>
              </w:rPr>
              <w:t>c</w:t>
            </w:r>
            <w:r w:rsidRPr="00E16317">
              <w:t>темное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  <w:shd w:val="clear" w:color="auto" w:fill="FFFFFF"/>
          </w:tcPr>
          <w:p w14:paraId="4C08333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Операционные</w:t>
            </w:r>
            <w:r>
              <w:rPr>
                <w:lang w:val="en-US"/>
              </w:rPr>
              <w:t xml:space="preserve"> </w:t>
            </w:r>
            <w:r w:rsidRPr="00E16317">
              <w:t>системы</w:t>
            </w:r>
            <w:r>
              <w:rPr>
                <w:lang w:val="en-US"/>
              </w:rPr>
              <w:t xml:space="preserve">  </w:t>
            </w:r>
          </w:p>
        </w:tc>
      </w:tr>
      <w:tr w:rsidR="00A97717" w:rsidRPr="00E16317" w14:paraId="45AFCFB3" w14:textId="77777777" w:rsidTr="00071235">
        <w:trPr>
          <w:trHeight w:val="271"/>
          <w:jc w:val="center"/>
        </w:trPr>
        <w:tc>
          <w:tcPr>
            <w:tcW w:w="851" w:type="dxa"/>
            <w:vMerge/>
            <w:textDirection w:val="btLr"/>
          </w:tcPr>
          <w:p w14:paraId="40959DB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14:paraId="46CF871C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</w:t>
            </w:r>
            <w:r w:rsidRPr="00E16317">
              <w:t>10</w:t>
            </w:r>
            <w:r>
              <w:t xml:space="preserve"> </w:t>
            </w:r>
            <w:r w:rsidRPr="00E16317">
              <w:rPr>
                <w:lang w:val="en-US"/>
              </w:rPr>
              <w:t>Pro</w:t>
            </w:r>
          </w:p>
        </w:tc>
        <w:tc>
          <w:tcPr>
            <w:tcW w:w="6154" w:type="dxa"/>
            <w:vMerge w:val="restart"/>
          </w:tcPr>
          <w:p w14:paraId="227F2806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осуществление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диалога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пользователем;</w:t>
            </w:r>
          </w:p>
          <w:p w14:paraId="032F226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ввод-вывод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управление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данными;</w:t>
            </w:r>
          </w:p>
          <w:p w14:paraId="4247BA6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планирование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организация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программ;</w:t>
            </w:r>
          </w:p>
          <w:p w14:paraId="54C724B0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распределение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ресурсов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(оперативной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памяти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кэша,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процессора,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внешних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устройств);</w:t>
            </w:r>
          </w:p>
          <w:p w14:paraId="76D75CE9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запуск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выполнение;</w:t>
            </w:r>
          </w:p>
          <w:p w14:paraId="3F1442D7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всевозможные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вспомогательные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операции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обслуживания;</w:t>
            </w:r>
          </w:p>
          <w:p w14:paraId="0755170A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передача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между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различными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внутренними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устройствами;</w:t>
            </w:r>
          </w:p>
          <w:p w14:paraId="66618172" w14:textId="77777777"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</w:pPr>
            <w:r w:rsidRPr="00E16317">
              <w:rPr>
                <w:color w:val="000000"/>
              </w:rPr>
              <w:t>программная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поддержка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периферийных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(дисплея,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клавиатуры,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дисковых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накопителей,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принтера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др.).</w:t>
            </w:r>
          </w:p>
        </w:tc>
      </w:tr>
      <w:tr w:rsidR="00A97717" w:rsidRPr="00E16317" w14:paraId="318EE9BD" w14:textId="77777777" w:rsidTr="00071235">
        <w:trPr>
          <w:trHeight w:val="341"/>
          <w:jc w:val="center"/>
        </w:trPr>
        <w:tc>
          <w:tcPr>
            <w:tcW w:w="851" w:type="dxa"/>
            <w:vMerge/>
            <w:textDirection w:val="btLr"/>
          </w:tcPr>
          <w:p w14:paraId="04BFE557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14:paraId="50CDEFE1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154" w:type="dxa"/>
            <w:vMerge/>
          </w:tcPr>
          <w:p w14:paraId="07786A33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97717" w:rsidRPr="00E16317" w14:paraId="57B51033" w14:textId="77777777" w:rsidTr="00F42973">
        <w:trPr>
          <w:trHeight w:val="261"/>
          <w:jc w:val="center"/>
        </w:trPr>
        <w:tc>
          <w:tcPr>
            <w:tcW w:w="851" w:type="dxa"/>
            <w:vMerge/>
          </w:tcPr>
          <w:p w14:paraId="52A9CEE0" w14:textId="77777777"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  <w:shd w:val="clear" w:color="auto" w:fill="FFFFFF"/>
          </w:tcPr>
          <w:p w14:paraId="577251B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both"/>
            </w:pPr>
            <w:r w:rsidRPr="00E16317">
              <w:t>Утилиты</w:t>
            </w:r>
          </w:p>
        </w:tc>
      </w:tr>
      <w:tr w:rsidR="00A97717" w:rsidRPr="00E16317" w14:paraId="3C4A386A" w14:textId="77777777" w:rsidTr="00071235">
        <w:trPr>
          <w:trHeight w:val="609"/>
          <w:jc w:val="center"/>
        </w:trPr>
        <w:tc>
          <w:tcPr>
            <w:tcW w:w="851" w:type="dxa"/>
            <w:vMerge/>
          </w:tcPr>
          <w:p w14:paraId="583B5C0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78456648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Файловый</w:t>
            </w:r>
            <w:r>
              <w:t xml:space="preserve"> </w:t>
            </w:r>
            <w:r w:rsidRPr="00E16317">
              <w:t>менеджер</w:t>
            </w:r>
            <w:r>
              <w:t xml:space="preserve"> </w:t>
            </w:r>
            <w:r w:rsidRPr="00E16317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Commander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1971C2C8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копирование,</w:t>
            </w:r>
            <w:r>
              <w:t xml:space="preserve"> </w:t>
            </w:r>
            <w:r w:rsidRPr="00E16317">
              <w:t>редактирование,</w:t>
            </w:r>
            <w:r>
              <w:t xml:space="preserve"> </w:t>
            </w:r>
            <w:r w:rsidRPr="00E16317">
              <w:t>удаление</w:t>
            </w:r>
            <w:r>
              <w:t xml:space="preserve"> </w:t>
            </w:r>
            <w:r w:rsidRPr="00E16317">
              <w:t>файлов,</w:t>
            </w:r>
            <w:r>
              <w:t xml:space="preserve"> </w:t>
            </w:r>
            <w:r w:rsidRPr="00E16317">
              <w:t>настройка</w:t>
            </w:r>
            <w:r>
              <w:t xml:space="preserve"> </w:t>
            </w:r>
            <w:r w:rsidRPr="00E16317">
              <w:t>конфигурации</w:t>
            </w:r>
            <w:r>
              <w:t xml:space="preserve"> </w:t>
            </w:r>
            <w:r w:rsidRPr="00E16317">
              <w:t>файлов</w:t>
            </w:r>
          </w:p>
        </w:tc>
      </w:tr>
      <w:tr w:rsidR="00A97717" w:rsidRPr="00E16317" w14:paraId="04C2647F" w14:textId="77777777" w:rsidTr="00071235">
        <w:trPr>
          <w:trHeight w:val="331"/>
          <w:jc w:val="center"/>
        </w:trPr>
        <w:tc>
          <w:tcPr>
            <w:tcW w:w="851" w:type="dxa"/>
            <w:vMerge/>
          </w:tcPr>
          <w:p w14:paraId="06631879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22AE84E5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Архиватор</w:t>
            </w:r>
            <w:r>
              <w:t xml:space="preserve"> </w:t>
            </w:r>
            <w:r w:rsidRPr="00E16317">
              <w:rPr>
                <w:lang w:val="en-US"/>
              </w:rPr>
              <w:t>WinRaR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1C2CFBBE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архивных</w:t>
            </w:r>
            <w:r>
              <w:t xml:space="preserve"> </w:t>
            </w:r>
            <w:r w:rsidRPr="00E16317">
              <w:t>копий,</w:t>
            </w:r>
            <w:r>
              <w:t xml:space="preserve"> </w:t>
            </w:r>
            <w:r w:rsidRPr="00E16317">
              <w:t>создание</w:t>
            </w:r>
            <w:r>
              <w:t xml:space="preserve"> </w:t>
            </w:r>
            <w:r w:rsidRPr="00E16317">
              <w:t>защищенных</w:t>
            </w:r>
            <w:r>
              <w:t xml:space="preserve"> </w:t>
            </w:r>
            <w:r w:rsidRPr="00E16317">
              <w:t>архивов</w:t>
            </w:r>
          </w:p>
        </w:tc>
      </w:tr>
      <w:tr w:rsidR="00A97717" w:rsidRPr="00E16317" w14:paraId="3BBA9D6F" w14:textId="77777777" w:rsidTr="00F42973">
        <w:trPr>
          <w:trHeight w:val="278"/>
          <w:jc w:val="center"/>
        </w:trPr>
        <w:tc>
          <w:tcPr>
            <w:tcW w:w="851" w:type="dxa"/>
            <w:vMerge/>
          </w:tcPr>
          <w:p w14:paraId="3095FFA7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</w:tcPr>
          <w:p w14:paraId="057D87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Антивирусы</w:t>
            </w:r>
            <w:r>
              <w:t xml:space="preserve"> </w:t>
            </w:r>
          </w:p>
        </w:tc>
      </w:tr>
      <w:tr w:rsidR="00A97717" w:rsidRPr="00E16317" w14:paraId="263F43C7" w14:textId="77777777" w:rsidTr="00071235">
        <w:trPr>
          <w:trHeight w:val="273"/>
          <w:jc w:val="center"/>
        </w:trPr>
        <w:tc>
          <w:tcPr>
            <w:tcW w:w="851" w:type="dxa"/>
            <w:vMerge/>
          </w:tcPr>
          <w:p w14:paraId="0136767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216C0748" w14:textId="77777777" w:rsidR="00A977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rPr>
                <w:lang w:val="en-US"/>
              </w:rPr>
              <w:t>ESET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NOD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Antivirus</w:t>
            </w:r>
            <w:r>
              <w:rPr>
                <w:lang w:val="en-US"/>
              </w:rPr>
              <w:t xml:space="preserve"> </w:t>
            </w:r>
            <w:r>
              <w:t>32</w:t>
            </w:r>
          </w:p>
          <w:p w14:paraId="48600A48" w14:textId="77777777" w:rsidR="00A97717" w:rsidRPr="00475C88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Версия: 4.2.76.1</w:t>
            </w:r>
          </w:p>
        </w:tc>
        <w:tc>
          <w:tcPr>
            <w:tcW w:w="6154" w:type="dxa"/>
          </w:tcPr>
          <w:p w14:paraId="2777492E" w14:textId="77777777" w:rsidR="00A97717" w:rsidRPr="00E16317" w:rsidRDefault="00A97717" w:rsidP="00EA1A1B">
            <w:pPr>
              <w:widowControl w:val="0"/>
              <w:autoSpaceDE w:val="0"/>
              <w:autoSpaceDN w:val="0"/>
              <w:adjustRightInd w:val="0"/>
            </w:pPr>
            <w:r w:rsidRPr="00E16317">
              <w:t>Сканирование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носителей</w:t>
            </w:r>
            <w:r>
              <w:t xml:space="preserve"> </w:t>
            </w:r>
            <w:r w:rsidRPr="00E16317">
              <w:t>на</w:t>
            </w:r>
            <w:r>
              <w:t xml:space="preserve"> </w:t>
            </w:r>
            <w:r w:rsidRPr="00E16317">
              <w:t>наличие</w:t>
            </w:r>
            <w:r>
              <w:t xml:space="preserve"> </w:t>
            </w:r>
            <w:r w:rsidRPr="00E16317">
              <w:t>вредоносных</w:t>
            </w:r>
            <w:r>
              <w:t xml:space="preserve"> </w:t>
            </w:r>
            <w:r w:rsidRPr="00E16317">
              <w:t>программ.</w:t>
            </w:r>
            <w:r>
              <w:t xml:space="preserve"> </w:t>
            </w:r>
          </w:p>
        </w:tc>
      </w:tr>
      <w:tr w:rsidR="00A97717" w:rsidRPr="00E16317" w14:paraId="554BA5F6" w14:textId="77777777" w:rsidTr="00F42973">
        <w:trPr>
          <w:trHeight w:val="387"/>
          <w:jc w:val="center"/>
        </w:trPr>
        <w:tc>
          <w:tcPr>
            <w:tcW w:w="851" w:type="dxa"/>
            <w:vMerge w:val="restart"/>
            <w:textDirection w:val="btLr"/>
          </w:tcPr>
          <w:p w14:paraId="6417E981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Прикладное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</w:tcPr>
          <w:p w14:paraId="0465ED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jc w:val="both"/>
            </w:pPr>
            <w:r w:rsidRPr="00E16317">
              <w:t>Офисные</w:t>
            </w:r>
            <w:r>
              <w:t xml:space="preserve"> </w:t>
            </w:r>
            <w:r w:rsidRPr="00E16317">
              <w:t>пакеты</w:t>
            </w:r>
            <w:r>
              <w:t xml:space="preserve"> </w:t>
            </w:r>
            <w:r w:rsidRPr="00E16317">
              <w:rPr>
                <w:lang w:val="en-US"/>
              </w:rPr>
              <w:t>Microsoft</w:t>
            </w:r>
            <w:r>
              <w:t xml:space="preserve"> </w:t>
            </w:r>
            <w:r w:rsidRPr="00E16317">
              <w:t>2010</w:t>
            </w:r>
          </w:p>
        </w:tc>
      </w:tr>
      <w:tr w:rsidR="00A97717" w:rsidRPr="00E16317" w14:paraId="3FA841BE" w14:textId="77777777" w:rsidTr="00071235">
        <w:trPr>
          <w:trHeight w:val="499"/>
          <w:jc w:val="center"/>
        </w:trPr>
        <w:tc>
          <w:tcPr>
            <w:tcW w:w="851" w:type="dxa"/>
            <w:vMerge/>
          </w:tcPr>
          <w:p w14:paraId="522AB5E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4B91D342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t xml:space="preserve"> </w:t>
            </w:r>
            <w:r w:rsidRPr="00E16317">
              <w:rPr>
                <w:lang w:val="en-US"/>
              </w:rPr>
              <w:t>Word</w:t>
            </w:r>
          </w:p>
        </w:tc>
        <w:tc>
          <w:tcPr>
            <w:tcW w:w="6154" w:type="dxa"/>
          </w:tcPr>
          <w:p w14:paraId="3462717B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редактирование</w:t>
            </w:r>
            <w:r>
              <w:t xml:space="preserve"> </w:t>
            </w:r>
            <w:r w:rsidRPr="00E16317">
              <w:t>и</w:t>
            </w:r>
            <w:r>
              <w:t xml:space="preserve">  </w:t>
            </w:r>
            <w:r w:rsidRPr="00E16317">
              <w:t>форматирование</w:t>
            </w:r>
            <w:r>
              <w:t xml:space="preserve"> </w:t>
            </w:r>
            <w:r w:rsidRPr="00E16317">
              <w:t>текстовых</w:t>
            </w:r>
            <w:r>
              <w:t xml:space="preserve"> </w:t>
            </w:r>
            <w:r w:rsidRPr="00E16317">
              <w:t>документов.</w:t>
            </w:r>
          </w:p>
        </w:tc>
      </w:tr>
      <w:tr w:rsidR="00A97717" w:rsidRPr="00E16317" w14:paraId="010CF1B0" w14:textId="77777777" w:rsidTr="00071235">
        <w:trPr>
          <w:trHeight w:val="323"/>
          <w:jc w:val="center"/>
        </w:trPr>
        <w:tc>
          <w:tcPr>
            <w:tcW w:w="851" w:type="dxa"/>
            <w:vMerge/>
          </w:tcPr>
          <w:p w14:paraId="34EEE97F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4C806DF3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Excel</w:t>
            </w:r>
          </w:p>
        </w:tc>
        <w:tc>
          <w:tcPr>
            <w:tcW w:w="6154" w:type="dxa"/>
          </w:tcPr>
          <w:p w14:paraId="7606E1AF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таблиц,</w:t>
            </w:r>
            <w:r>
              <w:t xml:space="preserve"> </w:t>
            </w:r>
            <w:r w:rsidRPr="00E16317">
              <w:t>диаграмм.</w:t>
            </w:r>
          </w:p>
        </w:tc>
      </w:tr>
      <w:tr w:rsidR="00A97717" w:rsidRPr="00E16317" w14:paraId="59DEBFA3" w14:textId="77777777" w:rsidTr="00071235">
        <w:trPr>
          <w:trHeight w:val="271"/>
          <w:jc w:val="center"/>
        </w:trPr>
        <w:tc>
          <w:tcPr>
            <w:tcW w:w="851" w:type="dxa"/>
            <w:vMerge/>
          </w:tcPr>
          <w:p w14:paraId="68A08AD5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71FAF96D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PowerPoint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14:paraId="443FAD0E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презентаций.</w:t>
            </w:r>
          </w:p>
        </w:tc>
      </w:tr>
      <w:tr w:rsidR="00A97717" w:rsidRPr="00E16317" w14:paraId="105B2DAD" w14:textId="77777777" w:rsidTr="00071235">
        <w:trPr>
          <w:trHeight w:val="271"/>
          <w:jc w:val="center"/>
        </w:trPr>
        <w:tc>
          <w:tcPr>
            <w:tcW w:w="851" w:type="dxa"/>
            <w:vMerge/>
          </w:tcPr>
          <w:p w14:paraId="516AA9FA" w14:textId="77777777"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14:paraId="0407CCE4" w14:textId="77777777" w:rsidR="00A97717" w:rsidRPr="006F3C89" w:rsidRDefault="00A97717" w:rsidP="006F3C89">
            <w:pPr>
              <w:widowControl w:val="0"/>
              <w:autoSpaceDE w:val="0"/>
              <w:autoSpaceDN w:val="0"/>
              <w:adjustRightInd w:val="0"/>
              <w:ind w:left="-74"/>
            </w:pPr>
            <w:r w:rsidRPr="00E16317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Studio</w:t>
            </w:r>
            <w:r>
              <w:rPr>
                <w:lang w:val="en-US"/>
              </w:rPr>
              <w:t xml:space="preserve"> </w:t>
            </w:r>
            <w:r w:rsidR="006F3C89">
              <w:t>2022</w:t>
            </w:r>
          </w:p>
        </w:tc>
        <w:tc>
          <w:tcPr>
            <w:tcW w:w="6154" w:type="dxa"/>
          </w:tcPr>
          <w:p w14:paraId="3A4BFDFA" w14:textId="77777777"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A907FB">
              <w:t>Данный</w:t>
            </w:r>
            <w:r>
              <w:t xml:space="preserve"> </w:t>
            </w:r>
            <w:r w:rsidRPr="00A907FB">
              <w:t>продукт</w:t>
            </w:r>
            <w:r>
              <w:t xml:space="preserve"> </w:t>
            </w:r>
            <w:r w:rsidRPr="00A907FB">
              <w:t>который</w:t>
            </w:r>
            <w:r>
              <w:t xml:space="preserve"> </w:t>
            </w:r>
            <w:r w:rsidRPr="00A907FB">
              <w:t>позволяет</w:t>
            </w:r>
            <w:r>
              <w:t xml:space="preserve"> </w:t>
            </w:r>
            <w:r w:rsidRPr="00A907FB">
              <w:t>разрабатывать</w:t>
            </w:r>
            <w:r>
              <w:t xml:space="preserve"> </w:t>
            </w:r>
            <w:r w:rsidRPr="00A907FB">
              <w:t>как</w:t>
            </w:r>
            <w:r>
              <w:t xml:space="preserve"> </w:t>
            </w:r>
            <w:r w:rsidRPr="00A907FB">
              <w:t>консольные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так</w:t>
            </w:r>
            <w:r>
              <w:t xml:space="preserve"> </w:t>
            </w:r>
            <w:r w:rsidRPr="00A907FB">
              <w:t>и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с</w:t>
            </w:r>
            <w:r>
              <w:t xml:space="preserve"> </w:t>
            </w:r>
            <w:r w:rsidRPr="00A907FB">
              <w:t>графическим</w:t>
            </w:r>
            <w:r>
              <w:t xml:space="preserve"> </w:t>
            </w:r>
            <w:r w:rsidRPr="00A907FB">
              <w:t>интерфейсом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в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том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числе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с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поддержкой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технологии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Forms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также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веб-сайты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веб-приложения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веб-службы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родном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lastRenderedPageBreak/>
              <w:t>управляемом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кодах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всех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платформ,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поддерживаемых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Mobile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Xbox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Phone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Compact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Silverlight</w:t>
            </w:r>
            <w:r w:rsidRPr="00A907FB">
              <w:rPr>
                <w:shd w:val="clear" w:color="auto" w:fill="FFFFFF"/>
              </w:rPr>
              <w:t>.</w:t>
            </w:r>
            <w:r>
              <w:t xml:space="preserve"> </w:t>
            </w:r>
          </w:p>
        </w:tc>
      </w:tr>
      <w:tr w:rsidR="00A97717" w:rsidRPr="00E16317" w14:paraId="5A1CA16E" w14:textId="77777777" w:rsidTr="00071235">
        <w:trPr>
          <w:trHeight w:val="968"/>
          <w:jc w:val="center"/>
        </w:trPr>
        <w:tc>
          <w:tcPr>
            <w:tcW w:w="851" w:type="dxa"/>
            <w:vMerge/>
          </w:tcPr>
          <w:p w14:paraId="14F3EEC3" w14:textId="77777777"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6D1B690F" w14:textId="77777777" w:rsidR="00A97717" w:rsidRPr="00DC1078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Server</w:t>
            </w:r>
            <w:r w:rsidR="00C54192" w:rsidRPr="0081088A">
              <w:rPr>
                <w:lang w:val="en-US"/>
              </w:rPr>
              <w:t xml:space="preserve"> 2016</w:t>
            </w:r>
          </w:p>
          <w:p w14:paraId="4F9A4375" w14:textId="77777777" w:rsidR="00C54192" w:rsidRPr="0081088A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C54192">
              <w:rPr>
                <w:color w:val="000000" w:themeColor="text1"/>
                <w:lang w:val="en-US"/>
              </w:rPr>
              <w:t>Microsoft SQL Server Tools 17</w:t>
            </w:r>
          </w:p>
        </w:tc>
        <w:tc>
          <w:tcPr>
            <w:tcW w:w="6154" w:type="dxa"/>
          </w:tcPr>
          <w:p w14:paraId="6C1AC5A1" w14:textId="77777777"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A1A1B">
              <w:rPr>
                <w:shd w:val="clear" w:color="auto" w:fill="FFFFFF"/>
                <w:lang w:val="en-US"/>
              </w:rPr>
              <w:t>C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(РСУБД)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разработанная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корпорацией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Microsoft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Основной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используемый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—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Transact-SQL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создан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совместно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Microsoft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Sybase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Transact-SQL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является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реализацией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стандарта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ANSI</w:t>
            </w:r>
            <w:r w:rsidRPr="00A907FB">
              <w:rPr>
                <w:shd w:val="clear" w:color="auto" w:fill="FFFFFF"/>
              </w:rPr>
              <w:t>/</w:t>
            </w:r>
            <w:r w:rsidRPr="00EA1A1B">
              <w:rPr>
                <w:shd w:val="clear" w:color="auto" w:fill="FFFFFF"/>
              </w:rPr>
              <w:t>ISO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структурированному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(</w:t>
            </w:r>
            <w:r w:rsidRPr="00EA1A1B">
              <w:rPr>
                <w:shd w:val="clear" w:color="auto" w:fill="FFFFFF"/>
              </w:rPr>
              <w:t>SQL</w:t>
            </w:r>
            <w:r w:rsidRPr="00A907FB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расширениями.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работы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размером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персональных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крупных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масштаба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предприятия;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конкурирует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другими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СУБД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этом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сегменте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рынка.</w:t>
            </w:r>
          </w:p>
        </w:tc>
      </w:tr>
      <w:tr w:rsidR="00A97717" w:rsidRPr="00E16317" w14:paraId="4C21A889" w14:textId="77777777" w:rsidTr="00071235">
        <w:trPr>
          <w:trHeight w:val="967"/>
          <w:jc w:val="center"/>
        </w:trPr>
        <w:tc>
          <w:tcPr>
            <w:tcW w:w="851" w:type="dxa"/>
            <w:vMerge/>
          </w:tcPr>
          <w:p w14:paraId="1769E130" w14:textId="77777777"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14:paraId="53F0BB50" w14:textId="77777777" w:rsidR="00A97717" w:rsidRPr="00C54192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lang w:val="en-US"/>
              </w:rPr>
              <w:t>MySQL</w:t>
            </w:r>
            <w:r>
              <w:t xml:space="preserve"> 5.7 / 8.0</w:t>
            </w:r>
          </w:p>
        </w:tc>
        <w:tc>
          <w:tcPr>
            <w:tcW w:w="6154" w:type="dxa"/>
          </w:tcPr>
          <w:p w14:paraId="554ED3D6" w14:textId="77777777" w:rsidR="00A97717" w:rsidRPr="00071235" w:rsidRDefault="00C54192" w:rsidP="00C54192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shd w:val="clear" w:color="auto" w:fill="FFFFFF"/>
              </w:rPr>
              <w:t>Свободная с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</w:p>
        </w:tc>
      </w:tr>
    </w:tbl>
    <w:p w14:paraId="424B69E9" w14:textId="77777777" w:rsidR="00A97717" w:rsidRPr="00E16317" w:rsidRDefault="00A97717" w:rsidP="00F42973">
      <w:pPr>
        <w:autoSpaceDN w:val="0"/>
        <w:adjustRightInd w:val="0"/>
        <w:rPr>
          <w:b/>
        </w:rPr>
      </w:pPr>
    </w:p>
    <w:p w14:paraId="622AD6D3" w14:textId="77777777"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</w:p>
    <w:p w14:paraId="20804BEC" w14:textId="77777777"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  <w:r w:rsidRPr="00D12735">
        <w:rPr>
          <w:sz w:val="28"/>
          <w:szCs w:val="28"/>
        </w:rPr>
        <w:br w:type="page"/>
      </w:r>
    </w:p>
    <w:p w14:paraId="74ED6C75" w14:textId="77777777" w:rsidR="00A97717" w:rsidRPr="00250109" w:rsidRDefault="00A97717" w:rsidP="00D12735">
      <w:pPr>
        <w:pStyle w:val="1"/>
        <w:ind w:firstLine="709"/>
        <w:jc w:val="center"/>
        <w:rPr>
          <w:b/>
          <w:sz w:val="32"/>
          <w:szCs w:val="28"/>
        </w:rPr>
      </w:pPr>
      <w:bookmarkStart w:id="6" w:name="_Toc33881765"/>
      <w:r w:rsidRPr="00250109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Инструкция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охране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труда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для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работающих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на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компьютерах</w:t>
      </w:r>
      <w:bookmarkEnd w:id="6"/>
    </w:p>
    <w:p w14:paraId="5366A888" w14:textId="77777777" w:rsidR="00A97717" w:rsidRPr="00250109" w:rsidRDefault="00A97717" w:rsidP="00C54192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33881766"/>
      <w:r w:rsidRPr="00250109">
        <w:rPr>
          <w:rFonts w:ascii="Times New Roman" w:hAnsi="Times New Roman"/>
          <w:color w:val="auto"/>
          <w:sz w:val="28"/>
          <w:szCs w:val="28"/>
        </w:rPr>
        <w:t>2.1.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Общие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безопасности</w:t>
      </w:r>
      <w:bookmarkEnd w:id="7"/>
    </w:p>
    <w:p w14:paraId="245C5621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электронно-вычислительных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(ПЭВМ)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терминалов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условий.</w:t>
      </w:r>
    </w:p>
    <w:p w14:paraId="0560F8F9" w14:textId="77777777"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факторы:</w:t>
      </w:r>
    </w:p>
    <w:p w14:paraId="743C18C8" w14:textId="77777777" w:rsidR="00A97717" w:rsidRPr="00250109" w:rsidRDefault="00A97717" w:rsidP="009B1800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109">
        <w:rPr>
          <w:rFonts w:ascii="Times New Roman" w:hAnsi="Times New Roman" w:cs="Times New Roman"/>
          <w:b/>
          <w:sz w:val="28"/>
          <w:szCs w:val="28"/>
        </w:rPr>
        <w:t>Физические:</w:t>
      </w:r>
    </w:p>
    <w:p w14:paraId="408FB6E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64698F1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40A456C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7BA0F05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инфракрасного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14:paraId="68305B32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электричества.</w:t>
      </w:r>
    </w:p>
    <w:p w14:paraId="22276C1A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запыленности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5D6ADA3D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67434A39" w14:textId="77777777"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Пониженное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14:paraId="1B835469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14:paraId="184A029C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подвижность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14:paraId="6A52D291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шума.</w:t>
      </w:r>
    </w:p>
    <w:p w14:paraId="0664F1DA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пониженный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освещенности.</w:t>
      </w:r>
    </w:p>
    <w:p w14:paraId="699EDE42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14:paraId="0EC16E4F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14:paraId="2DB1887E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ослепленности.</w:t>
      </w:r>
    </w:p>
    <w:p w14:paraId="0ECE21AB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14:paraId="14EE5313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15F5AAFD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пульсации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потока;</w:t>
      </w:r>
    </w:p>
    <w:p w14:paraId="0CAD7066" w14:textId="77777777"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человека;</w:t>
      </w:r>
    </w:p>
    <w:p w14:paraId="74BDAD47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Химические:</w:t>
      </w:r>
    </w:p>
    <w:p w14:paraId="2BAD6DC9" w14:textId="77777777"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двуокиси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озона,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аммиака,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фенола,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формальдегида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полихлорированных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бифенилов.</w:t>
      </w:r>
    </w:p>
    <w:p w14:paraId="37598E90" w14:textId="77777777"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Психофизиологические:</w:t>
      </w:r>
    </w:p>
    <w:p w14:paraId="01BEFC4A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14:paraId="16E14B6C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внимания.</w:t>
      </w:r>
    </w:p>
    <w:p w14:paraId="5C172BFA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7FFEFA12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Эмоциональные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73CC8616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14:paraId="0840FC72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Монотонность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труда.</w:t>
      </w:r>
    </w:p>
    <w:p w14:paraId="40215E08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времени.</w:t>
      </w:r>
    </w:p>
    <w:p w14:paraId="5B2130B9" w14:textId="77777777"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места.</w:t>
      </w:r>
    </w:p>
    <w:p w14:paraId="2356FE8D" w14:textId="77777777" w:rsidR="00A97717" w:rsidRPr="009B1800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3881767"/>
      <w:r w:rsidRPr="009B1800">
        <w:rPr>
          <w:rFonts w:ascii="Times New Roman" w:hAnsi="Times New Roman"/>
          <w:color w:val="auto"/>
          <w:sz w:val="28"/>
          <w:szCs w:val="28"/>
        </w:rPr>
        <w:t>2.2.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перед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началом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8"/>
    </w:p>
    <w:p w14:paraId="5B703CCA" w14:textId="77777777"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7BD8FBDA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14:paraId="4E42DEAB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потока.</w:t>
      </w:r>
    </w:p>
    <w:p w14:paraId="7665255A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электросеть.</w:t>
      </w:r>
    </w:p>
    <w:p w14:paraId="2156E8BB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салфеткой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экрана.</w:t>
      </w:r>
    </w:p>
    <w:p w14:paraId="1E2B0B4D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компьютера.</w:t>
      </w:r>
    </w:p>
    <w:p w14:paraId="745D59BE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стула,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пюпитра,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кресла,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исключения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тела.</w:t>
      </w:r>
    </w:p>
    <w:p w14:paraId="3C48C6E2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</w:t>
      </w:r>
      <w:r w:rsidRPr="009B1800">
        <w:rPr>
          <w:rFonts w:ascii="Times New Roman" w:hAnsi="Times New Roman" w:cs="Times New Roman"/>
          <w:sz w:val="28"/>
          <w:szCs w:val="28"/>
        </w:rPr>
        <w:t>-</w:t>
      </w:r>
      <w:r w:rsidRPr="00D12735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4F02A57E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приступать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при:</w:t>
      </w:r>
    </w:p>
    <w:p w14:paraId="3393A100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визуальных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параметров.</w:t>
      </w:r>
    </w:p>
    <w:p w14:paraId="419448C1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норм.</w:t>
      </w:r>
    </w:p>
    <w:p w14:paraId="70B7E017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«полная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защита».</w:t>
      </w:r>
    </w:p>
    <w:p w14:paraId="591CB33D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фильтра.</w:t>
      </w:r>
    </w:p>
    <w:p w14:paraId="3D14FFC1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Обнаружение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69A46BB9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ВДТ.</w:t>
      </w:r>
    </w:p>
    <w:p w14:paraId="63C58587" w14:textId="77777777"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аптечки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помощи.</w:t>
      </w:r>
    </w:p>
    <w:p w14:paraId="2BA06668" w14:textId="77777777" w:rsidR="00A97717" w:rsidRPr="009B1800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колонну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другу).</w:t>
      </w:r>
    </w:p>
    <w:p w14:paraId="43857FDE" w14:textId="77777777" w:rsidR="00A97717" w:rsidRPr="009B1800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33881768"/>
      <w:r w:rsidRPr="009B1800">
        <w:rPr>
          <w:rFonts w:ascii="Times New Roman" w:hAnsi="Times New Roman"/>
          <w:color w:val="auto"/>
          <w:sz w:val="28"/>
          <w:szCs w:val="28"/>
        </w:rPr>
        <w:t>2.3.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время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9"/>
    </w:p>
    <w:p w14:paraId="73874A8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2843FA6F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проинструктирован.</w:t>
      </w:r>
    </w:p>
    <w:p w14:paraId="52EB4DD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чистоте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14:paraId="2816F373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открытыми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вентиляционные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14:paraId="1386464A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задачи.</w:t>
      </w:r>
    </w:p>
    <w:p w14:paraId="2143519D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отдыха.</w:t>
      </w:r>
    </w:p>
    <w:p w14:paraId="2E9EA783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эксплуатации.</w:t>
      </w:r>
    </w:p>
    <w:p w14:paraId="178D1E44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регламентированные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перерывы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паузах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физкультминутках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рекомендованные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туловища,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ног.</w:t>
      </w:r>
    </w:p>
    <w:p w14:paraId="1BCEC9BB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см.</w:t>
      </w:r>
    </w:p>
    <w:p w14:paraId="671DD928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0C5A5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Прикасаться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B3D49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разъемы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интерфейсных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кабелей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питании;</w:t>
      </w:r>
    </w:p>
    <w:p w14:paraId="0C7AD431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Загромождать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предметами;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захламленность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недопущения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накапливания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пыли;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B17E4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07998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монитора,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5880C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охлажденное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(принесенное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зимнее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1074E" w14:textId="77777777"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14:paraId="54421819" w14:textId="77777777" w:rsidR="00A97717" w:rsidRPr="009900F8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33881769"/>
      <w:r w:rsidRPr="009900F8">
        <w:rPr>
          <w:rFonts w:ascii="Times New Roman" w:hAnsi="Times New Roman"/>
          <w:color w:val="auto"/>
          <w:sz w:val="28"/>
          <w:szCs w:val="28"/>
        </w:rPr>
        <w:t>2.4.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в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аварийных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ситуациях</w:t>
      </w:r>
      <w:bookmarkEnd w:id="10"/>
    </w:p>
    <w:p w14:paraId="06A34BFB" w14:textId="77777777"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14:paraId="41A687F1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аварийной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дежурному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электрику.</w:t>
      </w:r>
    </w:p>
    <w:p w14:paraId="2CBA0563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освободить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потерпевшему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медицинскую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помощь.</w:t>
      </w:r>
    </w:p>
    <w:p w14:paraId="776D82D3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сбоя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представителя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инженерно-технической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техники.</w:t>
      </w:r>
    </w:p>
    <w:p w14:paraId="3F40CD04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ухудшении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сфокусировать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взгляд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пальцах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кистях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усилении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сердцебиения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покинуть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врачу.</w:t>
      </w:r>
    </w:p>
    <w:p w14:paraId="3405EFBD" w14:textId="77777777"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работ.</w:t>
      </w:r>
    </w:p>
    <w:p w14:paraId="62CB04F8" w14:textId="77777777" w:rsidR="00A97717" w:rsidRPr="009900F8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33881770"/>
      <w:r w:rsidRPr="009900F8">
        <w:rPr>
          <w:rFonts w:ascii="Times New Roman" w:hAnsi="Times New Roman"/>
          <w:color w:val="auto"/>
          <w:sz w:val="28"/>
          <w:szCs w:val="28"/>
        </w:rPr>
        <w:t>2.5.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по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окончании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работы</w:t>
      </w:r>
      <w:bookmarkEnd w:id="11"/>
    </w:p>
    <w:p w14:paraId="218A79BC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техники:</w:t>
      </w:r>
    </w:p>
    <w:p w14:paraId="586CDA64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задач.</w:t>
      </w:r>
    </w:p>
    <w:p w14:paraId="630317E6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головки).</w:t>
      </w:r>
    </w:p>
    <w:p w14:paraId="08B8D023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дискет.</w:t>
      </w:r>
    </w:p>
    <w:p w14:paraId="351592AD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(процессора).</w:t>
      </w:r>
    </w:p>
    <w:p w14:paraId="17A8C706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14:paraId="40E7F24B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питания.</w:t>
      </w:r>
    </w:p>
    <w:p w14:paraId="1D46FB2B" w14:textId="77777777"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халат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вымыть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мылом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лицо.</w:t>
      </w:r>
    </w:p>
    <w:p w14:paraId="471E64E1" w14:textId="77777777" w:rsidR="00A97717" w:rsidRPr="007F33BF" w:rsidRDefault="00A97717" w:rsidP="00B72852">
      <w:pPr>
        <w:sectPr w:rsidR="00A97717" w:rsidRPr="007F33BF" w:rsidSect="00C54192">
          <w:footerReference w:type="default" r:id="rId8"/>
          <w:footerReference w:type="first" r:id="rId9"/>
          <w:pgSz w:w="11906" w:h="16838" w:code="9"/>
          <w:pgMar w:top="720" w:right="720" w:bottom="720" w:left="720" w:header="709" w:footer="510" w:gutter="0"/>
          <w:cols w:space="720"/>
          <w:titlePg/>
          <w:docGrid w:linePitch="360"/>
        </w:sectPr>
      </w:pPr>
    </w:p>
    <w:p w14:paraId="7410F7C8" w14:textId="77777777" w:rsidR="00A97717" w:rsidRPr="009B1800" w:rsidRDefault="00A97717" w:rsidP="008E126D">
      <w:pPr>
        <w:pStyle w:val="1"/>
        <w:spacing w:after="240"/>
        <w:ind w:firstLine="709"/>
        <w:jc w:val="center"/>
        <w:rPr>
          <w:b/>
          <w:sz w:val="28"/>
        </w:rPr>
      </w:pPr>
      <w:bookmarkStart w:id="12" w:name="_Toc33881771"/>
      <w:r w:rsidRPr="009B1800">
        <w:rPr>
          <w:b/>
          <w:caps/>
          <w:sz w:val="32"/>
        </w:rPr>
        <w:lastRenderedPageBreak/>
        <w:t>3.</w:t>
      </w:r>
      <w:r>
        <w:rPr>
          <w:b/>
          <w:caps/>
          <w:sz w:val="32"/>
        </w:rPr>
        <w:t xml:space="preserve"> </w:t>
      </w:r>
      <w:r w:rsidRPr="009B1800">
        <w:rPr>
          <w:b/>
          <w:sz w:val="32"/>
        </w:rPr>
        <w:t>Дневник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производственной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практики</w:t>
      </w:r>
      <w:bookmarkEnd w:id="12"/>
    </w:p>
    <w:p w14:paraId="49FEB103" w14:textId="77777777" w:rsidR="00A97717" w:rsidRPr="00DA3A84" w:rsidRDefault="00A97717" w:rsidP="00DA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DA3A84">
        <w:rPr>
          <w:sz w:val="32"/>
          <w:szCs w:val="28"/>
        </w:rPr>
        <w:t>ПМ.</w:t>
      </w:r>
      <w:r>
        <w:rPr>
          <w:sz w:val="32"/>
          <w:szCs w:val="28"/>
        </w:rPr>
        <w:t xml:space="preserve"> </w:t>
      </w:r>
      <w:r w:rsidRPr="00DA3A84">
        <w:rPr>
          <w:sz w:val="32"/>
          <w:szCs w:val="28"/>
        </w:rPr>
        <w:t>02</w:t>
      </w:r>
      <w:r w:rsidRPr="00C72C41">
        <w:rPr>
          <w:szCs w:val="28"/>
        </w:rPr>
        <w:t>.</w:t>
      </w:r>
      <w:r>
        <w:rPr>
          <w:szCs w:val="28"/>
        </w:rPr>
        <w:t xml:space="preserve"> </w:t>
      </w:r>
      <w:r w:rsidRPr="00DA3A84">
        <w:rPr>
          <w:caps/>
          <w:sz w:val="32"/>
          <w:szCs w:val="32"/>
        </w:rPr>
        <w:t>Разработка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И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АДМИНИСТРИРОВАНИЕ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БАЗ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ДАННЫХ</w:t>
      </w:r>
    </w:p>
    <w:p w14:paraId="4AD99595" w14:textId="77777777" w:rsidR="00A97717" w:rsidRPr="001D21BE" w:rsidRDefault="00A97717" w:rsidP="00DA3A84">
      <w:pPr>
        <w:jc w:val="center"/>
        <w:rPr>
          <w:sz w:val="28"/>
          <w:szCs w:val="28"/>
        </w:rPr>
      </w:pPr>
      <w:r w:rsidRPr="001D21BE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ПКС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  <w:r w:rsidRPr="001D21BE">
        <w:rPr>
          <w:sz w:val="28"/>
          <w:szCs w:val="28"/>
        </w:rPr>
        <w:t>0</w:t>
      </w:r>
      <w:r w:rsidR="00E473B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«09.02.03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системах»</w:t>
      </w:r>
    </w:p>
    <w:p w14:paraId="184C58A3" w14:textId="77777777" w:rsidR="00A97717" w:rsidRDefault="006F3C89" w:rsidP="008E126D">
      <w:pPr>
        <w:jc w:val="center"/>
        <w:rPr>
          <w:b/>
        </w:rPr>
      </w:pPr>
      <w:r>
        <w:rPr>
          <w:sz w:val="28"/>
          <w:szCs w:val="28"/>
        </w:rPr>
        <w:t>Останина Ивана Васильевича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969"/>
        <w:gridCol w:w="1701"/>
        <w:gridCol w:w="1417"/>
        <w:gridCol w:w="2136"/>
        <w:gridCol w:w="1833"/>
        <w:gridCol w:w="1388"/>
        <w:gridCol w:w="1457"/>
      </w:tblGrid>
      <w:tr w:rsidR="00A97717" w:rsidRPr="003017A3" w14:paraId="42AE2D19" w14:textId="77777777" w:rsidTr="00DC70AB">
        <w:trPr>
          <w:trHeight w:val="190"/>
        </w:trPr>
        <w:tc>
          <w:tcPr>
            <w:tcW w:w="1526" w:type="dxa"/>
            <w:vAlign w:val="center"/>
          </w:tcPr>
          <w:p w14:paraId="43F12115" w14:textId="77777777" w:rsidR="00A97717" w:rsidRPr="003017A3" w:rsidRDefault="00A97717" w:rsidP="008E126D">
            <w:pPr>
              <w:jc w:val="center"/>
            </w:pPr>
            <w:r w:rsidRPr="003017A3">
              <w:t>Дата</w:t>
            </w:r>
          </w:p>
        </w:tc>
        <w:tc>
          <w:tcPr>
            <w:tcW w:w="3969" w:type="dxa"/>
            <w:vAlign w:val="center"/>
          </w:tcPr>
          <w:p w14:paraId="148F017E" w14:textId="77777777" w:rsidR="00A97717" w:rsidRPr="003017A3" w:rsidRDefault="00A97717" w:rsidP="008E126D">
            <w:pPr>
              <w:jc w:val="center"/>
            </w:pPr>
            <w:r w:rsidRPr="003017A3">
              <w:t>Краткое содержание выполненной работы</w:t>
            </w:r>
          </w:p>
        </w:tc>
        <w:tc>
          <w:tcPr>
            <w:tcW w:w="1701" w:type="dxa"/>
            <w:vAlign w:val="center"/>
          </w:tcPr>
          <w:p w14:paraId="4D38F09A" w14:textId="77777777" w:rsidR="00A97717" w:rsidRPr="003017A3" w:rsidRDefault="00A97717" w:rsidP="008E126D">
            <w:pPr>
              <w:jc w:val="center"/>
            </w:pPr>
            <w:r w:rsidRPr="003017A3">
              <w:t>Объем выполнения, полностью, или частично</w:t>
            </w:r>
          </w:p>
        </w:tc>
        <w:tc>
          <w:tcPr>
            <w:tcW w:w="1417" w:type="dxa"/>
            <w:vAlign w:val="center"/>
          </w:tcPr>
          <w:p w14:paraId="1C7315C5" w14:textId="77777777" w:rsidR="00A97717" w:rsidRPr="003017A3" w:rsidRDefault="00A97717" w:rsidP="008E126D">
            <w:pPr>
              <w:jc w:val="center"/>
            </w:pPr>
            <w:r w:rsidRPr="003017A3">
              <w:t>Время выполнения</w:t>
            </w:r>
          </w:p>
        </w:tc>
        <w:tc>
          <w:tcPr>
            <w:tcW w:w="2136" w:type="dxa"/>
            <w:vAlign w:val="center"/>
          </w:tcPr>
          <w:p w14:paraId="0616E788" w14:textId="77777777" w:rsidR="00A97717" w:rsidRPr="003017A3" w:rsidRDefault="00A97717" w:rsidP="008E126D">
            <w:pPr>
              <w:jc w:val="center"/>
            </w:pPr>
            <w:r w:rsidRPr="003017A3">
              <w:t>Самостоятельность выполнения</w:t>
            </w:r>
          </w:p>
        </w:tc>
        <w:tc>
          <w:tcPr>
            <w:tcW w:w="1833" w:type="dxa"/>
            <w:vAlign w:val="center"/>
          </w:tcPr>
          <w:p w14:paraId="37BD1264" w14:textId="77777777" w:rsidR="00A97717" w:rsidRPr="003017A3" w:rsidRDefault="00A97717" w:rsidP="008E126D">
            <w:pPr>
              <w:jc w:val="center"/>
            </w:pPr>
            <w:r w:rsidRPr="003017A3">
              <w:t>Качество выполнения работ</w:t>
            </w:r>
          </w:p>
        </w:tc>
        <w:tc>
          <w:tcPr>
            <w:tcW w:w="1388" w:type="dxa"/>
            <w:vAlign w:val="center"/>
          </w:tcPr>
          <w:p w14:paraId="6B7752D4" w14:textId="77777777" w:rsidR="00A97717" w:rsidRPr="003017A3" w:rsidRDefault="00A97717" w:rsidP="008E126D">
            <w:pPr>
              <w:jc w:val="center"/>
            </w:pPr>
            <w:r w:rsidRPr="003017A3">
              <w:t>оценка руководителя практики</w:t>
            </w:r>
          </w:p>
        </w:tc>
        <w:tc>
          <w:tcPr>
            <w:tcW w:w="1457" w:type="dxa"/>
            <w:vAlign w:val="center"/>
          </w:tcPr>
          <w:p w14:paraId="5BB17A50" w14:textId="77777777" w:rsidR="00A97717" w:rsidRPr="003017A3" w:rsidRDefault="00A97717" w:rsidP="008E126D">
            <w:pPr>
              <w:jc w:val="center"/>
            </w:pPr>
            <w:r w:rsidRPr="003017A3">
              <w:t>Подпись руководителя практики</w:t>
            </w:r>
          </w:p>
        </w:tc>
      </w:tr>
      <w:tr w:rsidR="00A97717" w:rsidRPr="003017A3" w14:paraId="4BA32717" w14:textId="77777777" w:rsidTr="00DC70AB">
        <w:trPr>
          <w:trHeight w:val="182"/>
        </w:trPr>
        <w:tc>
          <w:tcPr>
            <w:tcW w:w="1526" w:type="dxa"/>
          </w:tcPr>
          <w:p w14:paraId="2F04F059" w14:textId="77777777" w:rsidR="00A97717" w:rsidRPr="003017A3" w:rsidRDefault="00E473B8" w:rsidP="00E473B8">
            <w:r>
              <w:t>13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969" w:type="dxa"/>
          </w:tcPr>
          <w:p w14:paraId="6B855F1F" w14:textId="77777777" w:rsidR="003017A3" w:rsidRPr="003017A3" w:rsidRDefault="003017A3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t>Ознакомление с целями и задачами производственной практики</w:t>
            </w:r>
          </w:p>
          <w:p w14:paraId="769F0B77" w14:textId="77777777" w:rsidR="00A97717" w:rsidRPr="003017A3" w:rsidRDefault="00A97717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Изучение правил и норм охраны труда, техники безопасности, пожарной безопасности при работе с вычислительной техникой.</w:t>
            </w:r>
          </w:p>
          <w:p w14:paraId="4E87C0F3" w14:textId="77777777" w:rsidR="00A97717" w:rsidRPr="003017A3" w:rsidRDefault="00A97717" w:rsidP="009610F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Ознакомление с перечнем и конфигурацией средств вычислительной техники, архитектурой компьютерной сети предприятия /организации.</w:t>
            </w:r>
          </w:p>
          <w:p w14:paraId="490219B2" w14:textId="2D449188" w:rsidR="003017A3" w:rsidRPr="003017A3" w:rsidRDefault="00A97717" w:rsidP="003017A3">
            <w:pPr>
              <w:suppressAutoHyphens w:val="0"/>
              <w:autoSpaceDE w:val="0"/>
              <w:autoSpaceDN w:val="0"/>
              <w:adjustRightInd w:val="0"/>
            </w:pPr>
            <w:r w:rsidRPr="003017A3">
              <w:t xml:space="preserve">Получения представления об информационных </w:t>
            </w:r>
            <w:r w:rsidR="00CA6426" w:rsidRPr="003017A3">
              <w:t>ресурсах компьютерных</w:t>
            </w:r>
            <w:r w:rsidRPr="003017A3">
              <w:t xml:space="preserve"> </w:t>
            </w:r>
            <w:r w:rsidR="00CA6426" w:rsidRPr="003017A3">
              <w:t>сетей предприятия</w:t>
            </w:r>
            <w:r w:rsidRPr="003017A3">
              <w:t>.</w:t>
            </w:r>
          </w:p>
        </w:tc>
        <w:tc>
          <w:tcPr>
            <w:tcW w:w="1701" w:type="dxa"/>
          </w:tcPr>
          <w:p w14:paraId="70A09F52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5D0D0EF0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902FAA8" w14:textId="77777777" w:rsidR="00A97717" w:rsidRPr="003017A3" w:rsidRDefault="00A97717" w:rsidP="008E126D">
            <w:pPr>
              <w:jc w:val="center"/>
            </w:pPr>
            <w:r w:rsidRPr="003017A3">
              <w:t>Под руководством</w:t>
            </w:r>
          </w:p>
        </w:tc>
        <w:tc>
          <w:tcPr>
            <w:tcW w:w="1833" w:type="dxa"/>
          </w:tcPr>
          <w:p w14:paraId="6256E754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3AF57BB9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76984BDC" w14:textId="77777777" w:rsidR="00A97717" w:rsidRPr="003017A3" w:rsidRDefault="00A97717" w:rsidP="008E126D">
            <w:pPr>
              <w:jc w:val="center"/>
            </w:pPr>
          </w:p>
        </w:tc>
      </w:tr>
      <w:tr w:rsidR="00A97717" w:rsidRPr="003017A3" w14:paraId="6145094E" w14:textId="77777777" w:rsidTr="00DC70AB">
        <w:trPr>
          <w:trHeight w:val="190"/>
        </w:trPr>
        <w:tc>
          <w:tcPr>
            <w:tcW w:w="1526" w:type="dxa"/>
          </w:tcPr>
          <w:p w14:paraId="4D1F740C" w14:textId="77777777" w:rsidR="00A97717" w:rsidRPr="003017A3" w:rsidRDefault="00E473B8" w:rsidP="00E473B8">
            <w:r>
              <w:t>18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969" w:type="dxa"/>
          </w:tcPr>
          <w:p w14:paraId="4AB3D044" w14:textId="77777777" w:rsidR="00A97717" w:rsidRPr="003017A3" w:rsidRDefault="00A97717" w:rsidP="008E126D">
            <w:pPr>
              <w:pStyle w:val="afa"/>
              <w:tabs>
                <w:tab w:val="left" w:pos="318"/>
              </w:tabs>
              <w:spacing w:before="0" w:after="0"/>
              <w:ind w:left="0" w:firstLine="0"/>
              <w:contextualSpacing/>
              <w:jc w:val="both"/>
            </w:pPr>
            <w:r w:rsidRPr="003017A3">
              <w:t>Изучение технологии сбора, регистрации и обработки экономической информации на данном предприятии.</w:t>
            </w:r>
          </w:p>
          <w:p w14:paraId="6F49ADB9" w14:textId="77777777" w:rsidR="00A97717" w:rsidRPr="003017A3" w:rsidRDefault="00A97717" w:rsidP="008E126D">
            <w:pPr>
              <w:tabs>
                <w:tab w:val="left" w:pos="459"/>
              </w:tabs>
              <w:suppressAutoHyphens w:val="0"/>
              <w:jc w:val="both"/>
            </w:pPr>
            <w:r w:rsidRPr="003017A3">
              <w:t xml:space="preserve">Изучение способов проверки правильности передачи данных. </w:t>
            </w:r>
          </w:p>
        </w:tc>
        <w:tc>
          <w:tcPr>
            <w:tcW w:w="1701" w:type="dxa"/>
          </w:tcPr>
          <w:p w14:paraId="789A770F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58D6672B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3440CC0A" w14:textId="77777777"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4E0794B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29A0E09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0B19364E" w14:textId="77777777" w:rsidR="00A97717" w:rsidRPr="003017A3" w:rsidRDefault="00A97717" w:rsidP="008E126D">
            <w:pPr>
              <w:jc w:val="center"/>
            </w:pPr>
          </w:p>
        </w:tc>
      </w:tr>
      <w:tr w:rsidR="00A97717" w:rsidRPr="003017A3" w14:paraId="5CF70643" w14:textId="77777777" w:rsidTr="00DC70AB">
        <w:trPr>
          <w:trHeight w:val="182"/>
        </w:trPr>
        <w:tc>
          <w:tcPr>
            <w:tcW w:w="1526" w:type="dxa"/>
          </w:tcPr>
          <w:p w14:paraId="3082CD4E" w14:textId="77777777" w:rsidR="00A97717" w:rsidRPr="003017A3" w:rsidRDefault="00E473B8" w:rsidP="00E473B8">
            <w:r>
              <w:t>20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7523E9">
              <w:t>2</w:t>
            </w:r>
            <w:r>
              <w:t>3</w:t>
            </w:r>
          </w:p>
        </w:tc>
        <w:tc>
          <w:tcPr>
            <w:tcW w:w="3969" w:type="dxa"/>
          </w:tcPr>
          <w:p w14:paraId="250AE641" w14:textId="77777777" w:rsidR="00A97717" w:rsidRPr="00DC1078" w:rsidRDefault="00A97717" w:rsidP="008E126D">
            <w:r w:rsidRPr="003017A3">
              <w:rPr>
                <w:lang w:eastAsia="ru-RU"/>
              </w:rPr>
              <w:t xml:space="preserve">Разработка технического задания (индивидуального задания по созданию и реализации базы данных </w:t>
            </w:r>
            <w:r w:rsidR="006F3C89">
              <w:rPr>
                <w:lang w:val="en-US" w:eastAsia="ru-RU"/>
              </w:rPr>
              <w:t>NewsFactory</w:t>
            </w:r>
            <w:r w:rsidR="00DC1078">
              <w:rPr>
                <w:lang w:eastAsia="ru-RU"/>
              </w:rPr>
              <w:t>)</w:t>
            </w:r>
          </w:p>
          <w:p w14:paraId="3B8600F4" w14:textId="77777777" w:rsidR="00A97717" w:rsidRDefault="00A97717" w:rsidP="008E126D"/>
          <w:p w14:paraId="2E3018F1" w14:textId="54D2F175" w:rsidR="00DC70AB" w:rsidRPr="003017A3" w:rsidRDefault="00DC70AB" w:rsidP="008E126D"/>
        </w:tc>
        <w:tc>
          <w:tcPr>
            <w:tcW w:w="1701" w:type="dxa"/>
          </w:tcPr>
          <w:p w14:paraId="06399A6A" w14:textId="77777777"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AE58535" w14:textId="77777777"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2344502" w14:textId="77777777"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2A480FDB" w14:textId="77777777"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9950BE5" w14:textId="77777777"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14:paraId="55F617AC" w14:textId="77777777" w:rsidR="00A97717" w:rsidRPr="003017A3" w:rsidRDefault="00A97717" w:rsidP="008E126D">
            <w:pPr>
              <w:jc w:val="center"/>
            </w:pPr>
          </w:p>
        </w:tc>
      </w:tr>
      <w:tr w:rsidR="007523E9" w:rsidRPr="003017A3" w14:paraId="5FD6651E" w14:textId="77777777" w:rsidTr="00DC70AB">
        <w:trPr>
          <w:trHeight w:val="182"/>
        </w:trPr>
        <w:tc>
          <w:tcPr>
            <w:tcW w:w="1526" w:type="dxa"/>
          </w:tcPr>
          <w:p w14:paraId="0BB81DF2" w14:textId="77777777" w:rsidR="007523E9" w:rsidRDefault="00E473B8" w:rsidP="00E473B8">
            <w:r>
              <w:lastRenderedPageBreak/>
              <w:t>25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31618C14" w14:textId="77777777" w:rsidR="00AC766D" w:rsidRPr="00DC1078" w:rsidRDefault="00AC766D" w:rsidP="006F70DF">
            <w:r>
              <w:t>Установка MongoDB драйвера</w:t>
            </w:r>
            <w:r w:rsidR="00DC1078">
              <w:t>;</w:t>
            </w:r>
          </w:p>
          <w:p w14:paraId="0647B9D4" w14:textId="77777777" w:rsidR="00AC766D" w:rsidRPr="00DC1078" w:rsidRDefault="00AC766D" w:rsidP="006F70DF">
            <w:r>
              <w:t>Создание сервиса обмена данными с СУБД</w:t>
            </w:r>
            <w:r w:rsidR="00DC1078" w:rsidRPr="00DC1078">
              <w:t>;</w:t>
            </w:r>
          </w:p>
          <w:p w14:paraId="08B0B656" w14:textId="77777777" w:rsidR="006F3C89" w:rsidRPr="00DC1078" w:rsidRDefault="006F3C89" w:rsidP="006F70DF">
            <w:r>
              <w:t>Создание моделей представления для объектов фабрики</w:t>
            </w:r>
            <w:r w:rsidR="00DC1078" w:rsidRPr="00DC1078">
              <w:t>;</w:t>
            </w:r>
          </w:p>
          <w:p w14:paraId="7E4FBD2E" w14:textId="6BE862A3" w:rsidR="006F3C89" w:rsidRPr="00A951F5" w:rsidRDefault="006F3C89" w:rsidP="006F70DF">
            <w:r>
              <w:t>Создание</w:t>
            </w:r>
            <w:r w:rsidR="00AC766D" w:rsidRPr="00A951F5">
              <w:t xml:space="preserve"> </w:t>
            </w:r>
            <w:r w:rsidR="00AC766D">
              <w:t>прототипа</w:t>
            </w:r>
            <w:r w:rsidR="00AC766D" w:rsidRPr="00A951F5">
              <w:t xml:space="preserve"> </w:t>
            </w:r>
            <w:r w:rsidR="00AC766D">
              <w:t>службы</w:t>
            </w:r>
            <w:r w:rsidR="00AC766D" w:rsidRPr="00A951F5">
              <w:t xml:space="preserve"> </w:t>
            </w:r>
            <w:r w:rsidR="00AC766D">
              <w:t>связи</w:t>
            </w:r>
            <w:r w:rsidR="00AC766D" w:rsidRPr="00A951F5">
              <w:t xml:space="preserve"> </w:t>
            </w:r>
            <w:r w:rsidR="00AC766D">
              <w:t>с</w:t>
            </w:r>
            <w:r w:rsidR="00AC766D" w:rsidRPr="00A951F5">
              <w:t xml:space="preserve"> </w:t>
            </w:r>
            <w:r w:rsidR="00AC766D">
              <w:t>БД</w:t>
            </w:r>
            <w:r w:rsidR="00A951F5" w:rsidRPr="00A951F5">
              <w:t xml:space="preserve"> ("</w:t>
            </w:r>
            <w:r w:rsidR="00A951F5" w:rsidRPr="00A951F5">
              <w:rPr>
                <w:lang w:val="en-US"/>
              </w:rPr>
              <w:t>DBProvider</w:t>
            </w:r>
            <w:r w:rsidR="00A951F5" w:rsidRPr="00A951F5">
              <w:t>.</w:t>
            </w:r>
            <w:r w:rsidR="00A951F5" w:rsidRPr="00A951F5">
              <w:rPr>
                <w:lang w:val="en-US"/>
              </w:rPr>
              <w:t>cs</w:t>
            </w:r>
            <w:r w:rsidR="00A951F5" w:rsidRPr="00A951F5">
              <w:t>")</w:t>
            </w:r>
            <w:r w:rsidR="00DC1078" w:rsidRPr="00A951F5">
              <w:t>;</w:t>
            </w:r>
          </w:p>
          <w:p w14:paraId="541999E7" w14:textId="11549ABE" w:rsidR="006F3C89" w:rsidRPr="00DC1078" w:rsidRDefault="00AC766D" w:rsidP="006F70DF">
            <w:r>
              <w:t>Начало работы над браузером</w:t>
            </w:r>
            <w:r w:rsidR="00DC1078" w:rsidRPr="00DC1078">
              <w:t>;</w:t>
            </w:r>
          </w:p>
          <w:p w14:paraId="7532070F" w14:textId="423ADEA8" w:rsidR="006F3C89" w:rsidRPr="00DC1078" w:rsidRDefault="006F3C89" w:rsidP="006F70DF">
            <w:r>
              <w:t>Создание класса абстрактного объекта фабрики новостей</w:t>
            </w:r>
            <w:r w:rsidR="00A951F5" w:rsidRPr="00A951F5">
              <w:t xml:space="preserve"> ("</w:t>
            </w:r>
            <w:r w:rsidR="00A951F5">
              <w:rPr>
                <w:lang w:val="en-US"/>
              </w:rPr>
              <w:t>NewsFactoryObjectViewModel</w:t>
            </w:r>
            <w:r w:rsidR="00A951F5" w:rsidRPr="00A951F5">
              <w:t>.</w:t>
            </w:r>
            <w:r w:rsidR="00A951F5" w:rsidRPr="00A951F5">
              <w:rPr>
                <w:lang w:val="en-US"/>
              </w:rPr>
              <w:t>cs</w:t>
            </w:r>
            <w:r w:rsidR="00A951F5" w:rsidRPr="00A951F5">
              <w:t>")</w:t>
            </w:r>
            <w:r w:rsidR="00DC1078" w:rsidRPr="00DC1078">
              <w:t>;</w:t>
            </w:r>
          </w:p>
          <w:p w14:paraId="1B45C9FB" w14:textId="77777777" w:rsidR="006F3C89" w:rsidRPr="00DC1078" w:rsidRDefault="006F3C89" w:rsidP="006F70DF">
            <w:r>
              <w:t>Дизайн сайдбара главного окна</w:t>
            </w:r>
            <w:r w:rsidR="00DC1078" w:rsidRPr="00DC1078">
              <w:t>;</w:t>
            </w:r>
          </w:p>
          <w:p w14:paraId="5F625BA7" w14:textId="77777777" w:rsidR="007523E9" w:rsidRPr="00DC1078" w:rsidRDefault="00AC766D" w:rsidP="006F70DF">
            <w:r>
              <w:t>Классификация новых моделей представления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5B62FBB8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7F5FAAD1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14290020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3F68A32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42046FB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054FC21C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23F791F3" w14:textId="77777777" w:rsidTr="00DC70AB">
        <w:trPr>
          <w:trHeight w:val="602"/>
        </w:trPr>
        <w:tc>
          <w:tcPr>
            <w:tcW w:w="1526" w:type="dxa"/>
          </w:tcPr>
          <w:p w14:paraId="3EF20B89" w14:textId="77777777" w:rsidR="007523E9" w:rsidRDefault="00E473B8" w:rsidP="00E473B8">
            <w:r>
              <w:t>26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66B1663A" w14:textId="56EE43B3" w:rsidR="00AC766D" w:rsidRPr="00AC766D" w:rsidRDefault="00AC766D" w:rsidP="006F70DF">
            <w:r w:rsidRPr="00AC766D">
              <w:t xml:space="preserve">Реализация кастомного сералайзера для </w:t>
            </w:r>
            <w:r w:rsidRPr="00AC766D">
              <w:rPr>
                <w:lang w:val="en-US"/>
              </w:rPr>
              <w:t>System</w:t>
            </w:r>
            <w:r w:rsidRPr="00AC766D">
              <w:t>.</w:t>
            </w:r>
            <w:r w:rsidRPr="00AC766D">
              <w:rPr>
                <w:lang w:val="en-US"/>
              </w:rPr>
              <w:t>Drawing</w:t>
            </w:r>
            <w:r w:rsidRPr="00AC766D">
              <w:t>.</w:t>
            </w:r>
            <w:r w:rsidRPr="00AC766D">
              <w:rPr>
                <w:lang w:val="en-US"/>
              </w:rPr>
              <w:t>Color</w:t>
            </w:r>
            <w:r w:rsidR="00DC70AB" w:rsidRPr="00DC70AB">
              <w:t xml:space="preserve"> </w:t>
            </w:r>
            <w:r w:rsidR="00DC70AB" w:rsidRPr="00A951F5">
              <w:t>("</w:t>
            </w:r>
            <w:r w:rsidR="00844185">
              <w:rPr>
                <w:lang w:val="en-US"/>
              </w:rPr>
              <w:t>ColorSerializer</w:t>
            </w:r>
            <w:r w:rsidR="00DC70AB" w:rsidRPr="00A951F5">
              <w:t>.</w:t>
            </w:r>
            <w:r w:rsidR="00DC70AB" w:rsidRPr="00A951F5">
              <w:rPr>
                <w:lang w:val="en-US"/>
              </w:rPr>
              <w:t>cs</w:t>
            </w:r>
            <w:r w:rsidR="00DC70AB" w:rsidRPr="00A951F5">
              <w:t>")</w:t>
            </w:r>
            <w:r w:rsidR="00DC1078" w:rsidRPr="00DC1078">
              <w:t>;</w:t>
            </w:r>
          </w:p>
          <w:p w14:paraId="3EABA8A5" w14:textId="77777777" w:rsidR="00AC766D" w:rsidRPr="00DC1078" w:rsidRDefault="00AC766D" w:rsidP="006F70DF">
            <w:r w:rsidRPr="00AC766D">
              <w:t>Начало работы над реализацией тегов</w:t>
            </w:r>
            <w:r w:rsidR="00DC1078" w:rsidRPr="00DC1078">
              <w:t>;</w:t>
            </w:r>
          </w:p>
          <w:p w14:paraId="5A719928" w14:textId="62D7A6C5" w:rsidR="00AC766D" w:rsidRPr="00DC1078" w:rsidRDefault="00AC766D" w:rsidP="006F70DF">
            <w:r w:rsidRPr="00AC766D">
              <w:t>Реализация модели представления</w:t>
            </w:r>
            <w:r>
              <w:t xml:space="preserve"> материала</w:t>
            </w:r>
            <w:r w:rsidR="00844185" w:rsidRPr="00844185">
              <w:t xml:space="preserve"> </w:t>
            </w:r>
            <w:r w:rsidR="00844185">
              <w:t>("</w:t>
            </w:r>
            <w:r w:rsidR="00844185" w:rsidRPr="00844185">
              <w:t>MaterialViewModel</w:t>
            </w:r>
            <w:r w:rsidR="00844185">
              <w:t>.</w:t>
            </w:r>
            <w:r w:rsidR="00844185">
              <w:rPr>
                <w:lang w:val="en-US"/>
              </w:rPr>
              <w:t>cs</w:t>
            </w:r>
            <w:r w:rsidR="00844185">
              <w:t>")</w:t>
            </w:r>
            <w:r w:rsidR="00DC1078" w:rsidRPr="00DC1078">
              <w:t>;</w:t>
            </w:r>
          </w:p>
          <w:p w14:paraId="530D7DDB" w14:textId="2F83FD91" w:rsidR="00AC766D" w:rsidRPr="00DC1078" w:rsidRDefault="00DC1078" w:rsidP="006F70DF">
            <w:r>
              <w:t>Переработка методов записи в БД</w:t>
            </w:r>
            <w:r w:rsidR="00844185" w:rsidRPr="00844185">
              <w:t xml:space="preserve"> </w:t>
            </w:r>
            <w:r w:rsidR="00844185" w:rsidRPr="00A951F5">
              <w:t>("</w:t>
            </w:r>
            <w:r w:rsidR="00844185" w:rsidRPr="00A951F5">
              <w:rPr>
                <w:lang w:val="en-US"/>
              </w:rPr>
              <w:t>DBProvider</w:t>
            </w:r>
            <w:r w:rsidR="00844185" w:rsidRPr="00A951F5">
              <w:t>.</w:t>
            </w:r>
            <w:r w:rsidR="00844185" w:rsidRPr="00A951F5">
              <w:rPr>
                <w:lang w:val="en-US"/>
              </w:rPr>
              <w:t>cs</w:t>
            </w:r>
            <w:r w:rsidR="00844185" w:rsidRPr="00A951F5">
              <w:t>")</w:t>
            </w:r>
            <w:r w:rsidRPr="00DC1078">
              <w:t>;</w:t>
            </w:r>
          </w:p>
          <w:p w14:paraId="47A20ABB" w14:textId="77777777" w:rsidR="00AC766D" w:rsidRPr="00DC1078" w:rsidRDefault="00AC766D" w:rsidP="006F70DF">
            <w:r w:rsidRPr="00AC766D">
              <w:t>Возможность открыть страницу объекта через браузер</w:t>
            </w:r>
            <w:r w:rsidR="00DC1078" w:rsidRPr="00DC1078">
              <w:t>;</w:t>
            </w:r>
          </w:p>
          <w:p w14:paraId="2E828F69" w14:textId="77777777" w:rsidR="00AC766D" w:rsidRPr="00DC1078" w:rsidRDefault="00AC766D" w:rsidP="006F70DF">
            <w:r w:rsidRPr="00AC766D">
              <w:t>Переработка дизайна окна проекта</w:t>
            </w:r>
            <w:r w:rsidR="00DC1078" w:rsidRPr="00DC1078">
              <w:t>;</w:t>
            </w:r>
          </w:p>
          <w:p w14:paraId="61C48310" w14:textId="77777777" w:rsidR="00AC766D" w:rsidRPr="00DC1078" w:rsidRDefault="00AC766D" w:rsidP="006F70DF">
            <w:r w:rsidRPr="00AC766D">
              <w:t xml:space="preserve">Прототипирование </w:t>
            </w:r>
            <w:r>
              <w:t>диалога создания нового проекта</w:t>
            </w:r>
            <w:r w:rsidR="00DC1078" w:rsidRPr="00DC1078">
              <w:t>;</w:t>
            </w:r>
          </w:p>
          <w:p w14:paraId="4AE4E76F" w14:textId="77777777" w:rsidR="00AC766D" w:rsidRPr="00DC1078" w:rsidRDefault="00AC766D" w:rsidP="006F70DF">
            <w:r w:rsidRPr="00AC766D">
              <w:t>Изменение моделей объектов фабрики</w:t>
            </w:r>
            <w:r w:rsidR="00DC1078" w:rsidRPr="00DC1078">
              <w:t>;</w:t>
            </w:r>
          </w:p>
          <w:p w14:paraId="4A8F795F" w14:textId="77777777" w:rsidR="007523E9" w:rsidRPr="00DC1078" w:rsidRDefault="00DC1078" w:rsidP="006F70DF">
            <w:r>
              <w:t>Модификация</w:t>
            </w:r>
            <w:r w:rsidR="00AC766D">
              <w:t xml:space="preserve"> сереализации данных для БД</w:t>
            </w:r>
            <w:r w:rsidRPr="00DC1078">
              <w:t>;</w:t>
            </w:r>
          </w:p>
        </w:tc>
        <w:tc>
          <w:tcPr>
            <w:tcW w:w="1701" w:type="dxa"/>
          </w:tcPr>
          <w:p w14:paraId="7D300880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36C31248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4A130B1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66D5DCA7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357ED14E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5D30609F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030BAC5B" w14:textId="77777777" w:rsidTr="00DC70AB">
        <w:trPr>
          <w:trHeight w:val="182"/>
        </w:trPr>
        <w:tc>
          <w:tcPr>
            <w:tcW w:w="1526" w:type="dxa"/>
          </w:tcPr>
          <w:p w14:paraId="6BA6D71D" w14:textId="77777777" w:rsidR="007523E9" w:rsidRDefault="00E473B8" w:rsidP="00E473B8">
            <w:r>
              <w:t>27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969" w:type="dxa"/>
          </w:tcPr>
          <w:p w14:paraId="7A976A71" w14:textId="599160D4" w:rsidR="00AC766D" w:rsidRPr="00DC1078" w:rsidRDefault="00AC766D" w:rsidP="006F70DF">
            <w:r>
              <w:t>Перемещение ресурсов представления списка тегов в проект NfModels</w:t>
            </w:r>
            <w:r w:rsidR="002E3F04" w:rsidRPr="002E3F04">
              <w:t xml:space="preserve"> </w:t>
            </w:r>
            <w:r w:rsidR="002E3F04">
              <w:t>("</w:t>
            </w:r>
            <w:r w:rsidR="002E3F04" w:rsidRPr="002E3F04">
              <w:t>NfResources</w:t>
            </w:r>
            <w:r w:rsidR="002E3F04">
              <w:t>.</w:t>
            </w:r>
            <w:r w:rsidR="002E3F04">
              <w:rPr>
                <w:lang w:val="en-US"/>
              </w:rPr>
              <w:t>cs</w:t>
            </w:r>
            <w:r w:rsidR="002E3F04">
              <w:t>")</w:t>
            </w:r>
            <w:r w:rsidR="00DC1078" w:rsidRPr="00DC1078">
              <w:t>;</w:t>
            </w:r>
          </w:p>
          <w:p w14:paraId="1DDB7B72" w14:textId="315A30B5" w:rsidR="00AC766D" w:rsidRPr="00DC1078" w:rsidRDefault="00AC766D" w:rsidP="006F70DF">
            <w:r>
              <w:lastRenderedPageBreak/>
              <w:t>Создание представления элемента редактирования тегов</w:t>
            </w:r>
            <w:r w:rsidR="002E3F04" w:rsidRPr="002E3F04">
              <w:t xml:space="preserve"> </w:t>
            </w:r>
            <w:r w:rsidR="002E3F04">
              <w:t>("</w:t>
            </w:r>
            <w:r w:rsidR="002E3F04">
              <w:rPr>
                <w:lang w:val="en-US"/>
              </w:rPr>
              <w:t>TagListEdit</w:t>
            </w:r>
            <w:r w:rsidR="002E3F04">
              <w:t>.</w:t>
            </w:r>
            <w:r w:rsidR="00EE2A38">
              <w:rPr>
                <w:lang w:val="en-US"/>
              </w:rPr>
              <w:t>xaml</w:t>
            </w:r>
            <w:r w:rsidR="002E3F04">
              <w:t>")</w:t>
            </w:r>
            <w:r w:rsidR="00DC1078" w:rsidRPr="00DC1078">
              <w:t>;</w:t>
            </w:r>
          </w:p>
          <w:p w14:paraId="081B8AC7" w14:textId="447D8446" w:rsidR="00AC766D" w:rsidRPr="00DC1078" w:rsidRDefault="00AC766D" w:rsidP="006F70DF">
            <w:r>
              <w:t>Привязка окна изменения съёмок</w:t>
            </w:r>
            <w:r w:rsidR="002E3F04" w:rsidRPr="008356F8">
              <w:t xml:space="preserve"> </w:t>
            </w:r>
            <w:r w:rsidR="008356F8">
              <w:t>("</w:t>
            </w:r>
            <w:r w:rsidR="008356F8" w:rsidRPr="008356F8">
              <w:t>Edit</w:t>
            </w:r>
            <w:r w:rsidR="008356F8">
              <w:rPr>
                <w:lang w:val="en-US"/>
              </w:rPr>
              <w:t>Filming</w:t>
            </w:r>
            <w:r w:rsidR="008356F8" w:rsidRPr="008356F8">
              <w:t>Dialog</w:t>
            </w:r>
            <w:r w:rsidR="008356F8">
              <w:t>.</w:t>
            </w:r>
            <w:r w:rsidR="008356F8">
              <w:rPr>
                <w:lang w:val="en-US"/>
              </w:rPr>
              <w:t>xaml</w:t>
            </w:r>
            <w:r w:rsidR="008356F8">
              <w:t>")</w:t>
            </w:r>
            <w:r w:rsidR="00DC1078" w:rsidRPr="00DC1078">
              <w:t>;</w:t>
            </w:r>
          </w:p>
          <w:p w14:paraId="23A796E9" w14:textId="77777777" w:rsidR="00AC766D" w:rsidRPr="00DC1078" w:rsidRDefault="00AC766D" w:rsidP="006F70DF">
            <w:r>
              <w:t>Переработка дизайна объектов в браузере</w:t>
            </w:r>
            <w:r w:rsidR="00DC1078" w:rsidRPr="00DC1078">
              <w:t>;</w:t>
            </w:r>
          </w:p>
          <w:p w14:paraId="6F553F56" w14:textId="34C6D436" w:rsidR="00AC766D" w:rsidRPr="00DC1078" w:rsidRDefault="00AC766D" w:rsidP="006F70DF">
            <w:r>
              <w:t>Привязка окна изменения материалов</w:t>
            </w:r>
            <w:r w:rsidR="008356F8" w:rsidRPr="008356F8">
              <w:t xml:space="preserve"> </w:t>
            </w:r>
            <w:r w:rsidR="008356F8">
              <w:t>("</w:t>
            </w:r>
            <w:r w:rsidR="008356F8" w:rsidRPr="008356F8">
              <w:t>Edit</w:t>
            </w:r>
            <w:r w:rsidR="008356F8">
              <w:rPr>
                <w:lang w:val="en-US"/>
              </w:rPr>
              <w:t>Material</w:t>
            </w:r>
            <w:r w:rsidR="008356F8" w:rsidRPr="008356F8">
              <w:t>Dialog</w:t>
            </w:r>
            <w:r w:rsidR="008356F8">
              <w:t>.</w:t>
            </w:r>
            <w:r w:rsidR="008356F8">
              <w:rPr>
                <w:lang w:val="en-US"/>
              </w:rPr>
              <w:t>xaml</w:t>
            </w:r>
            <w:r w:rsidR="008356F8">
              <w:t>")</w:t>
            </w:r>
            <w:r w:rsidR="00DC1078" w:rsidRPr="00DC1078">
              <w:t>;</w:t>
            </w:r>
          </w:p>
          <w:p w14:paraId="346BA627" w14:textId="77777777" w:rsidR="00AC766D" w:rsidRPr="00DC1078" w:rsidRDefault="00AC766D" w:rsidP="006F70DF">
            <w:r>
              <w:t>Исправление некорректного типа цвета в моделях</w:t>
            </w:r>
            <w:r w:rsidR="00DC1078" w:rsidRPr="00DC1078">
              <w:t>;</w:t>
            </w:r>
          </w:p>
          <w:p w14:paraId="20D1ECD4" w14:textId="086DE9CA" w:rsidR="00AC766D" w:rsidRPr="00DC1078" w:rsidRDefault="00AC766D" w:rsidP="006F70DF">
            <w:r>
              <w:t>Реализация сериалайзера списка тегов</w:t>
            </w:r>
            <w:r w:rsidR="00396CD4" w:rsidRPr="00396CD4">
              <w:t xml:space="preserve"> </w:t>
            </w:r>
            <w:r w:rsidR="00396CD4">
              <w:t>("</w:t>
            </w:r>
            <w:r w:rsidR="00396CD4" w:rsidRPr="00396CD4">
              <w:t>TagListSerializer</w:t>
            </w:r>
            <w:r w:rsidR="00396CD4">
              <w:t>.</w:t>
            </w:r>
            <w:r w:rsidR="00396CD4">
              <w:rPr>
                <w:lang w:val="en-US"/>
              </w:rPr>
              <w:t>cs</w:t>
            </w:r>
            <w:r w:rsidR="00396CD4">
              <w:t>")</w:t>
            </w:r>
            <w:r w:rsidR="00DC1078" w:rsidRPr="00DC1078">
              <w:t>;</w:t>
            </w:r>
          </w:p>
          <w:p w14:paraId="30773F82" w14:textId="66A49BB7" w:rsidR="00AC766D" w:rsidRPr="00DC1078" w:rsidRDefault="00AC766D" w:rsidP="006F70DF">
            <w:r>
              <w:t>Реализация менеджера тегов и логики полечения списка тегов для поиска</w:t>
            </w:r>
            <w:r w:rsidR="00396CD4" w:rsidRPr="00396CD4">
              <w:t xml:space="preserve"> </w:t>
            </w:r>
            <w:r w:rsidR="00396CD4">
              <w:t>("</w:t>
            </w:r>
            <w:r w:rsidR="00396CD4">
              <w:rPr>
                <w:lang w:val="en-US"/>
              </w:rPr>
              <w:t>TagManager</w:t>
            </w:r>
            <w:r w:rsidR="00396CD4">
              <w:t>.</w:t>
            </w:r>
            <w:r w:rsidR="00396CD4">
              <w:rPr>
                <w:lang w:val="en-US"/>
              </w:rPr>
              <w:t>cs</w:t>
            </w:r>
            <w:r w:rsidR="00396CD4">
              <w:t>")</w:t>
            </w:r>
            <w:r w:rsidR="00DC1078" w:rsidRPr="00DC1078">
              <w:t>;</w:t>
            </w:r>
          </w:p>
          <w:p w14:paraId="69CC246F" w14:textId="77777777" w:rsidR="007523E9" w:rsidRPr="00DC1078" w:rsidRDefault="00AC766D" w:rsidP="006F70DF">
            <w:pPr>
              <w:rPr>
                <w:lang w:val="en-US"/>
              </w:rPr>
            </w:pPr>
            <w:r>
              <w:t>Правка сериалайзера цвета</w:t>
            </w:r>
            <w:r w:rsidR="00DC1078">
              <w:rPr>
                <w:lang w:val="en-US"/>
              </w:rPr>
              <w:t>;</w:t>
            </w:r>
          </w:p>
        </w:tc>
        <w:tc>
          <w:tcPr>
            <w:tcW w:w="1701" w:type="dxa"/>
          </w:tcPr>
          <w:p w14:paraId="579E97BB" w14:textId="77777777"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7A2FBFDD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14E086CF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4A0810E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C839F00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00777D39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42E3164E" w14:textId="77777777" w:rsidTr="00DC70AB">
        <w:trPr>
          <w:trHeight w:val="190"/>
        </w:trPr>
        <w:tc>
          <w:tcPr>
            <w:tcW w:w="1526" w:type="dxa"/>
          </w:tcPr>
          <w:p w14:paraId="71DFDED2" w14:textId="77777777" w:rsidR="007523E9" w:rsidRDefault="00E473B8" w:rsidP="00E473B8">
            <w:r>
              <w:t>0</w:t>
            </w:r>
            <w:r w:rsidR="007523E9">
              <w:t>1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969" w:type="dxa"/>
          </w:tcPr>
          <w:p w14:paraId="347419BB" w14:textId="77777777" w:rsidR="00AC766D" w:rsidRPr="00DC1078" w:rsidRDefault="00AC766D" w:rsidP="006F70DF">
            <w:r>
              <w:t>Сохранение Id родительского тега в базе данных</w:t>
            </w:r>
            <w:r w:rsidR="00DC1078" w:rsidRPr="00DC1078">
              <w:t>;</w:t>
            </w:r>
          </w:p>
          <w:p w14:paraId="650BFAC4" w14:textId="6585FBC0" w:rsidR="00AC766D" w:rsidRPr="00DC1078" w:rsidRDefault="00AC766D" w:rsidP="006F70DF">
            <w:r>
              <w:t>Перенос класса TagList в отдельный файл</w:t>
            </w:r>
            <w:r w:rsidR="00864442" w:rsidRPr="00864442">
              <w:t xml:space="preserve"> </w:t>
            </w:r>
            <w:r w:rsidR="00864442">
              <w:t>("</w:t>
            </w:r>
            <w:r w:rsidR="00864442">
              <w:rPr>
                <w:lang w:val="en-US"/>
              </w:rPr>
              <w:t>TagList</w:t>
            </w:r>
            <w:r w:rsidR="00864442">
              <w:t>.</w:t>
            </w:r>
            <w:r w:rsidR="00864442">
              <w:rPr>
                <w:lang w:val="en-US"/>
              </w:rPr>
              <w:t>cs</w:t>
            </w:r>
            <w:r w:rsidR="00864442">
              <w:t>")</w:t>
            </w:r>
            <w:r w:rsidR="00DC1078" w:rsidRPr="00DC1078">
              <w:t>;</w:t>
            </w:r>
          </w:p>
          <w:p w14:paraId="17A01742" w14:textId="77777777" w:rsidR="00AC766D" w:rsidRPr="00DC1078" w:rsidRDefault="00AC766D" w:rsidP="006F70DF">
            <w:r>
              <w:t>Реализация изменения существующих тегов</w:t>
            </w:r>
            <w:r w:rsidR="00DC1078" w:rsidRPr="00DC1078">
              <w:t>;</w:t>
            </w:r>
          </w:p>
          <w:p w14:paraId="73A90196" w14:textId="77777777" w:rsidR="00AC766D" w:rsidRPr="00DC1078" w:rsidRDefault="00AC766D" w:rsidP="006F70DF">
            <w:r>
              <w:t>Реализация удаления тега из списка тегов объектов</w:t>
            </w:r>
            <w:r w:rsidR="00DC1078" w:rsidRPr="00DC1078">
              <w:t>;</w:t>
            </w:r>
          </w:p>
          <w:p w14:paraId="35AEC3B1" w14:textId="14606636" w:rsidR="00AC766D" w:rsidRPr="00DC1078" w:rsidRDefault="00AC766D" w:rsidP="006F70DF">
            <w:r>
              <w:t>Перенос представления тега в отдельный UserControl</w:t>
            </w:r>
            <w:r w:rsidR="00864442" w:rsidRPr="00864442">
              <w:t xml:space="preserve"> </w:t>
            </w:r>
            <w:r w:rsidR="00864442">
              <w:t>("</w:t>
            </w:r>
            <w:r w:rsidR="00864442">
              <w:rPr>
                <w:lang w:val="en-US"/>
              </w:rPr>
              <w:t>Tag</w:t>
            </w:r>
            <w:r w:rsidR="00864442">
              <w:t>.</w:t>
            </w:r>
            <w:r w:rsidR="00864442">
              <w:rPr>
                <w:lang w:val="en-US"/>
              </w:rPr>
              <w:t>xaml</w:t>
            </w:r>
            <w:r w:rsidR="00864442">
              <w:t>")</w:t>
            </w:r>
            <w:r w:rsidR="00DC1078" w:rsidRPr="00DC1078">
              <w:t>;</w:t>
            </w:r>
          </w:p>
          <w:p w14:paraId="0C961BDF" w14:textId="1995CF29" w:rsidR="00AC766D" w:rsidRPr="00DC1078" w:rsidRDefault="00AC766D" w:rsidP="006F70DF">
            <w:r>
              <w:t>Создание окна создания тегов</w:t>
            </w:r>
            <w:r w:rsidR="00864442" w:rsidRPr="00EE2A38">
              <w:t xml:space="preserve"> </w:t>
            </w:r>
            <w:r w:rsidR="00864442">
              <w:t>("</w:t>
            </w:r>
            <w:r w:rsidR="00864442" w:rsidRPr="00864442">
              <w:t>EditTagDialog.xaml</w:t>
            </w:r>
            <w:r w:rsidR="00864442">
              <w:t>")</w:t>
            </w:r>
            <w:r w:rsidR="00DC1078" w:rsidRPr="00DC1078">
              <w:t>;</w:t>
            </w:r>
          </w:p>
          <w:p w14:paraId="75B7E0D2" w14:textId="77777777" w:rsidR="007523E9" w:rsidRPr="00DC1078" w:rsidRDefault="00DC1078" w:rsidP="00DC1078">
            <w:r>
              <w:t>Реализация элемента</w:t>
            </w:r>
            <w:r w:rsidRPr="00DC1078">
              <w:t xml:space="preserve"> </w:t>
            </w:r>
            <w:r w:rsidR="00AC766D">
              <w:t>редактирования тегов объекта фабрики</w:t>
            </w:r>
            <w:r w:rsidRPr="00DC1078">
              <w:t>;</w:t>
            </w:r>
          </w:p>
        </w:tc>
        <w:tc>
          <w:tcPr>
            <w:tcW w:w="1701" w:type="dxa"/>
          </w:tcPr>
          <w:p w14:paraId="2A38DBF1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25A6592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40F774A5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042B947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ACAC2BE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5F9DC6DE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0692BD00" w14:textId="77777777" w:rsidTr="00DC70AB">
        <w:trPr>
          <w:trHeight w:val="190"/>
        </w:trPr>
        <w:tc>
          <w:tcPr>
            <w:tcW w:w="1526" w:type="dxa"/>
          </w:tcPr>
          <w:p w14:paraId="1CDB7825" w14:textId="77777777" w:rsidR="007523E9" w:rsidRDefault="00E473B8" w:rsidP="00E473B8">
            <w:r>
              <w:t>02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969" w:type="dxa"/>
          </w:tcPr>
          <w:p w14:paraId="2A9CD3B2" w14:textId="77777777" w:rsidR="00AC766D" w:rsidRPr="00DC1078" w:rsidRDefault="00AC766D" w:rsidP="006F70DF">
            <w:r>
              <w:t>Отладка</w:t>
            </w:r>
            <w:r w:rsidR="00DC1078" w:rsidRPr="00DC1078">
              <w:t>;</w:t>
            </w:r>
          </w:p>
          <w:p w14:paraId="5D722C9A" w14:textId="2704749F" w:rsidR="00AC766D" w:rsidRPr="00DC1078" w:rsidRDefault="00AC766D" w:rsidP="006F70DF">
            <w:r>
              <w:t xml:space="preserve">Построение инфраструктуры </w:t>
            </w:r>
            <w:r>
              <w:lastRenderedPageBreak/>
              <w:t>парсера строки поиска</w:t>
            </w:r>
            <w:r w:rsidR="00EE2A38" w:rsidRPr="00EE2A38">
              <w:t xml:space="preserve"> </w:t>
            </w:r>
            <w:r w:rsidR="00EE2A38">
              <w:t>("</w:t>
            </w:r>
            <w:r w:rsidR="00EE2A38">
              <w:rPr>
                <w:lang w:val="en-US"/>
              </w:rPr>
              <w:t>FilterParser</w:t>
            </w:r>
            <w:r w:rsidR="00EE2A38">
              <w:t>.</w:t>
            </w:r>
            <w:r w:rsidR="00EE2A38">
              <w:rPr>
                <w:lang w:val="en-US"/>
              </w:rPr>
              <w:t>cs</w:t>
            </w:r>
            <w:r w:rsidR="00EE2A38">
              <w:t>")</w:t>
            </w:r>
            <w:r w:rsidR="00DC1078" w:rsidRPr="00DC1078">
              <w:t>;</w:t>
            </w:r>
          </w:p>
          <w:p w14:paraId="00260117" w14:textId="77777777" w:rsidR="00AC766D" w:rsidRPr="00DC1078" w:rsidRDefault="00AC766D" w:rsidP="006F70DF">
            <w:r>
              <w:t>Прототипирование системы поиска</w:t>
            </w:r>
            <w:r w:rsidR="00DC1078" w:rsidRPr="00DC1078">
              <w:t>;</w:t>
            </w:r>
          </w:p>
          <w:p w14:paraId="4D048D78" w14:textId="77777777" w:rsidR="007523E9" w:rsidRPr="00DC1078" w:rsidRDefault="00AC766D" w:rsidP="006F70DF">
            <w:r>
              <w:t>Изменение диалога редактирования тега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42B424B0" w14:textId="77777777"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13F051FA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58595BA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0CDB2FF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E58C3D8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4E5DFBD3" w14:textId="77777777" w:rsidR="007523E9" w:rsidRPr="003017A3" w:rsidRDefault="007523E9" w:rsidP="008E126D">
            <w:pPr>
              <w:jc w:val="center"/>
            </w:pPr>
          </w:p>
        </w:tc>
      </w:tr>
      <w:tr w:rsidR="007523E9" w:rsidRPr="003017A3" w14:paraId="105987D1" w14:textId="77777777" w:rsidTr="00DC70AB">
        <w:trPr>
          <w:trHeight w:val="190"/>
        </w:trPr>
        <w:tc>
          <w:tcPr>
            <w:tcW w:w="1526" w:type="dxa"/>
          </w:tcPr>
          <w:p w14:paraId="46695954" w14:textId="77777777" w:rsidR="007523E9" w:rsidRDefault="00E473B8" w:rsidP="00E473B8">
            <w:r>
              <w:t>03</w:t>
            </w:r>
            <w:r w:rsidR="007523E9" w:rsidRPr="007F7BA1">
              <w:t>.</w:t>
            </w:r>
            <w:r>
              <w:t>02</w:t>
            </w:r>
            <w:r w:rsidR="007523E9"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5294CB6C" w14:textId="77777777" w:rsidR="00AC766D" w:rsidRPr="00DC1078" w:rsidRDefault="00DC1078" w:rsidP="006F70DF">
            <w:pPr>
              <w:rPr>
                <w:color w:val="000000"/>
              </w:rPr>
            </w:pPr>
            <w:r>
              <w:rPr>
                <w:color w:val="000000"/>
              </w:rPr>
              <w:t>Модификация</w:t>
            </w:r>
            <w:r w:rsidR="00AC766D" w:rsidRPr="00AC766D">
              <w:rPr>
                <w:color w:val="000000"/>
              </w:rPr>
              <w:t xml:space="preserve"> структуры выражений</w:t>
            </w:r>
            <w:r w:rsidRPr="00DC1078">
              <w:rPr>
                <w:color w:val="000000"/>
              </w:rPr>
              <w:t>;</w:t>
            </w:r>
          </w:p>
          <w:p w14:paraId="314CDB42" w14:textId="77777777"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Создание свойства "Дата создания" у объектов фабрики</w:t>
            </w:r>
            <w:r w:rsidR="00DC1078" w:rsidRPr="00DC1078">
              <w:rPr>
                <w:color w:val="000000"/>
              </w:rPr>
              <w:t>;</w:t>
            </w:r>
          </w:p>
          <w:p w14:paraId="6C843177" w14:textId="77777777"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</w:t>
            </w:r>
            <w:r>
              <w:rPr>
                <w:color w:val="000000"/>
              </w:rPr>
              <w:t>ация поиска по дате создания</w:t>
            </w:r>
            <w:r w:rsidR="00DC1078" w:rsidRPr="00DC1078">
              <w:rPr>
                <w:color w:val="000000"/>
              </w:rPr>
              <w:t>;</w:t>
            </w:r>
          </w:p>
          <w:p w14:paraId="266A8ECE" w14:textId="77777777" w:rsidR="007523E9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</w:t>
            </w:r>
            <w:r>
              <w:rPr>
                <w:color w:val="000000"/>
              </w:rPr>
              <w:t>я поиска по текущему статусу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701" w:type="dxa"/>
          </w:tcPr>
          <w:p w14:paraId="60F52FF4" w14:textId="77777777"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393D898B" w14:textId="77777777"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8D2748A" w14:textId="77777777"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0CCD79D9" w14:textId="77777777"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1C837A6" w14:textId="77777777"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14:paraId="390BAF86" w14:textId="77777777" w:rsidR="007523E9" w:rsidRPr="003017A3" w:rsidRDefault="007523E9" w:rsidP="008E126D">
            <w:pPr>
              <w:jc w:val="center"/>
            </w:pPr>
          </w:p>
        </w:tc>
      </w:tr>
      <w:tr w:rsidR="00F63F01" w:rsidRPr="003017A3" w14:paraId="4975BECE" w14:textId="77777777" w:rsidTr="00DC70AB">
        <w:trPr>
          <w:trHeight w:val="190"/>
        </w:trPr>
        <w:tc>
          <w:tcPr>
            <w:tcW w:w="1526" w:type="dxa"/>
          </w:tcPr>
          <w:p w14:paraId="55BC1220" w14:textId="77777777" w:rsidR="00F63F01" w:rsidRDefault="00F63F01" w:rsidP="00F63F01">
            <w:r>
              <w:t>0</w:t>
            </w:r>
            <w:r>
              <w:rPr>
                <w:lang w:val="en-US"/>
              </w:rPr>
              <w:t>8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2B102E1E" w14:textId="77777777" w:rsidR="00E6134E" w:rsidRPr="00DC1078" w:rsidRDefault="00E6134E" w:rsidP="00E6134E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Реализация поиска по типу</w:t>
            </w:r>
            <w:r w:rsidR="00DC1078" w:rsidRPr="00DC1078">
              <w:rPr>
                <w:color w:val="000000"/>
              </w:rPr>
              <w:t>;</w:t>
            </w:r>
          </w:p>
          <w:p w14:paraId="26C5FC3B" w14:textId="77777777" w:rsidR="00E6134E" w:rsidRPr="00DC1078" w:rsidRDefault="00DC1078" w:rsidP="00E6134E">
            <w:pPr>
              <w:rPr>
                <w:color w:val="000000"/>
              </w:rPr>
            </w:pPr>
            <w:r>
              <w:rPr>
                <w:color w:val="000000"/>
              </w:rPr>
              <w:t>Реализация фильтра пути</w:t>
            </w:r>
            <w:r w:rsidRPr="00DC1078">
              <w:rPr>
                <w:color w:val="000000"/>
              </w:rPr>
              <w:t>;</w:t>
            </w:r>
          </w:p>
          <w:p w14:paraId="146A3A47" w14:textId="77777777" w:rsidR="00E6134E" w:rsidRPr="00DC1078" w:rsidRDefault="00E6134E" w:rsidP="00E6134E">
            <w:pPr>
              <w:rPr>
                <w:color w:val="000000"/>
              </w:rPr>
            </w:pPr>
            <w:r>
              <w:rPr>
                <w:color w:val="000000"/>
              </w:rPr>
              <w:t>Отладка</w:t>
            </w:r>
            <w:r w:rsidR="00DC1078" w:rsidRPr="00DC1078">
              <w:rPr>
                <w:color w:val="000000"/>
              </w:rPr>
              <w:t>;</w:t>
            </w:r>
          </w:p>
          <w:p w14:paraId="4A4A7D46" w14:textId="77777777" w:rsidR="00F63F01" w:rsidRPr="00DC1078" w:rsidRDefault="00E6134E" w:rsidP="00E6134E">
            <w:r w:rsidRPr="00AC766D">
              <w:rPr>
                <w:color w:val="000000"/>
              </w:rPr>
              <w:t>Реализация поиска</w:t>
            </w:r>
            <w:r>
              <w:rPr>
                <w:color w:val="000000"/>
              </w:rPr>
              <w:t xml:space="preserve"> по тегу с наследованием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701" w:type="dxa"/>
          </w:tcPr>
          <w:p w14:paraId="26B4CB36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00E495DC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C55D816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644FA28D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5E1BE95E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6FD4956F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6221E7DF" w14:textId="77777777" w:rsidTr="00DC70AB">
        <w:trPr>
          <w:trHeight w:val="287"/>
        </w:trPr>
        <w:tc>
          <w:tcPr>
            <w:tcW w:w="1526" w:type="dxa"/>
          </w:tcPr>
          <w:p w14:paraId="4525CBDD" w14:textId="77777777" w:rsidR="00F63F01" w:rsidRDefault="00F63F01" w:rsidP="00F63F01">
            <w:r>
              <w:t>0</w:t>
            </w:r>
            <w:r>
              <w:rPr>
                <w:lang w:val="en-US"/>
              </w:rPr>
              <w:t>9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560AADC2" w14:textId="218B1675" w:rsidR="006F70DF" w:rsidRDefault="006F70DF" w:rsidP="006F70DF">
            <w:r>
              <w:t>Реализаци</w:t>
            </w:r>
            <w:r w:rsidR="00DC1078">
              <w:t>я сериалайзера объекта CrewList</w:t>
            </w:r>
            <w:r w:rsidR="007F0C23" w:rsidRPr="007F0C23">
              <w:t xml:space="preserve"> </w:t>
            </w:r>
            <w:r w:rsidR="007F0C23">
              <w:t>("</w:t>
            </w:r>
            <w:r w:rsidR="007F0C23" w:rsidRPr="007F0C23">
              <w:t>CrewListSerializer</w:t>
            </w:r>
            <w:r w:rsidR="007F0C23">
              <w:t>.</w:t>
            </w:r>
            <w:r w:rsidR="007F0C23">
              <w:rPr>
                <w:lang w:val="en-US"/>
              </w:rPr>
              <w:t>cs</w:t>
            </w:r>
            <w:r w:rsidR="007F0C23">
              <w:t>")</w:t>
            </w:r>
            <w:r w:rsidR="00DC1078">
              <w:t>;</w:t>
            </w:r>
          </w:p>
          <w:p w14:paraId="72B8C876" w14:textId="77777777" w:rsidR="006F70DF" w:rsidRPr="00DC1078" w:rsidRDefault="006F70DF" w:rsidP="006F70DF">
            <w:r>
              <w:t>Реализация представления редактирования списка работников</w:t>
            </w:r>
            <w:r w:rsidR="00DC1078" w:rsidRPr="00DC1078">
              <w:t>;</w:t>
            </w:r>
          </w:p>
          <w:p w14:paraId="35EF40AB" w14:textId="77777777" w:rsidR="00F63F01" w:rsidRPr="003017A3" w:rsidRDefault="006F70DF" w:rsidP="006F70DF">
            <w:r>
              <w:t>Реализация хранения в объектах ответственных сотрудников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3690A5E1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63886B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21945254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52271710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0ACA3A5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3A0EBAD2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5EE792F7" w14:textId="77777777" w:rsidTr="00DC70AB">
        <w:trPr>
          <w:trHeight w:val="190"/>
        </w:trPr>
        <w:tc>
          <w:tcPr>
            <w:tcW w:w="1526" w:type="dxa"/>
          </w:tcPr>
          <w:p w14:paraId="49C95132" w14:textId="77777777" w:rsidR="00F63F01" w:rsidRDefault="00F63F01" w:rsidP="006F3C89">
            <w:r>
              <w:rPr>
                <w:lang w:val="en-US"/>
              </w:rPr>
              <w:t>15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4B3CB651" w14:textId="77777777" w:rsidR="006F70DF" w:rsidRPr="00DC1078" w:rsidRDefault="006F70DF" w:rsidP="006F70DF">
            <w:r>
              <w:t>Реализаци</w:t>
            </w:r>
            <w:r w:rsidR="00DC1078">
              <w:t>я окна редактирования работника</w:t>
            </w:r>
            <w:r w:rsidR="00DC1078" w:rsidRPr="00DC1078">
              <w:t>;</w:t>
            </w:r>
          </w:p>
          <w:p w14:paraId="732B2261" w14:textId="77777777" w:rsidR="006F70DF" w:rsidRPr="00DC1078" w:rsidRDefault="006F70DF" w:rsidP="006F70DF">
            <w:r>
              <w:t>Модернизация иерархии объектов</w:t>
            </w:r>
            <w:r w:rsidR="00DC1078" w:rsidRPr="00DC1078">
              <w:t>;</w:t>
            </w:r>
          </w:p>
          <w:p w14:paraId="58D2E516" w14:textId="77777777" w:rsidR="006F70DF" w:rsidRPr="00DC1078" w:rsidRDefault="006F70DF" w:rsidP="006F70DF">
            <w:r>
              <w:t>Форматирование и очистка</w:t>
            </w:r>
            <w:r w:rsidR="00DC1078" w:rsidRPr="00DC1078">
              <w:t>;</w:t>
            </w:r>
          </w:p>
          <w:p w14:paraId="2DAB74F4" w14:textId="77777777" w:rsidR="00F63F01" w:rsidRPr="00DC1078" w:rsidRDefault="006F70DF" w:rsidP="006F70DF">
            <w:r>
              <w:t>Реализация бокового меню с возможность перейти не предустановленные страницы браузера</w:t>
            </w:r>
            <w:r w:rsidR="00DC1078" w:rsidRPr="00DC1078">
              <w:t>;</w:t>
            </w:r>
          </w:p>
        </w:tc>
        <w:tc>
          <w:tcPr>
            <w:tcW w:w="1701" w:type="dxa"/>
          </w:tcPr>
          <w:p w14:paraId="25B28710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4CF44329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51C14746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7ED817ED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31AD49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75A5123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66D53927" w14:textId="77777777" w:rsidTr="00DC70AB">
        <w:trPr>
          <w:trHeight w:val="190"/>
        </w:trPr>
        <w:tc>
          <w:tcPr>
            <w:tcW w:w="1526" w:type="dxa"/>
          </w:tcPr>
          <w:p w14:paraId="74FDF341" w14:textId="77777777" w:rsidR="00F63F01" w:rsidRDefault="00F63F01" w:rsidP="00F63F01">
            <w:r>
              <w:rPr>
                <w:lang w:val="en-US"/>
              </w:rPr>
              <w:t>16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969" w:type="dxa"/>
          </w:tcPr>
          <w:p w14:paraId="4D6A0989" w14:textId="77777777" w:rsidR="006F70DF" w:rsidRDefault="006F70DF" w:rsidP="006F70DF">
            <w:r>
              <w:t>Дополнительные валидации при добавлении нового тега</w:t>
            </w:r>
            <w:r w:rsidR="00DC1078">
              <w:t>;</w:t>
            </w:r>
          </w:p>
          <w:p w14:paraId="77FCAF99" w14:textId="77777777" w:rsidR="006F70DF" w:rsidRDefault="006F70DF" w:rsidP="006F70DF">
            <w:r>
              <w:t xml:space="preserve">Обработка исключений при ошибке </w:t>
            </w:r>
            <w:r>
              <w:lastRenderedPageBreak/>
              <w:t>поиска</w:t>
            </w:r>
            <w:r w:rsidR="00DC1078">
              <w:t>;</w:t>
            </w:r>
          </w:p>
          <w:p w14:paraId="33E970D3" w14:textId="77777777" w:rsidR="006F70DF" w:rsidRDefault="006F70DF" w:rsidP="006F70DF">
            <w:r>
              <w:t>Реализация поиска по работнику и его роду деятельности</w:t>
            </w:r>
          </w:p>
          <w:p w14:paraId="1D9A2C64" w14:textId="77777777" w:rsidR="006F70DF" w:rsidRDefault="006F70DF" w:rsidP="006F70DF">
            <w:r>
              <w:t>Реализация возможности фильтровать объекты по относительной дате</w:t>
            </w:r>
            <w:r w:rsidR="00DC1078">
              <w:t>;</w:t>
            </w:r>
          </w:p>
          <w:p w14:paraId="3EA5B4B9" w14:textId="77777777" w:rsidR="00F63F01" w:rsidRPr="003017A3" w:rsidRDefault="006F70DF" w:rsidP="006F70DF">
            <w:r>
              <w:t>Отладка</w:t>
            </w:r>
            <w:r w:rsidR="00DC1078">
              <w:t>;</w:t>
            </w:r>
          </w:p>
        </w:tc>
        <w:tc>
          <w:tcPr>
            <w:tcW w:w="1701" w:type="dxa"/>
          </w:tcPr>
          <w:p w14:paraId="7612E01D" w14:textId="77777777"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4D2CC09B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48E5CEC1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33990CA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2746495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064381BF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7FC94DD4" w14:textId="77777777" w:rsidTr="00DC70AB">
        <w:trPr>
          <w:trHeight w:val="190"/>
        </w:trPr>
        <w:tc>
          <w:tcPr>
            <w:tcW w:w="1526" w:type="dxa"/>
          </w:tcPr>
          <w:p w14:paraId="1CFE72EC" w14:textId="77777777" w:rsidR="00F63F01" w:rsidRPr="00DC1078" w:rsidRDefault="00DC1078" w:rsidP="007523E9">
            <w:pPr>
              <w:rPr>
                <w:lang w:val="en-US"/>
              </w:rPr>
            </w:pPr>
            <w:r>
              <w:rPr>
                <w:lang w:val="en-US"/>
              </w:rPr>
              <w:t>22.02.2023</w:t>
            </w:r>
          </w:p>
        </w:tc>
        <w:tc>
          <w:tcPr>
            <w:tcW w:w="3969" w:type="dxa"/>
          </w:tcPr>
          <w:p w14:paraId="688B94D5" w14:textId="77777777" w:rsidR="006F70DF" w:rsidRDefault="006F70DF" w:rsidP="006F70DF">
            <w:r>
              <w:t>Реализация сериалайзера списка материалов</w:t>
            </w:r>
            <w:r w:rsidR="00DC1078">
              <w:t>;</w:t>
            </w:r>
          </w:p>
          <w:p w14:paraId="4DD9AC0F" w14:textId="77777777" w:rsidR="006F70DF" w:rsidRDefault="006F70DF" w:rsidP="006F70DF">
            <w:r>
              <w:t>Реализация валидации добавления и удаление материалов из списка проектов</w:t>
            </w:r>
            <w:r w:rsidR="00DC1078">
              <w:t>;</w:t>
            </w:r>
          </w:p>
          <w:p w14:paraId="32AA9EE1" w14:textId="77777777" w:rsidR="006F70DF" w:rsidRDefault="006F70DF" w:rsidP="006F70DF">
            <w:r>
              <w:t>Структуризация представлений диалогов</w:t>
            </w:r>
            <w:r w:rsidR="00DC1078">
              <w:t>;</w:t>
            </w:r>
          </w:p>
          <w:p w14:paraId="569DF900" w14:textId="77777777" w:rsidR="006F70DF" w:rsidRDefault="006F70DF" w:rsidP="006F70DF">
            <w:r>
              <w:t>Реализация диалога выбора объекта фабрики</w:t>
            </w:r>
            <w:r w:rsidR="00DC1078">
              <w:t>;</w:t>
            </w:r>
          </w:p>
          <w:p w14:paraId="056657FC" w14:textId="77777777" w:rsidR="00F63F01" w:rsidRPr="003017A3" w:rsidRDefault="006F70DF" w:rsidP="006F70DF">
            <w:r>
              <w:t>Реализация представления редактирования списка материалов проекта</w:t>
            </w:r>
            <w:r w:rsidR="00DC1078">
              <w:t>;</w:t>
            </w:r>
          </w:p>
        </w:tc>
        <w:tc>
          <w:tcPr>
            <w:tcW w:w="1701" w:type="dxa"/>
          </w:tcPr>
          <w:p w14:paraId="424A1000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2E54A558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0057F68B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4999D03E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2CD6B8A3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44760C79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7E2D1C01" w14:textId="77777777" w:rsidTr="00DC70AB">
        <w:trPr>
          <w:trHeight w:val="190"/>
        </w:trPr>
        <w:tc>
          <w:tcPr>
            <w:tcW w:w="1526" w:type="dxa"/>
          </w:tcPr>
          <w:p w14:paraId="68BBAFFB" w14:textId="0D4A7829" w:rsidR="00F63F01" w:rsidRPr="0027767F" w:rsidRDefault="0027767F" w:rsidP="007523E9">
            <w:pPr>
              <w:rPr>
                <w:lang w:val="en-US"/>
              </w:rPr>
            </w:pPr>
            <w:r>
              <w:rPr>
                <w:lang w:val="en-US"/>
              </w:rPr>
              <w:t>1.03.2023</w:t>
            </w:r>
          </w:p>
        </w:tc>
        <w:tc>
          <w:tcPr>
            <w:tcW w:w="3969" w:type="dxa"/>
          </w:tcPr>
          <w:p w14:paraId="035B14AB" w14:textId="77777777" w:rsidR="006F70DF" w:rsidRDefault="006F70DF" w:rsidP="006F70DF">
            <w:r>
              <w:t>Реализация сохранения последних настроек подключения</w:t>
            </w:r>
            <w:r w:rsidR="00DC1078">
              <w:t>;</w:t>
            </w:r>
          </w:p>
          <w:p w14:paraId="5834877C" w14:textId="77777777" w:rsidR="00F63F01" w:rsidRPr="003017A3" w:rsidRDefault="006F70DF" w:rsidP="006F70DF">
            <w:r>
              <w:t>Реализация запроса от пользователя информации о подключении</w:t>
            </w:r>
            <w:r w:rsidR="00DC1078">
              <w:t>;</w:t>
            </w:r>
          </w:p>
        </w:tc>
        <w:tc>
          <w:tcPr>
            <w:tcW w:w="1701" w:type="dxa"/>
          </w:tcPr>
          <w:p w14:paraId="723E960E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60F9A8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FA75E24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52D38104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7094CB3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5AD02520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3C5F0FF6" w14:textId="77777777" w:rsidTr="00DC70AB">
        <w:trPr>
          <w:trHeight w:val="190"/>
        </w:trPr>
        <w:tc>
          <w:tcPr>
            <w:tcW w:w="1526" w:type="dxa"/>
          </w:tcPr>
          <w:p w14:paraId="23985B56" w14:textId="52656A9D" w:rsidR="00F63F01" w:rsidRDefault="0027767F">
            <w:r>
              <w:rPr>
                <w:lang w:val="en-US"/>
              </w:rPr>
              <w:t>2</w:t>
            </w:r>
            <w:r>
              <w:rPr>
                <w:lang w:val="en-US"/>
              </w:rPr>
              <w:t>.03.2023</w:t>
            </w:r>
          </w:p>
        </w:tc>
        <w:tc>
          <w:tcPr>
            <w:tcW w:w="3969" w:type="dxa"/>
          </w:tcPr>
          <w:p w14:paraId="26F4A738" w14:textId="77777777" w:rsidR="00F63F01" w:rsidRPr="003017A3" w:rsidRDefault="006F70DF" w:rsidP="00DC1078">
            <w:pPr>
              <w:rPr>
                <w:b/>
                <w:color w:val="000000"/>
              </w:rPr>
            </w:pPr>
            <w:r w:rsidRPr="00B824DF">
              <w:t>Оформление ок</w:t>
            </w:r>
            <w:r w:rsidR="00DC1078">
              <w:t>о</w:t>
            </w:r>
            <w:r w:rsidRPr="00B824DF">
              <w:t>н «Синтаксис поиска»</w:t>
            </w:r>
            <w:r w:rsidR="00DC1078">
              <w:t xml:space="preserve"> и </w:t>
            </w:r>
            <w:r w:rsidRPr="00B824DF">
              <w:t>«О программе»</w:t>
            </w:r>
            <w:r w:rsidR="00DC1078">
              <w:t>;</w:t>
            </w:r>
          </w:p>
        </w:tc>
        <w:tc>
          <w:tcPr>
            <w:tcW w:w="1701" w:type="dxa"/>
          </w:tcPr>
          <w:p w14:paraId="12BFD2EF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640BC827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330A7C40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344D754C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1A99BA7B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1693BA4E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355E9C92" w14:textId="77777777" w:rsidTr="00DC70AB">
        <w:trPr>
          <w:trHeight w:val="190"/>
        </w:trPr>
        <w:tc>
          <w:tcPr>
            <w:tcW w:w="1526" w:type="dxa"/>
          </w:tcPr>
          <w:p w14:paraId="25F4311A" w14:textId="69F63358" w:rsidR="00F63F01" w:rsidRDefault="0027767F">
            <w:r>
              <w:rPr>
                <w:lang w:val="en-US"/>
              </w:rPr>
              <w:t>7</w:t>
            </w:r>
            <w:r>
              <w:rPr>
                <w:lang w:val="en-US"/>
              </w:rPr>
              <w:t>.03.2023</w:t>
            </w:r>
          </w:p>
        </w:tc>
        <w:tc>
          <w:tcPr>
            <w:tcW w:w="3969" w:type="dxa"/>
          </w:tcPr>
          <w:p w14:paraId="240C7908" w14:textId="77777777" w:rsidR="00F63F01" w:rsidRDefault="00F63F01" w:rsidP="008E126D">
            <w:pPr>
              <w:pStyle w:val="Default"/>
            </w:pPr>
            <w:r w:rsidRPr="003017A3">
              <w:t>Подготовка отчета по ПП.02.</w:t>
            </w:r>
          </w:p>
          <w:p w14:paraId="0D8BDF6E" w14:textId="77777777" w:rsidR="00F63F01" w:rsidRPr="003017A3" w:rsidRDefault="00F63F01" w:rsidP="008E126D">
            <w:pPr>
              <w:pStyle w:val="Default"/>
            </w:pPr>
            <w:r w:rsidRPr="003017A3">
              <w:t>Оформление отчёта по практике с помощью MS Word.</w:t>
            </w:r>
          </w:p>
          <w:p w14:paraId="4A07494A" w14:textId="77777777" w:rsidR="00F63F01" w:rsidRPr="003017A3" w:rsidRDefault="00F63F01" w:rsidP="008E126D">
            <w:pPr>
              <w:pStyle w:val="Default"/>
            </w:pPr>
            <w:r w:rsidRPr="003017A3">
              <w:t>Создание презентации и защитного слова.</w:t>
            </w:r>
          </w:p>
          <w:p w14:paraId="14937CEB" w14:textId="62ACB4FB" w:rsidR="00F63F01" w:rsidRPr="003017A3" w:rsidRDefault="00F63F01" w:rsidP="008E126D">
            <w:pPr>
              <w:pStyle w:val="Default"/>
            </w:pPr>
            <w:r w:rsidRPr="003017A3">
              <w:t xml:space="preserve">Форматирование документа в </w:t>
            </w:r>
            <w:r w:rsidRPr="003017A3">
              <w:rPr>
                <w:lang w:val="en-US"/>
              </w:rPr>
              <w:t>MSWord</w:t>
            </w:r>
            <w:r w:rsidRPr="003017A3">
              <w:t>: установка параметров страниц и разбиение текста на страницы, форматирование текста, абзацев, списков, установка между</w:t>
            </w:r>
            <w:r w:rsidRPr="003017A3">
              <w:lastRenderedPageBreak/>
              <w:t>строчных интервалов. Вставка в документ рисунков, диаграмм и таблиц, созда</w:t>
            </w:r>
            <w:bookmarkStart w:id="13" w:name="_GoBack"/>
            <w:bookmarkEnd w:id="13"/>
            <w:r w:rsidRPr="003017A3">
              <w:t>нных другими программами. Создание и редактирование автоматического оглавления</w:t>
            </w:r>
          </w:p>
        </w:tc>
        <w:tc>
          <w:tcPr>
            <w:tcW w:w="1701" w:type="dxa"/>
          </w:tcPr>
          <w:p w14:paraId="792BFF76" w14:textId="77777777"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417" w:type="dxa"/>
          </w:tcPr>
          <w:p w14:paraId="27F445A2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612023C1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29087D07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45B14E2F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3E113658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049AC755" w14:textId="77777777" w:rsidTr="00DC70AB">
        <w:trPr>
          <w:trHeight w:val="190"/>
        </w:trPr>
        <w:tc>
          <w:tcPr>
            <w:tcW w:w="1526" w:type="dxa"/>
          </w:tcPr>
          <w:p w14:paraId="09A95546" w14:textId="560E4E4C" w:rsidR="00F63F01" w:rsidRPr="003017A3" w:rsidRDefault="0027767F" w:rsidP="007523E9"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.03.2023</w:t>
            </w:r>
          </w:p>
        </w:tc>
        <w:tc>
          <w:tcPr>
            <w:tcW w:w="3969" w:type="dxa"/>
          </w:tcPr>
          <w:p w14:paraId="403915CD" w14:textId="77777777" w:rsidR="00F63F01" w:rsidRPr="003017A3" w:rsidRDefault="00F63F01" w:rsidP="008E126D">
            <w:r w:rsidRPr="003017A3">
              <w:t>Дифференцированный зачет по ПП.02</w:t>
            </w:r>
          </w:p>
        </w:tc>
        <w:tc>
          <w:tcPr>
            <w:tcW w:w="1701" w:type="dxa"/>
          </w:tcPr>
          <w:p w14:paraId="69063C3A" w14:textId="77777777"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417" w:type="dxa"/>
          </w:tcPr>
          <w:p w14:paraId="2F416659" w14:textId="77777777"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136" w:type="dxa"/>
          </w:tcPr>
          <w:p w14:paraId="7B001FAC" w14:textId="77777777"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14:paraId="4ECC044B" w14:textId="77777777"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14:paraId="03CD8000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DB42FCD" w14:textId="77777777" w:rsidR="00F63F01" w:rsidRPr="003017A3" w:rsidRDefault="00F63F01" w:rsidP="008E126D">
            <w:pPr>
              <w:jc w:val="center"/>
            </w:pPr>
          </w:p>
        </w:tc>
      </w:tr>
      <w:tr w:rsidR="00F63F01" w:rsidRPr="003017A3" w14:paraId="5664F23E" w14:textId="77777777" w:rsidTr="00DC70AB">
        <w:trPr>
          <w:trHeight w:val="190"/>
        </w:trPr>
        <w:tc>
          <w:tcPr>
            <w:tcW w:w="1526" w:type="dxa"/>
            <w:vAlign w:val="center"/>
          </w:tcPr>
          <w:p w14:paraId="40DDC518" w14:textId="77777777" w:rsidR="00F63F01" w:rsidRPr="003017A3" w:rsidRDefault="00F63F01" w:rsidP="008E126D">
            <w:pPr>
              <w:jc w:val="center"/>
            </w:pPr>
          </w:p>
        </w:tc>
        <w:tc>
          <w:tcPr>
            <w:tcW w:w="3969" w:type="dxa"/>
          </w:tcPr>
          <w:p w14:paraId="16DF12EC" w14:textId="77777777" w:rsidR="00F63F01" w:rsidRPr="003017A3" w:rsidRDefault="00F63F01" w:rsidP="008E126D">
            <w:r w:rsidRPr="003017A3">
              <w:t>Итого</w:t>
            </w:r>
          </w:p>
        </w:tc>
        <w:tc>
          <w:tcPr>
            <w:tcW w:w="1701" w:type="dxa"/>
          </w:tcPr>
          <w:p w14:paraId="06E59C1D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17" w:type="dxa"/>
          </w:tcPr>
          <w:p w14:paraId="31A2B6BD" w14:textId="77777777" w:rsidR="00F63F01" w:rsidRPr="003017A3" w:rsidRDefault="00F63F01" w:rsidP="008E126D">
            <w:pPr>
              <w:jc w:val="center"/>
            </w:pPr>
            <w:r w:rsidRPr="003017A3">
              <w:t>108ч.</w:t>
            </w:r>
          </w:p>
        </w:tc>
        <w:tc>
          <w:tcPr>
            <w:tcW w:w="2136" w:type="dxa"/>
          </w:tcPr>
          <w:p w14:paraId="4A493EF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833" w:type="dxa"/>
          </w:tcPr>
          <w:p w14:paraId="77013616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388" w:type="dxa"/>
          </w:tcPr>
          <w:p w14:paraId="0484D837" w14:textId="77777777"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14:paraId="776770F2" w14:textId="77777777" w:rsidR="00F63F01" w:rsidRPr="003017A3" w:rsidRDefault="00F63F01" w:rsidP="008E126D">
            <w:pPr>
              <w:jc w:val="center"/>
            </w:pPr>
          </w:p>
        </w:tc>
      </w:tr>
    </w:tbl>
    <w:p w14:paraId="79AE17F3" w14:textId="77777777" w:rsidR="007523E9" w:rsidRDefault="007523E9"/>
    <w:p w14:paraId="26D9C6E8" w14:textId="77777777" w:rsidR="003017A3" w:rsidRPr="007523E9" w:rsidRDefault="003017A3">
      <w:pPr>
        <w:rPr>
          <w:lang w:val="en-US"/>
        </w:rPr>
      </w:pPr>
    </w:p>
    <w:p w14:paraId="0BB06F0D" w14:textId="77777777" w:rsidR="003017A3" w:rsidRPr="007523E9" w:rsidRDefault="003017A3">
      <w:pPr>
        <w:rPr>
          <w:lang w:val="en-US"/>
        </w:rPr>
      </w:pPr>
    </w:p>
    <w:p w14:paraId="0AA1051E" w14:textId="77777777" w:rsidR="003017A3" w:rsidRPr="007523E9" w:rsidRDefault="003017A3">
      <w:pPr>
        <w:rPr>
          <w:lang w:val="en-US"/>
        </w:rPr>
      </w:pPr>
    </w:p>
    <w:p w14:paraId="5E4DF6A3" w14:textId="77777777" w:rsidR="003017A3" w:rsidRPr="007523E9" w:rsidRDefault="003017A3">
      <w:pPr>
        <w:rPr>
          <w:lang w:val="en-US"/>
        </w:rPr>
        <w:sectPr w:rsidR="003017A3" w:rsidRPr="007523E9" w:rsidSect="003E0C21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14:paraId="6FFBA188" w14:textId="77777777" w:rsidR="007523E9" w:rsidRPr="00E6134E" w:rsidRDefault="00A97717" w:rsidP="007523E9">
      <w:pPr>
        <w:pStyle w:val="1"/>
        <w:spacing w:after="240"/>
        <w:ind w:firstLine="709"/>
        <w:jc w:val="center"/>
        <w:rPr>
          <w:b/>
          <w:sz w:val="32"/>
          <w:szCs w:val="28"/>
        </w:rPr>
      </w:pPr>
      <w:bookmarkStart w:id="14" w:name="_Toc517816776"/>
      <w:bookmarkStart w:id="15" w:name="_Toc517876041"/>
      <w:bookmarkStart w:id="16" w:name="_Toc517877409"/>
      <w:bookmarkStart w:id="17" w:name="_Toc517879665"/>
      <w:bookmarkStart w:id="18" w:name="_Toc33881772"/>
      <w:r w:rsidRPr="00A81629">
        <w:rPr>
          <w:b/>
          <w:sz w:val="32"/>
          <w:szCs w:val="28"/>
        </w:rPr>
        <w:lastRenderedPageBreak/>
        <w:t>Заключение</w:t>
      </w:r>
      <w:bookmarkEnd w:id="14"/>
      <w:bookmarkEnd w:id="15"/>
      <w:bookmarkEnd w:id="16"/>
      <w:bookmarkEnd w:id="17"/>
      <w:bookmarkEnd w:id="18"/>
    </w:p>
    <w:p w14:paraId="2370C1D7" w14:textId="77777777" w:rsidR="007523E9" w:rsidRPr="007523E9" w:rsidRDefault="007523E9" w:rsidP="007523E9"/>
    <w:p w14:paraId="37C90A15" w14:textId="41B73CE0" w:rsidR="00A97717" w:rsidRDefault="00A97717" w:rsidP="007523E9">
      <w:pPr>
        <w:ind w:firstLine="709"/>
        <w:jc w:val="both"/>
        <w:rPr>
          <w:sz w:val="28"/>
          <w:szCs w:val="28"/>
        </w:rPr>
      </w:pPr>
      <w:r w:rsidRPr="00776BB0">
        <w:rPr>
          <w:sz w:val="28"/>
          <w:szCs w:val="28"/>
        </w:rPr>
        <w:t xml:space="preserve">Прохождение учебной практики является важным элементом учебного процесса в освоении профессионального модуля ПМ.02 «Разработка и администрирование баз данных» по специальности «09.02.03 Программирование в компьютерных системах». </w:t>
      </w:r>
    </w:p>
    <w:p w14:paraId="2DA73BA3" w14:textId="65608533" w:rsidR="00776BB0" w:rsidRDefault="00776BB0" w:rsidP="00776BB0">
      <w:pPr>
        <w:ind w:firstLine="709"/>
        <w:jc w:val="both"/>
        <w:rPr>
          <w:sz w:val="28"/>
          <w:szCs w:val="28"/>
        </w:rPr>
      </w:pPr>
      <w:r w:rsidRPr="00776BB0">
        <w:rPr>
          <w:sz w:val="28"/>
          <w:szCs w:val="28"/>
        </w:rPr>
        <w:t>В результате прохождения производственной получи</w:t>
      </w:r>
      <w:r w:rsidR="00BA20E4">
        <w:rPr>
          <w:sz w:val="28"/>
          <w:szCs w:val="28"/>
        </w:rPr>
        <w:t>л</w:t>
      </w:r>
      <w:r w:rsidRPr="00776BB0">
        <w:rPr>
          <w:sz w:val="28"/>
          <w:szCs w:val="28"/>
        </w:rPr>
        <w:t xml:space="preserve"> практические навыки в разработке программного обеспечения, используя современные технологии </w:t>
      </w:r>
      <w:bookmarkStart w:id="19" w:name="_Hlk129215349"/>
      <w:r w:rsidRPr="00776BB0">
        <w:rPr>
          <w:sz w:val="28"/>
          <w:szCs w:val="28"/>
        </w:rPr>
        <w:t>программирования и баз данных</w:t>
      </w:r>
      <w:r w:rsidR="00BA20E4">
        <w:rPr>
          <w:sz w:val="28"/>
          <w:szCs w:val="28"/>
        </w:rPr>
        <w:t>. А также с</w:t>
      </w:r>
      <w:r w:rsidRPr="00776BB0">
        <w:rPr>
          <w:sz w:val="28"/>
          <w:szCs w:val="28"/>
        </w:rPr>
        <w:t>оздал програ</w:t>
      </w:r>
      <w:r w:rsidR="00BA20E4">
        <w:rPr>
          <w:sz w:val="28"/>
          <w:szCs w:val="28"/>
        </w:rPr>
        <w:t>м</w:t>
      </w:r>
      <w:r w:rsidRPr="00776BB0">
        <w:rPr>
          <w:sz w:val="28"/>
          <w:szCs w:val="28"/>
        </w:rPr>
        <w:t>мный комплекс по автоматизаци</w:t>
      </w:r>
      <w:bookmarkEnd w:id="19"/>
      <w:r w:rsidRPr="00776BB0">
        <w:rPr>
          <w:sz w:val="28"/>
          <w:szCs w:val="28"/>
        </w:rPr>
        <w:t>и бизнес-задач телеканала с использованием C#, WPF, MVVM, MongoDB. Комплекс позвол</w:t>
      </w:r>
      <w:r w:rsidR="00A13077">
        <w:rPr>
          <w:sz w:val="28"/>
          <w:szCs w:val="28"/>
        </w:rPr>
        <w:t>ит</w:t>
      </w:r>
      <w:r w:rsidRPr="00776BB0">
        <w:rPr>
          <w:sz w:val="28"/>
          <w:szCs w:val="28"/>
        </w:rPr>
        <w:t xml:space="preserve"> эффективно управлять контентом, планировать </w:t>
      </w:r>
      <w:r w:rsidR="00BA20E4">
        <w:rPr>
          <w:sz w:val="28"/>
          <w:szCs w:val="28"/>
        </w:rPr>
        <w:t>деятельность телеканала</w:t>
      </w:r>
      <w:r w:rsidRPr="00776BB0">
        <w:rPr>
          <w:sz w:val="28"/>
          <w:szCs w:val="28"/>
        </w:rPr>
        <w:t xml:space="preserve"> и отслеживать эффективность работы канала.</w:t>
      </w:r>
    </w:p>
    <w:p w14:paraId="56DEC848" w14:textId="3B69386D" w:rsidR="001C686D" w:rsidRPr="001C686D" w:rsidRDefault="007F1B4C" w:rsidP="007F1B4C">
      <w:pPr>
        <w:ind w:firstLine="709"/>
        <w:jc w:val="both"/>
        <w:rPr>
          <w:sz w:val="28"/>
          <w:szCs w:val="28"/>
        </w:rPr>
      </w:pPr>
      <w:r w:rsidRPr="007F1B4C">
        <w:rPr>
          <w:sz w:val="28"/>
          <w:szCs w:val="28"/>
        </w:rPr>
        <w:t>В ходе освоения</w:t>
      </w:r>
      <w:r>
        <w:rPr>
          <w:sz w:val="28"/>
          <w:szCs w:val="28"/>
        </w:rPr>
        <w:t xml:space="preserve"> </w:t>
      </w:r>
      <w:r w:rsidRPr="007F1B4C">
        <w:rPr>
          <w:sz w:val="28"/>
          <w:szCs w:val="28"/>
        </w:rPr>
        <w:t>производственной практики</w:t>
      </w:r>
      <w:r>
        <w:rPr>
          <w:sz w:val="28"/>
          <w:szCs w:val="28"/>
        </w:rPr>
        <w:t xml:space="preserve"> приобрёл</w:t>
      </w:r>
      <w:r w:rsidRPr="007F1B4C">
        <w:rPr>
          <w:sz w:val="28"/>
          <w:szCs w:val="28"/>
        </w:rPr>
        <w:t xml:space="preserve"> </w:t>
      </w:r>
      <w:r w:rsidR="0018170A" w:rsidRPr="0018170A">
        <w:rPr>
          <w:sz w:val="28"/>
          <w:szCs w:val="28"/>
        </w:rPr>
        <w:t>практический опыт</w:t>
      </w:r>
      <w:r w:rsidR="001C686D" w:rsidRPr="001C686D">
        <w:rPr>
          <w:sz w:val="28"/>
          <w:szCs w:val="28"/>
        </w:rPr>
        <w:t>:</w:t>
      </w:r>
    </w:p>
    <w:p w14:paraId="3BB65729" w14:textId="63352998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Проектировани</w:t>
      </w:r>
      <w:r w:rsidR="0018170A">
        <w:rPr>
          <w:sz w:val="28"/>
          <w:szCs w:val="28"/>
        </w:rPr>
        <w:t>я</w:t>
      </w:r>
      <w:r w:rsidRPr="007F1B4C">
        <w:rPr>
          <w:sz w:val="28"/>
          <w:szCs w:val="28"/>
        </w:rPr>
        <w:t xml:space="preserve"> и разработк</w:t>
      </w:r>
      <w:r w:rsidR="0018170A">
        <w:rPr>
          <w:sz w:val="28"/>
          <w:szCs w:val="28"/>
        </w:rPr>
        <w:t>и</w:t>
      </w:r>
      <w:r w:rsidRPr="007F1B4C">
        <w:rPr>
          <w:sz w:val="28"/>
          <w:szCs w:val="28"/>
        </w:rPr>
        <w:t xml:space="preserve"> баз данных на основе MongoDB.</w:t>
      </w:r>
    </w:p>
    <w:p w14:paraId="5D3A940A" w14:textId="00FC04AC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Использовани</w:t>
      </w:r>
      <w:r w:rsidR="0018170A">
        <w:rPr>
          <w:sz w:val="28"/>
          <w:szCs w:val="28"/>
        </w:rPr>
        <w:t>я</w:t>
      </w:r>
      <w:r w:rsidRPr="007F1B4C">
        <w:rPr>
          <w:sz w:val="28"/>
          <w:szCs w:val="28"/>
        </w:rPr>
        <w:t xml:space="preserve"> языка запросов MongoDB для извлечения данных из базы данных.</w:t>
      </w:r>
    </w:p>
    <w:p w14:paraId="2B4E1CCD" w14:textId="7BB32D8B" w:rsidR="001C686D" w:rsidRPr="007F1B4C" w:rsidRDefault="001C686D" w:rsidP="007F1B4C">
      <w:pPr>
        <w:pStyle w:val="afa"/>
        <w:numPr>
          <w:ilvl w:val="0"/>
          <w:numId w:val="19"/>
        </w:numPr>
        <w:jc w:val="both"/>
        <w:rPr>
          <w:sz w:val="28"/>
          <w:szCs w:val="28"/>
        </w:rPr>
      </w:pPr>
      <w:r w:rsidRPr="007F1B4C">
        <w:rPr>
          <w:sz w:val="28"/>
          <w:szCs w:val="28"/>
        </w:rPr>
        <w:t>Разработк</w:t>
      </w:r>
      <w:r w:rsidR="0018170A">
        <w:rPr>
          <w:sz w:val="28"/>
          <w:szCs w:val="28"/>
        </w:rPr>
        <w:t>и</w:t>
      </w:r>
      <w:r w:rsidRPr="007F1B4C">
        <w:rPr>
          <w:sz w:val="28"/>
          <w:szCs w:val="28"/>
        </w:rPr>
        <w:t xml:space="preserve"> пользовательских интерфейсов с помощью технологии WPF и паттерна MVVM.</w:t>
      </w:r>
    </w:p>
    <w:p w14:paraId="6EB39DCA" w14:textId="01600E0E" w:rsidR="001C686D" w:rsidRPr="0046726B" w:rsidRDefault="001C686D" w:rsidP="007F1B4C">
      <w:pPr>
        <w:pStyle w:val="afa"/>
        <w:numPr>
          <w:ilvl w:val="0"/>
          <w:numId w:val="19"/>
        </w:numPr>
        <w:jc w:val="both"/>
        <w:rPr>
          <w:rFonts w:eastAsia="Times New Roman"/>
          <w:sz w:val="28"/>
          <w:szCs w:val="28"/>
          <w:lang w:eastAsia="zh-CN"/>
        </w:rPr>
      </w:pPr>
      <w:r w:rsidRPr="007F1B4C">
        <w:rPr>
          <w:sz w:val="28"/>
          <w:szCs w:val="28"/>
        </w:rPr>
        <w:t>Работ</w:t>
      </w:r>
      <w:r w:rsidR="0018170A">
        <w:rPr>
          <w:sz w:val="28"/>
          <w:szCs w:val="28"/>
        </w:rPr>
        <w:t>ы</w:t>
      </w:r>
      <w:r w:rsidRPr="007F1B4C">
        <w:rPr>
          <w:sz w:val="28"/>
          <w:szCs w:val="28"/>
        </w:rPr>
        <w:t xml:space="preserve"> с C# и .NET </w:t>
      </w:r>
      <w:r w:rsidR="004C4D1E">
        <w:rPr>
          <w:sz w:val="28"/>
          <w:szCs w:val="28"/>
          <w:lang w:val="en-US"/>
        </w:rPr>
        <w:t>Core</w:t>
      </w:r>
      <w:r w:rsidRPr="007F1B4C">
        <w:rPr>
          <w:sz w:val="28"/>
          <w:szCs w:val="28"/>
        </w:rPr>
        <w:t xml:space="preserve"> для разработки функциональности про</w:t>
      </w:r>
      <w:r w:rsidRPr="0046726B">
        <w:rPr>
          <w:rFonts w:eastAsia="Times New Roman"/>
          <w:sz w:val="28"/>
          <w:szCs w:val="28"/>
          <w:lang w:eastAsia="zh-CN"/>
        </w:rPr>
        <w:t>граммного обеспечения.</w:t>
      </w:r>
    </w:p>
    <w:p w14:paraId="03244960" w14:textId="78E5A147" w:rsidR="004C4D1E" w:rsidRPr="004C4D1E" w:rsidRDefault="004C4D1E" w:rsidP="0046726B">
      <w:pPr>
        <w:ind w:firstLine="709"/>
        <w:jc w:val="both"/>
        <w:rPr>
          <w:sz w:val="28"/>
          <w:szCs w:val="28"/>
        </w:rPr>
      </w:pPr>
      <w:r w:rsidRPr="004C4D1E">
        <w:rPr>
          <w:sz w:val="28"/>
          <w:szCs w:val="28"/>
        </w:rPr>
        <w:t xml:space="preserve">Благодаря прохождению практики, </w:t>
      </w:r>
      <w:r w:rsidR="001D62FA">
        <w:rPr>
          <w:sz w:val="28"/>
          <w:szCs w:val="28"/>
        </w:rPr>
        <w:t xml:space="preserve">был </w:t>
      </w:r>
      <w:r w:rsidRPr="004C4D1E">
        <w:rPr>
          <w:sz w:val="28"/>
          <w:szCs w:val="28"/>
        </w:rPr>
        <w:t>получ</w:t>
      </w:r>
      <w:r w:rsidR="001D62FA">
        <w:rPr>
          <w:sz w:val="28"/>
          <w:szCs w:val="28"/>
        </w:rPr>
        <w:t>ен</w:t>
      </w:r>
      <w:r w:rsidRPr="004C4D1E">
        <w:rPr>
          <w:sz w:val="28"/>
          <w:szCs w:val="28"/>
        </w:rPr>
        <w:t xml:space="preserve"> опыт работы в реальной среде, научился решать практические задачи, а также получил ценный опыт работы в команде и управлении проектами. Все это позволит ему применять свои навыки на практике и быть успешным в дальнейшей карьере в области IT-индустрии.</w:t>
      </w:r>
    </w:p>
    <w:p w14:paraId="1C361AA9" w14:textId="77777777"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14:paraId="62A98109" w14:textId="77777777"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14:paraId="1BC82697" w14:textId="77777777" w:rsidR="00A97717" w:rsidRDefault="00A97717">
      <w:pPr>
        <w:suppressAutoHyphens w:val="0"/>
        <w:rPr>
          <w:rFonts w:eastAsia="MS Mincho"/>
          <w:sz w:val="28"/>
          <w:lang w:eastAsia="ru-RU"/>
        </w:rPr>
      </w:pPr>
      <w:r>
        <w:rPr>
          <w:rFonts w:eastAsia="MS Mincho"/>
          <w:sz w:val="28"/>
          <w:lang w:eastAsia="ru-RU"/>
        </w:rPr>
        <w:br w:type="page"/>
      </w:r>
    </w:p>
    <w:p w14:paraId="687D2D0B" w14:textId="07B935BD" w:rsidR="00A97717" w:rsidRPr="00A81629" w:rsidRDefault="00A97717" w:rsidP="008E126D">
      <w:pPr>
        <w:pStyle w:val="1"/>
        <w:numPr>
          <w:ilvl w:val="0"/>
          <w:numId w:val="0"/>
        </w:numPr>
        <w:spacing w:before="480" w:after="240"/>
        <w:ind w:left="284"/>
        <w:jc w:val="center"/>
        <w:rPr>
          <w:rFonts w:eastAsia="MS Mincho"/>
          <w:b/>
          <w:sz w:val="32"/>
          <w:lang w:eastAsia="ru-RU"/>
        </w:rPr>
      </w:pPr>
      <w:bookmarkStart w:id="20" w:name="_Toc33881773"/>
      <w:r w:rsidRPr="00A81629">
        <w:rPr>
          <w:rFonts w:eastAsia="MS Mincho"/>
          <w:b/>
          <w:sz w:val="32"/>
          <w:lang w:eastAsia="ru-RU"/>
        </w:rPr>
        <w:lastRenderedPageBreak/>
        <w:t>Список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используемой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литературы</w:t>
      </w:r>
      <w:bookmarkEnd w:id="20"/>
    </w:p>
    <w:p w14:paraId="2535F60F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Chris, Sells Mastering Visual Studio .NET / Chris Sells, Jon Flanders, Ian Griffiths. - </w:t>
      </w:r>
      <w:r w:rsidRPr="00562330">
        <w:rPr>
          <w:sz w:val="28"/>
          <w:szCs w:val="28"/>
          <w:shd w:val="clear" w:color="auto" w:fill="FFFFFF"/>
        </w:rPr>
        <w:t>Москва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Наука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2017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154</w:t>
      </w:r>
      <w:r w:rsidRPr="00562330">
        <w:rPr>
          <w:sz w:val="28"/>
          <w:szCs w:val="28"/>
          <w:shd w:val="clear" w:color="auto" w:fill="FFFFFF"/>
          <w:lang w:val="en-US"/>
        </w:rPr>
        <w:t xml:space="preserve"> c.</w:t>
      </w:r>
    </w:p>
    <w:p w14:paraId="222D68FB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Itzik, Ben–gan Microsoft SQL Server 2012 T–SQL Fundamentals / Itzik Ben–gan. - </w:t>
      </w:r>
      <w:r w:rsidRPr="00562330">
        <w:rPr>
          <w:color w:val="000000"/>
          <w:sz w:val="28"/>
          <w:szCs w:val="28"/>
          <w:shd w:val="clear" w:color="auto" w:fill="FFFFFF"/>
        </w:rPr>
        <w:t>Москва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Машиностроение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>, 2012.</w:t>
      </w:r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448 c.</w:t>
      </w:r>
    </w:p>
    <w:p w14:paraId="43211C42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Jayaram, Krishnaswamy Microsoft Visual Studio Lightswitch Business Application Development / Jayaram Krishnaswamy. - </w:t>
      </w:r>
      <w:r w:rsidRPr="00562330">
        <w:rPr>
          <w:sz w:val="28"/>
          <w:szCs w:val="28"/>
          <w:shd w:val="clear" w:color="auto" w:fill="FFFFFF"/>
        </w:rPr>
        <w:t>М</w:t>
      </w:r>
      <w:r w:rsidRPr="00562330">
        <w:rPr>
          <w:sz w:val="28"/>
          <w:szCs w:val="28"/>
          <w:shd w:val="clear" w:color="auto" w:fill="FFFFFF"/>
          <w:lang w:val="en-US"/>
        </w:rPr>
        <w:t xml:space="preserve">.: </w:t>
      </w:r>
      <w:r w:rsidRPr="00562330">
        <w:rPr>
          <w:sz w:val="28"/>
          <w:szCs w:val="28"/>
          <w:shd w:val="clear" w:color="auto" w:fill="FFFFFF"/>
        </w:rPr>
        <w:t>Книга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по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Требованию</w:t>
      </w:r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1"/>
          <w:b w:val="0"/>
          <w:sz w:val="28"/>
          <w:szCs w:val="28"/>
          <w:shd w:val="clear" w:color="auto" w:fill="FFFFFF"/>
          <w:lang w:val="en-US"/>
        </w:rPr>
        <w:t>2019</w:t>
      </w:r>
      <w:r w:rsidRPr="00562330">
        <w:rPr>
          <w:sz w:val="28"/>
          <w:szCs w:val="28"/>
          <w:shd w:val="clear" w:color="auto" w:fill="FFFFFF"/>
          <w:lang w:val="en-US"/>
        </w:rPr>
        <w:t>. - 384 c.</w:t>
      </w:r>
    </w:p>
    <w:p w14:paraId="6845D6DB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Абрамян Михаил Технология LINQ на примерах. Практикум с использованием электронного задачника Programming Taskbook for LINQ; ДМК Пресс - М., 2014. –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161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14:paraId="5A508951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Бейли Л. Изучаем SQL. — СПб.: Питер, 2012. — 592 с.</w:t>
      </w:r>
    </w:p>
    <w:p w14:paraId="5EB0C8A2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Биллиг, В.А. Основы объектного программирования на C# (C# 3.0, Visual Studio 2008) / В.А. Биллиг. - М.: Бином. Лаборатория знаний,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195</w:t>
      </w:r>
      <w:r w:rsidRPr="00562330">
        <w:rPr>
          <w:sz w:val="28"/>
          <w:szCs w:val="28"/>
          <w:shd w:val="clear" w:color="auto" w:fill="FFFFFF"/>
        </w:rPr>
        <w:t xml:space="preserve"> c.</w:t>
      </w:r>
    </w:p>
    <w:p w14:paraId="3F0DD16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Проектирование, программирование, управление и администрирование : учебник / В. К. Волк. — СанктПетербург : Лань, 2020. — 244 с. : ил..</w:t>
      </w:r>
    </w:p>
    <w:p w14:paraId="102670F9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Часть 2. Администрирование : учебное пособие. – Курган : Изд-во Курганского гос. ун-та, 2018. – 128 с</w:t>
      </w:r>
    </w:p>
    <w:p w14:paraId="2DC8C82A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В.К. Базы данных. Часть 1. Проектирование и программирование : учебное пособие. – Курган : Изд-во Курганского гос. ун-та, 2018. – 178 с.</w:t>
      </w:r>
    </w:p>
    <w:p w14:paraId="0AB3C695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DD5F502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14:paraId="04250E05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Голицына, О.Л. Основы проектирования баз данных: учебное пособие для студ. учрежд. СПО / О.Л.Голицына. - М.: ФОРУМ: ИНФРА-М, 2017. </w:t>
      </w:r>
    </w:p>
    <w:p w14:paraId="1C978373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Джозеф, Албахари C# 5.0. Справочник. Полное описание языка / Албахари Джозеф. - М.: Диалектика / Вильямс,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2017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423</w:t>
      </w:r>
      <w:r w:rsidRPr="00562330">
        <w:rPr>
          <w:b/>
          <w:sz w:val="28"/>
          <w:szCs w:val="28"/>
          <w:shd w:val="clear" w:color="auto" w:fill="FFFFFF"/>
        </w:rPr>
        <w:t xml:space="preserve"> c.</w:t>
      </w:r>
    </w:p>
    <w:p w14:paraId="7B9A9E01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Ёcy М. Т., Вальдуриес П. Принципы организации распределенных баз данных / пер. с англ. А.А.Слинкина. – М.: ДМК Пресс, 2021.– 672с.</w:t>
      </w:r>
    </w:p>
    <w:p w14:paraId="75AC7449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Кевин Янк </w:t>
      </w:r>
      <w:r w:rsidRPr="00562330">
        <w:rPr>
          <w:sz w:val="28"/>
          <w:szCs w:val="28"/>
          <w:lang w:val="en-US"/>
        </w:rPr>
        <w:t>PHP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b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MySQL</w:t>
      </w:r>
      <w:r w:rsidRPr="00562330">
        <w:rPr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14:paraId="73F6125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Кузнецов С.Д. Базы данных: учебник - М.: ВМК МГУКНОРУС, 2017.- 255 с.</w:t>
      </w:r>
    </w:p>
    <w:p w14:paraId="4229D318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Кумскова, И. А. Базы данных: учебник для СПО / И. А. Кумскова.- М.: КНОРУС, 2016.-488 с.</w:t>
      </w:r>
    </w:p>
    <w:p w14:paraId="59940A92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Кэмпбелл Лейн, Мейджорс Черити Базы данных. Инжиниринг надежности. — СПб.: Питер, 2020. — 304 с. — (Серия «Бестселлеры O’Reilly»).</w:t>
      </w:r>
    </w:p>
    <w:p w14:paraId="1F666E7D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Нейгел Кристиан, Ивьен Билл, Глинн Джей, Уотсон Карчи, Скиннер Морган C# 5.0 и платформа .NET 4.5 для профессионалов; Вильямс - М., 2014. –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693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14:paraId="37A97705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lastRenderedPageBreak/>
        <w:t>Нестеров, С. А. Базы данных : учебник и практикум для СПО / С. А. Нестеров. — М. : Издательство Юрайт, 2019. — 230 с. — (Серия : Профессио нальное образование)</w:t>
      </w:r>
    </w:p>
    <w:p w14:paraId="7B47CAD6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Постолит Visual Studio .NET: разработка приложений баз данных / Постолит, Анатолий. - М.: СПб: БХВ,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240</w:t>
      </w:r>
      <w:r w:rsidRPr="00562330">
        <w:rPr>
          <w:sz w:val="28"/>
          <w:szCs w:val="28"/>
          <w:shd w:val="clear" w:color="auto" w:fill="FFFFFF"/>
        </w:rPr>
        <w:t xml:space="preserve"> c.</w:t>
      </w:r>
      <w:r w:rsidRPr="00562330">
        <w:rPr>
          <w:sz w:val="28"/>
          <w:szCs w:val="28"/>
        </w:rPr>
        <w:t xml:space="preserve"> Васильев, А.Н. Программирование на C# для начинающих. Особенности языка / А.Н. Васильев. - М.: ЭКСМО, 2017. - 128 c.</w:t>
      </w:r>
    </w:p>
    <w:p w14:paraId="0C3D73A6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Рихтер Джеффри CLR via C#. Программирование на платформе Microsoft.NET Framework 4.5 на языке C#; Питер - М., 2016. - 896 c.</w:t>
      </w:r>
    </w:p>
    <w:p w14:paraId="2C8A5D2E" w14:textId="77777777"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Семакин И. Г. Основы программирования и баз данных: учебник для студентов учреждений среднего профессионального образования. - 2-е издание, стереотипное. - Москва: Академия, 2017. 219 с.</w:t>
      </w:r>
    </w:p>
    <w:p w14:paraId="53257830" w14:textId="77777777" w:rsidR="00562330" w:rsidRPr="00562330" w:rsidRDefault="00562330" w:rsidP="00830F18">
      <w:pPr>
        <w:pStyle w:val="ad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5F80B868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color w:val="000000"/>
          <w:sz w:val="28"/>
          <w:szCs w:val="28"/>
          <w:shd w:val="clear" w:color="auto" w:fill="FFFFFF"/>
        </w:rPr>
        <w:t>Т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2008. 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Разработка баз данных. Учебный курс Microsoft (+ CD-ROM) / Т. Тернстрем. - М.: Русская Редакция, </w:t>
      </w:r>
      <w:r w:rsidRPr="00562330">
        <w:rPr>
          <w:rStyle w:val="aff1"/>
          <w:sz w:val="28"/>
          <w:szCs w:val="28"/>
          <w:shd w:val="clear" w:color="auto" w:fill="FFFFFF"/>
        </w:rPr>
        <w:t>2015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1"/>
          <w:b w:val="0"/>
          <w:sz w:val="28"/>
          <w:szCs w:val="28"/>
          <w:shd w:val="clear" w:color="auto" w:fill="FFFFFF"/>
        </w:rPr>
        <w:t>825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 c.</w:t>
      </w:r>
    </w:p>
    <w:p w14:paraId="682F47FE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14:paraId="78E9CFC9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14:paraId="3CD53D2B" w14:textId="77777777"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Разработка и администрирование баз данных: учебник / Г.Н.Федорова. - М.: Академия, 2015. </w:t>
      </w:r>
    </w:p>
    <w:p w14:paraId="5B986ADE" w14:textId="77777777" w:rsidR="00562330" w:rsidRPr="00562330" w:rsidRDefault="00562330" w:rsidP="00830F18">
      <w:pPr>
        <w:pStyle w:val="afa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Фримен Адам ASP.NET MVC 5 с примерами на C# 5.0 для профессионалов; Вильямс - М., 2015. - 736 c.</w:t>
      </w:r>
    </w:p>
    <w:p w14:paraId="0148B519" w14:textId="77777777"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Фуфаев Э. В. Базы данных 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14:paraId="5D582984" w14:textId="77777777"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Шварц Б., Зайцев П., Ткаченко В. MySQL по максимуму. 3-е изд. - СПб.: Питер, 2018. - 864 с. - (Серия «Бестселлеры O'Reilly»).</w:t>
      </w:r>
    </w:p>
    <w:p w14:paraId="1A3D97F4" w14:textId="77777777" w:rsidR="001A322B" w:rsidRPr="00872C0F" w:rsidRDefault="001A322B" w:rsidP="00872C0F">
      <w:pPr>
        <w:pStyle w:val="afa"/>
        <w:spacing w:before="0" w:after="0"/>
        <w:ind w:left="720" w:firstLine="0"/>
        <w:jc w:val="both"/>
        <w:rPr>
          <w:szCs w:val="28"/>
        </w:rPr>
      </w:pPr>
    </w:p>
    <w:p w14:paraId="47FB3944" w14:textId="77777777" w:rsidR="00A97717" w:rsidRPr="00A81629" w:rsidRDefault="00A97717" w:rsidP="00872C0F">
      <w:pPr>
        <w:suppressAutoHyphens w:val="0"/>
        <w:spacing w:before="240" w:after="120"/>
        <w:ind w:firstLine="709"/>
        <w:jc w:val="center"/>
        <w:rPr>
          <w:b/>
          <w:color w:val="000000"/>
          <w:sz w:val="28"/>
          <w:szCs w:val="22"/>
        </w:rPr>
      </w:pPr>
      <w:r w:rsidRPr="00A81629">
        <w:rPr>
          <w:b/>
          <w:color w:val="000000"/>
          <w:sz w:val="28"/>
          <w:szCs w:val="22"/>
        </w:rPr>
        <w:t>Интернет</w:t>
      </w:r>
      <w:r w:rsidRPr="00A81629">
        <w:rPr>
          <w:b/>
          <w:color w:val="000000"/>
          <w:sz w:val="28"/>
          <w:szCs w:val="22"/>
          <w:lang w:val="en-US"/>
        </w:rPr>
        <w:t>-</w:t>
      </w:r>
      <w:r w:rsidRPr="00A81629">
        <w:rPr>
          <w:b/>
          <w:color w:val="000000"/>
          <w:sz w:val="28"/>
          <w:szCs w:val="22"/>
        </w:rPr>
        <w:t>ресурсы</w:t>
      </w:r>
    </w:p>
    <w:p w14:paraId="172B5CA2" w14:textId="07E3E3BE" w:rsidR="007523E9" w:rsidRPr="00E749F4" w:rsidRDefault="007523E9" w:rsidP="00E749F4">
      <w:pPr>
        <w:pStyle w:val="afa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Форум программистов и сисадминов Киберфорум</w:t>
      </w:r>
      <w:r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</w:rPr>
        <w:t>https://www.cyberforum.ru</w:t>
      </w:r>
    </w:p>
    <w:p w14:paraId="46F086EA" w14:textId="176153A5" w:rsidR="00A97717" w:rsidRPr="00A81629" w:rsidRDefault="00A97717" w:rsidP="00E749F4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474878B" w14:textId="77777777" w:rsidR="00A97717" w:rsidRPr="005C03FC" w:rsidRDefault="00A97717" w:rsidP="005C03FC"/>
    <w:sectPr w:rsidR="00A97717" w:rsidRPr="005C03FC" w:rsidSect="00872C0F">
      <w:footerReference w:type="even" r:id="rId10"/>
      <w:footerReference w:type="default" r:id="rId11"/>
      <w:pgSz w:w="11906" w:h="16838"/>
      <w:pgMar w:top="851" w:right="851" w:bottom="851" w:left="1134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D2BB1" w14:textId="77777777" w:rsidR="00B26A5A" w:rsidRDefault="00B26A5A">
      <w:r>
        <w:separator/>
      </w:r>
    </w:p>
    <w:p w14:paraId="3FA1E0DE" w14:textId="77777777" w:rsidR="00B26A5A" w:rsidRDefault="00B26A5A"/>
  </w:endnote>
  <w:endnote w:type="continuationSeparator" w:id="0">
    <w:p w14:paraId="6E20584F" w14:textId="77777777" w:rsidR="00B26A5A" w:rsidRDefault="00B26A5A">
      <w:r>
        <w:continuationSeparator/>
      </w:r>
    </w:p>
    <w:p w14:paraId="69E8C562" w14:textId="77777777" w:rsidR="00B26A5A" w:rsidRDefault="00B26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7A882" w14:textId="77777777" w:rsidR="006F3C89" w:rsidRDefault="006F3C89">
    <w:pPr>
      <w:pStyle w:val="af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767F">
      <w:rPr>
        <w:noProof/>
      </w:rPr>
      <w:t>18</w:t>
    </w:r>
    <w:r>
      <w:rPr>
        <w:noProof/>
      </w:rPr>
      <w:fldChar w:fldCharType="end"/>
    </w:r>
  </w:p>
  <w:p w14:paraId="6658683A" w14:textId="77777777" w:rsidR="006F3C89" w:rsidRDefault="006F3C89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5CDEE" w14:textId="77777777" w:rsidR="006F3C89" w:rsidRDefault="006F3C89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27767F">
      <w:rPr>
        <w:noProof/>
      </w:rPr>
      <w:t>19</w:t>
    </w:r>
    <w:r>
      <w:rPr>
        <w:noProof/>
      </w:rPr>
      <w:fldChar w:fldCharType="end"/>
    </w:r>
  </w:p>
  <w:p w14:paraId="4B0A0325" w14:textId="77777777" w:rsidR="006F3C89" w:rsidRDefault="006F3C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58ACE" w14:textId="77777777" w:rsidR="006F3C89" w:rsidRDefault="006F3C89" w:rsidP="00E51751">
    <w:pPr>
      <w:pStyle w:val="af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7EFAC5EB" w14:textId="77777777" w:rsidR="006F3C89" w:rsidRDefault="006F3C89" w:rsidP="00E51751">
    <w:pPr>
      <w:pStyle w:val="af4"/>
      <w:ind w:right="360"/>
    </w:pPr>
  </w:p>
  <w:p w14:paraId="2BD3D6A3" w14:textId="77777777" w:rsidR="008B3F1B" w:rsidRDefault="008B3F1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E6410" w14:textId="77777777" w:rsidR="006F3C89" w:rsidRDefault="006F3C89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27767F">
      <w:rPr>
        <w:noProof/>
      </w:rPr>
      <w:t>20</w:t>
    </w:r>
    <w:r>
      <w:rPr>
        <w:noProof/>
      </w:rPr>
      <w:fldChar w:fldCharType="end"/>
    </w:r>
  </w:p>
  <w:p w14:paraId="12F1C0C3" w14:textId="77777777" w:rsidR="006F3C89" w:rsidRDefault="006F3C89" w:rsidP="00E51751">
    <w:pPr>
      <w:pStyle w:val="af4"/>
      <w:ind w:right="360"/>
    </w:pPr>
  </w:p>
  <w:p w14:paraId="7292F369" w14:textId="77777777" w:rsidR="008B3F1B" w:rsidRDefault="008B3F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39E4" w14:textId="77777777" w:rsidR="00B26A5A" w:rsidRDefault="00B26A5A">
      <w:r>
        <w:separator/>
      </w:r>
    </w:p>
    <w:p w14:paraId="34FCC7AE" w14:textId="77777777" w:rsidR="00B26A5A" w:rsidRDefault="00B26A5A"/>
  </w:footnote>
  <w:footnote w:type="continuationSeparator" w:id="0">
    <w:p w14:paraId="7059ECB0" w14:textId="77777777" w:rsidR="00B26A5A" w:rsidRDefault="00B26A5A">
      <w:r>
        <w:continuationSeparator/>
      </w:r>
    </w:p>
    <w:p w14:paraId="44DA09DB" w14:textId="77777777" w:rsidR="00B26A5A" w:rsidRDefault="00B26A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sz w:val="28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hint="default"/>
      </w:rPr>
    </w:lvl>
  </w:abstractNum>
  <w:abstractNum w:abstractNumId="5" w15:restartNumberingAfterBreak="0">
    <w:nsid w:val="16C41F12"/>
    <w:multiLevelType w:val="hybridMultilevel"/>
    <w:tmpl w:val="4D9E0E3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981CBF"/>
    <w:multiLevelType w:val="hybridMultilevel"/>
    <w:tmpl w:val="9E54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D5422"/>
    <w:multiLevelType w:val="hybridMultilevel"/>
    <w:tmpl w:val="A7562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A344BD"/>
    <w:multiLevelType w:val="hybridMultilevel"/>
    <w:tmpl w:val="A54A8E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777181F"/>
    <w:multiLevelType w:val="hybridMultilevel"/>
    <w:tmpl w:val="2F7C046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409D78B6"/>
    <w:multiLevelType w:val="hybridMultilevel"/>
    <w:tmpl w:val="47BEC50C"/>
    <w:lvl w:ilvl="0" w:tplc="CCD6B2DE">
      <w:start w:val="1"/>
      <w:numFmt w:val="bullet"/>
      <w:lvlText w:val="­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20739C"/>
    <w:multiLevelType w:val="hybridMultilevel"/>
    <w:tmpl w:val="FEEA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7077A"/>
    <w:multiLevelType w:val="hybridMultilevel"/>
    <w:tmpl w:val="23A2699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535650F2"/>
    <w:multiLevelType w:val="hybridMultilevel"/>
    <w:tmpl w:val="340AEA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58DE0C51"/>
    <w:multiLevelType w:val="hybridMultilevel"/>
    <w:tmpl w:val="5C442E9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E703005"/>
    <w:multiLevelType w:val="hybridMultilevel"/>
    <w:tmpl w:val="B7E8F8F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4A4165"/>
    <w:multiLevelType w:val="multilevel"/>
    <w:tmpl w:val="EA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B52AC"/>
    <w:multiLevelType w:val="hybridMultilevel"/>
    <w:tmpl w:val="A36A90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4887E19"/>
    <w:multiLevelType w:val="hybridMultilevel"/>
    <w:tmpl w:val="D6B22CB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B450B9D"/>
    <w:multiLevelType w:val="hybridMultilevel"/>
    <w:tmpl w:val="8C5ACB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7558128E"/>
    <w:multiLevelType w:val="hybridMultilevel"/>
    <w:tmpl w:val="EC448D50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 w15:restartNumberingAfterBreak="0">
    <w:nsid w:val="76C81562"/>
    <w:multiLevelType w:val="hybridMultilevel"/>
    <w:tmpl w:val="FFEE17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5"/>
  </w:num>
  <w:num w:numId="5">
    <w:abstractNumId w:val="15"/>
  </w:num>
  <w:num w:numId="6">
    <w:abstractNumId w:val="21"/>
  </w:num>
  <w:num w:numId="7">
    <w:abstractNumId w:val="19"/>
  </w:num>
  <w:num w:numId="8">
    <w:abstractNumId w:val="9"/>
  </w:num>
  <w:num w:numId="9">
    <w:abstractNumId w:val="14"/>
  </w:num>
  <w:num w:numId="10">
    <w:abstractNumId w:val="20"/>
  </w:num>
  <w:num w:numId="11">
    <w:abstractNumId w:val="13"/>
  </w:num>
  <w:num w:numId="12">
    <w:abstractNumId w:val="17"/>
  </w:num>
  <w:num w:numId="13">
    <w:abstractNumId w:val="6"/>
  </w:num>
  <w:num w:numId="14">
    <w:abstractNumId w:val="22"/>
  </w:num>
  <w:num w:numId="15">
    <w:abstractNumId w:val="8"/>
  </w:num>
  <w:num w:numId="16">
    <w:abstractNumId w:val="12"/>
  </w:num>
  <w:num w:numId="17">
    <w:abstractNumId w:val="18"/>
  </w:num>
  <w:num w:numId="18">
    <w:abstractNumId w:val="11"/>
  </w:num>
  <w:num w:numId="1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4E28"/>
    <w:rsid w:val="00047F4B"/>
    <w:rsid w:val="0006172E"/>
    <w:rsid w:val="00062656"/>
    <w:rsid w:val="00071235"/>
    <w:rsid w:val="0007498A"/>
    <w:rsid w:val="00083C19"/>
    <w:rsid w:val="000933E7"/>
    <w:rsid w:val="000A1C0F"/>
    <w:rsid w:val="000B1320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315A5"/>
    <w:rsid w:val="00144A61"/>
    <w:rsid w:val="0015029F"/>
    <w:rsid w:val="00151A9F"/>
    <w:rsid w:val="00153091"/>
    <w:rsid w:val="00154CB0"/>
    <w:rsid w:val="0017117C"/>
    <w:rsid w:val="0018170A"/>
    <w:rsid w:val="001838D0"/>
    <w:rsid w:val="00187C88"/>
    <w:rsid w:val="0019587B"/>
    <w:rsid w:val="001A322B"/>
    <w:rsid w:val="001A7D76"/>
    <w:rsid w:val="001B629D"/>
    <w:rsid w:val="001C43E4"/>
    <w:rsid w:val="001C4B23"/>
    <w:rsid w:val="001C686D"/>
    <w:rsid w:val="001D1FFC"/>
    <w:rsid w:val="001D21BE"/>
    <w:rsid w:val="001D62FA"/>
    <w:rsid w:val="001D6AB0"/>
    <w:rsid w:val="001E2370"/>
    <w:rsid w:val="001F64A6"/>
    <w:rsid w:val="0020300B"/>
    <w:rsid w:val="0022189A"/>
    <w:rsid w:val="00222372"/>
    <w:rsid w:val="002443B0"/>
    <w:rsid w:val="00250109"/>
    <w:rsid w:val="0025019D"/>
    <w:rsid w:val="00271CE0"/>
    <w:rsid w:val="002743B6"/>
    <w:rsid w:val="0027667A"/>
    <w:rsid w:val="0027767F"/>
    <w:rsid w:val="00286BAB"/>
    <w:rsid w:val="002877DB"/>
    <w:rsid w:val="002919CB"/>
    <w:rsid w:val="00293FF2"/>
    <w:rsid w:val="002A05AE"/>
    <w:rsid w:val="002B5D2B"/>
    <w:rsid w:val="002D18C4"/>
    <w:rsid w:val="002D430B"/>
    <w:rsid w:val="002D5652"/>
    <w:rsid w:val="002E3F04"/>
    <w:rsid w:val="002E574F"/>
    <w:rsid w:val="002F517B"/>
    <w:rsid w:val="003017A3"/>
    <w:rsid w:val="0030631E"/>
    <w:rsid w:val="00307EB0"/>
    <w:rsid w:val="00311C22"/>
    <w:rsid w:val="003143D4"/>
    <w:rsid w:val="0031651D"/>
    <w:rsid w:val="00316F86"/>
    <w:rsid w:val="00317CB5"/>
    <w:rsid w:val="0032023F"/>
    <w:rsid w:val="00321090"/>
    <w:rsid w:val="0032537C"/>
    <w:rsid w:val="003279A5"/>
    <w:rsid w:val="003310B9"/>
    <w:rsid w:val="003411CA"/>
    <w:rsid w:val="003714D7"/>
    <w:rsid w:val="0037703A"/>
    <w:rsid w:val="003772CE"/>
    <w:rsid w:val="00384A72"/>
    <w:rsid w:val="00386589"/>
    <w:rsid w:val="00390B52"/>
    <w:rsid w:val="00394217"/>
    <w:rsid w:val="0039523B"/>
    <w:rsid w:val="003960C7"/>
    <w:rsid w:val="00396CD4"/>
    <w:rsid w:val="003A2F99"/>
    <w:rsid w:val="003A39D3"/>
    <w:rsid w:val="003B3A0A"/>
    <w:rsid w:val="003B3E4F"/>
    <w:rsid w:val="003C4C89"/>
    <w:rsid w:val="003C58DF"/>
    <w:rsid w:val="003E0C21"/>
    <w:rsid w:val="003F325D"/>
    <w:rsid w:val="003F70DC"/>
    <w:rsid w:val="003F7C5C"/>
    <w:rsid w:val="00401B6D"/>
    <w:rsid w:val="00416EAB"/>
    <w:rsid w:val="0043208A"/>
    <w:rsid w:val="0043394B"/>
    <w:rsid w:val="004377A8"/>
    <w:rsid w:val="00450D72"/>
    <w:rsid w:val="00462FE8"/>
    <w:rsid w:val="00464516"/>
    <w:rsid w:val="0046726B"/>
    <w:rsid w:val="004678D0"/>
    <w:rsid w:val="00467C62"/>
    <w:rsid w:val="004721C9"/>
    <w:rsid w:val="00475C88"/>
    <w:rsid w:val="00477495"/>
    <w:rsid w:val="004907E3"/>
    <w:rsid w:val="00490E3D"/>
    <w:rsid w:val="00493E70"/>
    <w:rsid w:val="00495C9D"/>
    <w:rsid w:val="0049773C"/>
    <w:rsid w:val="004B5480"/>
    <w:rsid w:val="004C2794"/>
    <w:rsid w:val="004C336B"/>
    <w:rsid w:val="004C4D1E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1414B"/>
    <w:rsid w:val="00546742"/>
    <w:rsid w:val="00562330"/>
    <w:rsid w:val="00564B5B"/>
    <w:rsid w:val="00564FAF"/>
    <w:rsid w:val="00574260"/>
    <w:rsid w:val="00582B94"/>
    <w:rsid w:val="00586EB5"/>
    <w:rsid w:val="00593CEF"/>
    <w:rsid w:val="005B1403"/>
    <w:rsid w:val="005B27C2"/>
    <w:rsid w:val="005C03FC"/>
    <w:rsid w:val="005C0E33"/>
    <w:rsid w:val="005D0667"/>
    <w:rsid w:val="005D390A"/>
    <w:rsid w:val="005D3CA8"/>
    <w:rsid w:val="005D6C5B"/>
    <w:rsid w:val="005E2A5D"/>
    <w:rsid w:val="005E385E"/>
    <w:rsid w:val="005F7BD6"/>
    <w:rsid w:val="00612D7F"/>
    <w:rsid w:val="00621CB2"/>
    <w:rsid w:val="006314D6"/>
    <w:rsid w:val="00633AB3"/>
    <w:rsid w:val="00635AEE"/>
    <w:rsid w:val="00642FAD"/>
    <w:rsid w:val="006621B9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4D30"/>
    <w:rsid w:val="006D776B"/>
    <w:rsid w:val="006D7874"/>
    <w:rsid w:val="006F3C89"/>
    <w:rsid w:val="006F5EBB"/>
    <w:rsid w:val="006F70DF"/>
    <w:rsid w:val="00716F78"/>
    <w:rsid w:val="007175C5"/>
    <w:rsid w:val="00722761"/>
    <w:rsid w:val="00722E03"/>
    <w:rsid w:val="007361BD"/>
    <w:rsid w:val="0074028A"/>
    <w:rsid w:val="00742032"/>
    <w:rsid w:val="00743777"/>
    <w:rsid w:val="00751E2E"/>
    <w:rsid w:val="007523E9"/>
    <w:rsid w:val="00752820"/>
    <w:rsid w:val="00755F53"/>
    <w:rsid w:val="007703B8"/>
    <w:rsid w:val="00772D94"/>
    <w:rsid w:val="00773E2B"/>
    <w:rsid w:val="00775F1E"/>
    <w:rsid w:val="00776325"/>
    <w:rsid w:val="00776BB0"/>
    <w:rsid w:val="00782EDE"/>
    <w:rsid w:val="0078705C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0C23"/>
    <w:rsid w:val="007F1B4C"/>
    <w:rsid w:val="007F328D"/>
    <w:rsid w:val="007F33BF"/>
    <w:rsid w:val="007F5899"/>
    <w:rsid w:val="00802553"/>
    <w:rsid w:val="008044FE"/>
    <w:rsid w:val="0081088A"/>
    <w:rsid w:val="008118D2"/>
    <w:rsid w:val="008146E4"/>
    <w:rsid w:val="00830F18"/>
    <w:rsid w:val="008356F8"/>
    <w:rsid w:val="00844185"/>
    <w:rsid w:val="008456B6"/>
    <w:rsid w:val="00864442"/>
    <w:rsid w:val="00870D33"/>
    <w:rsid w:val="00872C0F"/>
    <w:rsid w:val="00892A6F"/>
    <w:rsid w:val="00896E0C"/>
    <w:rsid w:val="008B35CE"/>
    <w:rsid w:val="008B3F1B"/>
    <w:rsid w:val="008C38A0"/>
    <w:rsid w:val="008C4C8F"/>
    <w:rsid w:val="008D1762"/>
    <w:rsid w:val="008D65A6"/>
    <w:rsid w:val="008E126D"/>
    <w:rsid w:val="008E1431"/>
    <w:rsid w:val="008F2689"/>
    <w:rsid w:val="008F37E3"/>
    <w:rsid w:val="008F5EAB"/>
    <w:rsid w:val="009111B9"/>
    <w:rsid w:val="00921903"/>
    <w:rsid w:val="00921DEA"/>
    <w:rsid w:val="009248D1"/>
    <w:rsid w:val="009252C7"/>
    <w:rsid w:val="009363E8"/>
    <w:rsid w:val="00943A76"/>
    <w:rsid w:val="009514F3"/>
    <w:rsid w:val="009610FB"/>
    <w:rsid w:val="0096780E"/>
    <w:rsid w:val="00982877"/>
    <w:rsid w:val="009831AA"/>
    <w:rsid w:val="00986B33"/>
    <w:rsid w:val="009900F8"/>
    <w:rsid w:val="009915F0"/>
    <w:rsid w:val="009928B0"/>
    <w:rsid w:val="0099324B"/>
    <w:rsid w:val="009A168B"/>
    <w:rsid w:val="009A64C0"/>
    <w:rsid w:val="009B1800"/>
    <w:rsid w:val="009C05F6"/>
    <w:rsid w:val="009C68EB"/>
    <w:rsid w:val="009D0568"/>
    <w:rsid w:val="009D751A"/>
    <w:rsid w:val="009E4294"/>
    <w:rsid w:val="009E6091"/>
    <w:rsid w:val="009F1C04"/>
    <w:rsid w:val="009F6442"/>
    <w:rsid w:val="00A00F22"/>
    <w:rsid w:val="00A13077"/>
    <w:rsid w:val="00A13E73"/>
    <w:rsid w:val="00A27F3A"/>
    <w:rsid w:val="00A33BC1"/>
    <w:rsid w:val="00A34E38"/>
    <w:rsid w:val="00A351AD"/>
    <w:rsid w:val="00A41D06"/>
    <w:rsid w:val="00A44084"/>
    <w:rsid w:val="00A668CB"/>
    <w:rsid w:val="00A67E90"/>
    <w:rsid w:val="00A760A0"/>
    <w:rsid w:val="00A81629"/>
    <w:rsid w:val="00A839A2"/>
    <w:rsid w:val="00A839CD"/>
    <w:rsid w:val="00A84AB4"/>
    <w:rsid w:val="00A900F0"/>
    <w:rsid w:val="00A907FB"/>
    <w:rsid w:val="00A925DA"/>
    <w:rsid w:val="00A951F5"/>
    <w:rsid w:val="00A973A6"/>
    <w:rsid w:val="00A97717"/>
    <w:rsid w:val="00AA0185"/>
    <w:rsid w:val="00AA05EE"/>
    <w:rsid w:val="00AA1C16"/>
    <w:rsid w:val="00AA305F"/>
    <w:rsid w:val="00AB07DE"/>
    <w:rsid w:val="00AC5CA0"/>
    <w:rsid w:val="00AC766D"/>
    <w:rsid w:val="00AD41D8"/>
    <w:rsid w:val="00AF12E1"/>
    <w:rsid w:val="00AF2565"/>
    <w:rsid w:val="00B130F3"/>
    <w:rsid w:val="00B15669"/>
    <w:rsid w:val="00B16949"/>
    <w:rsid w:val="00B26A5A"/>
    <w:rsid w:val="00B30FA4"/>
    <w:rsid w:val="00B401B6"/>
    <w:rsid w:val="00B40FB2"/>
    <w:rsid w:val="00B42BB5"/>
    <w:rsid w:val="00B45278"/>
    <w:rsid w:val="00B46BE8"/>
    <w:rsid w:val="00B54BBC"/>
    <w:rsid w:val="00B57290"/>
    <w:rsid w:val="00B66C01"/>
    <w:rsid w:val="00B704DA"/>
    <w:rsid w:val="00B72852"/>
    <w:rsid w:val="00B81803"/>
    <w:rsid w:val="00B81E03"/>
    <w:rsid w:val="00B824DF"/>
    <w:rsid w:val="00B82FB7"/>
    <w:rsid w:val="00B8593C"/>
    <w:rsid w:val="00B960DC"/>
    <w:rsid w:val="00BA20E4"/>
    <w:rsid w:val="00BA79C8"/>
    <w:rsid w:val="00BB07AD"/>
    <w:rsid w:val="00BB7002"/>
    <w:rsid w:val="00BD4ECA"/>
    <w:rsid w:val="00BF19DB"/>
    <w:rsid w:val="00BF4A5A"/>
    <w:rsid w:val="00C053E2"/>
    <w:rsid w:val="00C06FC0"/>
    <w:rsid w:val="00C23737"/>
    <w:rsid w:val="00C247D0"/>
    <w:rsid w:val="00C27503"/>
    <w:rsid w:val="00C30649"/>
    <w:rsid w:val="00C331E7"/>
    <w:rsid w:val="00C417E0"/>
    <w:rsid w:val="00C54192"/>
    <w:rsid w:val="00C62BF0"/>
    <w:rsid w:val="00C63DAD"/>
    <w:rsid w:val="00C727C5"/>
    <w:rsid w:val="00C72C41"/>
    <w:rsid w:val="00C82EAF"/>
    <w:rsid w:val="00C90204"/>
    <w:rsid w:val="00C90E3B"/>
    <w:rsid w:val="00C91097"/>
    <w:rsid w:val="00C91845"/>
    <w:rsid w:val="00C9414F"/>
    <w:rsid w:val="00C97080"/>
    <w:rsid w:val="00C97DDF"/>
    <w:rsid w:val="00CA114B"/>
    <w:rsid w:val="00CA6426"/>
    <w:rsid w:val="00CA6876"/>
    <w:rsid w:val="00CB2336"/>
    <w:rsid w:val="00CB28F0"/>
    <w:rsid w:val="00CB2C30"/>
    <w:rsid w:val="00CB6A61"/>
    <w:rsid w:val="00CC15DF"/>
    <w:rsid w:val="00CC17A7"/>
    <w:rsid w:val="00CC7CC7"/>
    <w:rsid w:val="00CD2C01"/>
    <w:rsid w:val="00CD453F"/>
    <w:rsid w:val="00CD6354"/>
    <w:rsid w:val="00CD6FEF"/>
    <w:rsid w:val="00CE139F"/>
    <w:rsid w:val="00D04371"/>
    <w:rsid w:val="00D057DF"/>
    <w:rsid w:val="00D113F2"/>
    <w:rsid w:val="00D12735"/>
    <w:rsid w:val="00D260A1"/>
    <w:rsid w:val="00D26A40"/>
    <w:rsid w:val="00D27FAF"/>
    <w:rsid w:val="00D30094"/>
    <w:rsid w:val="00D3149B"/>
    <w:rsid w:val="00D34DE7"/>
    <w:rsid w:val="00D3507C"/>
    <w:rsid w:val="00D35D7B"/>
    <w:rsid w:val="00D655C6"/>
    <w:rsid w:val="00D71B6E"/>
    <w:rsid w:val="00D737AD"/>
    <w:rsid w:val="00D7604C"/>
    <w:rsid w:val="00D875C7"/>
    <w:rsid w:val="00D87CFF"/>
    <w:rsid w:val="00D91698"/>
    <w:rsid w:val="00DA149C"/>
    <w:rsid w:val="00DA3A84"/>
    <w:rsid w:val="00DA4FA4"/>
    <w:rsid w:val="00DB3F5E"/>
    <w:rsid w:val="00DC1078"/>
    <w:rsid w:val="00DC70AB"/>
    <w:rsid w:val="00DD51B4"/>
    <w:rsid w:val="00DE27A2"/>
    <w:rsid w:val="00DF25A9"/>
    <w:rsid w:val="00E0563B"/>
    <w:rsid w:val="00E058DE"/>
    <w:rsid w:val="00E05963"/>
    <w:rsid w:val="00E16317"/>
    <w:rsid w:val="00E24941"/>
    <w:rsid w:val="00E32A22"/>
    <w:rsid w:val="00E4417B"/>
    <w:rsid w:val="00E473B8"/>
    <w:rsid w:val="00E51751"/>
    <w:rsid w:val="00E5307C"/>
    <w:rsid w:val="00E542F0"/>
    <w:rsid w:val="00E6134E"/>
    <w:rsid w:val="00E64056"/>
    <w:rsid w:val="00E749F4"/>
    <w:rsid w:val="00E76488"/>
    <w:rsid w:val="00E947B8"/>
    <w:rsid w:val="00E95480"/>
    <w:rsid w:val="00EA0BC4"/>
    <w:rsid w:val="00EA1A1B"/>
    <w:rsid w:val="00EC175E"/>
    <w:rsid w:val="00EC2E30"/>
    <w:rsid w:val="00ED07A0"/>
    <w:rsid w:val="00ED383C"/>
    <w:rsid w:val="00ED4A41"/>
    <w:rsid w:val="00EE0EA5"/>
    <w:rsid w:val="00EE2A38"/>
    <w:rsid w:val="00EF6252"/>
    <w:rsid w:val="00F10BF9"/>
    <w:rsid w:val="00F20424"/>
    <w:rsid w:val="00F22DEE"/>
    <w:rsid w:val="00F31406"/>
    <w:rsid w:val="00F32DA5"/>
    <w:rsid w:val="00F42973"/>
    <w:rsid w:val="00F44DCC"/>
    <w:rsid w:val="00F45D31"/>
    <w:rsid w:val="00F63F01"/>
    <w:rsid w:val="00F70E29"/>
    <w:rsid w:val="00F73E27"/>
    <w:rsid w:val="00F83C34"/>
    <w:rsid w:val="00F85FD8"/>
    <w:rsid w:val="00F926BA"/>
    <w:rsid w:val="00F94B3E"/>
    <w:rsid w:val="00FA5FD7"/>
    <w:rsid w:val="00FA6ACF"/>
    <w:rsid w:val="00FB0FB5"/>
    <w:rsid w:val="00FB23D1"/>
    <w:rsid w:val="00FB5CAB"/>
    <w:rsid w:val="00FD64F2"/>
    <w:rsid w:val="00FE197B"/>
    <w:rsid w:val="00FF3A46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DCCF60"/>
  <w15:docId w15:val="{2086B143-91CF-40E9-AF24-4DD3502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B3A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B85"/>
    <w:rPr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9"/>
    <w:locked/>
    <w:rsid w:val="003B3A0A"/>
    <w:rPr>
      <w:rFonts w:ascii="Cambria" w:hAnsi="Cambria" w:cs="Times New Roman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21B8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uiPriority w:val="99"/>
    <w:rsid w:val="001838D0"/>
    <w:rPr>
      <w:rFonts w:ascii="Times New Roman" w:hAnsi="Times New Roman"/>
    </w:rPr>
  </w:style>
  <w:style w:type="character" w:customStyle="1" w:styleId="WW8Num1z1">
    <w:name w:val="WW8Num1z1"/>
    <w:uiPriority w:val="99"/>
    <w:rsid w:val="001838D0"/>
  </w:style>
  <w:style w:type="character" w:customStyle="1" w:styleId="WW8Num2z0">
    <w:name w:val="WW8Num2z0"/>
    <w:uiPriority w:val="99"/>
    <w:rsid w:val="001838D0"/>
    <w:rPr>
      <w:sz w:val="28"/>
    </w:rPr>
  </w:style>
  <w:style w:type="character" w:customStyle="1" w:styleId="WW8Num2z1">
    <w:name w:val="WW8Num2z1"/>
    <w:uiPriority w:val="99"/>
    <w:rsid w:val="001838D0"/>
  </w:style>
  <w:style w:type="character" w:customStyle="1" w:styleId="WW8Num2z2">
    <w:name w:val="WW8Num2z2"/>
    <w:uiPriority w:val="99"/>
    <w:rsid w:val="001838D0"/>
  </w:style>
  <w:style w:type="character" w:customStyle="1" w:styleId="WW8Num2z3">
    <w:name w:val="WW8Num2z3"/>
    <w:uiPriority w:val="99"/>
    <w:rsid w:val="001838D0"/>
  </w:style>
  <w:style w:type="character" w:customStyle="1" w:styleId="WW8Num2z4">
    <w:name w:val="WW8Num2z4"/>
    <w:uiPriority w:val="99"/>
    <w:rsid w:val="001838D0"/>
  </w:style>
  <w:style w:type="character" w:customStyle="1" w:styleId="WW8Num2z5">
    <w:name w:val="WW8Num2z5"/>
    <w:uiPriority w:val="99"/>
    <w:rsid w:val="001838D0"/>
  </w:style>
  <w:style w:type="character" w:customStyle="1" w:styleId="WW8Num2z6">
    <w:name w:val="WW8Num2z6"/>
    <w:uiPriority w:val="99"/>
    <w:rsid w:val="001838D0"/>
  </w:style>
  <w:style w:type="character" w:customStyle="1" w:styleId="WW8Num2z7">
    <w:name w:val="WW8Num2z7"/>
    <w:uiPriority w:val="99"/>
    <w:rsid w:val="001838D0"/>
  </w:style>
  <w:style w:type="character" w:customStyle="1" w:styleId="WW8Num2z8">
    <w:name w:val="WW8Num2z8"/>
    <w:uiPriority w:val="99"/>
    <w:rsid w:val="001838D0"/>
  </w:style>
  <w:style w:type="character" w:customStyle="1" w:styleId="WW8Num3z0">
    <w:name w:val="WW8Num3z0"/>
    <w:uiPriority w:val="99"/>
    <w:rsid w:val="001838D0"/>
  </w:style>
  <w:style w:type="character" w:customStyle="1" w:styleId="WW8Num3z1">
    <w:name w:val="WW8Num3z1"/>
    <w:uiPriority w:val="99"/>
    <w:rsid w:val="001838D0"/>
  </w:style>
  <w:style w:type="character" w:customStyle="1" w:styleId="WW8Num3z2">
    <w:name w:val="WW8Num3z2"/>
    <w:uiPriority w:val="99"/>
    <w:rsid w:val="001838D0"/>
  </w:style>
  <w:style w:type="character" w:customStyle="1" w:styleId="WW8Num3z3">
    <w:name w:val="WW8Num3z3"/>
    <w:uiPriority w:val="99"/>
    <w:rsid w:val="001838D0"/>
  </w:style>
  <w:style w:type="character" w:customStyle="1" w:styleId="WW8Num3z4">
    <w:name w:val="WW8Num3z4"/>
    <w:uiPriority w:val="99"/>
    <w:rsid w:val="001838D0"/>
  </w:style>
  <w:style w:type="character" w:customStyle="1" w:styleId="WW8Num3z5">
    <w:name w:val="WW8Num3z5"/>
    <w:uiPriority w:val="99"/>
    <w:rsid w:val="001838D0"/>
  </w:style>
  <w:style w:type="character" w:customStyle="1" w:styleId="WW8Num3z6">
    <w:name w:val="WW8Num3z6"/>
    <w:uiPriority w:val="99"/>
    <w:rsid w:val="001838D0"/>
  </w:style>
  <w:style w:type="character" w:customStyle="1" w:styleId="WW8Num3z7">
    <w:name w:val="WW8Num3z7"/>
    <w:uiPriority w:val="99"/>
    <w:rsid w:val="001838D0"/>
  </w:style>
  <w:style w:type="character" w:customStyle="1" w:styleId="WW8Num3z8">
    <w:name w:val="WW8Num3z8"/>
    <w:uiPriority w:val="99"/>
    <w:rsid w:val="001838D0"/>
  </w:style>
  <w:style w:type="character" w:customStyle="1" w:styleId="WW8Num4z0">
    <w:name w:val="WW8Num4z0"/>
    <w:uiPriority w:val="99"/>
    <w:rsid w:val="001838D0"/>
  </w:style>
  <w:style w:type="character" w:customStyle="1" w:styleId="WW8Num4z1">
    <w:name w:val="WW8Num4z1"/>
    <w:uiPriority w:val="99"/>
    <w:rsid w:val="001838D0"/>
  </w:style>
  <w:style w:type="character" w:customStyle="1" w:styleId="WW8Num4z2">
    <w:name w:val="WW8Num4z2"/>
    <w:uiPriority w:val="99"/>
    <w:rsid w:val="001838D0"/>
  </w:style>
  <w:style w:type="character" w:customStyle="1" w:styleId="WW8Num4z3">
    <w:name w:val="WW8Num4z3"/>
    <w:uiPriority w:val="99"/>
    <w:rsid w:val="001838D0"/>
  </w:style>
  <w:style w:type="character" w:customStyle="1" w:styleId="WW8Num4z4">
    <w:name w:val="WW8Num4z4"/>
    <w:uiPriority w:val="99"/>
    <w:rsid w:val="001838D0"/>
  </w:style>
  <w:style w:type="character" w:customStyle="1" w:styleId="WW8Num4z5">
    <w:name w:val="WW8Num4z5"/>
    <w:uiPriority w:val="99"/>
    <w:rsid w:val="001838D0"/>
  </w:style>
  <w:style w:type="character" w:customStyle="1" w:styleId="WW8Num4z6">
    <w:name w:val="WW8Num4z6"/>
    <w:uiPriority w:val="99"/>
    <w:rsid w:val="001838D0"/>
  </w:style>
  <w:style w:type="character" w:customStyle="1" w:styleId="WW8Num4z7">
    <w:name w:val="WW8Num4z7"/>
    <w:uiPriority w:val="99"/>
    <w:rsid w:val="001838D0"/>
  </w:style>
  <w:style w:type="character" w:customStyle="1" w:styleId="WW8Num4z8">
    <w:name w:val="WW8Num4z8"/>
    <w:uiPriority w:val="99"/>
    <w:rsid w:val="001838D0"/>
  </w:style>
  <w:style w:type="character" w:customStyle="1" w:styleId="WW8Num5z0">
    <w:name w:val="WW8Num5z0"/>
    <w:uiPriority w:val="99"/>
    <w:rsid w:val="001838D0"/>
  </w:style>
  <w:style w:type="character" w:customStyle="1" w:styleId="WW8Num5z1">
    <w:name w:val="WW8Num5z1"/>
    <w:uiPriority w:val="99"/>
    <w:rsid w:val="001838D0"/>
  </w:style>
  <w:style w:type="character" w:customStyle="1" w:styleId="WW8Num5z2">
    <w:name w:val="WW8Num5z2"/>
    <w:uiPriority w:val="99"/>
    <w:rsid w:val="001838D0"/>
  </w:style>
  <w:style w:type="character" w:customStyle="1" w:styleId="WW8Num5z3">
    <w:name w:val="WW8Num5z3"/>
    <w:uiPriority w:val="99"/>
    <w:rsid w:val="001838D0"/>
  </w:style>
  <w:style w:type="character" w:customStyle="1" w:styleId="WW8Num5z4">
    <w:name w:val="WW8Num5z4"/>
    <w:uiPriority w:val="99"/>
    <w:rsid w:val="001838D0"/>
  </w:style>
  <w:style w:type="character" w:customStyle="1" w:styleId="WW8Num5z5">
    <w:name w:val="WW8Num5z5"/>
    <w:uiPriority w:val="99"/>
    <w:rsid w:val="001838D0"/>
  </w:style>
  <w:style w:type="character" w:customStyle="1" w:styleId="WW8Num5z6">
    <w:name w:val="WW8Num5z6"/>
    <w:uiPriority w:val="99"/>
    <w:rsid w:val="001838D0"/>
  </w:style>
  <w:style w:type="character" w:customStyle="1" w:styleId="WW8Num5z7">
    <w:name w:val="WW8Num5z7"/>
    <w:uiPriority w:val="99"/>
    <w:rsid w:val="001838D0"/>
  </w:style>
  <w:style w:type="character" w:customStyle="1" w:styleId="WW8Num5z8">
    <w:name w:val="WW8Num5z8"/>
    <w:uiPriority w:val="99"/>
    <w:rsid w:val="001838D0"/>
  </w:style>
  <w:style w:type="character" w:customStyle="1" w:styleId="WW8Num6z0">
    <w:name w:val="WW8Num6z0"/>
    <w:uiPriority w:val="99"/>
    <w:rsid w:val="001838D0"/>
  </w:style>
  <w:style w:type="character" w:customStyle="1" w:styleId="WW8Num6z1">
    <w:name w:val="WW8Num6z1"/>
    <w:uiPriority w:val="99"/>
    <w:rsid w:val="001838D0"/>
  </w:style>
  <w:style w:type="character" w:customStyle="1" w:styleId="WW8Num6z2">
    <w:name w:val="WW8Num6z2"/>
    <w:uiPriority w:val="99"/>
    <w:rsid w:val="001838D0"/>
  </w:style>
  <w:style w:type="character" w:customStyle="1" w:styleId="WW8Num6z3">
    <w:name w:val="WW8Num6z3"/>
    <w:uiPriority w:val="99"/>
    <w:rsid w:val="001838D0"/>
  </w:style>
  <w:style w:type="character" w:customStyle="1" w:styleId="WW8Num6z4">
    <w:name w:val="WW8Num6z4"/>
    <w:uiPriority w:val="99"/>
    <w:rsid w:val="001838D0"/>
  </w:style>
  <w:style w:type="character" w:customStyle="1" w:styleId="WW8Num6z5">
    <w:name w:val="WW8Num6z5"/>
    <w:uiPriority w:val="99"/>
    <w:rsid w:val="001838D0"/>
  </w:style>
  <w:style w:type="character" w:customStyle="1" w:styleId="WW8Num6z6">
    <w:name w:val="WW8Num6z6"/>
    <w:uiPriority w:val="99"/>
    <w:rsid w:val="001838D0"/>
  </w:style>
  <w:style w:type="character" w:customStyle="1" w:styleId="WW8Num6z7">
    <w:name w:val="WW8Num6z7"/>
    <w:uiPriority w:val="99"/>
    <w:rsid w:val="001838D0"/>
  </w:style>
  <w:style w:type="character" w:customStyle="1" w:styleId="WW8Num6z8">
    <w:name w:val="WW8Num6z8"/>
    <w:uiPriority w:val="99"/>
    <w:rsid w:val="001838D0"/>
  </w:style>
  <w:style w:type="character" w:customStyle="1" w:styleId="WW8Num7z0">
    <w:name w:val="WW8Num7z0"/>
    <w:uiPriority w:val="99"/>
    <w:rsid w:val="001838D0"/>
  </w:style>
  <w:style w:type="character" w:customStyle="1" w:styleId="WW8Num7z1">
    <w:name w:val="WW8Num7z1"/>
    <w:uiPriority w:val="99"/>
    <w:rsid w:val="001838D0"/>
  </w:style>
  <w:style w:type="character" w:customStyle="1" w:styleId="WW8Num7z2">
    <w:name w:val="WW8Num7z2"/>
    <w:uiPriority w:val="99"/>
    <w:rsid w:val="001838D0"/>
  </w:style>
  <w:style w:type="character" w:customStyle="1" w:styleId="WW8Num7z3">
    <w:name w:val="WW8Num7z3"/>
    <w:uiPriority w:val="99"/>
    <w:rsid w:val="001838D0"/>
  </w:style>
  <w:style w:type="character" w:customStyle="1" w:styleId="WW8Num7z4">
    <w:name w:val="WW8Num7z4"/>
    <w:uiPriority w:val="99"/>
    <w:rsid w:val="001838D0"/>
  </w:style>
  <w:style w:type="character" w:customStyle="1" w:styleId="WW8Num7z5">
    <w:name w:val="WW8Num7z5"/>
    <w:uiPriority w:val="99"/>
    <w:rsid w:val="001838D0"/>
  </w:style>
  <w:style w:type="character" w:customStyle="1" w:styleId="WW8Num7z6">
    <w:name w:val="WW8Num7z6"/>
    <w:uiPriority w:val="99"/>
    <w:rsid w:val="001838D0"/>
  </w:style>
  <w:style w:type="character" w:customStyle="1" w:styleId="WW8Num7z7">
    <w:name w:val="WW8Num7z7"/>
    <w:uiPriority w:val="99"/>
    <w:rsid w:val="001838D0"/>
  </w:style>
  <w:style w:type="character" w:customStyle="1" w:styleId="WW8Num7z8">
    <w:name w:val="WW8Num7z8"/>
    <w:uiPriority w:val="99"/>
    <w:rsid w:val="001838D0"/>
  </w:style>
  <w:style w:type="character" w:customStyle="1" w:styleId="WW8Num8z0">
    <w:name w:val="WW8Num8z0"/>
    <w:uiPriority w:val="99"/>
    <w:rsid w:val="001838D0"/>
  </w:style>
  <w:style w:type="character" w:customStyle="1" w:styleId="WW8Num8z1">
    <w:name w:val="WW8Num8z1"/>
    <w:uiPriority w:val="99"/>
    <w:rsid w:val="001838D0"/>
  </w:style>
  <w:style w:type="character" w:customStyle="1" w:styleId="WW8Num8z2">
    <w:name w:val="WW8Num8z2"/>
    <w:uiPriority w:val="99"/>
    <w:rsid w:val="001838D0"/>
  </w:style>
  <w:style w:type="character" w:customStyle="1" w:styleId="WW8Num8z3">
    <w:name w:val="WW8Num8z3"/>
    <w:uiPriority w:val="99"/>
    <w:rsid w:val="001838D0"/>
  </w:style>
  <w:style w:type="character" w:customStyle="1" w:styleId="WW8Num8z4">
    <w:name w:val="WW8Num8z4"/>
    <w:uiPriority w:val="99"/>
    <w:rsid w:val="001838D0"/>
  </w:style>
  <w:style w:type="character" w:customStyle="1" w:styleId="WW8Num8z5">
    <w:name w:val="WW8Num8z5"/>
    <w:uiPriority w:val="99"/>
    <w:rsid w:val="001838D0"/>
  </w:style>
  <w:style w:type="character" w:customStyle="1" w:styleId="WW8Num8z6">
    <w:name w:val="WW8Num8z6"/>
    <w:uiPriority w:val="99"/>
    <w:rsid w:val="001838D0"/>
  </w:style>
  <w:style w:type="character" w:customStyle="1" w:styleId="WW8Num8z7">
    <w:name w:val="WW8Num8z7"/>
    <w:uiPriority w:val="99"/>
    <w:rsid w:val="001838D0"/>
  </w:style>
  <w:style w:type="character" w:customStyle="1" w:styleId="WW8Num8z8">
    <w:name w:val="WW8Num8z8"/>
    <w:uiPriority w:val="99"/>
    <w:rsid w:val="001838D0"/>
  </w:style>
  <w:style w:type="character" w:customStyle="1" w:styleId="WW8Num9z0">
    <w:name w:val="WW8Num9z0"/>
    <w:uiPriority w:val="99"/>
    <w:rsid w:val="001838D0"/>
    <w:rPr>
      <w:sz w:val="28"/>
    </w:rPr>
  </w:style>
  <w:style w:type="character" w:customStyle="1" w:styleId="WW8Num9z1">
    <w:name w:val="WW8Num9z1"/>
    <w:uiPriority w:val="99"/>
    <w:rsid w:val="001838D0"/>
  </w:style>
  <w:style w:type="character" w:customStyle="1" w:styleId="WW8Num9z2">
    <w:name w:val="WW8Num9z2"/>
    <w:uiPriority w:val="99"/>
    <w:rsid w:val="001838D0"/>
  </w:style>
  <w:style w:type="character" w:customStyle="1" w:styleId="WW8Num9z3">
    <w:name w:val="WW8Num9z3"/>
    <w:uiPriority w:val="99"/>
    <w:rsid w:val="001838D0"/>
  </w:style>
  <w:style w:type="character" w:customStyle="1" w:styleId="WW8Num9z4">
    <w:name w:val="WW8Num9z4"/>
    <w:uiPriority w:val="99"/>
    <w:rsid w:val="001838D0"/>
  </w:style>
  <w:style w:type="character" w:customStyle="1" w:styleId="WW8Num9z5">
    <w:name w:val="WW8Num9z5"/>
    <w:uiPriority w:val="99"/>
    <w:rsid w:val="001838D0"/>
  </w:style>
  <w:style w:type="character" w:customStyle="1" w:styleId="WW8Num9z6">
    <w:name w:val="WW8Num9z6"/>
    <w:uiPriority w:val="99"/>
    <w:rsid w:val="001838D0"/>
  </w:style>
  <w:style w:type="character" w:customStyle="1" w:styleId="WW8Num9z7">
    <w:name w:val="WW8Num9z7"/>
    <w:uiPriority w:val="99"/>
    <w:rsid w:val="001838D0"/>
  </w:style>
  <w:style w:type="character" w:customStyle="1" w:styleId="WW8Num9z8">
    <w:name w:val="WW8Num9z8"/>
    <w:uiPriority w:val="99"/>
    <w:rsid w:val="001838D0"/>
  </w:style>
  <w:style w:type="character" w:customStyle="1" w:styleId="WW8Num10z0">
    <w:name w:val="WW8Num10z0"/>
    <w:uiPriority w:val="99"/>
    <w:rsid w:val="001838D0"/>
    <w:rPr>
      <w:sz w:val="28"/>
    </w:rPr>
  </w:style>
  <w:style w:type="character" w:customStyle="1" w:styleId="WW8Num10z1">
    <w:name w:val="WW8Num10z1"/>
    <w:uiPriority w:val="99"/>
    <w:rsid w:val="001838D0"/>
  </w:style>
  <w:style w:type="character" w:customStyle="1" w:styleId="WW8Num10z2">
    <w:name w:val="WW8Num10z2"/>
    <w:uiPriority w:val="99"/>
    <w:rsid w:val="001838D0"/>
  </w:style>
  <w:style w:type="character" w:customStyle="1" w:styleId="WW8Num10z3">
    <w:name w:val="WW8Num10z3"/>
    <w:uiPriority w:val="99"/>
    <w:rsid w:val="001838D0"/>
  </w:style>
  <w:style w:type="character" w:customStyle="1" w:styleId="WW8Num10z4">
    <w:name w:val="WW8Num10z4"/>
    <w:uiPriority w:val="99"/>
    <w:rsid w:val="001838D0"/>
  </w:style>
  <w:style w:type="character" w:customStyle="1" w:styleId="WW8Num10z5">
    <w:name w:val="WW8Num10z5"/>
    <w:uiPriority w:val="99"/>
    <w:rsid w:val="001838D0"/>
  </w:style>
  <w:style w:type="character" w:customStyle="1" w:styleId="WW8Num10z6">
    <w:name w:val="WW8Num10z6"/>
    <w:uiPriority w:val="99"/>
    <w:rsid w:val="001838D0"/>
  </w:style>
  <w:style w:type="character" w:customStyle="1" w:styleId="WW8Num10z7">
    <w:name w:val="WW8Num10z7"/>
    <w:uiPriority w:val="99"/>
    <w:rsid w:val="001838D0"/>
  </w:style>
  <w:style w:type="character" w:customStyle="1" w:styleId="WW8Num10z8">
    <w:name w:val="WW8Num10z8"/>
    <w:uiPriority w:val="99"/>
    <w:rsid w:val="001838D0"/>
  </w:style>
  <w:style w:type="character" w:customStyle="1" w:styleId="WW8Num11z0">
    <w:name w:val="WW8Num11z0"/>
    <w:uiPriority w:val="99"/>
    <w:rsid w:val="001838D0"/>
  </w:style>
  <w:style w:type="character" w:customStyle="1" w:styleId="WW8Num11z1">
    <w:name w:val="WW8Num11z1"/>
    <w:uiPriority w:val="99"/>
    <w:rsid w:val="001838D0"/>
  </w:style>
  <w:style w:type="character" w:customStyle="1" w:styleId="WW8Num11z2">
    <w:name w:val="WW8Num11z2"/>
    <w:uiPriority w:val="99"/>
    <w:rsid w:val="001838D0"/>
  </w:style>
  <w:style w:type="character" w:customStyle="1" w:styleId="WW8Num11z3">
    <w:name w:val="WW8Num11z3"/>
    <w:uiPriority w:val="99"/>
    <w:rsid w:val="001838D0"/>
  </w:style>
  <w:style w:type="character" w:customStyle="1" w:styleId="WW8Num11z4">
    <w:name w:val="WW8Num11z4"/>
    <w:uiPriority w:val="99"/>
    <w:rsid w:val="001838D0"/>
  </w:style>
  <w:style w:type="character" w:customStyle="1" w:styleId="WW8Num11z5">
    <w:name w:val="WW8Num11z5"/>
    <w:uiPriority w:val="99"/>
    <w:rsid w:val="001838D0"/>
  </w:style>
  <w:style w:type="character" w:customStyle="1" w:styleId="WW8Num11z6">
    <w:name w:val="WW8Num11z6"/>
    <w:uiPriority w:val="99"/>
    <w:rsid w:val="001838D0"/>
  </w:style>
  <w:style w:type="character" w:customStyle="1" w:styleId="WW8Num11z7">
    <w:name w:val="WW8Num11z7"/>
    <w:uiPriority w:val="99"/>
    <w:rsid w:val="001838D0"/>
  </w:style>
  <w:style w:type="character" w:customStyle="1" w:styleId="WW8Num11z8">
    <w:name w:val="WW8Num11z8"/>
    <w:uiPriority w:val="99"/>
    <w:rsid w:val="001838D0"/>
  </w:style>
  <w:style w:type="character" w:customStyle="1" w:styleId="WW8Num12z0">
    <w:name w:val="WW8Num12z0"/>
    <w:uiPriority w:val="99"/>
    <w:rsid w:val="001838D0"/>
    <w:rPr>
      <w:rFonts w:ascii="Symbol" w:hAnsi="Symbol"/>
    </w:rPr>
  </w:style>
  <w:style w:type="character" w:customStyle="1" w:styleId="WW8Num12z1">
    <w:name w:val="WW8Num12z1"/>
    <w:uiPriority w:val="99"/>
    <w:rsid w:val="001838D0"/>
    <w:rPr>
      <w:rFonts w:ascii="Courier New" w:hAnsi="Courier New"/>
    </w:rPr>
  </w:style>
  <w:style w:type="character" w:customStyle="1" w:styleId="WW8Num12z2">
    <w:name w:val="WW8Num12z2"/>
    <w:uiPriority w:val="99"/>
    <w:rsid w:val="001838D0"/>
    <w:rPr>
      <w:rFonts w:ascii="Wingdings" w:hAnsi="Wingdings"/>
    </w:rPr>
  </w:style>
  <w:style w:type="character" w:customStyle="1" w:styleId="WW8Num13z0">
    <w:name w:val="WW8Num13z0"/>
    <w:uiPriority w:val="99"/>
    <w:rsid w:val="001838D0"/>
  </w:style>
  <w:style w:type="character" w:customStyle="1" w:styleId="WW8Num13z1">
    <w:name w:val="WW8Num13z1"/>
    <w:uiPriority w:val="99"/>
    <w:rsid w:val="001838D0"/>
  </w:style>
  <w:style w:type="character" w:customStyle="1" w:styleId="WW8Num13z2">
    <w:name w:val="WW8Num13z2"/>
    <w:uiPriority w:val="99"/>
    <w:rsid w:val="001838D0"/>
  </w:style>
  <w:style w:type="character" w:customStyle="1" w:styleId="WW8Num13z3">
    <w:name w:val="WW8Num13z3"/>
    <w:uiPriority w:val="99"/>
    <w:rsid w:val="001838D0"/>
  </w:style>
  <w:style w:type="character" w:customStyle="1" w:styleId="WW8Num13z4">
    <w:name w:val="WW8Num13z4"/>
    <w:uiPriority w:val="99"/>
    <w:rsid w:val="001838D0"/>
  </w:style>
  <w:style w:type="character" w:customStyle="1" w:styleId="WW8Num13z5">
    <w:name w:val="WW8Num13z5"/>
    <w:uiPriority w:val="99"/>
    <w:rsid w:val="001838D0"/>
  </w:style>
  <w:style w:type="character" w:customStyle="1" w:styleId="WW8Num13z6">
    <w:name w:val="WW8Num13z6"/>
    <w:uiPriority w:val="99"/>
    <w:rsid w:val="001838D0"/>
  </w:style>
  <w:style w:type="character" w:customStyle="1" w:styleId="WW8Num13z7">
    <w:name w:val="WW8Num13z7"/>
    <w:uiPriority w:val="99"/>
    <w:rsid w:val="001838D0"/>
  </w:style>
  <w:style w:type="character" w:customStyle="1" w:styleId="WW8Num13z8">
    <w:name w:val="WW8Num13z8"/>
    <w:uiPriority w:val="99"/>
    <w:rsid w:val="001838D0"/>
  </w:style>
  <w:style w:type="character" w:customStyle="1" w:styleId="WW8Num14z0">
    <w:name w:val="WW8Num14z0"/>
    <w:uiPriority w:val="99"/>
    <w:rsid w:val="001838D0"/>
    <w:rPr>
      <w:rFonts w:ascii="Symbol" w:hAnsi="Symbol"/>
    </w:rPr>
  </w:style>
  <w:style w:type="character" w:customStyle="1" w:styleId="WW8Num14z1">
    <w:name w:val="WW8Num14z1"/>
    <w:uiPriority w:val="99"/>
    <w:rsid w:val="001838D0"/>
    <w:rPr>
      <w:rFonts w:ascii="Courier New" w:hAnsi="Courier New"/>
    </w:rPr>
  </w:style>
  <w:style w:type="character" w:customStyle="1" w:styleId="WW8Num14z2">
    <w:name w:val="WW8Num14z2"/>
    <w:uiPriority w:val="99"/>
    <w:rsid w:val="001838D0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1838D0"/>
  </w:style>
  <w:style w:type="character" w:customStyle="1" w:styleId="a3">
    <w:name w:val="Символ сноски"/>
    <w:uiPriority w:val="99"/>
    <w:rsid w:val="001838D0"/>
    <w:rPr>
      <w:vertAlign w:val="superscript"/>
    </w:rPr>
  </w:style>
  <w:style w:type="character" w:customStyle="1" w:styleId="12">
    <w:name w:val="Знак Знак1"/>
    <w:uiPriority w:val="99"/>
    <w:rsid w:val="001838D0"/>
    <w:rPr>
      <w:sz w:val="24"/>
    </w:rPr>
  </w:style>
  <w:style w:type="character" w:customStyle="1" w:styleId="a4">
    <w:name w:val="Знак Знак"/>
    <w:uiPriority w:val="99"/>
    <w:rsid w:val="001838D0"/>
    <w:rPr>
      <w:sz w:val="24"/>
    </w:rPr>
  </w:style>
  <w:style w:type="character" w:styleId="a5">
    <w:name w:val="Hyperlink"/>
    <w:basedOn w:val="a0"/>
    <w:uiPriority w:val="99"/>
    <w:rsid w:val="001838D0"/>
    <w:rPr>
      <w:rFonts w:cs="Times New Roman"/>
      <w:color w:val="0000FF"/>
      <w:u w:val="single"/>
    </w:rPr>
  </w:style>
  <w:style w:type="character" w:customStyle="1" w:styleId="FontStyle121">
    <w:name w:val="Font Style121"/>
    <w:basedOn w:val="11"/>
    <w:uiPriority w:val="99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1"/>
    <w:uiPriority w:val="99"/>
    <w:rsid w:val="001838D0"/>
    <w:rPr>
      <w:rFonts w:cs="Times New Roman"/>
    </w:rPr>
  </w:style>
  <w:style w:type="character" w:customStyle="1" w:styleId="c2">
    <w:name w:val="c2"/>
    <w:basedOn w:val="11"/>
    <w:uiPriority w:val="99"/>
    <w:rsid w:val="001838D0"/>
    <w:rPr>
      <w:rFonts w:cs="Times New Roman"/>
    </w:rPr>
  </w:style>
  <w:style w:type="character" w:customStyle="1" w:styleId="commentcontents">
    <w:name w:val="commentcontents"/>
    <w:basedOn w:val="11"/>
    <w:uiPriority w:val="99"/>
    <w:rsid w:val="001838D0"/>
    <w:rPr>
      <w:rFonts w:cs="Times New Roman"/>
    </w:rPr>
  </w:style>
  <w:style w:type="character" w:styleId="a6">
    <w:name w:val="footnote reference"/>
    <w:basedOn w:val="a0"/>
    <w:uiPriority w:val="99"/>
    <w:rsid w:val="001838D0"/>
    <w:rPr>
      <w:rFonts w:cs="Times New Roman"/>
      <w:vertAlign w:val="superscript"/>
    </w:rPr>
  </w:style>
  <w:style w:type="character" w:styleId="a7">
    <w:name w:val="endnote reference"/>
    <w:basedOn w:val="a0"/>
    <w:uiPriority w:val="99"/>
    <w:rsid w:val="001838D0"/>
    <w:rPr>
      <w:rFonts w:cs="Times New Roman"/>
      <w:vertAlign w:val="superscript"/>
    </w:rPr>
  </w:style>
  <w:style w:type="character" w:customStyle="1" w:styleId="a8">
    <w:name w:val="Символы концевой сноски"/>
    <w:uiPriority w:val="99"/>
    <w:rsid w:val="001838D0"/>
  </w:style>
  <w:style w:type="paragraph" w:customStyle="1" w:styleId="13">
    <w:name w:val="Заголовок1"/>
    <w:basedOn w:val="a"/>
    <w:next w:val="a9"/>
    <w:uiPriority w:val="99"/>
    <w:rsid w:val="001838D0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9">
    <w:name w:val="Body Text"/>
    <w:basedOn w:val="a"/>
    <w:link w:val="aa"/>
    <w:uiPriority w:val="99"/>
    <w:rsid w:val="001838D0"/>
    <w:pPr>
      <w:spacing w:after="140" w:line="288" w:lineRule="auto"/>
    </w:pPr>
  </w:style>
  <w:style w:type="character" w:customStyle="1" w:styleId="aa">
    <w:name w:val="Основной текст Знак"/>
    <w:basedOn w:val="a0"/>
    <w:link w:val="a9"/>
    <w:uiPriority w:val="99"/>
    <w:semiHidden/>
    <w:rsid w:val="00C21B85"/>
    <w:rPr>
      <w:sz w:val="24"/>
      <w:szCs w:val="24"/>
      <w:lang w:eastAsia="zh-CN"/>
    </w:rPr>
  </w:style>
  <w:style w:type="paragraph" w:styleId="ab">
    <w:name w:val="List"/>
    <w:basedOn w:val="a9"/>
    <w:uiPriority w:val="99"/>
    <w:rsid w:val="001838D0"/>
    <w:rPr>
      <w:rFonts w:cs="Droid Sans Devanagari"/>
    </w:rPr>
  </w:style>
  <w:style w:type="paragraph" w:styleId="ac">
    <w:name w:val="caption"/>
    <w:basedOn w:val="a"/>
    <w:uiPriority w:val="99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4">
    <w:name w:val="Указатель1"/>
    <w:basedOn w:val="a"/>
    <w:uiPriority w:val="99"/>
    <w:rsid w:val="001838D0"/>
    <w:pPr>
      <w:suppressLineNumbers/>
    </w:pPr>
    <w:rPr>
      <w:rFonts w:cs="Droid Sans Devanagari"/>
    </w:rPr>
  </w:style>
  <w:style w:type="paragraph" w:styleId="ad">
    <w:name w:val="Normal (Web)"/>
    <w:basedOn w:val="a"/>
    <w:uiPriority w:val="99"/>
    <w:rsid w:val="001838D0"/>
    <w:pPr>
      <w:spacing w:before="280" w:after="280"/>
    </w:pPr>
  </w:style>
  <w:style w:type="paragraph" w:customStyle="1" w:styleId="21">
    <w:name w:val="Список 21"/>
    <w:basedOn w:val="a"/>
    <w:uiPriority w:val="99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uiPriority w:val="99"/>
    <w:rsid w:val="001838D0"/>
    <w:pPr>
      <w:spacing w:after="120" w:line="480" w:lineRule="auto"/>
      <w:ind w:left="283"/>
    </w:pPr>
  </w:style>
  <w:style w:type="paragraph" w:styleId="ae">
    <w:name w:val="footnote text"/>
    <w:basedOn w:val="a"/>
    <w:link w:val="af"/>
    <w:uiPriority w:val="99"/>
    <w:rsid w:val="001838D0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C21B85"/>
    <w:rPr>
      <w:sz w:val="20"/>
      <w:szCs w:val="20"/>
      <w:lang w:eastAsia="zh-CN"/>
    </w:rPr>
  </w:style>
  <w:style w:type="paragraph" w:customStyle="1" w:styleId="22">
    <w:name w:val="Знак2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Body Text Indent"/>
    <w:basedOn w:val="a"/>
    <w:link w:val="af1"/>
    <w:uiPriority w:val="99"/>
    <w:rsid w:val="001838D0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C21B85"/>
    <w:rPr>
      <w:sz w:val="24"/>
      <w:szCs w:val="24"/>
      <w:lang w:eastAsia="zh-CN"/>
    </w:rPr>
  </w:style>
  <w:style w:type="paragraph" w:customStyle="1" w:styleId="211">
    <w:name w:val="Знак21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header"/>
    <w:basedOn w:val="a"/>
    <w:link w:val="af3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C21B85"/>
    <w:rPr>
      <w:sz w:val="24"/>
      <w:szCs w:val="24"/>
      <w:lang w:eastAsia="zh-CN"/>
    </w:rPr>
  </w:style>
  <w:style w:type="paragraph" w:styleId="af4">
    <w:name w:val="footer"/>
    <w:aliases w:val="Нижний колонтитул Знак Знак Знак,Нижний колонтитул1,Нижний колонтитул Знак Знак"/>
    <w:basedOn w:val="a"/>
    <w:link w:val="af5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4"/>
    <w:uiPriority w:val="99"/>
    <w:locked/>
    <w:rsid w:val="00A34E38"/>
    <w:rPr>
      <w:rFonts w:cs="Times New Roman"/>
      <w:sz w:val="24"/>
      <w:szCs w:val="24"/>
      <w:lang w:eastAsia="zh-CN"/>
    </w:rPr>
  </w:style>
  <w:style w:type="paragraph" w:customStyle="1" w:styleId="15">
    <w:name w:val="Абзац списка1"/>
    <w:basedOn w:val="a"/>
    <w:uiPriority w:val="99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3">
    <w:name w:val="Абзац списка2"/>
    <w:basedOn w:val="a"/>
    <w:uiPriority w:val="99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6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Содержимое таблицы"/>
    <w:basedOn w:val="a"/>
    <w:uiPriority w:val="99"/>
    <w:rsid w:val="001838D0"/>
    <w:pPr>
      <w:suppressLineNumbers/>
    </w:pPr>
  </w:style>
  <w:style w:type="paragraph" w:customStyle="1" w:styleId="af7">
    <w:name w:val="Заголовок таблицы"/>
    <w:basedOn w:val="af6"/>
    <w:uiPriority w:val="99"/>
    <w:rsid w:val="001838D0"/>
    <w:pPr>
      <w:jc w:val="center"/>
    </w:pPr>
    <w:rPr>
      <w:b/>
      <w:bCs/>
    </w:rPr>
  </w:style>
  <w:style w:type="character" w:styleId="af8">
    <w:name w:val="page number"/>
    <w:basedOn w:val="a0"/>
    <w:uiPriority w:val="99"/>
    <w:rsid w:val="00A34E38"/>
    <w:rPr>
      <w:rFonts w:cs="Times New Roman"/>
    </w:rPr>
  </w:style>
  <w:style w:type="table" w:styleId="af9">
    <w:name w:val="Table Grid"/>
    <w:basedOn w:val="a1"/>
    <w:uiPriority w:val="99"/>
    <w:rsid w:val="00B1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uiPriority w:val="99"/>
    <w:rsid w:val="00C63DAD"/>
    <w:pPr>
      <w:suppressAutoHyphens w:val="0"/>
      <w:ind w:firstLine="510"/>
      <w:jc w:val="both"/>
    </w:pPr>
    <w:rPr>
      <w:szCs w:val="20"/>
      <w:lang w:eastAsia="ru-RU"/>
    </w:rPr>
  </w:style>
  <w:style w:type="character" w:customStyle="1" w:styleId="MainTextChar1">
    <w:name w:val="Main Text Char1"/>
    <w:link w:val="MainText"/>
    <w:uiPriority w:val="99"/>
    <w:locked/>
    <w:rsid w:val="00C63DAD"/>
    <w:rPr>
      <w:sz w:val="24"/>
      <w:lang w:val="ru-RU" w:eastAsia="ru-RU"/>
    </w:rPr>
  </w:style>
  <w:style w:type="paragraph" w:styleId="24">
    <w:name w:val="Body Text 2"/>
    <w:basedOn w:val="a"/>
    <w:link w:val="25"/>
    <w:uiPriority w:val="99"/>
    <w:rsid w:val="00C63DA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C21B85"/>
    <w:rPr>
      <w:sz w:val="24"/>
      <w:szCs w:val="24"/>
      <w:lang w:eastAsia="zh-CN"/>
    </w:rPr>
  </w:style>
  <w:style w:type="paragraph" w:customStyle="1" w:styleId="17">
    <w:name w:val="Без интервала1"/>
    <w:uiPriority w:val="99"/>
    <w:rsid w:val="00A41D06"/>
    <w:rPr>
      <w:bCs/>
      <w:sz w:val="24"/>
      <w:szCs w:val="24"/>
    </w:rPr>
  </w:style>
  <w:style w:type="paragraph" w:customStyle="1" w:styleId="s16">
    <w:name w:val="s_16"/>
    <w:basedOn w:val="a"/>
    <w:uiPriority w:val="99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uiPriority w:val="99"/>
    <w:rsid w:val="006C5C3F"/>
  </w:style>
  <w:style w:type="paragraph" w:styleId="afb">
    <w:name w:val="Subtitle"/>
    <w:basedOn w:val="a"/>
    <w:next w:val="a"/>
    <w:link w:val="afc"/>
    <w:uiPriority w:val="9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c">
    <w:name w:val="Подзаголовок Знак"/>
    <w:basedOn w:val="a0"/>
    <w:link w:val="afb"/>
    <w:uiPriority w:val="99"/>
    <w:locked/>
    <w:rsid w:val="00986B33"/>
    <w:rPr>
      <w:rFonts w:ascii="Cambria" w:hAnsi="Cambria" w:cs="Times New Roman"/>
      <w:sz w:val="24"/>
      <w:szCs w:val="24"/>
    </w:rPr>
  </w:style>
  <w:style w:type="paragraph" w:styleId="afd">
    <w:name w:val="Balloon Text"/>
    <w:basedOn w:val="a"/>
    <w:link w:val="afe"/>
    <w:uiPriority w:val="99"/>
    <w:semiHidden/>
    <w:rsid w:val="006B49FB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locked/>
    <w:rsid w:val="006B49FB"/>
    <w:rPr>
      <w:rFonts w:ascii="Tahoma" w:hAnsi="Tahoma" w:cs="Tahoma"/>
      <w:sz w:val="16"/>
      <w:szCs w:val="16"/>
      <w:lang w:eastAsia="zh-CN"/>
    </w:rPr>
  </w:style>
  <w:style w:type="paragraph" w:styleId="aff">
    <w:name w:val="No Spacing"/>
    <w:uiPriority w:val="99"/>
    <w:qFormat/>
    <w:rsid w:val="008C4C8F"/>
    <w:rPr>
      <w:rFonts w:ascii="Calibri" w:hAnsi="Calibri"/>
      <w:sz w:val="22"/>
      <w:szCs w:val="22"/>
      <w:lang w:eastAsia="en-US"/>
    </w:rPr>
  </w:style>
  <w:style w:type="paragraph" w:styleId="aff0">
    <w:name w:val="TOC Heading"/>
    <w:basedOn w:val="1"/>
    <w:next w:val="a"/>
    <w:uiPriority w:val="99"/>
    <w:qFormat/>
    <w:rsid w:val="00D71B6E"/>
    <w:pPr>
      <w:keepLines/>
      <w:numPr>
        <w:numId w:val="0"/>
      </w:numPr>
      <w:suppressAutoHyphens w:val="0"/>
      <w:autoSpaceDE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8">
    <w:name w:val="toc 1"/>
    <w:basedOn w:val="a"/>
    <w:next w:val="a"/>
    <w:autoRedefine/>
    <w:uiPriority w:val="99"/>
    <w:rsid w:val="00D71B6E"/>
    <w:pPr>
      <w:spacing w:after="100"/>
    </w:pPr>
  </w:style>
  <w:style w:type="paragraph" w:styleId="26">
    <w:name w:val="toc 2"/>
    <w:basedOn w:val="a"/>
    <w:next w:val="a"/>
    <w:autoRedefine/>
    <w:uiPriority w:val="99"/>
    <w:rsid w:val="00D71B6E"/>
    <w:pPr>
      <w:spacing w:after="100"/>
      <w:ind w:left="240"/>
    </w:pPr>
  </w:style>
  <w:style w:type="paragraph" w:customStyle="1" w:styleId="ConsPlusNormal">
    <w:name w:val="ConsPlusNormal"/>
    <w:uiPriority w:val="99"/>
    <w:rsid w:val="00D26A4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para">
    <w:name w:val="para"/>
    <w:basedOn w:val="a"/>
    <w:uiPriority w:val="99"/>
    <w:rsid w:val="00E058DE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1">
    <w:name w:val="Strong"/>
    <w:basedOn w:val="a0"/>
    <w:uiPriority w:val="22"/>
    <w:qFormat/>
    <w:rsid w:val="00071235"/>
    <w:rPr>
      <w:rFonts w:cs="Times New Roman"/>
      <w:b/>
      <w:bCs/>
    </w:rPr>
  </w:style>
  <w:style w:type="character" w:customStyle="1" w:styleId="bb">
    <w:name w:val="bb"/>
    <w:basedOn w:val="a0"/>
    <w:uiPriority w:val="99"/>
    <w:rsid w:val="000712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4645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IPT</cp:lastModifiedBy>
  <cp:revision>12</cp:revision>
  <cp:lastPrinted>2020-03-02T03:18:00Z</cp:lastPrinted>
  <dcterms:created xsi:type="dcterms:W3CDTF">2023-02-02T07:37:00Z</dcterms:created>
  <dcterms:modified xsi:type="dcterms:W3CDTF">2023-03-13T05:43:00Z</dcterms:modified>
</cp:coreProperties>
</file>