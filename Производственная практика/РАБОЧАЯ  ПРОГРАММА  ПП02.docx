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6B" w:rsidRPr="00A760A0" w:rsidRDefault="001B3D6B" w:rsidP="001B3D6B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министерство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</w:t>
      </w:r>
      <w:r>
        <w:rPr>
          <w:b/>
          <w:caps/>
          <w:lang w:eastAsia="ru-RU"/>
        </w:rPr>
        <w:t>РАЗОВАНИЯ И МОЛОДЕЖНОЙ ПОЛИТИКИ</w:t>
      </w:r>
      <w:r>
        <w:rPr>
          <w:b/>
          <w:caps/>
          <w:lang w:eastAsia="ru-RU"/>
        </w:rPr>
        <w:br/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</w:p>
    <w:p w:rsidR="001B3D6B" w:rsidRPr="00A760A0" w:rsidRDefault="001B3D6B" w:rsidP="001B3D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1B3D6B" w:rsidRPr="00A760A0" w:rsidRDefault="001B3D6B" w:rsidP="001B3D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1B3D6B" w:rsidRPr="00A760A0" w:rsidRDefault="001B3D6B" w:rsidP="001B3D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1B3D6B" w:rsidRPr="00A760A0" w:rsidRDefault="001B3D6B" w:rsidP="001B3D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Государственное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автономное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профессиональное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образовательное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учреждение</w:t>
      </w:r>
      <w:r>
        <w:rPr>
          <w:b/>
          <w:caps/>
          <w:lang w:eastAsia="ru-RU"/>
        </w:rPr>
        <w:t xml:space="preserve"> 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  <w:r>
        <w:rPr>
          <w:b/>
          <w:caps/>
          <w:lang w:eastAsia="ru-RU"/>
        </w:rPr>
        <w:t xml:space="preserve"> </w:t>
      </w:r>
    </w:p>
    <w:p w:rsidR="001B3D6B" w:rsidRPr="00A760A0" w:rsidRDefault="001B3D6B" w:rsidP="001B3D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>"</w:t>
      </w:r>
      <w:r w:rsidRPr="00A760A0">
        <w:rPr>
          <w:b/>
          <w:caps/>
          <w:lang w:eastAsia="ru-RU"/>
        </w:rPr>
        <w:t>ИрБИТСКИЙ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ПОЛИТЕХНИКУМ</w:t>
      </w:r>
      <w:r>
        <w:rPr>
          <w:b/>
          <w:caps/>
          <w:lang w:eastAsia="ru-RU"/>
        </w:rPr>
        <w:t>"</w:t>
      </w:r>
    </w:p>
    <w:p w:rsidR="001B3D6B" w:rsidRPr="00A760A0" w:rsidRDefault="001B3D6B" w:rsidP="001B3D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aps/>
          <w:lang w:eastAsia="ru-RU"/>
        </w:rPr>
      </w:pPr>
    </w:p>
    <w:p w:rsidR="00CD6354" w:rsidRPr="00A760A0" w:rsidRDefault="00CD6354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CD6354" w:rsidRPr="00A760A0" w:rsidRDefault="00CD6354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aps/>
          <w:lang w:eastAsia="ru-RU"/>
        </w:rPr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D35D7B" w:rsidRDefault="00D35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E51751" w:rsidRPr="00144A61" w:rsidRDefault="00E51751" w:rsidP="00755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D35D7B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рабочая</w:t>
      </w:r>
      <w:r w:rsidR="00144A61">
        <w:rPr>
          <w:b/>
          <w:caps/>
          <w:sz w:val="28"/>
          <w:szCs w:val="28"/>
        </w:rPr>
        <w:t xml:space="preserve">  </w:t>
      </w:r>
      <w:r>
        <w:rPr>
          <w:b/>
          <w:caps/>
          <w:sz w:val="28"/>
          <w:szCs w:val="28"/>
        </w:rPr>
        <w:t>ПРОГРАММа</w:t>
      </w:r>
      <w:r w:rsidR="00144A61">
        <w:rPr>
          <w:b/>
          <w:caps/>
          <w:sz w:val="28"/>
          <w:szCs w:val="28"/>
        </w:rPr>
        <w:t xml:space="preserve">  </w:t>
      </w:r>
    </w:p>
    <w:p w:rsidR="00E51751" w:rsidRDefault="008B35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  <w:r>
        <w:rPr>
          <w:b/>
          <w:caps/>
          <w:sz w:val="28"/>
          <w:szCs w:val="28"/>
        </w:rPr>
        <w:t>ПроизводственноЙ</w:t>
      </w:r>
      <w:r w:rsidR="00144A61">
        <w:rPr>
          <w:b/>
          <w:caps/>
          <w:sz w:val="28"/>
          <w:szCs w:val="28"/>
        </w:rPr>
        <w:t xml:space="preserve"> </w:t>
      </w:r>
      <w:r w:rsidR="00E51751">
        <w:rPr>
          <w:b/>
          <w:caps/>
          <w:sz w:val="28"/>
          <w:szCs w:val="28"/>
        </w:rPr>
        <w:t>ПРАКТИКИ</w:t>
      </w:r>
    </w:p>
    <w:p w:rsidR="00E51751" w:rsidRPr="00D35D7B" w:rsidRDefault="00E5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28"/>
          <w:szCs w:val="28"/>
          <w:u w:val="single"/>
        </w:rPr>
      </w:pPr>
    </w:p>
    <w:p w:rsidR="00755F53" w:rsidRPr="00D35D7B" w:rsidRDefault="0075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28"/>
          <w:szCs w:val="28"/>
          <w:u w:val="single"/>
        </w:rPr>
      </w:pPr>
    </w:p>
    <w:p w:rsidR="00F70E29" w:rsidRDefault="00F70E29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>пм</w:t>
      </w:r>
      <w:r w:rsidRPr="00490E3D">
        <w:rPr>
          <w:b/>
          <w:caps/>
          <w:sz w:val="32"/>
          <w:szCs w:val="32"/>
          <w:u w:val="single"/>
        </w:rPr>
        <w:t xml:space="preserve"> 0</w:t>
      </w:r>
      <w:r>
        <w:rPr>
          <w:b/>
          <w:caps/>
          <w:sz w:val="32"/>
          <w:szCs w:val="32"/>
          <w:u w:val="single"/>
        </w:rPr>
        <w:t>2</w:t>
      </w:r>
      <w:r w:rsidRPr="00490E3D">
        <w:rPr>
          <w:b/>
          <w:caps/>
          <w:sz w:val="32"/>
          <w:szCs w:val="32"/>
          <w:u w:val="single"/>
        </w:rPr>
        <w:t xml:space="preserve">. </w:t>
      </w:r>
      <w:r w:rsidRPr="0078705C">
        <w:rPr>
          <w:b/>
          <w:caps/>
          <w:sz w:val="32"/>
          <w:szCs w:val="32"/>
          <w:u w:val="single"/>
        </w:rPr>
        <w:t xml:space="preserve">Разработка </w:t>
      </w:r>
      <w:r>
        <w:rPr>
          <w:b/>
          <w:caps/>
          <w:sz w:val="32"/>
          <w:szCs w:val="32"/>
          <w:u w:val="single"/>
        </w:rPr>
        <w:t xml:space="preserve">И АДМИНИСТРИРОВАНИЕ </w:t>
      </w:r>
    </w:p>
    <w:p w:rsidR="00F70E29" w:rsidRPr="00490E3D" w:rsidRDefault="00F70E29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БАЗ ДАННЫХ</w:t>
      </w:r>
    </w:p>
    <w:p w:rsidR="00802553" w:rsidRDefault="00802553" w:rsidP="008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802553" w:rsidRDefault="00802553" w:rsidP="008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802553" w:rsidRDefault="00802553" w:rsidP="008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802553" w:rsidRPr="001A7D76" w:rsidRDefault="00802553" w:rsidP="008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для</w:t>
      </w:r>
      <w:r w:rsidR="00144A61">
        <w:rPr>
          <w:b/>
        </w:rPr>
        <w:t xml:space="preserve"> </w:t>
      </w:r>
      <w:r>
        <w:rPr>
          <w:b/>
        </w:rPr>
        <w:t>специальности</w:t>
      </w:r>
      <w:r w:rsidR="00144A61">
        <w:rPr>
          <w:b/>
        </w:rPr>
        <w:t xml:space="preserve"> </w:t>
      </w:r>
      <w:r>
        <w:rPr>
          <w:b/>
        </w:rPr>
        <w:t>С</w:t>
      </w:r>
      <w:r w:rsidRPr="001A7D76">
        <w:rPr>
          <w:b/>
        </w:rPr>
        <w:t>ПО</w:t>
      </w:r>
      <w:r w:rsidR="00144A61">
        <w:rPr>
          <w:b/>
        </w:rPr>
        <w:t xml:space="preserve"> </w:t>
      </w:r>
    </w:p>
    <w:p w:rsidR="00802553" w:rsidRPr="001A7D76" w:rsidRDefault="00802553" w:rsidP="008025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09.02.03</w:t>
      </w:r>
      <w:r w:rsidR="00144A6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Программирование</w:t>
      </w:r>
      <w:r w:rsidR="00144A6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в</w:t>
      </w:r>
      <w:r w:rsidR="00144A6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компьютерных</w:t>
      </w:r>
      <w:r w:rsidR="00144A6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системах</w:t>
      </w:r>
    </w:p>
    <w:p w:rsidR="00802553" w:rsidRPr="001A7D76" w:rsidRDefault="00802553" w:rsidP="008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1A7D76">
        <w:rPr>
          <w:b/>
        </w:rPr>
        <w:t>Форма</w:t>
      </w:r>
      <w:r w:rsidR="00144A61">
        <w:rPr>
          <w:b/>
        </w:rPr>
        <w:t xml:space="preserve"> </w:t>
      </w:r>
      <w:r w:rsidRPr="001A7D76">
        <w:rPr>
          <w:b/>
        </w:rPr>
        <w:t>обучения</w:t>
      </w:r>
      <w:r w:rsidR="00144A61">
        <w:rPr>
          <w:b/>
        </w:rPr>
        <w:t xml:space="preserve"> </w:t>
      </w:r>
      <w:r w:rsidRPr="001A7D76">
        <w:rPr>
          <w:b/>
        </w:rPr>
        <w:t>–</w:t>
      </w:r>
      <w:r w:rsidR="00144A61">
        <w:rPr>
          <w:b/>
        </w:rPr>
        <w:t xml:space="preserve"> </w:t>
      </w:r>
      <w:r w:rsidRPr="001A7D76">
        <w:rPr>
          <w:b/>
        </w:rPr>
        <w:t>очная</w:t>
      </w:r>
      <w:r w:rsidR="00144A61">
        <w:rPr>
          <w:b/>
        </w:rPr>
        <w:t xml:space="preserve"> </w:t>
      </w:r>
    </w:p>
    <w:p w:rsidR="00802553" w:rsidRPr="001A7D76" w:rsidRDefault="00802553" w:rsidP="008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1A7D76">
        <w:rPr>
          <w:b/>
        </w:rPr>
        <w:t>Срок</w:t>
      </w:r>
      <w:r w:rsidR="00144A61">
        <w:rPr>
          <w:b/>
        </w:rPr>
        <w:t xml:space="preserve"> </w:t>
      </w:r>
      <w:r w:rsidRPr="001A7D76">
        <w:rPr>
          <w:b/>
        </w:rPr>
        <w:t>обучения</w:t>
      </w:r>
      <w:r w:rsidR="00144A61">
        <w:rPr>
          <w:b/>
        </w:rPr>
        <w:t xml:space="preserve"> </w:t>
      </w:r>
      <w:r>
        <w:rPr>
          <w:b/>
        </w:rPr>
        <w:t>3</w:t>
      </w:r>
      <w:r w:rsidR="00144A61">
        <w:rPr>
          <w:b/>
        </w:rPr>
        <w:t xml:space="preserve"> </w:t>
      </w:r>
      <w:r>
        <w:rPr>
          <w:b/>
        </w:rPr>
        <w:t>года</w:t>
      </w:r>
      <w:r w:rsidR="00144A61">
        <w:rPr>
          <w:b/>
        </w:rPr>
        <w:t xml:space="preserve"> </w:t>
      </w:r>
      <w:r>
        <w:rPr>
          <w:b/>
        </w:rPr>
        <w:t>10мес.</w:t>
      </w:r>
    </w:p>
    <w:p w:rsidR="00802553" w:rsidRPr="001A7D76" w:rsidRDefault="00802553" w:rsidP="00802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1A7D76">
        <w:rPr>
          <w:b/>
        </w:rPr>
        <w:t>Уровень</w:t>
      </w:r>
      <w:r w:rsidR="00144A61">
        <w:rPr>
          <w:b/>
        </w:rPr>
        <w:t xml:space="preserve"> </w:t>
      </w:r>
      <w:r w:rsidRPr="001A7D76">
        <w:rPr>
          <w:b/>
        </w:rPr>
        <w:t>освоения:</w:t>
      </w:r>
      <w:r w:rsidR="00144A61">
        <w:rPr>
          <w:b/>
        </w:rPr>
        <w:t xml:space="preserve"> </w:t>
      </w:r>
      <w:r w:rsidRPr="001A7D76">
        <w:rPr>
          <w:b/>
        </w:rPr>
        <w:t>базовый</w:t>
      </w:r>
      <w:r w:rsidR="00144A61">
        <w:rPr>
          <w:b/>
        </w:rPr>
        <w:t xml:space="preserve"> </w:t>
      </w:r>
    </w:p>
    <w:p w:rsidR="00D35D7B" w:rsidRDefault="00D35D7B" w:rsidP="00755F53">
      <w:pPr>
        <w:rPr>
          <w:caps/>
          <w:sz w:val="28"/>
          <w:szCs w:val="28"/>
        </w:rPr>
      </w:pPr>
    </w:p>
    <w:p w:rsidR="00D35D7B" w:rsidRDefault="00D35D7B" w:rsidP="00755F53">
      <w:pPr>
        <w:rPr>
          <w:caps/>
          <w:sz w:val="28"/>
          <w:szCs w:val="28"/>
        </w:rPr>
      </w:pPr>
    </w:p>
    <w:p w:rsidR="00D35D7B" w:rsidRDefault="00D35D7B" w:rsidP="00755F53">
      <w:pPr>
        <w:rPr>
          <w:caps/>
          <w:sz w:val="28"/>
          <w:szCs w:val="28"/>
        </w:rPr>
      </w:pPr>
    </w:p>
    <w:p w:rsidR="00D35D7B" w:rsidRDefault="00D35D7B" w:rsidP="00755F53">
      <w:pPr>
        <w:rPr>
          <w:caps/>
          <w:sz w:val="28"/>
          <w:szCs w:val="28"/>
        </w:rPr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before="120" w:after="120"/>
        <w:jc w:val="center"/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before="120" w:after="120"/>
        <w:jc w:val="center"/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D35D7B" w:rsidRDefault="00D35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E51751" w:rsidRDefault="00E517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B40FB2" w:rsidRDefault="00B40F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B40FB2" w:rsidRDefault="00B40F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B54BBC" w:rsidRDefault="00B54BB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E51751" w:rsidRPr="007C5603" w:rsidRDefault="00E51751" w:rsidP="00755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</w:pPr>
    </w:p>
    <w:p w:rsidR="001B3D6B" w:rsidRPr="00851A97" w:rsidRDefault="001B3D6B" w:rsidP="001B3D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  <w:r>
        <w:t xml:space="preserve">Ирбит, </w:t>
      </w:r>
      <w:r w:rsidRPr="00851A97">
        <w:rPr>
          <w:bCs/>
        </w:rPr>
        <w:t>20</w:t>
      </w:r>
      <w:r>
        <w:rPr>
          <w:bCs/>
        </w:rPr>
        <w:t>20</w:t>
      </w:r>
      <w:r w:rsidRPr="00851A97">
        <w:rPr>
          <w:bCs/>
        </w:rPr>
        <w:t xml:space="preserve"> г.</w:t>
      </w:r>
    </w:p>
    <w:p w:rsidR="006F5EBB" w:rsidRPr="00CA3310" w:rsidRDefault="00B40FB2" w:rsidP="005D3CA8">
      <w:pPr>
        <w:jc w:val="both"/>
      </w:pPr>
      <w:r>
        <w:rPr>
          <w:bCs/>
        </w:rPr>
        <w:br w:type="page"/>
      </w:r>
      <w:r w:rsidR="00E51751" w:rsidRPr="00755F53">
        <w:rPr>
          <w:bCs/>
        </w:rPr>
        <w:lastRenderedPageBreak/>
        <w:t>Рабочая</w:t>
      </w:r>
      <w:r w:rsidR="00144A61">
        <w:rPr>
          <w:b/>
          <w:bCs/>
          <w:i/>
        </w:rPr>
        <w:t xml:space="preserve"> </w:t>
      </w:r>
      <w:r w:rsidR="00CD6354">
        <w:t>программа</w:t>
      </w:r>
      <w:r w:rsidR="00144A61">
        <w:t xml:space="preserve"> </w:t>
      </w:r>
      <w:r w:rsidR="00CD6354">
        <w:t>учебной</w:t>
      </w:r>
      <w:r w:rsidR="00144A61">
        <w:t xml:space="preserve"> </w:t>
      </w:r>
      <w:r w:rsidR="00CD6354">
        <w:t>и</w:t>
      </w:r>
      <w:r w:rsidR="00144A61">
        <w:t xml:space="preserve"> </w:t>
      </w:r>
      <w:r w:rsidR="00E51751" w:rsidRPr="00755F53">
        <w:t>производственной</w:t>
      </w:r>
      <w:r w:rsidR="00144A61">
        <w:t xml:space="preserve"> </w:t>
      </w:r>
      <w:r w:rsidR="00E51751" w:rsidRPr="00755F53">
        <w:t>практики</w:t>
      </w:r>
      <w:r w:rsidR="00144A61">
        <w:rPr>
          <w:caps/>
        </w:rPr>
        <w:t xml:space="preserve"> </w:t>
      </w:r>
      <w:r w:rsidR="00CD6354">
        <w:t>разработана</w:t>
      </w:r>
      <w:r w:rsidR="00144A61">
        <w:t xml:space="preserve"> </w:t>
      </w:r>
      <w:r w:rsidR="00755F53" w:rsidRPr="00755F53">
        <w:rPr>
          <w:lang w:eastAsia="ru-RU"/>
        </w:rPr>
        <w:t>на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основе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Федерального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государственного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образовательного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стандарта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среднего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профессионального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образования</w:t>
      </w:r>
      <w:r w:rsidR="00144A61">
        <w:rPr>
          <w:lang w:eastAsia="ru-RU"/>
        </w:rPr>
        <w:t xml:space="preserve"> </w:t>
      </w:r>
      <w:r w:rsidR="00755F53" w:rsidRPr="00755F53">
        <w:rPr>
          <w:lang w:eastAsia="ru-RU"/>
        </w:rPr>
        <w:t>по</w:t>
      </w:r>
      <w:r w:rsidR="00144A61">
        <w:rPr>
          <w:lang w:eastAsia="ru-RU"/>
        </w:rPr>
        <w:t xml:space="preserve"> </w:t>
      </w:r>
      <w:r w:rsidR="008B35CE">
        <w:rPr>
          <w:lang w:eastAsia="ru-RU"/>
        </w:rPr>
        <w:t xml:space="preserve">специальности </w:t>
      </w:r>
      <w:r w:rsidR="006F5EBB" w:rsidRPr="00CA3310">
        <w:t>«0</w:t>
      </w:r>
      <w:r w:rsidR="006F5EBB">
        <w:t>9</w:t>
      </w:r>
      <w:r w:rsidR="006F5EBB" w:rsidRPr="00CA3310">
        <w:t>.02.0</w:t>
      </w:r>
      <w:r w:rsidR="006F5EBB">
        <w:t>3</w:t>
      </w:r>
      <w:r w:rsidR="00144A61">
        <w:t xml:space="preserve"> </w:t>
      </w:r>
      <w:r w:rsidR="006F5EBB">
        <w:t>Программирование</w:t>
      </w:r>
      <w:r w:rsidR="00144A61">
        <w:t xml:space="preserve"> </w:t>
      </w:r>
      <w:r w:rsidR="006F5EBB">
        <w:t>в</w:t>
      </w:r>
      <w:r w:rsidR="00144A61">
        <w:t xml:space="preserve"> </w:t>
      </w:r>
      <w:r w:rsidR="006F5EBB">
        <w:t>компьютерных</w:t>
      </w:r>
      <w:r w:rsidR="00144A61">
        <w:t xml:space="preserve"> </w:t>
      </w:r>
      <w:r w:rsidR="006F5EBB">
        <w:t>системах</w:t>
      </w:r>
      <w:r w:rsidR="006F5EBB" w:rsidRPr="00CA3310">
        <w:t>»</w:t>
      </w:r>
      <w:r w:rsidR="006F5EBB" w:rsidRPr="006711CA">
        <w:t>,</w:t>
      </w:r>
      <w:r w:rsidR="00144A61">
        <w:rPr>
          <w:bCs/>
        </w:rPr>
        <w:t xml:space="preserve"> </w:t>
      </w:r>
      <w:r w:rsidR="006F5EBB" w:rsidRPr="006711CA">
        <w:rPr>
          <w:bCs/>
        </w:rPr>
        <w:t>приказ</w:t>
      </w:r>
      <w:r w:rsidR="00144A61">
        <w:rPr>
          <w:bCs/>
        </w:rPr>
        <w:t xml:space="preserve"> </w:t>
      </w:r>
      <w:r w:rsidR="006F5EBB" w:rsidRPr="006711CA">
        <w:rPr>
          <w:bCs/>
        </w:rPr>
        <w:t>Министерства</w:t>
      </w:r>
      <w:r w:rsidR="00144A61">
        <w:rPr>
          <w:bCs/>
        </w:rPr>
        <w:t xml:space="preserve"> </w:t>
      </w:r>
      <w:r w:rsidR="006F5EBB" w:rsidRPr="006711CA">
        <w:rPr>
          <w:bCs/>
        </w:rPr>
        <w:t>образования</w:t>
      </w:r>
      <w:r w:rsidR="00144A61">
        <w:rPr>
          <w:bCs/>
        </w:rPr>
        <w:t xml:space="preserve"> </w:t>
      </w:r>
      <w:r w:rsidR="006F5EBB" w:rsidRPr="006711CA">
        <w:rPr>
          <w:bCs/>
        </w:rPr>
        <w:t>и</w:t>
      </w:r>
      <w:r w:rsidR="00144A61">
        <w:rPr>
          <w:bCs/>
        </w:rPr>
        <w:t xml:space="preserve"> </w:t>
      </w:r>
      <w:r w:rsidR="006F5EBB" w:rsidRPr="006711CA">
        <w:rPr>
          <w:bCs/>
        </w:rPr>
        <w:t>науки</w:t>
      </w:r>
      <w:r w:rsidR="00144A61">
        <w:rPr>
          <w:bCs/>
        </w:rPr>
        <w:t xml:space="preserve"> </w:t>
      </w:r>
      <w:r w:rsidR="006F5EBB" w:rsidRPr="006711CA">
        <w:rPr>
          <w:bCs/>
        </w:rPr>
        <w:t>РФ</w:t>
      </w:r>
      <w:r w:rsidR="00144A61">
        <w:rPr>
          <w:bCs/>
        </w:rPr>
        <w:t xml:space="preserve"> </w:t>
      </w:r>
      <w:r w:rsidR="006F5EBB" w:rsidRPr="006711CA">
        <w:rPr>
          <w:bCs/>
        </w:rPr>
        <w:t>№</w:t>
      </w:r>
      <w:r w:rsidR="00B54BBC">
        <w:rPr>
          <w:bCs/>
        </w:rPr>
        <w:t xml:space="preserve"> </w:t>
      </w:r>
      <w:r w:rsidR="006F5EBB" w:rsidRPr="006711CA">
        <w:rPr>
          <w:bCs/>
        </w:rPr>
        <w:t>804</w:t>
      </w:r>
      <w:r w:rsidR="00144A61">
        <w:rPr>
          <w:bCs/>
        </w:rPr>
        <w:t xml:space="preserve"> </w:t>
      </w:r>
      <w:r w:rsidR="006F5EBB" w:rsidRPr="006711CA">
        <w:rPr>
          <w:bCs/>
        </w:rPr>
        <w:t>от</w:t>
      </w:r>
      <w:r w:rsidR="00144A61">
        <w:rPr>
          <w:bCs/>
        </w:rPr>
        <w:t xml:space="preserve">  </w:t>
      </w:r>
      <w:r w:rsidR="006F5EBB" w:rsidRPr="006711CA">
        <w:rPr>
          <w:bCs/>
        </w:rPr>
        <w:t>28.07.2014</w:t>
      </w:r>
      <w:r w:rsidR="00144A61">
        <w:rPr>
          <w:bCs/>
        </w:rPr>
        <w:t xml:space="preserve"> </w:t>
      </w:r>
      <w:r w:rsidR="006F5EBB" w:rsidRPr="006711CA">
        <w:rPr>
          <w:bCs/>
        </w:rPr>
        <w:t>г</w:t>
      </w:r>
      <w:r w:rsidR="006F5EBB">
        <w:t>.</w:t>
      </w:r>
    </w:p>
    <w:p w:rsidR="00755F53" w:rsidRPr="00755F53" w:rsidRDefault="00755F53" w:rsidP="006F5EBB">
      <w:pPr>
        <w:ind w:firstLine="851"/>
        <w:jc w:val="both"/>
      </w:pPr>
    </w:p>
    <w:p w:rsidR="00E51751" w:rsidRPr="00755F53" w:rsidRDefault="00E51751" w:rsidP="00D35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755F53">
        <w:t>Организация-разработчик:</w:t>
      </w:r>
      <w:r w:rsidR="00144A61">
        <w:t xml:space="preserve">  </w:t>
      </w:r>
      <w:r w:rsidRPr="00755F53">
        <w:t>ГАПОУ</w:t>
      </w:r>
      <w:r w:rsidR="00144A61">
        <w:t xml:space="preserve"> </w:t>
      </w:r>
      <w:r w:rsidRPr="00755F53">
        <w:t>СО</w:t>
      </w:r>
      <w:r w:rsidR="00144A61">
        <w:t xml:space="preserve">  </w:t>
      </w:r>
      <w:r w:rsidRPr="00755F53">
        <w:t>«Ирбитский</w:t>
      </w:r>
      <w:r w:rsidR="00144A61">
        <w:t xml:space="preserve">  </w:t>
      </w:r>
      <w:r w:rsidRPr="00755F53">
        <w:t>политехникум»</w:t>
      </w:r>
      <w:r w:rsidR="00144A61">
        <w:t xml:space="preserve"> </w:t>
      </w:r>
    </w:p>
    <w:p w:rsidR="00E51751" w:rsidRPr="00755F53" w:rsidRDefault="00E51751" w:rsidP="00D35D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6F5EBB" w:rsidRPr="006F5EBB" w:rsidRDefault="006F5EBB" w:rsidP="006F5EBB">
      <w:r w:rsidRPr="006F5EBB">
        <w:t>Вишнякова</w:t>
      </w:r>
      <w:r w:rsidR="00144A61">
        <w:t xml:space="preserve"> </w:t>
      </w:r>
      <w:r w:rsidRPr="006F5EBB">
        <w:t>НВ,</w:t>
      </w:r>
      <w:r w:rsidR="00144A61">
        <w:t xml:space="preserve"> </w:t>
      </w:r>
      <w:r w:rsidRPr="006F5EBB">
        <w:t>преподаватель</w:t>
      </w:r>
      <w:r w:rsidR="00144A61">
        <w:t xml:space="preserve"> </w:t>
      </w:r>
      <w:r w:rsidRPr="006F5EBB">
        <w:t>ГАПОУ</w:t>
      </w:r>
      <w:r w:rsidR="00144A61">
        <w:t xml:space="preserve"> </w:t>
      </w:r>
      <w:r w:rsidRPr="006F5EBB">
        <w:t>СО</w:t>
      </w:r>
      <w:r w:rsidR="00144A61">
        <w:t xml:space="preserve"> </w:t>
      </w:r>
      <w:r w:rsidRPr="006F5EBB">
        <w:t>«Ирбитский</w:t>
      </w:r>
      <w:r w:rsidR="00144A61">
        <w:t xml:space="preserve"> </w:t>
      </w:r>
      <w:r w:rsidRPr="006F5EBB">
        <w:t>политехникум»</w:t>
      </w:r>
      <w:r w:rsidR="00144A61">
        <w:t xml:space="preserve"> </w:t>
      </w:r>
    </w:p>
    <w:p w:rsidR="006F5EBB" w:rsidRPr="00CA3310" w:rsidRDefault="006F5EBB" w:rsidP="006F5EBB"/>
    <w:p w:rsidR="006F5EBB" w:rsidRPr="00CA3310" w:rsidRDefault="006F5EBB" w:rsidP="006F5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proofErr w:type="gramStart"/>
      <w:r w:rsidRPr="00CA3310">
        <w:t>Рассмотрена</w:t>
      </w:r>
      <w:proofErr w:type="gramEnd"/>
      <w:r w:rsidR="00144A61">
        <w:t xml:space="preserve"> </w:t>
      </w:r>
      <w:r w:rsidRPr="00CA3310">
        <w:t>на</w:t>
      </w:r>
      <w:r w:rsidR="00144A61">
        <w:t xml:space="preserve"> </w:t>
      </w:r>
      <w:r w:rsidRPr="00CA3310">
        <w:t>заседании</w:t>
      </w:r>
      <w:r w:rsidR="00144A61">
        <w:t xml:space="preserve"> </w:t>
      </w:r>
      <w:r w:rsidRPr="00CA3310">
        <w:t>методической</w:t>
      </w:r>
      <w:r w:rsidR="00144A61">
        <w:t xml:space="preserve"> </w:t>
      </w:r>
      <w:r w:rsidRPr="00CA3310">
        <w:t>комиссии</w:t>
      </w:r>
      <w:r w:rsidR="00144A61">
        <w:t xml:space="preserve"> </w:t>
      </w:r>
      <w:r w:rsidRPr="00CA3310">
        <w:t>«</w:t>
      </w:r>
      <w:r w:rsidR="00B54BBC">
        <w:rPr>
          <w:u w:val="single"/>
        </w:rPr>
        <w:t>О</w:t>
      </w:r>
      <w:r w:rsidRPr="00CA3310">
        <w:rPr>
          <w:u w:val="single"/>
        </w:rPr>
        <w:t>бщеобразовательных</w:t>
      </w:r>
      <w:r w:rsidR="00144A61">
        <w:rPr>
          <w:u w:val="single"/>
        </w:rPr>
        <w:t xml:space="preserve"> </w:t>
      </w:r>
      <w:r w:rsidRPr="00CA3310">
        <w:rPr>
          <w:u w:val="single"/>
        </w:rPr>
        <w:t>дисциплин»</w:t>
      </w:r>
    </w:p>
    <w:p w:rsidR="006F5EBB" w:rsidRPr="00CA3310" w:rsidRDefault="006F5EBB" w:rsidP="006F5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tbl>
      <w:tblPr>
        <w:tblW w:w="11120" w:type="dxa"/>
        <w:tblLook w:val="04A0"/>
      </w:tblPr>
      <w:tblGrid>
        <w:gridCol w:w="11120"/>
      </w:tblGrid>
      <w:tr w:rsidR="001B3D6B" w:rsidRPr="00CD6354" w:rsidTr="00106306">
        <w:tc>
          <w:tcPr>
            <w:tcW w:w="10898" w:type="dxa"/>
          </w:tcPr>
          <w:p w:rsidR="001B3D6B" w:rsidRPr="00CA3310" w:rsidRDefault="001B3D6B" w:rsidP="001063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CA3310">
              <w:t>Протокол</w:t>
            </w:r>
            <w:r>
              <w:t xml:space="preserve"> </w:t>
            </w:r>
            <w:r w:rsidRPr="00CA3310">
              <w:t>методической</w:t>
            </w:r>
            <w:r>
              <w:t xml:space="preserve"> </w:t>
            </w:r>
            <w:r w:rsidRPr="00CA3310">
              <w:t>комиссии</w:t>
            </w:r>
            <w:r>
              <w:t xml:space="preserve">    </w:t>
            </w:r>
            <w:r w:rsidRPr="00CA3310">
              <w:t>№__________</w:t>
            </w:r>
            <w:r>
              <w:t xml:space="preserve"> </w:t>
            </w:r>
            <w:r w:rsidRPr="00CA3310">
              <w:t>от</w:t>
            </w:r>
            <w:r>
              <w:t xml:space="preserve"> </w:t>
            </w:r>
            <w:r w:rsidRPr="00CA3310">
              <w:t>«____»__________20</w:t>
            </w:r>
            <w:r>
              <w:t xml:space="preserve">__ </w:t>
            </w:r>
            <w:r w:rsidRPr="00CA3310">
              <w:t>г.</w:t>
            </w:r>
          </w:p>
          <w:p w:rsidR="001B3D6B" w:rsidRPr="00CA3310" w:rsidRDefault="001B3D6B" w:rsidP="001063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jc w:val="both"/>
            </w:pPr>
          </w:p>
          <w:p w:rsidR="001B3D6B" w:rsidRPr="00CA3310" w:rsidRDefault="001B3D6B" w:rsidP="001063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jc w:val="both"/>
            </w:pPr>
          </w:p>
          <w:p w:rsidR="001B3D6B" w:rsidRPr="00A760A0" w:rsidRDefault="001B3D6B" w:rsidP="00106306">
            <w:pPr>
              <w:rPr>
                <w:lang w:eastAsia="ru-RU"/>
              </w:rPr>
            </w:pPr>
          </w:p>
          <w:tbl>
            <w:tblPr>
              <w:tblW w:w="10682" w:type="dxa"/>
              <w:tblLook w:val="04A0"/>
            </w:tblPr>
            <w:tblGrid>
              <w:gridCol w:w="5376"/>
              <w:gridCol w:w="5306"/>
            </w:tblGrid>
            <w:tr w:rsidR="001B3D6B" w:rsidRPr="00A760A0" w:rsidTr="00106306">
              <w:tc>
                <w:tcPr>
                  <w:tcW w:w="5376" w:type="dxa"/>
                </w:tcPr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r w:rsidRPr="00A760A0">
                    <w:rPr>
                      <w:lang w:eastAsia="ru-RU"/>
                    </w:rPr>
                    <w:t>Согласовано:</w:t>
                  </w:r>
                </w:p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>Председатель м</w:t>
                  </w:r>
                  <w:r w:rsidRPr="003F28F2">
                    <w:rPr>
                      <w:lang w:eastAsia="ru-RU"/>
                    </w:rPr>
                    <w:t>/</w:t>
                  </w:r>
                  <w:proofErr w:type="gramStart"/>
                  <w:r w:rsidRPr="00A760A0">
                    <w:rPr>
                      <w:lang w:eastAsia="ru-RU"/>
                    </w:rPr>
                    <w:t>к</w:t>
                  </w:r>
                  <w:proofErr w:type="gramEnd"/>
                  <w:r>
                    <w:rPr>
                      <w:lang w:eastAsia="ru-RU"/>
                    </w:rPr>
                    <w:t xml:space="preserve"> </w:t>
                  </w:r>
                </w:p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r w:rsidRPr="00A760A0">
                    <w:rPr>
                      <w:lang w:eastAsia="ru-RU"/>
                    </w:rPr>
                    <w:t>____________________</w:t>
                  </w:r>
                  <w:r>
                    <w:t xml:space="preserve"> </w:t>
                  </w:r>
                  <w:proofErr w:type="spellStart"/>
                  <w:r w:rsidRPr="00CA3310">
                    <w:t>Сластенова</w:t>
                  </w:r>
                  <w:proofErr w:type="spellEnd"/>
                  <w:r>
                    <w:t xml:space="preserve"> </w:t>
                  </w:r>
                  <w:r w:rsidRPr="00CA3310">
                    <w:t>С.А</w:t>
                  </w:r>
                </w:p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r w:rsidRPr="00A760A0">
                    <w:rPr>
                      <w:lang w:eastAsia="ru-RU"/>
                    </w:rPr>
                    <w:t>«_______»_____________20</w:t>
                  </w:r>
                  <w:r>
                    <w:rPr>
                      <w:lang w:eastAsia="ru-RU"/>
                    </w:rPr>
                    <w:t>__</w:t>
                  </w:r>
                  <w:r w:rsidRPr="00A760A0">
                    <w:rPr>
                      <w:lang w:eastAsia="ru-RU"/>
                    </w:rPr>
                    <w:t>г.</w:t>
                  </w:r>
                </w:p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</w:p>
                <w:p w:rsidR="001B3D6B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>Согласовано:</w:t>
                  </w:r>
                </w:p>
                <w:p w:rsidR="001B3D6B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 xml:space="preserve">Зам. директора по </w:t>
                  </w:r>
                  <w:proofErr w:type="gramStart"/>
                  <w:r>
                    <w:rPr>
                      <w:lang w:eastAsia="ru-RU"/>
                    </w:rPr>
                    <w:t>УПР</w:t>
                  </w:r>
                  <w:proofErr w:type="gramEnd"/>
                  <w:r>
                    <w:rPr>
                      <w:lang w:eastAsia="ru-RU"/>
                    </w:rPr>
                    <w:t>:</w:t>
                  </w:r>
                </w:p>
                <w:p w:rsidR="001B3D6B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proofErr w:type="spellStart"/>
                  <w:r>
                    <w:rPr>
                      <w:lang w:eastAsia="ru-RU"/>
                    </w:rPr>
                    <w:t>_______________А.В.Свинкин</w:t>
                  </w:r>
                  <w:proofErr w:type="spellEnd"/>
                </w:p>
                <w:p w:rsidR="001B3D6B" w:rsidRPr="00CD6354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>«________»___________20__г.</w:t>
                  </w:r>
                </w:p>
              </w:tc>
              <w:tc>
                <w:tcPr>
                  <w:tcW w:w="5306" w:type="dxa"/>
                </w:tcPr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jc w:val="both"/>
                    <w:rPr>
                      <w:lang w:eastAsia="ru-RU"/>
                    </w:rPr>
                  </w:pPr>
                  <w:r w:rsidRPr="00A760A0">
                    <w:rPr>
                      <w:lang w:eastAsia="ru-RU"/>
                    </w:rPr>
                    <w:t>Утверждаю:</w:t>
                  </w:r>
                </w:p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jc w:val="both"/>
                    <w:rPr>
                      <w:lang w:eastAsia="ru-RU"/>
                    </w:rPr>
                  </w:pPr>
                  <w:r w:rsidRPr="00A760A0">
                    <w:rPr>
                      <w:lang w:eastAsia="ru-RU"/>
                    </w:rPr>
                    <w:t>Директор</w:t>
                  </w:r>
                  <w:r>
                    <w:rPr>
                      <w:lang w:eastAsia="ru-RU"/>
                    </w:rPr>
                    <w:t xml:space="preserve"> </w:t>
                  </w:r>
                  <w:r w:rsidRPr="00A760A0">
                    <w:rPr>
                      <w:lang w:eastAsia="ru-RU"/>
                    </w:rPr>
                    <w:t>ИПТ</w:t>
                  </w:r>
                </w:p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jc w:val="both"/>
                    <w:rPr>
                      <w:lang w:eastAsia="ru-RU"/>
                    </w:rPr>
                  </w:pPr>
                  <w:proofErr w:type="spellStart"/>
                  <w:r>
                    <w:rPr>
                      <w:lang w:eastAsia="ru-RU"/>
                    </w:rPr>
                    <w:t>________________Т</w:t>
                  </w:r>
                  <w:r w:rsidRPr="00A760A0">
                    <w:rPr>
                      <w:lang w:eastAsia="ru-RU"/>
                    </w:rPr>
                    <w:t>.</w:t>
                  </w:r>
                  <w:r>
                    <w:rPr>
                      <w:lang w:eastAsia="ru-RU"/>
                    </w:rPr>
                    <w:t>А</w:t>
                  </w:r>
                  <w:r w:rsidRPr="00A760A0">
                    <w:rPr>
                      <w:lang w:eastAsia="ru-RU"/>
                    </w:rPr>
                    <w:t>.</w:t>
                  </w:r>
                  <w:r>
                    <w:rPr>
                      <w:lang w:eastAsia="ru-RU"/>
                    </w:rPr>
                    <w:t>Артемьева</w:t>
                  </w:r>
                  <w:r w:rsidRPr="00A760A0">
                    <w:rPr>
                      <w:lang w:eastAsia="ru-RU"/>
                    </w:rPr>
                    <w:t>а</w:t>
                  </w:r>
                  <w:proofErr w:type="spellEnd"/>
                </w:p>
                <w:p w:rsidR="001B3D6B" w:rsidRPr="00A760A0" w:rsidRDefault="001B3D6B" w:rsidP="001063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jc w:val="both"/>
                    <w:rPr>
                      <w:lang w:eastAsia="ru-RU"/>
                    </w:rPr>
                  </w:pPr>
                  <w:r w:rsidRPr="00A760A0">
                    <w:rPr>
                      <w:lang w:eastAsia="ru-RU"/>
                    </w:rPr>
                    <w:t>«__________»____________20</w:t>
                  </w:r>
                  <w:r>
                    <w:rPr>
                      <w:lang w:eastAsia="ru-RU"/>
                    </w:rPr>
                    <w:t>__</w:t>
                  </w:r>
                  <w:r w:rsidRPr="00A760A0">
                    <w:rPr>
                      <w:lang w:eastAsia="ru-RU"/>
                    </w:rPr>
                    <w:t>г.</w:t>
                  </w:r>
                </w:p>
              </w:tc>
            </w:tr>
          </w:tbl>
          <w:p w:rsidR="001B3D6B" w:rsidRPr="00CD6354" w:rsidRDefault="001B3D6B" w:rsidP="00106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lang w:eastAsia="ru-RU"/>
              </w:rPr>
            </w:pPr>
          </w:p>
        </w:tc>
      </w:tr>
    </w:tbl>
    <w:p w:rsidR="00D35D7B" w:rsidRPr="00664F99" w:rsidRDefault="00D35D7B" w:rsidP="00CD6354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CD6354">
        <w:rPr>
          <w:sz w:val="28"/>
          <w:szCs w:val="28"/>
        </w:rPr>
        <w:br w:type="page"/>
      </w:r>
      <w:r w:rsidRPr="00664F99">
        <w:rPr>
          <w:b/>
          <w:sz w:val="28"/>
          <w:szCs w:val="28"/>
        </w:rPr>
        <w:lastRenderedPageBreak/>
        <w:t>СОДЕРЖАНИЕ</w:t>
      </w:r>
    </w:p>
    <w:p w:rsidR="00D35D7B" w:rsidRPr="006621B9" w:rsidRDefault="00D35D7B" w:rsidP="00D35D7B">
      <w:pPr>
        <w:numPr>
          <w:ilvl w:val="0"/>
          <w:numId w:val="1"/>
        </w:numPr>
        <w:jc w:val="center"/>
        <w:rPr>
          <w:sz w:val="28"/>
          <w:szCs w:val="28"/>
        </w:rPr>
      </w:pPr>
    </w:p>
    <w:tbl>
      <w:tblPr>
        <w:tblW w:w="10349" w:type="dxa"/>
        <w:tblInd w:w="-318" w:type="dxa"/>
        <w:tblLook w:val="04A0"/>
      </w:tblPr>
      <w:tblGrid>
        <w:gridCol w:w="9356"/>
        <w:gridCol w:w="993"/>
      </w:tblGrid>
      <w:tr w:rsidR="00D35D7B" w:rsidRPr="00B36276" w:rsidTr="00CD6FEF">
        <w:tc>
          <w:tcPr>
            <w:tcW w:w="9356" w:type="dxa"/>
          </w:tcPr>
          <w:p w:rsidR="00D35D7B" w:rsidRPr="00D35D7B" w:rsidRDefault="00D35D7B" w:rsidP="008B35CE">
            <w:pPr>
              <w:spacing w:line="360" w:lineRule="auto"/>
              <w:jc w:val="both"/>
            </w:pPr>
            <w:r w:rsidRPr="00B36276">
              <w:t>1.</w:t>
            </w:r>
            <w:r w:rsidR="00144A61">
              <w:t xml:space="preserve"> </w:t>
            </w:r>
            <w:r w:rsidRPr="00B36276">
              <w:t>ОБЩАЯ</w:t>
            </w:r>
            <w:r w:rsidR="00144A61">
              <w:t xml:space="preserve"> </w:t>
            </w:r>
            <w:r w:rsidRPr="00B36276">
              <w:t>ХАРАКТЕРИСТИКА</w:t>
            </w:r>
            <w:r w:rsidR="00144A61">
              <w:t xml:space="preserve"> </w:t>
            </w:r>
            <w:r w:rsidRPr="00B36276">
              <w:t>РАБОЧЕЙ</w:t>
            </w:r>
            <w:r w:rsidR="00144A61">
              <w:t xml:space="preserve"> </w:t>
            </w:r>
            <w:r w:rsidRPr="00B36276">
              <w:t>ПРОГРАММЫ</w:t>
            </w:r>
            <w:r w:rsidR="00144A61">
              <w:t xml:space="preserve"> </w:t>
            </w:r>
            <w:r w:rsidR="008B35CE">
              <w:t>ПРОИЗВОДСТВЕННОЙ</w:t>
            </w:r>
            <w:r w:rsidR="00144A61">
              <w:t xml:space="preserve"> </w:t>
            </w:r>
            <w:r>
              <w:t>ПРАКТИК</w:t>
            </w:r>
            <w:r w:rsidR="00F70E29">
              <w:t>И</w:t>
            </w:r>
          </w:p>
        </w:tc>
        <w:tc>
          <w:tcPr>
            <w:tcW w:w="993" w:type="dxa"/>
          </w:tcPr>
          <w:p w:rsidR="00D35D7B" w:rsidRPr="00A900F0" w:rsidRDefault="00127C7F" w:rsidP="00CD6FEF">
            <w:pPr>
              <w:spacing w:line="360" w:lineRule="auto"/>
              <w:jc w:val="center"/>
            </w:pPr>
            <w:r w:rsidRPr="00A900F0">
              <w:t>4</w:t>
            </w:r>
          </w:p>
        </w:tc>
      </w:tr>
      <w:tr w:rsidR="00D35D7B" w:rsidRPr="00B36276" w:rsidTr="00CD6FEF">
        <w:tc>
          <w:tcPr>
            <w:tcW w:w="9356" w:type="dxa"/>
          </w:tcPr>
          <w:p w:rsidR="00D35D7B" w:rsidRPr="00B36276" w:rsidRDefault="00D35D7B" w:rsidP="008B35CE">
            <w:pPr>
              <w:spacing w:line="360" w:lineRule="auto"/>
              <w:ind w:left="34"/>
              <w:jc w:val="both"/>
            </w:pPr>
            <w:r w:rsidRPr="00B36276">
              <w:t>2.</w:t>
            </w:r>
            <w:r w:rsidR="00144A61">
              <w:t xml:space="preserve"> </w:t>
            </w:r>
            <w:r w:rsidRPr="00B36276">
              <w:t>СТРУКТУРА</w:t>
            </w:r>
            <w:r w:rsidR="00144A61">
              <w:t xml:space="preserve"> </w:t>
            </w:r>
            <w:r w:rsidRPr="00B36276">
              <w:t>И</w:t>
            </w:r>
            <w:r w:rsidR="00144A61">
              <w:t xml:space="preserve"> </w:t>
            </w:r>
            <w:r w:rsidRPr="00B36276">
              <w:t>СОДЕРЖАНИЕ</w:t>
            </w:r>
            <w:r w:rsidR="00144A61">
              <w:t xml:space="preserve"> </w:t>
            </w:r>
            <w:r w:rsidR="008B35CE">
              <w:t>ПРОИЗВОДСТВЕННОЙ</w:t>
            </w:r>
            <w:r w:rsidR="00144A61">
              <w:t xml:space="preserve"> </w:t>
            </w:r>
            <w:r>
              <w:t>ПРАКТИК</w:t>
            </w:r>
            <w:r w:rsidR="00F70E29">
              <w:t>И</w:t>
            </w:r>
            <w:r w:rsidR="00144A61">
              <w:t xml:space="preserve"> </w:t>
            </w:r>
          </w:p>
        </w:tc>
        <w:tc>
          <w:tcPr>
            <w:tcW w:w="993" w:type="dxa"/>
          </w:tcPr>
          <w:p w:rsidR="00D35D7B" w:rsidRPr="00A900F0" w:rsidRDefault="00127C7F" w:rsidP="00CD6FEF">
            <w:pPr>
              <w:spacing w:line="360" w:lineRule="auto"/>
              <w:jc w:val="center"/>
            </w:pPr>
            <w:r w:rsidRPr="00A900F0">
              <w:t>7</w:t>
            </w:r>
          </w:p>
        </w:tc>
      </w:tr>
      <w:tr w:rsidR="00D35D7B" w:rsidRPr="00B36276" w:rsidTr="00CD6FEF">
        <w:tc>
          <w:tcPr>
            <w:tcW w:w="9356" w:type="dxa"/>
          </w:tcPr>
          <w:p w:rsidR="00D35D7B" w:rsidRPr="00B36276" w:rsidRDefault="00D35D7B" w:rsidP="008B35CE">
            <w:pPr>
              <w:spacing w:line="360" w:lineRule="auto"/>
              <w:ind w:left="34"/>
              <w:jc w:val="both"/>
            </w:pPr>
            <w:r w:rsidRPr="00B36276">
              <w:t>3.</w:t>
            </w:r>
            <w:r w:rsidR="00144A61">
              <w:t xml:space="preserve"> </w:t>
            </w:r>
            <w:r w:rsidRPr="00B36276">
              <w:t>УСЛОВИЯ</w:t>
            </w:r>
            <w:r w:rsidR="00144A61">
              <w:t xml:space="preserve"> </w:t>
            </w:r>
            <w:r w:rsidRPr="00B36276">
              <w:t>РЕАЛИЗАЦИИ</w:t>
            </w:r>
            <w:r w:rsidR="00144A61">
              <w:t xml:space="preserve"> </w:t>
            </w:r>
            <w:r w:rsidRPr="00B36276">
              <w:t>ПРОГРАММЫ</w:t>
            </w:r>
            <w:r w:rsidR="00144A61">
              <w:t xml:space="preserve"> </w:t>
            </w:r>
            <w:r w:rsidR="008B35CE">
              <w:t>ПРОИЗВОДСТВЕННОЙ</w:t>
            </w:r>
            <w:r w:rsidR="00144A61">
              <w:t xml:space="preserve"> </w:t>
            </w:r>
            <w:r>
              <w:t>ПРАКТИК</w:t>
            </w:r>
            <w:r w:rsidR="00F70E29">
              <w:t>И</w:t>
            </w:r>
          </w:p>
        </w:tc>
        <w:tc>
          <w:tcPr>
            <w:tcW w:w="993" w:type="dxa"/>
          </w:tcPr>
          <w:p w:rsidR="00D35D7B" w:rsidRPr="00A900F0" w:rsidRDefault="00127C7F" w:rsidP="00CD6FEF">
            <w:pPr>
              <w:spacing w:line="360" w:lineRule="auto"/>
              <w:jc w:val="center"/>
            </w:pPr>
            <w:r w:rsidRPr="00A900F0">
              <w:t>11</w:t>
            </w:r>
          </w:p>
        </w:tc>
      </w:tr>
      <w:tr w:rsidR="00D35D7B" w:rsidRPr="00B36276" w:rsidTr="00CD6FEF">
        <w:tc>
          <w:tcPr>
            <w:tcW w:w="9356" w:type="dxa"/>
          </w:tcPr>
          <w:p w:rsidR="00D35D7B" w:rsidRPr="00B36276" w:rsidRDefault="00D35D7B" w:rsidP="00F70E29">
            <w:pPr>
              <w:spacing w:line="360" w:lineRule="auto"/>
              <w:ind w:left="34"/>
              <w:jc w:val="both"/>
            </w:pPr>
            <w:r w:rsidRPr="00B36276">
              <w:t>4.</w:t>
            </w:r>
            <w:r w:rsidR="00144A61">
              <w:t xml:space="preserve"> </w:t>
            </w:r>
            <w:r w:rsidRPr="00B36276">
              <w:t>КОНТРОЛЬ</w:t>
            </w:r>
            <w:r w:rsidR="00144A61">
              <w:t xml:space="preserve"> </w:t>
            </w:r>
            <w:r w:rsidRPr="00B36276">
              <w:t>И</w:t>
            </w:r>
            <w:r w:rsidR="00144A61">
              <w:t xml:space="preserve"> </w:t>
            </w:r>
            <w:r w:rsidRPr="00B36276">
              <w:t>ОЦЕНКА</w:t>
            </w:r>
            <w:r w:rsidR="00144A61">
              <w:t xml:space="preserve"> </w:t>
            </w:r>
            <w:r w:rsidRPr="00B36276">
              <w:t>РЕЗУЛЬТАТОВ</w:t>
            </w:r>
            <w:r w:rsidR="00144A61">
              <w:t xml:space="preserve"> </w:t>
            </w:r>
            <w:r w:rsidRPr="00B36276">
              <w:t>ОСВОЕНИЯ</w:t>
            </w:r>
            <w:r w:rsidR="00144A61">
              <w:t xml:space="preserve"> </w:t>
            </w:r>
            <w:r w:rsidR="008B35CE">
              <w:t>ПРОИЗВОДСТВЕННОЙ</w:t>
            </w:r>
            <w:r w:rsidR="00144A61">
              <w:t xml:space="preserve"> </w:t>
            </w:r>
            <w:r>
              <w:t>ПРАКТИК</w:t>
            </w:r>
            <w:r w:rsidR="00F70E29">
              <w:t>И</w:t>
            </w:r>
          </w:p>
        </w:tc>
        <w:tc>
          <w:tcPr>
            <w:tcW w:w="993" w:type="dxa"/>
          </w:tcPr>
          <w:p w:rsidR="00D35D7B" w:rsidRPr="00A900F0" w:rsidRDefault="00127C7F" w:rsidP="00CD6FEF">
            <w:pPr>
              <w:spacing w:line="360" w:lineRule="auto"/>
              <w:jc w:val="center"/>
            </w:pPr>
            <w:r w:rsidRPr="00A900F0">
              <w:t>14</w:t>
            </w:r>
          </w:p>
        </w:tc>
      </w:tr>
    </w:tbl>
    <w:p w:rsidR="00CD6354" w:rsidRDefault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eastAsia="MS Mincho"/>
          <w:b/>
          <w:i/>
          <w:lang w:eastAsia="ru-RU"/>
        </w:rPr>
      </w:pPr>
    </w:p>
    <w:p w:rsidR="00E95480" w:rsidRDefault="00CD6354" w:rsidP="00E954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sz w:val="28"/>
          <w:szCs w:val="28"/>
          <w:lang w:eastAsia="en-US"/>
        </w:rPr>
      </w:pPr>
      <w:r>
        <w:rPr>
          <w:rFonts w:eastAsia="MS Mincho"/>
          <w:b/>
          <w:i/>
          <w:lang w:eastAsia="ru-RU"/>
        </w:rPr>
        <w:br w:type="page"/>
      </w:r>
      <w:r w:rsidR="00E95480">
        <w:rPr>
          <w:b/>
          <w:caps/>
          <w:sz w:val="28"/>
          <w:szCs w:val="28"/>
        </w:rPr>
        <w:lastRenderedPageBreak/>
        <w:t>1.</w:t>
      </w:r>
      <w:r w:rsidR="00144A61">
        <w:rPr>
          <w:b/>
          <w:caps/>
          <w:sz w:val="28"/>
          <w:szCs w:val="28"/>
        </w:rPr>
        <w:t xml:space="preserve"> </w:t>
      </w:r>
      <w:r w:rsidR="00E95480">
        <w:rPr>
          <w:b/>
          <w:sz w:val="28"/>
          <w:szCs w:val="28"/>
          <w:lang w:eastAsia="en-US"/>
        </w:rPr>
        <w:t>ОБЩАЯ</w:t>
      </w:r>
      <w:r w:rsidR="00144A61">
        <w:rPr>
          <w:b/>
          <w:sz w:val="28"/>
          <w:szCs w:val="28"/>
          <w:lang w:eastAsia="en-US"/>
        </w:rPr>
        <w:t xml:space="preserve"> </w:t>
      </w:r>
      <w:r w:rsidR="00E95480">
        <w:rPr>
          <w:b/>
          <w:sz w:val="28"/>
          <w:szCs w:val="28"/>
          <w:lang w:eastAsia="en-US"/>
        </w:rPr>
        <w:t>ХАРАКТЕРИСТИКА</w:t>
      </w:r>
      <w:r w:rsidR="00144A61">
        <w:rPr>
          <w:b/>
          <w:sz w:val="28"/>
          <w:szCs w:val="28"/>
          <w:lang w:eastAsia="en-US"/>
        </w:rPr>
        <w:t xml:space="preserve"> </w:t>
      </w:r>
      <w:r w:rsidR="00E95480">
        <w:rPr>
          <w:b/>
          <w:sz w:val="28"/>
          <w:szCs w:val="28"/>
          <w:lang w:eastAsia="en-US"/>
        </w:rPr>
        <w:t>РАБОЧЕЙ</w:t>
      </w:r>
      <w:r w:rsidR="00144A61">
        <w:rPr>
          <w:b/>
          <w:sz w:val="28"/>
          <w:szCs w:val="28"/>
          <w:lang w:eastAsia="en-US"/>
        </w:rPr>
        <w:t xml:space="preserve"> </w:t>
      </w:r>
      <w:r w:rsidR="00E95480">
        <w:rPr>
          <w:b/>
          <w:sz w:val="28"/>
          <w:szCs w:val="28"/>
          <w:lang w:eastAsia="en-US"/>
        </w:rPr>
        <w:t>ПРОГРАММЫ</w:t>
      </w:r>
      <w:r w:rsidR="00144A61">
        <w:rPr>
          <w:b/>
          <w:sz w:val="28"/>
          <w:szCs w:val="28"/>
          <w:lang w:eastAsia="en-US"/>
        </w:rPr>
        <w:t xml:space="preserve"> </w:t>
      </w:r>
    </w:p>
    <w:p w:rsidR="00E95480" w:rsidRPr="00CB6A61" w:rsidRDefault="00CB6A61" w:rsidP="00E954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sz w:val="28"/>
          <w:szCs w:val="28"/>
          <w:lang w:eastAsia="en-US"/>
        </w:rPr>
      </w:pPr>
      <w:r w:rsidRPr="00CB6A61">
        <w:rPr>
          <w:b/>
          <w:sz w:val="28"/>
          <w:szCs w:val="28"/>
        </w:rPr>
        <w:t>ПРОИЗВОДСТВЕННОЙ</w:t>
      </w:r>
      <w:r w:rsidR="00144A61" w:rsidRPr="00CB6A61">
        <w:rPr>
          <w:b/>
          <w:sz w:val="28"/>
          <w:szCs w:val="28"/>
          <w:lang w:eastAsia="en-US"/>
        </w:rPr>
        <w:t xml:space="preserve"> </w:t>
      </w:r>
      <w:r w:rsidR="00E95480" w:rsidRPr="00CB6A61">
        <w:rPr>
          <w:b/>
          <w:sz w:val="28"/>
          <w:szCs w:val="28"/>
          <w:lang w:eastAsia="en-US"/>
        </w:rPr>
        <w:t>ПРАКТИК</w:t>
      </w:r>
      <w:r w:rsidR="00A900F0" w:rsidRPr="00CB6A61">
        <w:rPr>
          <w:b/>
          <w:sz w:val="28"/>
          <w:szCs w:val="28"/>
          <w:lang w:eastAsia="en-US"/>
        </w:rPr>
        <w:t>И</w:t>
      </w:r>
    </w:p>
    <w:p w:rsidR="00E51751" w:rsidRDefault="00E51751" w:rsidP="00E954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0339F7" w:rsidRPr="000339F7" w:rsidRDefault="000339F7" w:rsidP="00033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 w:rsidRPr="000339F7">
        <w:rPr>
          <w:b/>
          <w:caps/>
          <w:sz w:val="28"/>
          <w:szCs w:val="28"/>
        </w:rPr>
        <w:t>пм 02. Разработка И АДМИНИСТРИРОВАНИЕ БАЗ ДАННЫХ</w:t>
      </w:r>
    </w:p>
    <w:p w:rsidR="00E51751" w:rsidRDefault="00E5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aps/>
          <w:sz w:val="28"/>
          <w:szCs w:val="28"/>
          <w:u w:val="single"/>
        </w:rPr>
      </w:pPr>
    </w:p>
    <w:p w:rsidR="00E51751" w:rsidRPr="00EE0EA5" w:rsidRDefault="00E51751" w:rsidP="00D73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EE0EA5">
        <w:rPr>
          <w:b/>
        </w:rPr>
        <w:t>1.</w:t>
      </w:r>
      <w:r w:rsidR="00144A61">
        <w:rPr>
          <w:b/>
        </w:rPr>
        <w:t xml:space="preserve"> </w:t>
      </w:r>
      <w:r w:rsidRPr="00EE0EA5">
        <w:rPr>
          <w:b/>
        </w:rPr>
        <w:t>1.Цель</w:t>
      </w:r>
      <w:r w:rsidR="00144A61">
        <w:rPr>
          <w:b/>
        </w:rPr>
        <w:t xml:space="preserve"> </w:t>
      </w:r>
      <w:r w:rsidRPr="00EE0EA5">
        <w:rPr>
          <w:b/>
        </w:rPr>
        <w:t>практик</w:t>
      </w:r>
      <w:r w:rsidR="00D3507C">
        <w:rPr>
          <w:b/>
        </w:rPr>
        <w:t>и</w:t>
      </w:r>
    </w:p>
    <w:p w:rsidR="00E0563B" w:rsidRPr="000339F7" w:rsidRDefault="00E0563B" w:rsidP="00D737AD">
      <w:pPr>
        <w:shd w:val="clear" w:color="auto" w:fill="FFFFFF"/>
        <w:suppressAutoHyphens w:val="0"/>
        <w:ind w:firstLine="567"/>
        <w:jc w:val="both"/>
        <w:rPr>
          <w:lang w:eastAsia="ru-RU"/>
        </w:rPr>
      </w:pPr>
      <w:r w:rsidRPr="000339F7">
        <w:rPr>
          <w:lang w:eastAsia="ru-RU"/>
        </w:rPr>
        <w:t>Формирование</w:t>
      </w:r>
      <w:r w:rsidR="00144A61" w:rsidRPr="000339F7">
        <w:rPr>
          <w:lang w:eastAsia="ru-RU"/>
        </w:rPr>
        <w:t xml:space="preserve">  </w:t>
      </w:r>
      <w:r w:rsidRPr="000339F7">
        <w:rPr>
          <w:lang w:eastAsia="ru-RU"/>
        </w:rPr>
        <w:t>основных</w:t>
      </w:r>
      <w:r w:rsidR="00144A61" w:rsidRPr="000339F7">
        <w:rPr>
          <w:lang w:eastAsia="ru-RU"/>
        </w:rPr>
        <w:t xml:space="preserve">  </w:t>
      </w:r>
      <w:r w:rsidRPr="000339F7">
        <w:rPr>
          <w:lang w:eastAsia="ru-RU"/>
        </w:rPr>
        <w:t>профессиональных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умений,</w:t>
      </w:r>
      <w:r w:rsidR="00144A61" w:rsidRPr="000339F7">
        <w:rPr>
          <w:lang w:eastAsia="ru-RU"/>
        </w:rPr>
        <w:t xml:space="preserve"> </w:t>
      </w:r>
      <w:r w:rsidR="000339F7" w:rsidRPr="000339F7">
        <w:rPr>
          <w:lang w:eastAsia="ru-RU"/>
        </w:rPr>
        <w:t xml:space="preserve">практических </w:t>
      </w:r>
      <w:r w:rsidRPr="000339F7">
        <w:rPr>
          <w:lang w:eastAsia="ru-RU"/>
        </w:rPr>
        <w:t>навыков,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опыта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работы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с</w:t>
      </w:r>
      <w:r w:rsidR="00144A61" w:rsidRPr="000339F7">
        <w:rPr>
          <w:lang w:eastAsia="ru-RU"/>
        </w:rPr>
        <w:t xml:space="preserve">  </w:t>
      </w:r>
      <w:r w:rsidRPr="000339F7">
        <w:rPr>
          <w:lang w:eastAsia="ru-RU"/>
        </w:rPr>
        <w:t>программным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обеспечени</w:t>
      </w:r>
      <w:r w:rsidR="00AD41D8" w:rsidRPr="000339F7">
        <w:rPr>
          <w:lang w:eastAsia="ru-RU"/>
        </w:rPr>
        <w:t>ем</w:t>
      </w:r>
      <w:r w:rsidR="00144A61" w:rsidRPr="000339F7">
        <w:rPr>
          <w:lang w:eastAsia="ru-RU"/>
        </w:rPr>
        <w:t xml:space="preserve">  </w:t>
      </w:r>
      <w:r w:rsidRPr="000339F7">
        <w:rPr>
          <w:lang w:eastAsia="ru-RU"/>
        </w:rPr>
        <w:t>для</w:t>
      </w:r>
      <w:r w:rsidR="00144A61" w:rsidRPr="000339F7">
        <w:rPr>
          <w:lang w:eastAsia="ru-RU"/>
        </w:rPr>
        <w:t xml:space="preserve">  </w:t>
      </w:r>
      <w:r w:rsidRPr="000339F7">
        <w:rPr>
          <w:lang w:eastAsia="ru-RU"/>
        </w:rPr>
        <w:t>компьютерных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систем</w:t>
      </w:r>
      <w:r w:rsidR="000339F7" w:rsidRPr="000339F7">
        <w:rPr>
          <w:lang w:eastAsia="ru-RU"/>
        </w:rPr>
        <w:t xml:space="preserve"> </w:t>
      </w:r>
      <w:r w:rsidR="000339F7" w:rsidRPr="000339F7">
        <w:t>по основному виду профессиональной деятельности "Р</w:t>
      </w:r>
      <w:r w:rsidR="000339F7" w:rsidRPr="000339F7">
        <w:rPr>
          <w:lang w:eastAsia="ru-RU"/>
        </w:rPr>
        <w:t xml:space="preserve">азработка и администрирование баз данных" </w:t>
      </w:r>
      <w:r w:rsidRPr="000339F7">
        <w:rPr>
          <w:lang w:eastAsia="ru-RU"/>
        </w:rPr>
        <w:t>в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соответствии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с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требованиями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ФГОС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СПО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и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овладение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соответствующими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общими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и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профессиональными</w:t>
      </w:r>
      <w:r w:rsidR="00144A61" w:rsidRPr="000339F7">
        <w:rPr>
          <w:lang w:eastAsia="ru-RU"/>
        </w:rPr>
        <w:t xml:space="preserve"> </w:t>
      </w:r>
      <w:r w:rsidRPr="000339F7">
        <w:rPr>
          <w:lang w:eastAsia="ru-RU"/>
        </w:rPr>
        <w:t>компетенциями</w:t>
      </w:r>
    </w:p>
    <w:p w:rsidR="000339F7" w:rsidRDefault="000339F7" w:rsidP="00D73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</w:rPr>
      </w:pPr>
    </w:p>
    <w:p w:rsidR="00E51751" w:rsidRPr="00EE0EA5" w:rsidRDefault="00E51751" w:rsidP="00D73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</w:pPr>
      <w:r w:rsidRPr="00EE0EA5">
        <w:rPr>
          <w:b/>
        </w:rPr>
        <w:t>1.2.</w:t>
      </w:r>
      <w:r w:rsidR="00144A61">
        <w:rPr>
          <w:b/>
        </w:rPr>
        <w:t xml:space="preserve"> </w:t>
      </w:r>
      <w:r w:rsidRPr="00EE0EA5">
        <w:rPr>
          <w:b/>
        </w:rPr>
        <w:t>Задачи</w:t>
      </w:r>
      <w:r w:rsidR="00144A61">
        <w:rPr>
          <w:b/>
        </w:rPr>
        <w:t xml:space="preserve"> </w:t>
      </w:r>
      <w:r w:rsidRPr="00EE0EA5">
        <w:rPr>
          <w:b/>
        </w:rPr>
        <w:t>практик</w:t>
      </w:r>
      <w:r w:rsidR="00384A72">
        <w:rPr>
          <w:b/>
        </w:rPr>
        <w:t>и</w:t>
      </w:r>
    </w:p>
    <w:p w:rsidR="00E51751" w:rsidRPr="00AD41D8" w:rsidRDefault="00E51751" w:rsidP="00D737AD">
      <w:pPr>
        <w:ind w:firstLine="567"/>
        <w:rPr>
          <w:rFonts w:eastAsia="Calibri"/>
          <w:bCs/>
        </w:rPr>
      </w:pPr>
      <w:r w:rsidRPr="00EE0EA5">
        <w:t>-</w:t>
      </w:r>
      <w:r w:rsidR="00144A61">
        <w:t xml:space="preserve"> </w:t>
      </w:r>
      <w:r w:rsidRPr="00EE0EA5">
        <w:t>совершенствование</w:t>
      </w:r>
      <w:r w:rsidR="00144A61">
        <w:t xml:space="preserve"> </w:t>
      </w:r>
      <w:r w:rsidRPr="00EE0EA5">
        <w:t>и</w:t>
      </w:r>
      <w:r w:rsidR="00144A61">
        <w:t xml:space="preserve"> </w:t>
      </w:r>
      <w:r w:rsidRPr="00EE0EA5">
        <w:t>закрепление</w:t>
      </w:r>
      <w:r w:rsidR="00144A61">
        <w:t xml:space="preserve"> </w:t>
      </w:r>
      <w:r w:rsidRPr="00EE0EA5">
        <w:t>знаний,</w:t>
      </w:r>
      <w:r w:rsidR="00144A61">
        <w:t xml:space="preserve"> </w:t>
      </w:r>
      <w:r w:rsidRPr="00EE0EA5">
        <w:t>полученных</w:t>
      </w:r>
      <w:r w:rsidR="00144A61">
        <w:t xml:space="preserve"> </w:t>
      </w:r>
      <w:r w:rsidRPr="00EE0EA5">
        <w:t>в</w:t>
      </w:r>
      <w:r w:rsidR="00144A61">
        <w:t xml:space="preserve"> </w:t>
      </w:r>
      <w:r w:rsidRPr="00EE0EA5">
        <w:t>процессе</w:t>
      </w:r>
      <w:r w:rsidR="00144A61">
        <w:t xml:space="preserve"> </w:t>
      </w:r>
      <w:r w:rsidRPr="00EE0EA5">
        <w:t>теоретического</w:t>
      </w:r>
      <w:r w:rsidR="00144A61">
        <w:t xml:space="preserve"> </w:t>
      </w:r>
      <w:r w:rsidRPr="00EE0EA5">
        <w:t>обучения</w:t>
      </w:r>
      <w:r w:rsidR="00144A61">
        <w:t xml:space="preserve"> </w:t>
      </w:r>
      <w:r w:rsidR="00AD41D8">
        <w:t>по</w:t>
      </w:r>
      <w:r w:rsidR="00144A61">
        <w:t xml:space="preserve"> </w:t>
      </w:r>
      <w:r w:rsidR="000339F7" w:rsidRPr="0034689C">
        <w:t xml:space="preserve">МДК.02.01. </w:t>
      </w:r>
      <w:proofErr w:type="spellStart"/>
      <w:r w:rsidR="0049773C" w:rsidRPr="0049773C">
        <w:t>Инфокоммуникационны</w:t>
      </w:r>
      <w:r w:rsidR="0049773C" w:rsidRPr="00D303ED">
        <w:rPr>
          <w:b/>
        </w:rPr>
        <w:t>е</w:t>
      </w:r>
      <w:proofErr w:type="spellEnd"/>
      <w:r w:rsidR="000339F7" w:rsidRPr="0034689C">
        <w:t xml:space="preserve"> системы и сети</w:t>
      </w:r>
      <w:r w:rsidR="00AD41D8">
        <w:rPr>
          <w:rFonts w:eastAsia="Calibri"/>
          <w:bCs/>
        </w:rPr>
        <w:t>,</w:t>
      </w:r>
      <w:r w:rsidR="00144A61">
        <w:rPr>
          <w:rFonts w:eastAsia="Calibri"/>
          <w:bCs/>
        </w:rPr>
        <w:t xml:space="preserve"> </w:t>
      </w:r>
      <w:r w:rsidR="000339F7" w:rsidRPr="0034689C">
        <w:t>МДК.02.0</w:t>
      </w:r>
      <w:r w:rsidR="000339F7">
        <w:t>2</w:t>
      </w:r>
      <w:r w:rsidR="000339F7" w:rsidRPr="0034689C">
        <w:t>. Технология разработки и защиты баз данных</w:t>
      </w:r>
      <w:r w:rsidRPr="00EE0EA5">
        <w:t>;</w:t>
      </w:r>
    </w:p>
    <w:p w:rsidR="00E51751" w:rsidRPr="00EE0EA5" w:rsidRDefault="00E51751" w:rsidP="00D737AD">
      <w:pPr>
        <w:ind w:firstLine="567"/>
      </w:pPr>
      <w:r w:rsidRPr="00EE0EA5">
        <w:t>-</w:t>
      </w:r>
      <w:r w:rsidR="00144A61">
        <w:t xml:space="preserve"> </w:t>
      </w:r>
      <w:r w:rsidRPr="00EE0EA5">
        <w:t>формирование</w:t>
      </w:r>
      <w:r w:rsidR="00144A61">
        <w:t xml:space="preserve"> </w:t>
      </w:r>
      <w:r w:rsidRPr="00EE0EA5">
        <w:t>профессиональных</w:t>
      </w:r>
      <w:r w:rsidR="00144A61">
        <w:t xml:space="preserve"> </w:t>
      </w:r>
      <w:r w:rsidRPr="00EE0EA5">
        <w:t>компетенций</w:t>
      </w:r>
      <w:r w:rsidR="00144A61">
        <w:t xml:space="preserve"> </w:t>
      </w:r>
      <w:r w:rsidRPr="00EE0EA5">
        <w:t>через</w:t>
      </w:r>
      <w:r w:rsidR="00144A61">
        <w:t xml:space="preserve"> </w:t>
      </w:r>
      <w:r w:rsidRPr="00EE0EA5">
        <w:t>применение</w:t>
      </w:r>
      <w:r w:rsidR="00144A61">
        <w:t xml:space="preserve"> </w:t>
      </w:r>
      <w:r w:rsidRPr="00EE0EA5">
        <w:t>теоретических</w:t>
      </w:r>
      <w:r w:rsidR="00144A61">
        <w:t xml:space="preserve"> </w:t>
      </w:r>
      <w:r w:rsidRPr="00EE0EA5">
        <w:t>знаний;</w:t>
      </w:r>
    </w:p>
    <w:p w:rsidR="00E51751" w:rsidRDefault="00E51751" w:rsidP="00D737AD">
      <w:pPr>
        <w:ind w:firstLine="567"/>
      </w:pPr>
      <w:r w:rsidRPr="00EE0EA5">
        <w:t>-</w:t>
      </w:r>
      <w:r w:rsidR="00144A61">
        <w:t xml:space="preserve"> </w:t>
      </w:r>
      <w:r w:rsidRPr="00EE0EA5">
        <w:t>приобретение</w:t>
      </w:r>
      <w:r w:rsidR="00144A61">
        <w:t xml:space="preserve"> </w:t>
      </w:r>
      <w:r w:rsidRPr="00EE0EA5">
        <w:t>навыков</w:t>
      </w:r>
      <w:r w:rsidR="00144A61">
        <w:t xml:space="preserve"> </w:t>
      </w:r>
      <w:r w:rsidRPr="00EE0EA5">
        <w:t>в</w:t>
      </w:r>
      <w:r w:rsidR="00144A61">
        <w:t xml:space="preserve"> </w:t>
      </w:r>
      <w:r w:rsidRPr="00EE0EA5">
        <w:t>части</w:t>
      </w:r>
      <w:r w:rsidR="00144A61">
        <w:t xml:space="preserve"> </w:t>
      </w:r>
      <w:r w:rsidRPr="00EE0EA5">
        <w:t>профессиональных</w:t>
      </w:r>
      <w:r w:rsidR="00144A61">
        <w:t xml:space="preserve"> </w:t>
      </w:r>
      <w:r w:rsidRPr="00EE0EA5">
        <w:t>компетенций</w:t>
      </w:r>
      <w:r w:rsidR="00144A61">
        <w:t xml:space="preserve"> </w:t>
      </w:r>
      <w:r w:rsidRPr="00EE0EA5">
        <w:t>необходимых</w:t>
      </w:r>
      <w:r w:rsidR="00144A61">
        <w:t xml:space="preserve">  </w:t>
      </w:r>
      <w:r w:rsidR="00D3507C">
        <w:t>в</w:t>
      </w:r>
      <w:r w:rsidR="00144A61">
        <w:t xml:space="preserve"> </w:t>
      </w:r>
      <w:r w:rsidR="00D3507C">
        <w:t>области</w:t>
      </w:r>
      <w:r w:rsidR="000339F7">
        <w:t xml:space="preserve"> сетевых технологий и программирования в СУБД</w:t>
      </w:r>
      <w:r w:rsidRPr="00EE0EA5">
        <w:t>;</w:t>
      </w:r>
    </w:p>
    <w:p w:rsidR="00AD41D8" w:rsidRDefault="000339F7" w:rsidP="00D737AD">
      <w:pPr>
        <w:ind w:firstLine="567"/>
      </w:pPr>
      <w:r>
        <w:t xml:space="preserve">- </w:t>
      </w:r>
      <w:r w:rsidR="00AD41D8">
        <w:t>воспитание</w:t>
      </w:r>
      <w:r w:rsidR="00144A61">
        <w:t xml:space="preserve"> </w:t>
      </w:r>
      <w:r w:rsidR="00AD41D8">
        <w:t>профессионально</w:t>
      </w:r>
      <w:r w:rsidR="00144A61">
        <w:t xml:space="preserve"> </w:t>
      </w:r>
      <w:r w:rsidR="00AD41D8">
        <w:t>значимых</w:t>
      </w:r>
      <w:r w:rsidR="00144A61">
        <w:t xml:space="preserve"> </w:t>
      </w:r>
      <w:r w:rsidR="00AD41D8">
        <w:t>качеств</w:t>
      </w:r>
      <w:r w:rsidR="00144A61">
        <w:t xml:space="preserve"> </w:t>
      </w:r>
      <w:r w:rsidR="00AD41D8">
        <w:t>личности</w:t>
      </w:r>
      <w:r w:rsidR="00144A61">
        <w:t xml:space="preserve"> </w:t>
      </w:r>
      <w:r w:rsidR="00AD41D8">
        <w:t>будущего</w:t>
      </w:r>
      <w:r w:rsidR="00144A61">
        <w:t xml:space="preserve"> </w:t>
      </w:r>
      <w:r w:rsidR="00AD41D8">
        <w:t>техника-программиста</w:t>
      </w:r>
      <w:r w:rsidR="00AD41D8" w:rsidRPr="00EE0EA5">
        <w:t>;</w:t>
      </w:r>
    </w:p>
    <w:p w:rsidR="00CB6A61" w:rsidRPr="00CB6A61" w:rsidRDefault="00AD41D8" w:rsidP="00D737AD">
      <w:pPr>
        <w:ind w:firstLine="567"/>
      </w:pPr>
      <w:r>
        <w:t>-</w:t>
      </w:r>
      <w:r w:rsidR="00E51751" w:rsidRPr="00EE0EA5">
        <w:t>обеспечение</w:t>
      </w:r>
      <w:r w:rsidR="00144A61">
        <w:t xml:space="preserve"> </w:t>
      </w:r>
      <w:r w:rsidR="00E51751" w:rsidRPr="00EE0EA5">
        <w:t>непрерывности</w:t>
      </w:r>
      <w:r w:rsidR="00144A61">
        <w:t xml:space="preserve"> </w:t>
      </w:r>
      <w:r w:rsidR="00E51751" w:rsidRPr="00EE0EA5">
        <w:t>и</w:t>
      </w:r>
      <w:r w:rsidR="00144A61">
        <w:t xml:space="preserve"> </w:t>
      </w:r>
      <w:r w:rsidR="00E51751" w:rsidRPr="00EE0EA5">
        <w:t>последовательности</w:t>
      </w:r>
      <w:r w:rsidR="00144A61">
        <w:t xml:space="preserve"> </w:t>
      </w:r>
      <w:r w:rsidR="00E51751" w:rsidRPr="00EE0EA5">
        <w:t>овладения</w:t>
      </w:r>
      <w:r w:rsidR="00144A61">
        <w:t xml:space="preserve"> </w:t>
      </w:r>
      <w:r w:rsidR="00E51751" w:rsidRPr="00EE0EA5">
        <w:t>обучающимися</w:t>
      </w:r>
      <w:r w:rsidR="00144A61">
        <w:t xml:space="preserve"> </w:t>
      </w:r>
      <w:r w:rsidR="00E51751" w:rsidRPr="00EE0EA5">
        <w:t>профессиональной</w:t>
      </w:r>
      <w:r w:rsidR="00144A61">
        <w:t xml:space="preserve"> </w:t>
      </w:r>
      <w:r w:rsidR="00E51751" w:rsidRPr="00EE0EA5">
        <w:t>деятельно</w:t>
      </w:r>
      <w:r>
        <w:t>стью,</w:t>
      </w:r>
      <w:r w:rsidR="00144A61">
        <w:t xml:space="preserve"> </w:t>
      </w:r>
      <w:r>
        <w:t>формами</w:t>
      </w:r>
      <w:r w:rsidR="00144A61">
        <w:t xml:space="preserve"> </w:t>
      </w:r>
      <w:r>
        <w:t>и</w:t>
      </w:r>
      <w:r w:rsidR="00144A61">
        <w:t xml:space="preserve"> </w:t>
      </w:r>
      <w:r>
        <w:t>методами</w:t>
      </w:r>
      <w:r w:rsidR="00144A61">
        <w:t xml:space="preserve"> </w:t>
      </w:r>
      <w:r>
        <w:t>работы</w:t>
      </w:r>
      <w:r w:rsidR="00CB6A61" w:rsidRPr="00EE0EA5">
        <w:t>;</w:t>
      </w:r>
    </w:p>
    <w:p w:rsidR="00E51751" w:rsidRPr="00AD41D8" w:rsidRDefault="00CB6A61" w:rsidP="00D737AD">
      <w:pPr>
        <w:ind w:firstLine="567"/>
      </w:pPr>
      <w:r w:rsidRPr="00CB6A61">
        <w:t xml:space="preserve">- </w:t>
      </w:r>
      <w:r>
        <w:t>сбор материалов, необходимых для составления отчета о прохождении производственной</w:t>
      </w:r>
      <w:r w:rsidRPr="00CB6A61">
        <w:t xml:space="preserve"> </w:t>
      </w:r>
      <w:r>
        <w:t>практики</w:t>
      </w:r>
      <w:r w:rsidR="004E2C2C">
        <w:t>.</w:t>
      </w:r>
    </w:p>
    <w:p w:rsidR="00AD41D8" w:rsidRDefault="00AD41D8" w:rsidP="000339F7">
      <w:pPr>
        <w:ind w:firstLine="284"/>
      </w:pPr>
    </w:p>
    <w:p w:rsidR="00E51751" w:rsidRPr="00EE0EA5" w:rsidRDefault="00E51751" w:rsidP="004C336B">
      <w:pPr>
        <w:keepNext/>
        <w:autoSpaceDE w:val="0"/>
        <w:ind w:firstLine="567"/>
      </w:pPr>
      <w:r w:rsidRPr="00EE0EA5">
        <w:rPr>
          <w:b/>
        </w:rPr>
        <w:t>1.3.</w:t>
      </w:r>
      <w:r w:rsidR="00144A61">
        <w:rPr>
          <w:b/>
        </w:rPr>
        <w:t xml:space="preserve"> </w:t>
      </w:r>
      <w:r w:rsidRPr="00EE0EA5">
        <w:rPr>
          <w:b/>
        </w:rPr>
        <w:t>Место</w:t>
      </w:r>
      <w:r w:rsidR="00144A61">
        <w:rPr>
          <w:b/>
        </w:rPr>
        <w:t xml:space="preserve"> </w:t>
      </w:r>
      <w:r w:rsidRPr="00EE0EA5">
        <w:rPr>
          <w:b/>
        </w:rPr>
        <w:t>практик</w:t>
      </w:r>
      <w:r w:rsidR="00D737AD">
        <w:rPr>
          <w:b/>
        </w:rPr>
        <w:t>и</w:t>
      </w:r>
      <w:r w:rsidR="00144A61">
        <w:rPr>
          <w:b/>
        </w:rPr>
        <w:t xml:space="preserve"> </w:t>
      </w:r>
      <w:r w:rsidRPr="00EE0EA5">
        <w:rPr>
          <w:b/>
        </w:rPr>
        <w:t>в</w:t>
      </w:r>
      <w:r w:rsidR="00144A61">
        <w:rPr>
          <w:b/>
        </w:rPr>
        <w:t xml:space="preserve"> </w:t>
      </w:r>
      <w:r w:rsidRPr="00EE0EA5">
        <w:rPr>
          <w:b/>
        </w:rPr>
        <w:t>структуре</w:t>
      </w:r>
      <w:r w:rsidR="00144A61">
        <w:rPr>
          <w:b/>
        </w:rPr>
        <w:t xml:space="preserve"> </w:t>
      </w:r>
      <w:r w:rsidRPr="00EE0EA5">
        <w:rPr>
          <w:b/>
        </w:rPr>
        <w:t>ООП</w:t>
      </w:r>
    </w:p>
    <w:p w:rsidR="00E51751" w:rsidRPr="00EE0EA5" w:rsidRDefault="00CB6A61" w:rsidP="004C3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>
        <w:t>Производственная</w:t>
      </w:r>
      <w:r w:rsidR="00144A61">
        <w:t xml:space="preserve"> </w:t>
      </w:r>
      <w:r w:rsidR="00E51751" w:rsidRPr="00EE0EA5">
        <w:t>практика</w:t>
      </w:r>
      <w:r w:rsidR="00144A61">
        <w:t xml:space="preserve"> </w:t>
      </w:r>
      <w:r w:rsidR="00E51751" w:rsidRPr="00EE0EA5">
        <w:t>является</w:t>
      </w:r>
      <w:r w:rsidR="00144A61">
        <w:t xml:space="preserve"> </w:t>
      </w:r>
      <w:r w:rsidR="00E51751" w:rsidRPr="00EE0EA5">
        <w:t>обязательным</w:t>
      </w:r>
      <w:r w:rsidR="00144A61">
        <w:t xml:space="preserve"> </w:t>
      </w:r>
      <w:r w:rsidR="00E51751" w:rsidRPr="00EE0EA5">
        <w:t>разделом</w:t>
      </w:r>
      <w:r w:rsidR="00144A61">
        <w:t xml:space="preserve"> </w:t>
      </w:r>
      <w:r w:rsidR="00E51751" w:rsidRPr="00EE0EA5">
        <w:t>ООП</w:t>
      </w:r>
      <w:r w:rsidR="00144A61">
        <w:t xml:space="preserve"> </w:t>
      </w:r>
      <w:r w:rsidR="00E51751" w:rsidRPr="00EE0EA5">
        <w:t>программы</w:t>
      </w:r>
      <w:r w:rsidR="00144A61">
        <w:t xml:space="preserve"> </w:t>
      </w:r>
      <w:r w:rsidR="00E51751" w:rsidRPr="00EE0EA5">
        <w:t>подготовки</w:t>
      </w:r>
      <w:r w:rsidR="00144A61">
        <w:t xml:space="preserve"> </w:t>
      </w:r>
      <w:r w:rsidR="00E51751" w:rsidRPr="00EE0EA5">
        <w:t>специалистов</w:t>
      </w:r>
      <w:r w:rsidR="00144A61">
        <w:t xml:space="preserve"> </w:t>
      </w:r>
      <w:r w:rsidR="00E51751" w:rsidRPr="00EE0EA5">
        <w:t>в</w:t>
      </w:r>
      <w:r w:rsidR="00144A61">
        <w:t xml:space="preserve"> </w:t>
      </w:r>
      <w:r w:rsidR="00E51751" w:rsidRPr="00EE0EA5">
        <w:t>соответствии</w:t>
      </w:r>
      <w:r w:rsidR="00144A61">
        <w:t xml:space="preserve"> </w:t>
      </w:r>
      <w:r w:rsidR="00E51751" w:rsidRPr="00EE0EA5">
        <w:t>с</w:t>
      </w:r>
      <w:r w:rsidR="00144A61">
        <w:t xml:space="preserve"> </w:t>
      </w:r>
      <w:r w:rsidR="00E51751" w:rsidRPr="00EE0EA5">
        <w:t>ФГОС,</w:t>
      </w:r>
      <w:r w:rsidR="00144A61">
        <w:t xml:space="preserve"> </w:t>
      </w:r>
      <w:r w:rsidR="00E51751" w:rsidRPr="00EE0EA5">
        <w:t>осуществляется</w:t>
      </w:r>
      <w:r w:rsidR="00144A61">
        <w:t xml:space="preserve"> </w:t>
      </w:r>
      <w:r w:rsidR="00E51751" w:rsidRPr="00EE0EA5">
        <w:t>после</w:t>
      </w:r>
      <w:r w:rsidR="00144A61">
        <w:t xml:space="preserve"> </w:t>
      </w:r>
      <w:r w:rsidR="00E51751" w:rsidRPr="00EE0EA5">
        <w:t>изучения</w:t>
      </w:r>
      <w:r w:rsidR="00144A61">
        <w:t xml:space="preserve"> </w:t>
      </w:r>
      <w:r w:rsidR="00E51751" w:rsidRPr="00EE0EA5">
        <w:t>ПМ:</w:t>
      </w:r>
    </w:p>
    <w:p w:rsidR="00E51751" w:rsidRDefault="00E5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4673"/>
        <w:gridCol w:w="2665"/>
        <w:gridCol w:w="2278"/>
      </w:tblGrid>
      <w:tr w:rsidR="00E51751" w:rsidRPr="00EE0EA5">
        <w:trPr>
          <w:trHeight w:val="493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:rsidR="00E51751" w:rsidRPr="00EE0EA5" w:rsidRDefault="00E51751">
            <w:pPr>
              <w:widowControl w:val="0"/>
              <w:autoSpaceDE w:val="0"/>
              <w:jc w:val="center"/>
            </w:pPr>
            <w:r w:rsidRPr="00EE0EA5">
              <w:rPr>
                <w:bCs/>
                <w:lang w:eastAsia="en-US"/>
              </w:rPr>
              <w:t>Наименование</w:t>
            </w:r>
            <w:r w:rsidR="00144A61">
              <w:rPr>
                <w:bCs/>
                <w:lang w:eastAsia="en-US"/>
              </w:rPr>
              <w:t xml:space="preserve"> </w:t>
            </w:r>
            <w:r w:rsidRPr="00EE0EA5">
              <w:rPr>
                <w:bCs/>
                <w:lang w:eastAsia="en-US"/>
              </w:rPr>
              <w:t>профессиональных</w:t>
            </w:r>
            <w:r w:rsidR="00144A61">
              <w:rPr>
                <w:bCs/>
                <w:lang w:eastAsia="en-US"/>
              </w:rPr>
              <w:t xml:space="preserve"> </w:t>
            </w:r>
            <w:r w:rsidRPr="00EE0EA5">
              <w:rPr>
                <w:bCs/>
                <w:lang w:eastAsia="en-US"/>
              </w:rPr>
              <w:t>модулей</w:t>
            </w:r>
          </w:p>
        </w:tc>
        <w:tc>
          <w:tcPr>
            <w:tcW w:w="4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51751" w:rsidRPr="00EE0EA5" w:rsidRDefault="00E51751">
            <w:pPr>
              <w:widowControl w:val="0"/>
              <w:autoSpaceDE w:val="0"/>
              <w:jc w:val="center"/>
            </w:pPr>
            <w:r w:rsidRPr="00EE0EA5">
              <w:rPr>
                <w:bCs/>
                <w:lang w:eastAsia="en-US"/>
              </w:rPr>
              <w:t>Квалификации</w:t>
            </w:r>
            <w:r w:rsidR="00144A61">
              <w:rPr>
                <w:bCs/>
                <w:lang w:eastAsia="en-US"/>
              </w:rPr>
              <w:t xml:space="preserve"> </w:t>
            </w:r>
            <w:r w:rsidRPr="00EE0EA5">
              <w:rPr>
                <w:bCs/>
                <w:lang w:eastAsia="en-US"/>
              </w:rPr>
              <w:t>для</w:t>
            </w:r>
            <w:r w:rsidR="00144A61">
              <w:rPr>
                <w:bCs/>
                <w:lang w:eastAsia="en-US"/>
              </w:rPr>
              <w:t xml:space="preserve"> </w:t>
            </w:r>
            <w:r w:rsidR="00D3507C">
              <w:rPr>
                <w:bCs/>
                <w:lang w:eastAsia="en-US"/>
              </w:rPr>
              <w:t>специальности</w:t>
            </w:r>
            <w:r w:rsidR="00144A61">
              <w:rPr>
                <w:bCs/>
                <w:lang w:eastAsia="en-US"/>
              </w:rPr>
              <w:t xml:space="preserve"> </w:t>
            </w:r>
            <w:r w:rsidRPr="00EE0EA5">
              <w:rPr>
                <w:bCs/>
                <w:lang w:eastAsia="en-US"/>
              </w:rPr>
              <w:t>СПО</w:t>
            </w:r>
          </w:p>
        </w:tc>
      </w:tr>
      <w:tr w:rsidR="00E51751" w:rsidRPr="00EE0EA5">
        <w:tc>
          <w:tcPr>
            <w:tcW w:w="46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1751" w:rsidRPr="00EE0EA5" w:rsidRDefault="00D3507C" w:rsidP="00CC15DF">
            <w:pPr>
              <w:autoSpaceDE w:val="0"/>
            </w:pPr>
            <w:r>
              <w:rPr>
                <w:b/>
              </w:rPr>
              <w:t>ПМ</w:t>
            </w:r>
            <w:r w:rsidR="00144A61">
              <w:rPr>
                <w:b/>
              </w:rPr>
              <w:t xml:space="preserve"> </w:t>
            </w:r>
            <w:r w:rsidR="00CC15DF">
              <w:rPr>
                <w:b/>
              </w:rPr>
              <w:t>02</w:t>
            </w:r>
            <w:r w:rsidRPr="00D3507C">
              <w:rPr>
                <w:b/>
              </w:rPr>
              <w:t>.</w:t>
            </w:r>
            <w:r w:rsidR="00144A61">
              <w:rPr>
                <w:b/>
              </w:rPr>
              <w:t xml:space="preserve"> </w:t>
            </w:r>
            <w:r w:rsidR="00CC15DF">
              <w:rPr>
                <w:b/>
              </w:rPr>
              <w:t>Разработка и администрирование баз данных</w:t>
            </w:r>
          </w:p>
        </w:tc>
        <w:tc>
          <w:tcPr>
            <w:tcW w:w="2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1751" w:rsidRPr="00EE0EA5" w:rsidRDefault="00B40FB2">
            <w:pPr>
              <w:widowControl w:val="0"/>
              <w:autoSpaceDE w:val="0"/>
              <w:jc w:val="center"/>
            </w:pPr>
            <w:r>
              <w:rPr>
                <w:bCs/>
                <w:lang w:eastAsia="en-US"/>
              </w:rPr>
              <w:t>Техник -</w:t>
            </w:r>
            <w:r w:rsidR="00B54BBC">
              <w:rPr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п</w:t>
            </w:r>
            <w:r w:rsidR="00D3507C">
              <w:rPr>
                <w:bCs/>
                <w:lang w:eastAsia="en-US"/>
              </w:rPr>
              <w:t>рограммист</w:t>
            </w:r>
          </w:p>
        </w:tc>
        <w:tc>
          <w:tcPr>
            <w:tcW w:w="22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1751" w:rsidRPr="00EE0EA5" w:rsidRDefault="00E51751">
            <w:pPr>
              <w:widowControl w:val="0"/>
              <w:autoSpaceDE w:val="0"/>
              <w:jc w:val="center"/>
            </w:pPr>
            <w:r w:rsidRPr="00EE0EA5">
              <w:rPr>
                <w:bCs/>
                <w:lang w:eastAsia="en-US"/>
              </w:rPr>
              <w:t>Соответствует</w:t>
            </w:r>
          </w:p>
        </w:tc>
      </w:tr>
    </w:tbl>
    <w:p w:rsidR="00E51751" w:rsidRPr="00EE0EA5" w:rsidRDefault="00E51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EE0EA5" w:rsidRDefault="00E51751" w:rsidP="00D73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567"/>
        <w:jc w:val="both"/>
      </w:pPr>
      <w:r w:rsidRPr="00EE0EA5">
        <w:t>Выполнение</w:t>
      </w:r>
      <w:r w:rsidR="00144A61">
        <w:t xml:space="preserve"> </w:t>
      </w:r>
      <w:r w:rsidRPr="00EE0EA5">
        <w:t>работ</w:t>
      </w:r>
      <w:r w:rsidR="00144A61">
        <w:t xml:space="preserve"> </w:t>
      </w:r>
      <w:r w:rsidRPr="00EE0EA5">
        <w:t>по</w:t>
      </w:r>
      <w:r w:rsidR="00144A61">
        <w:t xml:space="preserve"> </w:t>
      </w:r>
      <w:r w:rsidR="00D3507C">
        <w:t>специальности</w:t>
      </w:r>
      <w:r w:rsidR="00144A61">
        <w:t xml:space="preserve"> </w:t>
      </w:r>
      <w:r w:rsidR="00D3507C">
        <w:t>программист</w:t>
      </w:r>
      <w:r w:rsidR="00144A61">
        <w:t xml:space="preserve"> </w:t>
      </w:r>
      <w:r w:rsidRPr="00EE0EA5">
        <w:t>представляет</w:t>
      </w:r>
      <w:r w:rsidR="00144A61">
        <w:t xml:space="preserve"> </w:t>
      </w:r>
      <w:r w:rsidRPr="00EE0EA5">
        <w:t>собой</w:t>
      </w:r>
      <w:r w:rsidR="00144A61">
        <w:t xml:space="preserve"> </w:t>
      </w:r>
      <w:r w:rsidRPr="00EE0EA5">
        <w:t>виды</w:t>
      </w:r>
      <w:r w:rsidR="00144A61">
        <w:t xml:space="preserve"> </w:t>
      </w:r>
      <w:r w:rsidRPr="00EE0EA5">
        <w:t>учебных</w:t>
      </w:r>
      <w:r w:rsidR="00144A61">
        <w:t xml:space="preserve"> </w:t>
      </w:r>
      <w:r w:rsidRPr="00EE0EA5">
        <w:t>занятий,</w:t>
      </w:r>
      <w:r w:rsidR="00144A61">
        <w:t xml:space="preserve"> </w:t>
      </w:r>
      <w:r w:rsidRPr="00EE0EA5">
        <w:t>непосредственно</w:t>
      </w:r>
      <w:r w:rsidR="00144A61">
        <w:t xml:space="preserve"> </w:t>
      </w:r>
      <w:r w:rsidRPr="00EE0EA5">
        <w:t>ориентированных</w:t>
      </w:r>
      <w:r w:rsidR="00144A61">
        <w:t xml:space="preserve"> </w:t>
      </w:r>
      <w:r w:rsidRPr="00EE0EA5">
        <w:t>на</w:t>
      </w:r>
      <w:r w:rsidR="00144A61">
        <w:t xml:space="preserve"> </w:t>
      </w:r>
      <w:r w:rsidRPr="00EE0EA5">
        <w:t>профессионально-практическую</w:t>
      </w:r>
      <w:r w:rsidR="00144A61">
        <w:t xml:space="preserve"> </w:t>
      </w:r>
      <w:r w:rsidRPr="00EE0EA5">
        <w:t>подготовку</w:t>
      </w:r>
      <w:r w:rsidR="00144A61">
        <w:t xml:space="preserve"> </w:t>
      </w:r>
      <w:r w:rsidRPr="00EE0EA5">
        <w:t>обучающихся.</w:t>
      </w:r>
      <w:r w:rsidR="00144A61">
        <w:t xml:space="preserve"> </w:t>
      </w:r>
      <w:r w:rsidRPr="00EE0EA5">
        <w:t>Для</w:t>
      </w:r>
      <w:r w:rsidR="00144A61">
        <w:t xml:space="preserve"> </w:t>
      </w:r>
      <w:r w:rsidRPr="00EE0EA5">
        <w:t>полного</w:t>
      </w:r>
      <w:r w:rsidR="00144A61">
        <w:t xml:space="preserve"> </w:t>
      </w:r>
      <w:r w:rsidRPr="00EE0EA5">
        <w:t>усвоения</w:t>
      </w:r>
      <w:r w:rsidR="00144A61">
        <w:t xml:space="preserve"> </w:t>
      </w:r>
      <w:r w:rsidRPr="00EE0EA5">
        <w:t>курса</w:t>
      </w:r>
      <w:r w:rsidR="00144A61">
        <w:t xml:space="preserve"> </w:t>
      </w:r>
      <w:r w:rsidR="00CB6A61">
        <w:t>производственной</w:t>
      </w:r>
      <w:r w:rsidR="00144A61">
        <w:t xml:space="preserve"> </w:t>
      </w:r>
      <w:r w:rsidRPr="00EE0EA5">
        <w:t>практики</w:t>
      </w:r>
      <w:r w:rsidR="00144A61">
        <w:t xml:space="preserve"> </w:t>
      </w:r>
      <w:r w:rsidRPr="00EE0EA5">
        <w:t>необходимы</w:t>
      </w:r>
      <w:r w:rsidR="00144A61">
        <w:t xml:space="preserve"> </w:t>
      </w:r>
      <w:r w:rsidRPr="00EE0EA5">
        <w:t>знания,</w:t>
      </w:r>
      <w:r w:rsidR="00144A61">
        <w:t xml:space="preserve"> </w:t>
      </w:r>
      <w:r w:rsidRPr="00EE0EA5">
        <w:t>умения</w:t>
      </w:r>
      <w:r w:rsidR="00144A61">
        <w:t xml:space="preserve"> </w:t>
      </w:r>
      <w:r w:rsidRPr="00EE0EA5">
        <w:t>и</w:t>
      </w:r>
      <w:r w:rsidR="00144A61">
        <w:t xml:space="preserve"> </w:t>
      </w:r>
      <w:r w:rsidRPr="00EE0EA5">
        <w:t>навыки,</w:t>
      </w:r>
      <w:r w:rsidR="00144A61">
        <w:t xml:space="preserve"> </w:t>
      </w:r>
      <w:r w:rsidRPr="00EE0EA5">
        <w:t>формируемые</w:t>
      </w:r>
      <w:r w:rsidR="00144A61">
        <w:t xml:space="preserve"> </w:t>
      </w:r>
      <w:r w:rsidRPr="00EE0EA5">
        <w:t>дисциплинами</w:t>
      </w:r>
      <w:r w:rsidR="00144A61">
        <w:t xml:space="preserve"> </w:t>
      </w:r>
      <w:r w:rsidRPr="00EE0EA5">
        <w:t>цикла</w:t>
      </w:r>
      <w:r w:rsidR="00144A61">
        <w:t xml:space="preserve"> </w:t>
      </w:r>
      <w:r w:rsidRPr="00EE0EA5">
        <w:t>ОП.</w:t>
      </w:r>
      <w:r w:rsidR="004D1D88">
        <w:t xml:space="preserve"> </w:t>
      </w:r>
    </w:p>
    <w:p w:rsidR="00E51751" w:rsidRPr="00D737AD" w:rsidRDefault="00E51751" w:rsidP="00D737AD">
      <w:pPr>
        <w:ind w:firstLine="567"/>
        <w:rPr>
          <w:b/>
        </w:rPr>
      </w:pPr>
      <w:r w:rsidRPr="00D737AD">
        <w:rPr>
          <w:b/>
        </w:rPr>
        <w:t>1.4.</w:t>
      </w:r>
      <w:r w:rsidR="00144A61" w:rsidRPr="00D737AD">
        <w:rPr>
          <w:b/>
        </w:rPr>
        <w:t xml:space="preserve"> </w:t>
      </w:r>
      <w:r w:rsidRPr="00D737AD">
        <w:rPr>
          <w:b/>
        </w:rPr>
        <w:t>Формы</w:t>
      </w:r>
      <w:r w:rsidR="00144A61" w:rsidRPr="00D737AD">
        <w:rPr>
          <w:b/>
        </w:rPr>
        <w:t xml:space="preserve"> </w:t>
      </w:r>
      <w:r w:rsidRPr="00D737AD">
        <w:rPr>
          <w:b/>
        </w:rPr>
        <w:t>проведения</w:t>
      </w:r>
      <w:r w:rsidR="00144A61" w:rsidRPr="00D737AD">
        <w:rPr>
          <w:b/>
        </w:rPr>
        <w:t xml:space="preserve"> </w:t>
      </w:r>
      <w:r w:rsidRPr="00D737AD">
        <w:rPr>
          <w:b/>
        </w:rPr>
        <w:t>практик</w:t>
      </w:r>
      <w:r w:rsidR="00D737AD">
        <w:rPr>
          <w:b/>
        </w:rPr>
        <w:t>и</w:t>
      </w:r>
    </w:p>
    <w:p w:rsidR="00E51751" w:rsidRDefault="00CB6A61" w:rsidP="00B54BBC">
      <w:pPr>
        <w:spacing w:after="120"/>
        <w:ind w:firstLine="567"/>
        <w:jc w:val="both"/>
        <w:rPr>
          <w:color w:val="000000"/>
        </w:rPr>
      </w:pPr>
      <w:proofErr w:type="gramStart"/>
      <w:r>
        <w:t xml:space="preserve">Производственная </w:t>
      </w:r>
      <w:r w:rsidRPr="00CB6A61">
        <w:t xml:space="preserve"> </w:t>
      </w:r>
      <w:r w:rsidR="00E51751" w:rsidRPr="00EE0EA5">
        <w:rPr>
          <w:color w:val="000000"/>
        </w:rPr>
        <w:t>практика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проводится</w:t>
      </w:r>
      <w:r w:rsidRPr="00CB6A61">
        <w:rPr>
          <w:color w:val="000000"/>
        </w:rPr>
        <w:t xml:space="preserve"> </w:t>
      </w:r>
      <w:r w:rsidRPr="00EE0EA5">
        <w:rPr>
          <w:color w:val="000000"/>
        </w:rPr>
        <w:t>на</w:t>
      </w:r>
      <w:r>
        <w:rPr>
          <w:color w:val="000000"/>
        </w:rPr>
        <w:t xml:space="preserve"> </w:t>
      </w:r>
      <w:r w:rsidRPr="00EE0EA5">
        <w:rPr>
          <w:color w:val="000000"/>
        </w:rPr>
        <w:t>предприятиях</w:t>
      </w:r>
      <w:r>
        <w:rPr>
          <w:color w:val="000000"/>
        </w:rPr>
        <w:t xml:space="preserve"> и учреждениях города, района и области и ориентирована </w:t>
      </w:r>
      <w:r w:rsidR="00E51751" w:rsidRPr="00EE0EA5">
        <w:rPr>
          <w:color w:val="000000"/>
        </w:rPr>
        <w:t>на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профессионально-практическую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подготовку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обучающихся.</w:t>
      </w:r>
      <w:r w:rsidR="00144A61">
        <w:rPr>
          <w:color w:val="000000"/>
        </w:rPr>
        <w:t xml:space="preserve"> </w:t>
      </w:r>
      <w:proofErr w:type="gramEnd"/>
    </w:p>
    <w:p w:rsidR="00E51751" w:rsidRPr="00D737AD" w:rsidRDefault="00E51751" w:rsidP="00B54BBC">
      <w:pPr>
        <w:ind w:firstLine="567"/>
        <w:jc w:val="both"/>
        <w:rPr>
          <w:b/>
        </w:rPr>
      </w:pPr>
      <w:r w:rsidRPr="00D737AD">
        <w:rPr>
          <w:b/>
        </w:rPr>
        <w:t>1.5.</w:t>
      </w:r>
      <w:r w:rsidR="00144A61" w:rsidRPr="00D737AD">
        <w:rPr>
          <w:b/>
        </w:rPr>
        <w:t xml:space="preserve"> </w:t>
      </w:r>
      <w:r w:rsidRPr="00D737AD">
        <w:rPr>
          <w:b/>
        </w:rPr>
        <w:t>Место</w:t>
      </w:r>
      <w:r w:rsidR="00144A61" w:rsidRPr="00D737AD">
        <w:rPr>
          <w:b/>
        </w:rPr>
        <w:t xml:space="preserve"> </w:t>
      </w:r>
      <w:r w:rsidRPr="00D737AD">
        <w:rPr>
          <w:b/>
        </w:rPr>
        <w:t>и</w:t>
      </w:r>
      <w:r w:rsidR="00144A61" w:rsidRPr="00D737AD">
        <w:rPr>
          <w:b/>
        </w:rPr>
        <w:t xml:space="preserve"> </w:t>
      </w:r>
      <w:r w:rsidRPr="00D737AD">
        <w:rPr>
          <w:b/>
        </w:rPr>
        <w:t>время</w:t>
      </w:r>
      <w:r w:rsidR="00144A61" w:rsidRPr="00D737AD">
        <w:rPr>
          <w:b/>
        </w:rPr>
        <w:t xml:space="preserve"> </w:t>
      </w:r>
      <w:r w:rsidRPr="00D737AD">
        <w:rPr>
          <w:b/>
        </w:rPr>
        <w:t>проведения</w:t>
      </w:r>
      <w:r w:rsidR="00144A61" w:rsidRPr="00D737AD">
        <w:rPr>
          <w:b/>
        </w:rPr>
        <w:t xml:space="preserve"> </w:t>
      </w:r>
      <w:r w:rsidRPr="00D737AD">
        <w:rPr>
          <w:b/>
        </w:rPr>
        <w:t>практик</w:t>
      </w:r>
      <w:r w:rsidR="00D737AD" w:rsidRPr="00D737AD">
        <w:rPr>
          <w:b/>
        </w:rPr>
        <w:t>и</w:t>
      </w:r>
    </w:p>
    <w:p w:rsidR="00CB6A61" w:rsidRDefault="00CB6A61" w:rsidP="00B54BBC">
      <w:pPr>
        <w:ind w:firstLine="567"/>
        <w:jc w:val="both"/>
      </w:pPr>
      <w:r>
        <w:t>Производственная</w:t>
      </w:r>
      <w:r w:rsidR="00D737AD">
        <w:rPr>
          <w:color w:val="000000"/>
        </w:rPr>
        <w:t xml:space="preserve"> </w:t>
      </w:r>
      <w:r w:rsidR="00E51751" w:rsidRPr="00EE0EA5">
        <w:rPr>
          <w:color w:val="000000"/>
        </w:rPr>
        <w:t>практик</w:t>
      </w:r>
      <w:r w:rsidR="00D737AD">
        <w:rPr>
          <w:color w:val="000000"/>
        </w:rPr>
        <w:t>а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осуществля</w:t>
      </w:r>
      <w:r w:rsidR="00CD6FEF">
        <w:rPr>
          <w:color w:val="000000"/>
        </w:rPr>
        <w:t>ю</w:t>
      </w:r>
      <w:r w:rsidR="00E51751" w:rsidRPr="00EE0EA5">
        <w:rPr>
          <w:color w:val="000000"/>
        </w:rPr>
        <w:t>тся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в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соответствии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с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графиком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учебного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процесса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и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учебным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планом.</w:t>
      </w:r>
      <w:r>
        <w:rPr>
          <w:color w:val="000000"/>
        </w:rPr>
        <w:t xml:space="preserve"> </w:t>
      </w:r>
      <w:r>
        <w:t>Базой производственной практики являются п</w:t>
      </w:r>
      <w:r w:rsidRPr="00EE0EA5">
        <w:t>редп</w:t>
      </w:r>
      <w:r>
        <w:t xml:space="preserve">риятия, организации и учреждения </w:t>
      </w:r>
      <w:proofErr w:type="gramStart"/>
      <w:r>
        <w:t>г</w:t>
      </w:r>
      <w:proofErr w:type="gramEnd"/>
      <w:r>
        <w:t>.</w:t>
      </w:r>
      <w:r w:rsidR="00027BB5">
        <w:t xml:space="preserve"> </w:t>
      </w:r>
      <w:r w:rsidRPr="00EE0EA5">
        <w:t>Ирбита</w:t>
      </w:r>
      <w:r>
        <w:t>, Ирбитск</w:t>
      </w:r>
      <w:r w:rsidR="00027BB5">
        <w:t>о</w:t>
      </w:r>
      <w:r>
        <w:t xml:space="preserve">го района </w:t>
      </w:r>
      <w:r w:rsidRPr="00EE0EA5">
        <w:t>и</w:t>
      </w:r>
      <w:r>
        <w:t xml:space="preserve"> </w:t>
      </w:r>
      <w:r w:rsidRPr="00EE0EA5">
        <w:t>Свердловской</w:t>
      </w:r>
      <w:r>
        <w:t xml:space="preserve"> </w:t>
      </w:r>
      <w:r w:rsidRPr="00EE0EA5">
        <w:t>области.</w:t>
      </w:r>
    </w:p>
    <w:p w:rsidR="00CB6A61" w:rsidRDefault="00CB6A61" w:rsidP="00B54BBC">
      <w:pPr>
        <w:ind w:firstLine="567"/>
        <w:jc w:val="both"/>
        <w:rPr>
          <w:b/>
        </w:rPr>
      </w:pPr>
    </w:p>
    <w:p w:rsidR="00E51751" w:rsidRPr="00EE0EA5" w:rsidRDefault="00E51751" w:rsidP="00D737AD">
      <w:pPr>
        <w:ind w:firstLine="567"/>
      </w:pPr>
      <w:r w:rsidRPr="00EE0EA5">
        <w:rPr>
          <w:b/>
        </w:rPr>
        <w:t>1.6.</w:t>
      </w:r>
      <w:r w:rsidR="00144A61">
        <w:rPr>
          <w:b/>
        </w:rPr>
        <w:t xml:space="preserve"> </w:t>
      </w:r>
      <w:r w:rsidRPr="00EE0EA5">
        <w:rPr>
          <w:b/>
        </w:rPr>
        <w:t>Требования</w:t>
      </w:r>
      <w:r w:rsidR="00144A61">
        <w:rPr>
          <w:b/>
        </w:rPr>
        <w:t xml:space="preserve"> </w:t>
      </w:r>
      <w:r w:rsidRPr="00EE0EA5">
        <w:rPr>
          <w:b/>
        </w:rPr>
        <w:t>к</w:t>
      </w:r>
      <w:r w:rsidR="00144A61">
        <w:rPr>
          <w:b/>
        </w:rPr>
        <w:t xml:space="preserve"> </w:t>
      </w:r>
      <w:r w:rsidRPr="00EE0EA5">
        <w:rPr>
          <w:b/>
        </w:rPr>
        <w:t>результатам</w:t>
      </w:r>
      <w:r w:rsidR="00144A61">
        <w:rPr>
          <w:b/>
        </w:rPr>
        <w:t xml:space="preserve"> </w:t>
      </w:r>
      <w:r w:rsidRPr="00EE0EA5">
        <w:rPr>
          <w:b/>
        </w:rPr>
        <w:t>освоения</w:t>
      </w:r>
      <w:r w:rsidR="00144A61">
        <w:rPr>
          <w:b/>
        </w:rPr>
        <w:t xml:space="preserve"> </w:t>
      </w:r>
      <w:r w:rsidRPr="00EE0EA5">
        <w:rPr>
          <w:b/>
        </w:rPr>
        <w:t>образовательной</w:t>
      </w:r>
      <w:r w:rsidR="00144A61">
        <w:rPr>
          <w:b/>
        </w:rPr>
        <w:t xml:space="preserve"> </w:t>
      </w:r>
      <w:r w:rsidRPr="00EE0EA5">
        <w:rPr>
          <w:b/>
        </w:rPr>
        <w:t>программы</w:t>
      </w:r>
    </w:p>
    <w:p w:rsidR="00E51751" w:rsidRDefault="00E51751" w:rsidP="00B54BBC">
      <w:pPr>
        <w:ind w:firstLine="567"/>
        <w:jc w:val="both"/>
      </w:pPr>
      <w:r w:rsidRPr="00EE0EA5">
        <w:t>В</w:t>
      </w:r>
      <w:r w:rsidR="00144A61">
        <w:t xml:space="preserve"> </w:t>
      </w:r>
      <w:r w:rsidRPr="00EE0EA5">
        <w:t>результате</w:t>
      </w:r>
      <w:r w:rsidR="00144A61">
        <w:t xml:space="preserve"> </w:t>
      </w:r>
      <w:r w:rsidRPr="00EE0EA5">
        <w:t>освоения</w:t>
      </w:r>
      <w:r w:rsidR="00144A61">
        <w:t xml:space="preserve"> </w:t>
      </w:r>
      <w:r w:rsidRPr="00EE0EA5">
        <w:t>программы,</w:t>
      </w:r>
      <w:r w:rsidR="00144A61">
        <w:t xml:space="preserve"> </w:t>
      </w:r>
      <w:r w:rsidRPr="00EE0EA5">
        <w:t>в</w:t>
      </w:r>
      <w:r w:rsidR="00144A61">
        <w:t xml:space="preserve"> </w:t>
      </w:r>
      <w:r w:rsidRPr="00EE0EA5">
        <w:t>структуру</w:t>
      </w:r>
      <w:r w:rsidR="00144A61">
        <w:t xml:space="preserve"> </w:t>
      </w:r>
      <w:r w:rsidRPr="00EE0EA5">
        <w:t>которой</w:t>
      </w:r>
      <w:r w:rsidR="00144A61">
        <w:t xml:space="preserve"> </w:t>
      </w:r>
      <w:r w:rsidRPr="00EE0EA5">
        <w:t>включена</w:t>
      </w:r>
      <w:r w:rsidR="00144A61">
        <w:t xml:space="preserve"> </w:t>
      </w:r>
      <w:r w:rsidR="00CB6A61">
        <w:t xml:space="preserve">производственная </w:t>
      </w:r>
      <w:r w:rsidR="00E64056">
        <w:t xml:space="preserve"> </w:t>
      </w:r>
      <w:r w:rsidR="00144A61">
        <w:t>п</w:t>
      </w:r>
      <w:r w:rsidRPr="00EE0EA5">
        <w:t>рактик</w:t>
      </w:r>
      <w:r w:rsidR="00E64056">
        <w:t>а</w:t>
      </w:r>
      <w:r w:rsidRPr="00EE0EA5">
        <w:t>,</w:t>
      </w:r>
      <w:r w:rsidR="00144A61">
        <w:t xml:space="preserve"> </w:t>
      </w:r>
      <w:r w:rsidRPr="00EE0EA5">
        <w:t>у</w:t>
      </w:r>
      <w:r w:rsidR="00144A61">
        <w:t xml:space="preserve"> </w:t>
      </w:r>
      <w:r w:rsidRPr="00EE0EA5">
        <w:t>обучающихся</w:t>
      </w:r>
      <w:r w:rsidR="00144A61">
        <w:t xml:space="preserve"> </w:t>
      </w:r>
      <w:r w:rsidRPr="00EE0EA5">
        <w:t>должны</w:t>
      </w:r>
      <w:r w:rsidR="00144A61">
        <w:t xml:space="preserve"> </w:t>
      </w:r>
      <w:r w:rsidRPr="00EE0EA5">
        <w:t>быть</w:t>
      </w:r>
      <w:r w:rsidR="00144A61">
        <w:t xml:space="preserve"> </w:t>
      </w:r>
      <w:r w:rsidRPr="00EE0EA5">
        <w:t>сформированы</w:t>
      </w:r>
      <w:r w:rsidR="00144A61">
        <w:t xml:space="preserve"> </w:t>
      </w:r>
      <w:r w:rsidRPr="00EE0EA5">
        <w:t>ОК,</w:t>
      </w:r>
      <w:r w:rsidR="00144A61">
        <w:t xml:space="preserve"> </w:t>
      </w:r>
      <w:r w:rsidRPr="00EE0EA5">
        <w:t>ПК,</w:t>
      </w:r>
      <w:r w:rsidR="00144A61">
        <w:t xml:space="preserve"> </w:t>
      </w:r>
      <w:r w:rsidRPr="00EE0EA5">
        <w:t>соответствующие</w:t>
      </w:r>
      <w:r w:rsidR="00144A61">
        <w:t xml:space="preserve"> </w:t>
      </w:r>
      <w:r w:rsidRPr="00EE0EA5">
        <w:t>видам</w:t>
      </w:r>
      <w:r w:rsidR="00144A61">
        <w:t xml:space="preserve"> </w:t>
      </w:r>
      <w:r w:rsidRPr="00EE0EA5">
        <w:t>деятельности:</w:t>
      </w:r>
    </w:p>
    <w:p w:rsidR="00CB6A61" w:rsidRDefault="00CB6A61" w:rsidP="00B54BBC">
      <w:pPr>
        <w:ind w:firstLine="567"/>
        <w:jc w:val="both"/>
        <w:rPr>
          <w:b/>
          <w:bCs/>
        </w:rPr>
      </w:pPr>
    </w:p>
    <w:p w:rsidR="00144A61" w:rsidRPr="00144A61" w:rsidRDefault="00144A61" w:rsidP="00B54BBC">
      <w:pPr>
        <w:ind w:firstLine="567"/>
        <w:jc w:val="both"/>
        <w:rPr>
          <w:b/>
          <w:bCs/>
        </w:rPr>
      </w:pPr>
      <w:r w:rsidRPr="00144A61">
        <w:rPr>
          <w:b/>
          <w:bCs/>
        </w:rPr>
        <w:lastRenderedPageBreak/>
        <w:t>Общие компетенции</w:t>
      </w:r>
      <w:r>
        <w:rPr>
          <w:b/>
          <w:bCs/>
        </w:rPr>
        <w:t>: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E05963" w:rsidRPr="006E431A" w:rsidRDefault="00E05963" w:rsidP="00B54BBC">
      <w:pPr>
        <w:ind w:firstLine="567"/>
        <w:jc w:val="both"/>
        <w:rPr>
          <w:lang w:eastAsia="ru-RU"/>
        </w:rPr>
      </w:pPr>
      <w:r w:rsidRPr="006E431A">
        <w:rPr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E05963" w:rsidRDefault="00E05963" w:rsidP="00144A61">
      <w:pPr>
        <w:widowControl w:val="0"/>
        <w:ind w:firstLine="709"/>
        <w:jc w:val="both"/>
        <w:rPr>
          <w:b/>
          <w:bCs/>
        </w:rPr>
      </w:pPr>
    </w:p>
    <w:p w:rsidR="00E51751" w:rsidRPr="00EE0EA5" w:rsidRDefault="00144A61" w:rsidP="00144A61">
      <w:pPr>
        <w:widowControl w:val="0"/>
        <w:ind w:firstLine="709"/>
        <w:jc w:val="both"/>
      </w:pPr>
      <w:r>
        <w:rPr>
          <w:b/>
          <w:bCs/>
        </w:rPr>
        <w:t>Профессиональные компетенции:</w:t>
      </w:r>
    </w:p>
    <w:p w:rsidR="00D737AD" w:rsidRPr="00623952" w:rsidRDefault="00D737AD" w:rsidP="00B54BBC">
      <w:pPr>
        <w:ind w:firstLine="709"/>
        <w:jc w:val="both"/>
      </w:pPr>
      <w:r>
        <w:t>ПК 2.1</w:t>
      </w:r>
      <w:proofErr w:type="gramStart"/>
      <w:r w:rsidRPr="00623952">
        <w:t xml:space="preserve"> Р</w:t>
      </w:r>
      <w:proofErr w:type="gramEnd"/>
      <w:r w:rsidRPr="00623952">
        <w:t>азрабатывать объекты базы данных.</w:t>
      </w:r>
    </w:p>
    <w:p w:rsidR="00D737AD" w:rsidRPr="00623952" w:rsidRDefault="00D737AD" w:rsidP="00B54BBC">
      <w:pPr>
        <w:ind w:firstLine="709"/>
        <w:jc w:val="both"/>
      </w:pPr>
      <w:r w:rsidRPr="00623952">
        <w:t>ПК 2</w:t>
      </w:r>
      <w:r>
        <w:t>.2</w:t>
      </w:r>
      <w:proofErr w:type="gramStart"/>
      <w:r w:rsidRPr="00623952">
        <w:t xml:space="preserve"> Р</w:t>
      </w:r>
      <w:proofErr w:type="gramEnd"/>
      <w:r w:rsidRPr="00623952">
        <w:t>еализовывать базу данных в конкретной СУБД.</w:t>
      </w:r>
    </w:p>
    <w:p w:rsidR="00D737AD" w:rsidRPr="00623952" w:rsidRDefault="00D737AD" w:rsidP="00B54BBC">
      <w:pPr>
        <w:ind w:firstLine="709"/>
        <w:jc w:val="both"/>
      </w:pPr>
      <w:r w:rsidRPr="00623952">
        <w:t xml:space="preserve">ПК </w:t>
      </w:r>
      <w:r>
        <w:t>2.</w:t>
      </w:r>
      <w:r w:rsidRPr="00623952">
        <w:t>3</w:t>
      </w:r>
      <w:proofErr w:type="gramStart"/>
      <w:r w:rsidRPr="00623952">
        <w:t xml:space="preserve"> Р</w:t>
      </w:r>
      <w:proofErr w:type="gramEnd"/>
      <w:r w:rsidRPr="00623952">
        <w:t>ешать вопросы администрирования базы данных.</w:t>
      </w:r>
    </w:p>
    <w:p w:rsidR="00D737AD" w:rsidRPr="00623952" w:rsidRDefault="00D737AD" w:rsidP="00B54BBC">
      <w:pPr>
        <w:spacing w:after="120"/>
        <w:ind w:firstLine="709"/>
        <w:jc w:val="both"/>
      </w:pPr>
      <w:r w:rsidRPr="00623952">
        <w:t xml:space="preserve">ПК </w:t>
      </w:r>
      <w:r>
        <w:t>2.</w:t>
      </w:r>
      <w:r w:rsidRPr="00623952">
        <w:t>4</w:t>
      </w:r>
      <w:proofErr w:type="gramStart"/>
      <w:r w:rsidRPr="00623952">
        <w:t xml:space="preserve"> Р</w:t>
      </w:r>
      <w:proofErr w:type="gramEnd"/>
      <w:r w:rsidRPr="00623952">
        <w:t>еализовывать методы и технологии защиты информации в</w:t>
      </w:r>
      <w:r w:rsidR="00E64056">
        <w:t xml:space="preserve"> </w:t>
      </w:r>
      <w:r w:rsidRPr="00623952">
        <w:t>базах данных.</w:t>
      </w:r>
    </w:p>
    <w:p w:rsidR="00D737AD" w:rsidRPr="00E64056" w:rsidRDefault="00D737AD" w:rsidP="00B54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</w:rPr>
      </w:pPr>
      <w:r w:rsidRPr="00E64056">
        <w:t xml:space="preserve">В результате прохождения </w:t>
      </w:r>
      <w:r w:rsidR="00CB6A61">
        <w:t>производственной</w:t>
      </w:r>
      <w:r w:rsidRPr="00E64056">
        <w:t xml:space="preserve"> практики по виду профессиональной деятельности обучающийся должен </w:t>
      </w:r>
      <w:r w:rsidRPr="00E64056">
        <w:rPr>
          <w:b/>
        </w:rPr>
        <w:t>уметь: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7326"/>
      </w:tblGrid>
      <w:tr w:rsidR="00D737AD" w:rsidRPr="00D737AD" w:rsidTr="00D737AD">
        <w:tc>
          <w:tcPr>
            <w:tcW w:w="2988" w:type="dxa"/>
          </w:tcPr>
          <w:p w:rsidR="00D737AD" w:rsidRPr="00D737AD" w:rsidRDefault="00D737AD" w:rsidP="00CB6A61">
            <w:r w:rsidRPr="00D737AD">
              <w:t>ВПД</w:t>
            </w:r>
          </w:p>
        </w:tc>
        <w:tc>
          <w:tcPr>
            <w:tcW w:w="7326" w:type="dxa"/>
          </w:tcPr>
          <w:p w:rsidR="00D737AD" w:rsidRPr="00D737AD" w:rsidRDefault="00D737AD" w:rsidP="00CB6A61">
            <w:r w:rsidRPr="00D737AD">
              <w:t>Требования к умениям</w:t>
            </w:r>
          </w:p>
        </w:tc>
      </w:tr>
      <w:tr w:rsidR="00D737AD" w:rsidRPr="00D737AD" w:rsidTr="00CB6A61">
        <w:trPr>
          <w:trHeight w:val="2910"/>
        </w:trPr>
        <w:tc>
          <w:tcPr>
            <w:tcW w:w="2988" w:type="dxa"/>
          </w:tcPr>
          <w:p w:rsidR="00D737AD" w:rsidRPr="00D737AD" w:rsidRDefault="00D737AD" w:rsidP="00CB6A61">
            <w:pPr>
              <w:rPr>
                <w:color w:val="FF0000"/>
              </w:rPr>
            </w:pPr>
            <w:r w:rsidRPr="00D737AD">
              <w:t xml:space="preserve">Разработка и администрирование баз данных </w:t>
            </w:r>
          </w:p>
        </w:tc>
        <w:tc>
          <w:tcPr>
            <w:tcW w:w="7326" w:type="dxa"/>
          </w:tcPr>
          <w:p w:rsidR="00D737AD" w:rsidRPr="00D737AD" w:rsidRDefault="00D737AD" w:rsidP="00CB6A61">
            <w:pPr>
              <w:rPr>
                <w:color w:val="000000"/>
              </w:rPr>
            </w:pPr>
            <w:r w:rsidRPr="00D737AD">
              <w:rPr>
                <w:color w:val="000000"/>
              </w:rPr>
              <w:t>уметь:</w:t>
            </w:r>
          </w:p>
          <w:p w:rsidR="00D737AD" w:rsidRPr="00D737AD" w:rsidRDefault="00D737AD" w:rsidP="00CB6A61">
            <w:pPr>
              <w:rPr>
                <w:color w:val="000000"/>
              </w:rPr>
            </w:pPr>
            <w:r w:rsidRPr="00D737AD">
              <w:rPr>
                <w:color w:val="000000"/>
              </w:rPr>
              <w:t>Создавать объекты баз данных в современных СУБД и управлять доступом к этим объектам;</w:t>
            </w:r>
          </w:p>
          <w:p w:rsidR="00D737AD" w:rsidRPr="00D737AD" w:rsidRDefault="00D737AD" w:rsidP="00CB6A61">
            <w:pPr>
              <w:rPr>
                <w:color w:val="000000"/>
              </w:rPr>
            </w:pPr>
            <w:r w:rsidRPr="00D737AD">
              <w:rPr>
                <w:color w:val="000000"/>
              </w:rPr>
              <w:t>Работать с современными Case-средствами проектирования баз данных;</w:t>
            </w:r>
          </w:p>
          <w:p w:rsidR="00D737AD" w:rsidRPr="00D737AD" w:rsidRDefault="00D737AD" w:rsidP="00CB6A61">
            <w:pPr>
              <w:rPr>
                <w:color w:val="000000"/>
              </w:rPr>
            </w:pPr>
            <w:r w:rsidRPr="00D737AD">
              <w:rPr>
                <w:color w:val="000000"/>
              </w:rPr>
              <w:t>Формировать и настраивать схему базы данных;</w:t>
            </w:r>
          </w:p>
          <w:p w:rsidR="00D737AD" w:rsidRPr="00D737AD" w:rsidRDefault="00D737AD" w:rsidP="00CB6A61">
            <w:pPr>
              <w:rPr>
                <w:color w:val="000000"/>
              </w:rPr>
            </w:pPr>
            <w:r w:rsidRPr="00D737AD">
              <w:rPr>
                <w:color w:val="000000"/>
              </w:rPr>
              <w:t>Разрабатывать прикладные программы с использованием языка SQL;</w:t>
            </w:r>
          </w:p>
          <w:p w:rsidR="00D737AD" w:rsidRPr="00D737AD" w:rsidRDefault="00D737AD" w:rsidP="00CB6A61">
            <w:pPr>
              <w:rPr>
                <w:color w:val="000000"/>
              </w:rPr>
            </w:pPr>
            <w:r w:rsidRPr="00D737AD">
              <w:rPr>
                <w:color w:val="000000"/>
              </w:rPr>
              <w:t>Создавать хранимые процедуры и триггеры на базах данных;</w:t>
            </w:r>
          </w:p>
          <w:p w:rsidR="00D737AD" w:rsidRPr="00D737AD" w:rsidRDefault="00D737AD" w:rsidP="00CB6A61">
            <w:pPr>
              <w:rPr>
                <w:color w:val="000000"/>
              </w:rPr>
            </w:pPr>
            <w:r w:rsidRPr="00D737AD">
              <w:rPr>
                <w:color w:val="000000"/>
              </w:rPr>
              <w:t>Применять стандартные методы для защиты объектов базы данных</w:t>
            </w:r>
          </w:p>
        </w:tc>
      </w:tr>
    </w:tbl>
    <w:p w:rsidR="00D737AD" w:rsidRPr="000079EE" w:rsidRDefault="00D737AD" w:rsidP="00D737AD">
      <w:pPr>
        <w:rPr>
          <w:sz w:val="16"/>
          <w:szCs w:val="16"/>
        </w:rPr>
      </w:pPr>
    </w:p>
    <w:p w:rsidR="00E51751" w:rsidRPr="00B54BBC" w:rsidRDefault="00E51751" w:rsidP="00D737AD">
      <w:pPr>
        <w:ind w:firstLine="567"/>
        <w:rPr>
          <w:b/>
        </w:rPr>
      </w:pPr>
      <w:r w:rsidRPr="00B54BBC">
        <w:rPr>
          <w:b/>
        </w:rPr>
        <w:t>1.7.</w:t>
      </w:r>
      <w:r w:rsidR="00144A61" w:rsidRPr="00B54BBC">
        <w:rPr>
          <w:b/>
        </w:rPr>
        <w:t xml:space="preserve"> </w:t>
      </w:r>
      <w:r w:rsidRPr="00B54BBC">
        <w:rPr>
          <w:b/>
        </w:rPr>
        <w:t>Организация</w:t>
      </w:r>
      <w:r w:rsidR="00144A61" w:rsidRPr="00B54BBC">
        <w:rPr>
          <w:b/>
        </w:rPr>
        <w:t xml:space="preserve"> </w:t>
      </w:r>
      <w:r w:rsidRPr="00B54BBC">
        <w:rPr>
          <w:b/>
        </w:rPr>
        <w:t>и</w:t>
      </w:r>
      <w:r w:rsidR="00144A61" w:rsidRPr="00B54BBC">
        <w:rPr>
          <w:b/>
        </w:rPr>
        <w:t xml:space="preserve"> </w:t>
      </w:r>
      <w:r w:rsidRPr="00B54BBC">
        <w:rPr>
          <w:b/>
        </w:rPr>
        <w:t>руководство</w:t>
      </w:r>
      <w:r w:rsidR="00144A61" w:rsidRPr="00B54BBC">
        <w:rPr>
          <w:b/>
        </w:rPr>
        <w:t xml:space="preserve"> </w:t>
      </w:r>
      <w:r w:rsidR="004C2794" w:rsidRPr="00B54BBC">
        <w:rPr>
          <w:b/>
        </w:rPr>
        <w:t>производственной</w:t>
      </w:r>
      <w:r w:rsidR="00D737AD" w:rsidRPr="00B54BBC">
        <w:rPr>
          <w:b/>
        </w:rPr>
        <w:t xml:space="preserve"> </w:t>
      </w:r>
      <w:r w:rsidRPr="00B54BBC">
        <w:rPr>
          <w:b/>
        </w:rPr>
        <w:t>практик</w:t>
      </w:r>
      <w:r w:rsidR="00D737AD" w:rsidRPr="00B54BBC">
        <w:rPr>
          <w:b/>
        </w:rPr>
        <w:t>ой</w:t>
      </w:r>
    </w:p>
    <w:p w:rsidR="00E51751" w:rsidRPr="00EE0EA5" w:rsidRDefault="00E51751" w:rsidP="00D737AD">
      <w:pPr>
        <w:ind w:firstLine="567"/>
        <w:jc w:val="both"/>
      </w:pPr>
      <w:r w:rsidRPr="00EE0EA5">
        <w:t>Организацию</w:t>
      </w:r>
      <w:r w:rsidR="00144A61">
        <w:t xml:space="preserve"> </w:t>
      </w:r>
      <w:r w:rsidRPr="00EE0EA5">
        <w:t>и</w:t>
      </w:r>
      <w:r w:rsidR="00144A61">
        <w:t xml:space="preserve"> </w:t>
      </w:r>
      <w:r w:rsidRPr="00EE0EA5">
        <w:t>руководство</w:t>
      </w:r>
      <w:r w:rsidR="00144A61">
        <w:t xml:space="preserve"> </w:t>
      </w:r>
      <w:r w:rsidRPr="00EE0EA5">
        <w:t>практикой</w:t>
      </w:r>
      <w:r w:rsidR="00144A61">
        <w:t xml:space="preserve"> </w:t>
      </w:r>
      <w:r w:rsidRPr="00EE0EA5">
        <w:t>осуществляют</w:t>
      </w:r>
      <w:r w:rsidR="00144A61">
        <w:t xml:space="preserve"> </w:t>
      </w:r>
      <w:r w:rsidRPr="00EE0EA5">
        <w:t>руководители</w:t>
      </w:r>
      <w:r w:rsidR="00144A61">
        <w:t xml:space="preserve"> </w:t>
      </w:r>
      <w:r w:rsidRPr="00EE0EA5">
        <w:t>практики</w:t>
      </w:r>
      <w:r w:rsidR="00144A61">
        <w:t xml:space="preserve"> </w:t>
      </w:r>
      <w:r w:rsidRPr="00EE0EA5">
        <w:t>от</w:t>
      </w:r>
      <w:r w:rsidR="00144A61">
        <w:t xml:space="preserve"> </w:t>
      </w:r>
      <w:r w:rsidRPr="00EE0EA5">
        <w:t>техникума,</w:t>
      </w:r>
      <w:r w:rsidR="00144A61">
        <w:t xml:space="preserve"> </w:t>
      </w:r>
      <w:r w:rsidRPr="00EE0EA5">
        <w:t>которые</w:t>
      </w:r>
      <w:r w:rsidR="00144A61">
        <w:t xml:space="preserve"> </w:t>
      </w:r>
      <w:r w:rsidRPr="00EE0EA5">
        <w:t>назначаются</w:t>
      </w:r>
      <w:r w:rsidR="00144A61">
        <w:t xml:space="preserve"> </w:t>
      </w:r>
      <w:r w:rsidRPr="00EE0EA5">
        <w:t>приказом.</w:t>
      </w:r>
      <w:r w:rsidR="00144A61">
        <w:t xml:space="preserve"> </w:t>
      </w:r>
    </w:p>
    <w:p w:rsidR="00E51751" w:rsidRPr="00EE0EA5" w:rsidRDefault="00E51751" w:rsidP="00D737AD">
      <w:pPr>
        <w:ind w:firstLine="567"/>
        <w:jc w:val="both"/>
      </w:pPr>
      <w:r w:rsidRPr="00EE0EA5">
        <w:rPr>
          <w:rFonts w:eastAsia="TimesNewRomanPSMT"/>
        </w:rPr>
        <w:t>Обучающиеся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перед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началом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практики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обязаны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присутствовать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на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организационном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собрании,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которое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проводят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  <w:color w:val="000000"/>
        </w:rPr>
        <w:t>заместитель</w:t>
      </w:r>
      <w:r w:rsidR="00144A61">
        <w:rPr>
          <w:rFonts w:eastAsia="TimesNewRomanPSMT"/>
          <w:color w:val="000000"/>
        </w:rPr>
        <w:t xml:space="preserve"> </w:t>
      </w:r>
      <w:r w:rsidRPr="00EE0EA5">
        <w:rPr>
          <w:rFonts w:eastAsia="TimesNewRomanPSMT"/>
          <w:color w:val="000000"/>
        </w:rPr>
        <w:t>директора</w:t>
      </w:r>
      <w:r w:rsidR="00144A61">
        <w:rPr>
          <w:rFonts w:eastAsia="TimesNewRomanPSMT"/>
          <w:color w:val="000000"/>
        </w:rPr>
        <w:t xml:space="preserve"> </w:t>
      </w:r>
      <w:r w:rsidRPr="00EE0EA5">
        <w:rPr>
          <w:rFonts w:eastAsia="TimesNewRomanPSMT"/>
          <w:color w:val="000000"/>
        </w:rPr>
        <w:t>по</w:t>
      </w:r>
      <w:r w:rsidR="00144A61">
        <w:rPr>
          <w:rFonts w:eastAsia="TimesNewRomanPSMT"/>
          <w:color w:val="000000"/>
        </w:rPr>
        <w:t xml:space="preserve"> </w:t>
      </w:r>
      <w:r w:rsidRPr="00EE0EA5">
        <w:rPr>
          <w:rFonts w:eastAsia="TimesNewRomanPSMT"/>
          <w:color w:val="000000"/>
        </w:rPr>
        <w:t>учебно-производственной</w:t>
      </w:r>
      <w:r w:rsidR="00144A61">
        <w:rPr>
          <w:rFonts w:eastAsia="TimesNewRomanPSMT"/>
          <w:color w:val="000000"/>
        </w:rPr>
        <w:t xml:space="preserve"> </w:t>
      </w:r>
      <w:r w:rsidRPr="00EE0EA5">
        <w:rPr>
          <w:rFonts w:eastAsia="TimesNewRomanPSMT"/>
          <w:color w:val="000000"/>
        </w:rPr>
        <w:t>работе</w:t>
      </w:r>
      <w:r w:rsidR="00144A61">
        <w:rPr>
          <w:rFonts w:eastAsia="TimesNewRomanPSMT"/>
          <w:color w:val="000000"/>
        </w:rPr>
        <w:t xml:space="preserve"> </w:t>
      </w:r>
      <w:r w:rsidRPr="00EE0EA5">
        <w:rPr>
          <w:rFonts w:eastAsia="TimesNewRomanPSMT"/>
        </w:rPr>
        <w:t>и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руководитель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практики,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назначенный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из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числа</w:t>
      </w:r>
      <w:r w:rsidR="00144A61">
        <w:rPr>
          <w:rFonts w:eastAsia="TimesNewRomanPSMT"/>
        </w:rPr>
        <w:t xml:space="preserve"> </w:t>
      </w:r>
      <w:r w:rsidR="004D1D88">
        <w:rPr>
          <w:rFonts w:eastAsia="TimesNewRomanPSMT"/>
        </w:rPr>
        <w:t>преподавателей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техникума.</w:t>
      </w:r>
    </w:p>
    <w:p w:rsidR="00E51751" w:rsidRPr="00EE0EA5" w:rsidRDefault="00E51751" w:rsidP="00D737AD">
      <w:pPr>
        <w:autoSpaceDE w:val="0"/>
        <w:ind w:firstLine="567"/>
        <w:contextualSpacing/>
        <w:jc w:val="both"/>
      </w:pPr>
      <w:r w:rsidRPr="00EE0EA5">
        <w:rPr>
          <w:rFonts w:eastAsia="TimesNewRomanPSMT"/>
        </w:rPr>
        <w:t>На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организационном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собрании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обучающиеся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должны</w:t>
      </w:r>
      <w:r w:rsidR="00144A61">
        <w:rPr>
          <w:rFonts w:eastAsia="TimesNewRomanPSMT"/>
        </w:rPr>
        <w:t xml:space="preserve"> </w:t>
      </w:r>
      <w:r w:rsidRPr="00EE0EA5">
        <w:rPr>
          <w:rFonts w:eastAsia="TimesNewRomanPSMT"/>
        </w:rPr>
        <w:t>получить:</w:t>
      </w:r>
    </w:p>
    <w:p w:rsidR="00CB2C30" w:rsidRDefault="004D1D88" w:rsidP="00D737AD">
      <w:pPr>
        <w:autoSpaceDE w:val="0"/>
        <w:ind w:firstLine="567"/>
        <w:contextualSpacing/>
        <w:jc w:val="both"/>
      </w:pPr>
      <w:r>
        <w:rPr>
          <w:rFonts w:eastAsia="TimesNewRomanPSMT"/>
        </w:rPr>
        <w:t xml:space="preserve">- </w:t>
      </w:r>
      <w:r w:rsidR="00E51751" w:rsidRPr="00EE0EA5">
        <w:rPr>
          <w:rFonts w:eastAsia="TimesNewRomanPSMT"/>
        </w:rPr>
        <w:t>общий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инструктаж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по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охране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труда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при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прохождении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производственной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практик</w:t>
      </w:r>
      <w:r w:rsidR="005B27C2">
        <w:rPr>
          <w:rFonts w:eastAsia="TimesNewRomanPSMT"/>
        </w:rPr>
        <w:t>и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(прохождение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инструктажа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фиксируется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в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специальном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журнале,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согласно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ГОСТ12.0.004-90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«Организация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обучения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безопасности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труда»).</w:t>
      </w:r>
    </w:p>
    <w:p w:rsidR="00E51751" w:rsidRPr="00EE0EA5" w:rsidRDefault="004D1D88" w:rsidP="00D737AD">
      <w:pPr>
        <w:autoSpaceDE w:val="0"/>
        <w:ind w:firstLine="567"/>
        <w:contextualSpacing/>
        <w:jc w:val="both"/>
      </w:pPr>
      <w:r>
        <w:t xml:space="preserve">- </w:t>
      </w:r>
      <w:r w:rsidR="00E51751" w:rsidRPr="00EE0EA5">
        <w:t>программу</w:t>
      </w:r>
      <w:r w:rsidR="00144A61">
        <w:t xml:space="preserve"> </w:t>
      </w:r>
      <w:r w:rsidR="005B27C2">
        <w:t>производственной</w:t>
      </w:r>
      <w:r w:rsidR="00144A61">
        <w:t xml:space="preserve"> </w:t>
      </w:r>
      <w:r w:rsidR="00E51751" w:rsidRPr="00EE0EA5">
        <w:t>практики</w:t>
      </w:r>
      <w:r w:rsidR="00144A61">
        <w:t xml:space="preserve"> </w:t>
      </w:r>
      <w:r w:rsidR="00E51751" w:rsidRPr="00EE0EA5">
        <w:t>в</w:t>
      </w:r>
      <w:r w:rsidR="00144A61">
        <w:t xml:space="preserve"> </w:t>
      </w:r>
      <w:r w:rsidR="00E51751" w:rsidRPr="00EE0EA5">
        <w:t>печатном</w:t>
      </w:r>
      <w:r w:rsidR="00144A61">
        <w:t xml:space="preserve"> </w:t>
      </w:r>
      <w:r w:rsidR="00E51751" w:rsidRPr="00EE0EA5">
        <w:t>или</w:t>
      </w:r>
      <w:r w:rsidR="00144A61">
        <w:t xml:space="preserve"> </w:t>
      </w:r>
      <w:r w:rsidR="00E51751" w:rsidRPr="00EE0EA5">
        <w:t>в</w:t>
      </w:r>
      <w:r w:rsidR="00144A61">
        <w:t xml:space="preserve"> </w:t>
      </w:r>
      <w:r w:rsidR="00E51751" w:rsidRPr="00EE0EA5">
        <w:t>электронном</w:t>
      </w:r>
      <w:r w:rsidR="00144A61">
        <w:t xml:space="preserve"> </w:t>
      </w:r>
      <w:r w:rsidR="00E51751" w:rsidRPr="00EE0EA5">
        <w:t>варианте.</w:t>
      </w:r>
    </w:p>
    <w:p w:rsidR="00E51751" w:rsidRPr="00EE0EA5" w:rsidRDefault="004D1D88" w:rsidP="00D737AD">
      <w:pPr>
        <w:tabs>
          <w:tab w:val="left" w:pos="900"/>
        </w:tabs>
        <w:autoSpaceDE w:val="0"/>
        <w:ind w:firstLine="567"/>
        <w:contextualSpacing/>
        <w:jc w:val="both"/>
      </w:pPr>
      <w:r>
        <w:rPr>
          <w:rFonts w:eastAsia="TimesNewRomanPSMT"/>
        </w:rPr>
        <w:t>-</w:t>
      </w:r>
      <w:r w:rsidR="00E51751" w:rsidRPr="00EE0EA5">
        <w:rPr>
          <w:rFonts w:eastAsia="TimesNewRomanPSMT"/>
        </w:rPr>
        <w:t>методические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рекомендации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по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оформлению</w:t>
      </w:r>
      <w:r w:rsidR="00144A61">
        <w:rPr>
          <w:rFonts w:eastAsia="TimesNewRomanPSMT"/>
        </w:rPr>
        <w:t xml:space="preserve"> </w:t>
      </w:r>
      <w:r w:rsidR="00E51751" w:rsidRPr="00EE0EA5">
        <w:rPr>
          <w:rFonts w:eastAsia="TimesNewRomanPSMT"/>
        </w:rPr>
        <w:t>результатов</w:t>
      </w:r>
      <w:r w:rsidR="00144A61">
        <w:rPr>
          <w:rFonts w:eastAsia="TimesNewRomanPSMT"/>
        </w:rPr>
        <w:t xml:space="preserve"> </w:t>
      </w:r>
      <w:r w:rsidR="005B27C2">
        <w:rPr>
          <w:rFonts w:eastAsia="TimesNewRomanPSMT"/>
          <w:color w:val="000000"/>
        </w:rPr>
        <w:t>производственной</w:t>
      </w:r>
      <w:r w:rsidR="00144A61">
        <w:rPr>
          <w:rFonts w:eastAsia="TimesNewRomanPSMT"/>
          <w:color w:val="000000"/>
        </w:rPr>
        <w:t xml:space="preserve"> </w:t>
      </w:r>
      <w:r w:rsidR="00E51751" w:rsidRPr="00EE0EA5">
        <w:rPr>
          <w:rFonts w:eastAsia="TimesNewRomanPSMT"/>
          <w:color w:val="000000"/>
        </w:rPr>
        <w:t>практик</w:t>
      </w:r>
      <w:r w:rsidR="000079EE">
        <w:rPr>
          <w:rFonts w:eastAsia="TimesNewRomanPSMT"/>
          <w:color w:val="000000"/>
        </w:rPr>
        <w:t>и</w:t>
      </w:r>
      <w:r w:rsidR="00144A61">
        <w:rPr>
          <w:rFonts w:eastAsia="TimesNewRomanPSMT"/>
          <w:color w:val="000000"/>
        </w:rPr>
        <w:t xml:space="preserve"> </w:t>
      </w:r>
      <w:r w:rsidR="00E51751" w:rsidRPr="00EE0EA5">
        <w:rPr>
          <w:rFonts w:eastAsia="TimesNewRomanPSMT"/>
          <w:color w:val="000000"/>
        </w:rPr>
        <w:t>(дневник</w:t>
      </w:r>
      <w:r w:rsidR="00144A61">
        <w:rPr>
          <w:rFonts w:eastAsia="TimesNewRomanPSMT"/>
          <w:color w:val="000000"/>
        </w:rPr>
        <w:t xml:space="preserve"> </w:t>
      </w:r>
      <w:r w:rsidR="00E51751" w:rsidRPr="00EE0EA5">
        <w:rPr>
          <w:rFonts w:eastAsia="TimesNewRomanPSMT"/>
          <w:color w:val="000000"/>
        </w:rPr>
        <w:t>и</w:t>
      </w:r>
      <w:r w:rsidR="00144A61">
        <w:rPr>
          <w:rFonts w:eastAsia="TimesNewRomanPSMT"/>
          <w:color w:val="000000"/>
        </w:rPr>
        <w:t xml:space="preserve"> </w:t>
      </w:r>
      <w:r w:rsidR="00E51751" w:rsidRPr="00EE0EA5">
        <w:rPr>
          <w:rFonts w:eastAsia="TimesNewRomanPSMT"/>
          <w:color w:val="000000"/>
        </w:rPr>
        <w:t>отчет).</w:t>
      </w:r>
    </w:p>
    <w:p w:rsidR="00E51751" w:rsidRPr="00EE0EA5" w:rsidRDefault="00CB2C30" w:rsidP="00D737AD">
      <w:pPr>
        <w:shd w:val="clear" w:color="auto" w:fill="FFFFFF"/>
        <w:ind w:left="142" w:firstLine="567"/>
        <w:contextualSpacing/>
        <w:jc w:val="both"/>
      </w:pPr>
      <w:r>
        <w:rPr>
          <w:color w:val="000000"/>
        </w:rPr>
        <w:lastRenderedPageBreak/>
        <w:t>Оценка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по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итогам</w:t>
      </w:r>
      <w:r w:rsidR="00144A61">
        <w:rPr>
          <w:color w:val="000000"/>
        </w:rPr>
        <w:t xml:space="preserve"> </w:t>
      </w:r>
      <w:r w:rsidR="005B27C2">
        <w:rPr>
          <w:color w:val="000000"/>
        </w:rPr>
        <w:t>производственной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практики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выставляется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по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текущим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на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основании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подтверждаемого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документа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(дневника)</w:t>
      </w:r>
      <w:r w:rsidR="00144A61">
        <w:rPr>
          <w:color w:val="000000"/>
        </w:rPr>
        <w:t xml:space="preserve"> </w:t>
      </w:r>
      <w:r w:rsidR="00E51751" w:rsidRPr="00EE0EA5">
        <w:rPr>
          <w:color w:val="000000"/>
        </w:rPr>
        <w:t>оценкам.</w:t>
      </w:r>
    </w:p>
    <w:p w:rsidR="00E51751" w:rsidRPr="00EE0EA5" w:rsidRDefault="00E51751" w:rsidP="00D737AD">
      <w:pPr>
        <w:shd w:val="clear" w:color="auto" w:fill="FFFFFF"/>
        <w:tabs>
          <w:tab w:val="left" w:pos="851"/>
        </w:tabs>
        <w:ind w:firstLine="567"/>
        <w:jc w:val="both"/>
      </w:pPr>
      <w:proofErr w:type="gramStart"/>
      <w:r w:rsidRPr="00EE0EA5">
        <w:rPr>
          <w:color w:val="000000"/>
        </w:rPr>
        <w:t>По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результатам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практики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руководителями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практики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образовательной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организации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формируется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оценочный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лист,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содержащий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сведения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об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уровне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освоения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обучающимся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профессиональных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компетенций,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а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также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характеристика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на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обучающегося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по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освоению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профессиональных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компетенций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в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период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прохождения</w:t>
      </w:r>
      <w:r w:rsidR="00144A61">
        <w:rPr>
          <w:color w:val="000000"/>
        </w:rPr>
        <w:t xml:space="preserve"> </w:t>
      </w:r>
      <w:r w:rsidRPr="00EE0EA5">
        <w:rPr>
          <w:color w:val="000000"/>
        </w:rPr>
        <w:t>практики.</w:t>
      </w:r>
      <w:r w:rsidR="00144A61">
        <w:rPr>
          <w:color w:val="000000"/>
        </w:rPr>
        <w:t xml:space="preserve"> </w:t>
      </w:r>
      <w:proofErr w:type="gramEnd"/>
    </w:p>
    <w:p w:rsidR="00CB2C30" w:rsidRDefault="00E51751" w:rsidP="00D737AD">
      <w:pPr>
        <w:shd w:val="clear" w:color="auto" w:fill="FFFFFF"/>
        <w:ind w:left="142" w:firstLine="567"/>
        <w:contextualSpacing/>
        <w:jc w:val="both"/>
      </w:pPr>
      <w:r w:rsidRPr="00EE0EA5">
        <w:t>Методическое</w:t>
      </w:r>
      <w:r w:rsidR="00144A61">
        <w:t xml:space="preserve"> </w:t>
      </w:r>
      <w:r w:rsidRPr="00EE0EA5">
        <w:t>руководство</w:t>
      </w:r>
      <w:r w:rsidR="00144A61">
        <w:t xml:space="preserve"> </w:t>
      </w:r>
      <w:r w:rsidRPr="00EE0EA5">
        <w:t>и</w:t>
      </w:r>
      <w:r w:rsidR="00144A61">
        <w:t xml:space="preserve"> </w:t>
      </w:r>
      <w:r w:rsidRPr="00EE0EA5">
        <w:t>общий</w:t>
      </w:r>
      <w:r w:rsidR="00144A61">
        <w:t xml:space="preserve"> </w:t>
      </w:r>
      <w:r w:rsidRPr="00EE0EA5">
        <w:t>контроль</w:t>
      </w:r>
      <w:r w:rsidR="00144A61">
        <w:t xml:space="preserve"> </w:t>
      </w:r>
      <w:r w:rsidRPr="00EE0EA5">
        <w:t>за</w:t>
      </w:r>
      <w:r w:rsidR="00144A61">
        <w:t xml:space="preserve"> </w:t>
      </w:r>
      <w:r w:rsidRPr="00EE0EA5">
        <w:t>деятельностью</w:t>
      </w:r>
      <w:r w:rsidR="00144A61">
        <w:t xml:space="preserve"> </w:t>
      </w:r>
      <w:proofErr w:type="gramStart"/>
      <w:r w:rsidRPr="00EE0EA5">
        <w:t>обучающихся</w:t>
      </w:r>
      <w:proofErr w:type="gramEnd"/>
      <w:r w:rsidR="00144A61">
        <w:t xml:space="preserve"> </w:t>
      </w:r>
      <w:r w:rsidRPr="00EE0EA5">
        <w:t>возлагается</w:t>
      </w:r>
      <w:r w:rsidR="00144A61">
        <w:t xml:space="preserve"> </w:t>
      </w:r>
      <w:r w:rsidRPr="00EE0EA5">
        <w:t>на</w:t>
      </w:r>
      <w:r w:rsidR="00144A61">
        <w:t xml:space="preserve"> </w:t>
      </w:r>
      <w:r w:rsidRPr="00EE0EA5">
        <w:t>руководителя</w:t>
      </w:r>
      <w:r w:rsidR="00144A61">
        <w:t xml:space="preserve"> </w:t>
      </w:r>
      <w:r w:rsidRPr="00EE0EA5">
        <w:t>практики,</w:t>
      </w:r>
      <w:r w:rsidR="00144A61">
        <w:t xml:space="preserve"> </w:t>
      </w:r>
      <w:r w:rsidRPr="00EE0EA5">
        <w:t>в</w:t>
      </w:r>
      <w:r w:rsidR="00144A61">
        <w:t xml:space="preserve"> </w:t>
      </w:r>
      <w:r w:rsidRPr="00EE0EA5">
        <w:t>обязанности</w:t>
      </w:r>
      <w:r w:rsidR="00144A61">
        <w:t xml:space="preserve"> </w:t>
      </w:r>
      <w:r w:rsidRPr="00EE0EA5">
        <w:t>которого</w:t>
      </w:r>
      <w:r w:rsidR="00144A61">
        <w:t xml:space="preserve"> </w:t>
      </w:r>
      <w:r w:rsidRPr="00EE0EA5">
        <w:t>входит</w:t>
      </w:r>
    </w:p>
    <w:p w:rsidR="00CB2C30" w:rsidRDefault="009363E8" w:rsidP="00D737AD">
      <w:pPr>
        <w:shd w:val="clear" w:color="auto" w:fill="FFFFFF"/>
        <w:ind w:left="142" w:firstLine="567"/>
        <w:contextualSpacing/>
        <w:jc w:val="both"/>
      </w:pPr>
      <w:r>
        <w:t xml:space="preserve">- </w:t>
      </w:r>
      <w:r w:rsidR="00E51751" w:rsidRPr="00EE0EA5">
        <w:t>разработка</w:t>
      </w:r>
      <w:r w:rsidR="00144A61">
        <w:t xml:space="preserve"> </w:t>
      </w:r>
      <w:r w:rsidR="00E51751" w:rsidRPr="00EE0EA5">
        <w:t>рабоч</w:t>
      </w:r>
      <w:r w:rsidR="009D751A">
        <w:t>ей</w:t>
      </w:r>
      <w:r w:rsidR="00144A61">
        <w:t xml:space="preserve"> </w:t>
      </w:r>
      <w:r w:rsidR="00E51751" w:rsidRPr="00EE0EA5">
        <w:t>программ</w:t>
      </w:r>
      <w:r w:rsidR="009D751A">
        <w:t>ы</w:t>
      </w:r>
      <w:r w:rsidR="00144A61">
        <w:t xml:space="preserve"> </w:t>
      </w:r>
      <w:r w:rsidR="005B27C2">
        <w:t>производственной</w:t>
      </w:r>
      <w:r w:rsidR="009D751A">
        <w:t xml:space="preserve"> </w:t>
      </w:r>
      <w:r w:rsidR="00E51751" w:rsidRPr="00EE0EA5">
        <w:t>практик</w:t>
      </w:r>
      <w:r w:rsidR="009D751A">
        <w:t>и</w:t>
      </w:r>
      <w:r w:rsidR="00E51751" w:rsidRPr="00EE0EA5">
        <w:t>;</w:t>
      </w:r>
    </w:p>
    <w:p w:rsidR="00CB2C30" w:rsidRDefault="009363E8" w:rsidP="00D737AD">
      <w:pPr>
        <w:shd w:val="clear" w:color="auto" w:fill="FFFFFF"/>
        <w:ind w:left="142" w:firstLine="567"/>
        <w:contextualSpacing/>
        <w:jc w:val="both"/>
      </w:pPr>
      <w:r>
        <w:t xml:space="preserve">- </w:t>
      </w:r>
      <w:r w:rsidR="00E51751" w:rsidRPr="00EE0EA5">
        <w:t>создание</w:t>
      </w:r>
      <w:r w:rsidR="00144A61">
        <w:t xml:space="preserve"> </w:t>
      </w:r>
      <w:r w:rsidR="00E51751" w:rsidRPr="00EE0EA5">
        <w:t>методических</w:t>
      </w:r>
      <w:r w:rsidR="00144A61">
        <w:t xml:space="preserve"> </w:t>
      </w:r>
      <w:r w:rsidR="00E51751" w:rsidRPr="00EE0EA5">
        <w:t>указаний</w:t>
      </w:r>
      <w:r w:rsidR="00144A61">
        <w:t xml:space="preserve"> </w:t>
      </w:r>
      <w:r w:rsidR="00E51751" w:rsidRPr="00EE0EA5">
        <w:t>по</w:t>
      </w:r>
      <w:r w:rsidR="00144A61">
        <w:t xml:space="preserve"> </w:t>
      </w:r>
      <w:r w:rsidR="00E51751" w:rsidRPr="00EE0EA5">
        <w:t>организации</w:t>
      </w:r>
      <w:r w:rsidR="00144A61">
        <w:t xml:space="preserve"> </w:t>
      </w:r>
      <w:r w:rsidR="00E51751" w:rsidRPr="00EE0EA5">
        <w:t>и</w:t>
      </w:r>
      <w:r w:rsidR="00144A61">
        <w:t xml:space="preserve"> </w:t>
      </w:r>
      <w:r w:rsidR="00E51751" w:rsidRPr="00EE0EA5">
        <w:t>прохождению</w:t>
      </w:r>
      <w:r w:rsidR="00144A61">
        <w:t xml:space="preserve"> </w:t>
      </w:r>
      <w:r w:rsidR="00E51751" w:rsidRPr="00EE0EA5">
        <w:t>практик</w:t>
      </w:r>
      <w:r w:rsidR="009D751A">
        <w:t>и</w:t>
      </w:r>
      <w:r w:rsidR="00144A61">
        <w:t xml:space="preserve"> </w:t>
      </w:r>
      <w:r w:rsidR="00E51751" w:rsidRPr="00EE0EA5">
        <w:t>и</w:t>
      </w:r>
      <w:r w:rsidR="00144A61">
        <w:t xml:space="preserve"> </w:t>
      </w:r>
      <w:r w:rsidR="00E51751" w:rsidRPr="00EE0EA5">
        <w:t>составлению</w:t>
      </w:r>
      <w:r w:rsidR="00144A61">
        <w:t xml:space="preserve"> </w:t>
      </w:r>
      <w:r w:rsidR="00E51751" w:rsidRPr="00EE0EA5">
        <w:t>отчета</w:t>
      </w:r>
      <w:r w:rsidR="00144A61">
        <w:t xml:space="preserve"> </w:t>
      </w:r>
      <w:r w:rsidR="00E51751" w:rsidRPr="00EE0EA5">
        <w:t>по</w:t>
      </w:r>
      <w:r w:rsidR="00144A61">
        <w:t xml:space="preserve"> </w:t>
      </w:r>
      <w:r w:rsidR="00E51751" w:rsidRPr="00EE0EA5">
        <w:t>практике;</w:t>
      </w:r>
    </w:p>
    <w:p w:rsidR="009D751A" w:rsidRDefault="009D751A" w:rsidP="00D737AD">
      <w:pPr>
        <w:shd w:val="clear" w:color="auto" w:fill="FFFFFF"/>
        <w:ind w:left="142" w:firstLine="567"/>
        <w:contextualSpacing/>
        <w:jc w:val="both"/>
      </w:pPr>
      <w:r>
        <w:t xml:space="preserve">- составление </w:t>
      </w:r>
      <w:r w:rsidR="005B27C2">
        <w:t>заданий для студентов по производственной</w:t>
      </w:r>
      <w:r>
        <w:t xml:space="preserve"> практике</w:t>
      </w:r>
      <w:r w:rsidRPr="00EE0EA5">
        <w:t>;</w:t>
      </w:r>
    </w:p>
    <w:p w:rsidR="00E51751" w:rsidRPr="00EE0EA5" w:rsidRDefault="009363E8" w:rsidP="00D737AD">
      <w:pPr>
        <w:shd w:val="clear" w:color="auto" w:fill="FFFFFF"/>
        <w:ind w:left="142" w:firstLine="567"/>
        <w:contextualSpacing/>
        <w:jc w:val="both"/>
      </w:pPr>
      <w:r>
        <w:t xml:space="preserve">- </w:t>
      </w:r>
      <w:r w:rsidR="00E51751" w:rsidRPr="00EE0EA5">
        <w:t>методическое</w:t>
      </w:r>
      <w:r w:rsidR="00144A61">
        <w:t xml:space="preserve"> </w:t>
      </w:r>
      <w:r w:rsidR="00E51751" w:rsidRPr="00EE0EA5">
        <w:t>сопровождение</w:t>
      </w:r>
      <w:r w:rsidR="00144A61">
        <w:t xml:space="preserve"> </w:t>
      </w:r>
      <w:r w:rsidR="00E51751" w:rsidRPr="00EE0EA5">
        <w:t>обучающихся</w:t>
      </w:r>
      <w:r w:rsidR="00144A61">
        <w:t xml:space="preserve"> </w:t>
      </w:r>
      <w:r w:rsidR="00E51751" w:rsidRPr="00EE0EA5">
        <w:t>в</w:t>
      </w:r>
      <w:r w:rsidR="00144A61">
        <w:t xml:space="preserve"> </w:t>
      </w:r>
      <w:r w:rsidR="00E51751" w:rsidRPr="00EE0EA5">
        <w:t>составлении</w:t>
      </w:r>
      <w:r w:rsidR="00144A61">
        <w:t xml:space="preserve"> </w:t>
      </w:r>
      <w:r w:rsidR="00E51751" w:rsidRPr="00EE0EA5">
        <w:t>отчетов</w:t>
      </w:r>
      <w:r w:rsidR="00144A61">
        <w:t xml:space="preserve"> </w:t>
      </w:r>
      <w:r w:rsidR="00E51751" w:rsidRPr="00EE0EA5">
        <w:t>по</w:t>
      </w:r>
      <w:r w:rsidR="00144A61">
        <w:t xml:space="preserve"> </w:t>
      </w:r>
      <w:r w:rsidR="00E51751" w:rsidRPr="00EE0EA5">
        <w:t>практике.</w:t>
      </w:r>
    </w:p>
    <w:p w:rsidR="00E51751" w:rsidRPr="00EE0EA5" w:rsidRDefault="00E51751" w:rsidP="00D737AD">
      <w:pPr>
        <w:ind w:firstLine="567"/>
        <w:jc w:val="both"/>
      </w:pPr>
    </w:p>
    <w:p w:rsidR="00E51751" w:rsidRPr="00EE0EA5" w:rsidRDefault="00E51751" w:rsidP="00D73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A900F0">
        <w:t>Количество</w:t>
      </w:r>
      <w:r w:rsidR="00144A61">
        <w:t xml:space="preserve"> </w:t>
      </w:r>
      <w:r w:rsidRPr="00A900F0">
        <w:t>часов</w:t>
      </w:r>
      <w:r w:rsidR="00144A61">
        <w:t xml:space="preserve"> </w:t>
      </w:r>
      <w:r w:rsidRPr="00A900F0">
        <w:t>на</w:t>
      </w:r>
      <w:r w:rsidR="00144A61">
        <w:t xml:space="preserve"> </w:t>
      </w:r>
      <w:r w:rsidRPr="00A900F0">
        <w:t>освоение</w:t>
      </w:r>
      <w:r w:rsidR="00144A61">
        <w:t xml:space="preserve">  </w:t>
      </w:r>
      <w:r w:rsidRPr="00A900F0">
        <w:t>программы</w:t>
      </w:r>
      <w:r w:rsidR="00144A61">
        <w:t xml:space="preserve"> </w:t>
      </w:r>
      <w:r w:rsidR="005B27C2">
        <w:t xml:space="preserve">производственной </w:t>
      </w:r>
      <w:r w:rsidR="00144A61">
        <w:t xml:space="preserve"> </w:t>
      </w:r>
      <w:r w:rsidRPr="00A900F0">
        <w:t>практики</w:t>
      </w:r>
      <w:r w:rsidR="00144A61">
        <w:t xml:space="preserve"> </w:t>
      </w:r>
      <w:r w:rsidRPr="00A900F0">
        <w:t>ПМ.0</w:t>
      </w:r>
      <w:r w:rsidR="005B27C2">
        <w:t>2</w:t>
      </w:r>
      <w:r w:rsidR="009363E8">
        <w:t xml:space="preserve"> «</w:t>
      </w:r>
      <w:r w:rsidR="006C5C3F">
        <w:t>Разработка и администрирование баз данных</w:t>
      </w:r>
      <w:r w:rsidR="009363E8">
        <w:t>»</w:t>
      </w:r>
      <w:r w:rsidR="00144A61">
        <w:t xml:space="preserve"> </w:t>
      </w:r>
      <w:r w:rsidRPr="00EE0EA5">
        <w:t>–</w:t>
      </w:r>
      <w:r w:rsidR="00144A61">
        <w:t xml:space="preserve"> </w:t>
      </w:r>
      <w:r w:rsidRPr="00A900F0">
        <w:rPr>
          <w:b/>
        </w:rPr>
        <w:t>1</w:t>
      </w:r>
      <w:r w:rsidR="006C5C3F">
        <w:rPr>
          <w:b/>
        </w:rPr>
        <w:t>0</w:t>
      </w:r>
      <w:r w:rsidR="009363E8">
        <w:rPr>
          <w:b/>
        </w:rPr>
        <w:t>8</w:t>
      </w:r>
      <w:r w:rsidR="00144A61">
        <w:rPr>
          <w:b/>
        </w:rPr>
        <w:t xml:space="preserve"> </w:t>
      </w:r>
      <w:r w:rsidRPr="00EE0EA5">
        <w:t>час</w:t>
      </w:r>
      <w:r w:rsidR="009363E8">
        <w:t>ов</w:t>
      </w:r>
    </w:p>
    <w:p w:rsidR="00E51751" w:rsidRPr="00EE0EA5" w:rsidRDefault="00E51751" w:rsidP="00EE0EA5">
      <w:pPr>
        <w:keepNext/>
        <w:autoSpaceDE w:val="0"/>
        <w:ind w:firstLine="284"/>
        <w:jc w:val="both"/>
        <w:rPr>
          <w:b/>
        </w:rPr>
      </w:pPr>
    </w:p>
    <w:p w:rsidR="00E51751" w:rsidRPr="00EE0EA5" w:rsidRDefault="00E51751" w:rsidP="00EE0EA5">
      <w:pPr>
        <w:keepNext/>
        <w:autoSpaceDE w:val="0"/>
        <w:ind w:firstLine="284"/>
        <w:jc w:val="both"/>
      </w:pPr>
      <w:r w:rsidRPr="00EE0EA5">
        <w:rPr>
          <w:b/>
        </w:rPr>
        <w:t>1.8.</w:t>
      </w:r>
      <w:r w:rsidR="00144A61">
        <w:rPr>
          <w:b/>
        </w:rPr>
        <w:t xml:space="preserve"> </w:t>
      </w:r>
      <w:r w:rsidRPr="00EE0EA5">
        <w:rPr>
          <w:b/>
        </w:rPr>
        <w:t>Формы</w:t>
      </w:r>
      <w:r w:rsidR="00144A61">
        <w:rPr>
          <w:b/>
        </w:rPr>
        <w:t xml:space="preserve"> </w:t>
      </w:r>
      <w:r w:rsidRPr="00EE0EA5">
        <w:rPr>
          <w:b/>
        </w:rPr>
        <w:t>аттестации</w:t>
      </w:r>
      <w:r w:rsidR="00144A61">
        <w:rPr>
          <w:b/>
        </w:rPr>
        <w:t xml:space="preserve"> </w:t>
      </w:r>
      <w:r w:rsidRPr="00EE0EA5">
        <w:rPr>
          <w:b/>
        </w:rPr>
        <w:t>по</w:t>
      </w:r>
      <w:r w:rsidR="00144A61">
        <w:rPr>
          <w:b/>
        </w:rPr>
        <w:t xml:space="preserve"> </w:t>
      </w:r>
      <w:r w:rsidRPr="00EE0EA5">
        <w:rPr>
          <w:b/>
        </w:rPr>
        <w:t>итогам</w:t>
      </w:r>
      <w:r w:rsidR="00144A61">
        <w:rPr>
          <w:b/>
        </w:rPr>
        <w:t xml:space="preserve"> </w:t>
      </w:r>
      <w:r w:rsidRPr="00EE0EA5">
        <w:rPr>
          <w:b/>
        </w:rPr>
        <w:t>производственной</w:t>
      </w:r>
      <w:r w:rsidR="00144A61">
        <w:rPr>
          <w:b/>
        </w:rPr>
        <w:t xml:space="preserve"> </w:t>
      </w:r>
      <w:r w:rsidRPr="00EE0EA5">
        <w:rPr>
          <w:b/>
        </w:rPr>
        <w:t>практики</w:t>
      </w:r>
    </w:p>
    <w:p w:rsidR="00E51751" w:rsidRPr="00EE0EA5" w:rsidRDefault="00E51751" w:rsidP="00EE0EA5">
      <w:pPr>
        <w:ind w:firstLine="567"/>
        <w:jc w:val="both"/>
        <w:rPr>
          <w:b/>
        </w:rPr>
      </w:pPr>
    </w:p>
    <w:p w:rsidR="008D1762" w:rsidRPr="00EE0EA5" w:rsidRDefault="00E51751" w:rsidP="00B54BBC">
      <w:pPr>
        <w:jc w:val="both"/>
        <w:rPr>
          <w:color w:val="000000"/>
        </w:rPr>
      </w:pPr>
      <w:r w:rsidRPr="00EE0EA5">
        <w:t>По</w:t>
      </w:r>
      <w:r w:rsidR="00144A61">
        <w:t xml:space="preserve"> </w:t>
      </w:r>
      <w:r w:rsidRPr="00EE0EA5">
        <w:t>окончанию</w:t>
      </w:r>
      <w:r w:rsidR="00144A61">
        <w:t xml:space="preserve"> </w:t>
      </w:r>
      <w:r w:rsidRPr="00EE0EA5">
        <w:t>изучения</w:t>
      </w:r>
      <w:r w:rsidR="00144A61">
        <w:t xml:space="preserve"> </w:t>
      </w:r>
      <w:r w:rsidR="005B27C2">
        <w:t xml:space="preserve">производственной </w:t>
      </w:r>
      <w:r w:rsidR="006C5C3F">
        <w:t>практики</w:t>
      </w:r>
      <w:r w:rsidR="00144A61">
        <w:t xml:space="preserve"> </w:t>
      </w:r>
      <w:r w:rsidRPr="00EE0EA5">
        <w:t>проводится</w:t>
      </w:r>
      <w:r w:rsidR="00144A61">
        <w:t xml:space="preserve"> </w:t>
      </w:r>
      <w:r w:rsidRPr="00EE0EA5">
        <w:t>дифференцированный</w:t>
      </w:r>
      <w:r w:rsidR="00144A61">
        <w:t xml:space="preserve"> </w:t>
      </w:r>
      <w:r w:rsidRPr="00EE0EA5">
        <w:t>зачет</w:t>
      </w:r>
      <w:r w:rsidRPr="00EE0EA5">
        <w:rPr>
          <w:color w:val="000000"/>
        </w:rPr>
        <w:t>.</w:t>
      </w:r>
    </w:p>
    <w:p w:rsidR="00E51751" w:rsidRPr="00EE0EA5" w:rsidRDefault="00E51751" w:rsidP="00EE0EA5">
      <w:pPr>
        <w:jc w:val="both"/>
        <w:rPr>
          <w:b/>
          <w:caps/>
        </w:rPr>
      </w:pPr>
    </w:p>
    <w:p w:rsidR="00E51751" w:rsidRPr="00EE0EA5" w:rsidRDefault="00E51751" w:rsidP="00EE0EA5">
      <w:pPr>
        <w:jc w:val="both"/>
      </w:pPr>
    </w:p>
    <w:p w:rsidR="00E51751" w:rsidRDefault="00E51751">
      <w:pPr>
        <w:widowControl w:val="0"/>
        <w:ind w:firstLine="709"/>
        <w:jc w:val="both"/>
        <w:rPr>
          <w:b/>
          <w:bCs/>
          <w:sz w:val="28"/>
          <w:szCs w:val="28"/>
        </w:rPr>
      </w:pPr>
    </w:p>
    <w:p w:rsidR="00E51751" w:rsidRDefault="00E51751">
      <w:pPr>
        <w:sectPr w:rsidR="00E51751" w:rsidSect="004D1D88">
          <w:footerReference w:type="default" r:id="rId7"/>
          <w:pgSz w:w="11906" w:h="16838" w:code="9"/>
          <w:pgMar w:top="992" w:right="567" w:bottom="992" w:left="1134" w:header="720" w:footer="720" w:gutter="0"/>
          <w:cols w:space="720"/>
          <w:titlePg/>
          <w:docGrid w:linePitch="360"/>
        </w:sectPr>
      </w:pPr>
    </w:p>
    <w:p w:rsidR="00E51751" w:rsidRDefault="00E51751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</w:pPr>
      <w:r>
        <w:rPr>
          <w:b/>
          <w:caps/>
          <w:sz w:val="28"/>
          <w:szCs w:val="28"/>
        </w:rPr>
        <w:lastRenderedPageBreak/>
        <w:t>2.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СТРУКТУРА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и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содержание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учебной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и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производственной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практики</w:t>
      </w:r>
    </w:p>
    <w:p w:rsidR="00CB2C30" w:rsidRDefault="00CB2C30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</w:pPr>
    </w:p>
    <w:p w:rsidR="00E51751" w:rsidRPr="00CB2C30" w:rsidRDefault="00E51751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b/>
        </w:rPr>
      </w:pPr>
      <w:r w:rsidRPr="00CB2C30">
        <w:rPr>
          <w:b/>
        </w:rPr>
        <w:t>2.1.</w:t>
      </w:r>
      <w:r w:rsidR="00144A61">
        <w:rPr>
          <w:b/>
        </w:rPr>
        <w:t xml:space="preserve"> </w:t>
      </w:r>
      <w:r w:rsidRPr="00CB2C30">
        <w:rPr>
          <w:b/>
        </w:rPr>
        <w:t>Тематический</w:t>
      </w:r>
      <w:r w:rsidR="00144A61">
        <w:rPr>
          <w:b/>
        </w:rPr>
        <w:t xml:space="preserve"> </w:t>
      </w:r>
      <w:r w:rsidRPr="00CB2C30">
        <w:rPr>
          <w:b/>
        </w:rPr>
        <w:t>план</w:t>
      </w:r>
      <w:r w:rsidR="00144A61">
        <w:rPr>
          <w:b/>
        </w:rPr>
        <w:t xml:space="preserve"> </w:t>
      </w:r>
      <w:r w:rsidRPr="00CB2C30">
        <w:rPr>
          <w:b/>
        </w:rPr>
        <w:t>учебной</w:t>
      </w:r>
      <w:r w:rsidR="00144A61">
        <w:rPr>
          <w:b/>
        </w:rPr>
        <w:t xml:space="preserve"> </w:t>
      </w:r>
      <w:r w:rsidRPr="00CB2C30">
        <w:rPr>
          <w:b/>
        </w:rPr>
        <w:t>и</w:t>
      </w:r>
      <w:r w:rsidR="00144A61">
        <w:rPr>
          <w:b/>
        </w:rPr>
        <w:t xml:space="preserve"> </w:t>
      </w:r>
      <w:r w:rsidRPr="00CB2C30">
        <w:rPr>
          <w:b/>
        </w:rPr>
        <w:t>производственной</w:t>
      </w:r>
      <w:r w:rsidR="00144A61">
        <w:rPr>
          <w:b/>
        </w:rPr>
        <w:t xml:space="preserve"> </w:t>
      </w:r>
      <w:r w:rsidRPr="00CB2C30">
        <w:rPr>
          <w:b/>
        </w:rPr>
        <w:t>практики</w:t>
      </w:r>
    </w:p>
    <w:p w:rsidR="00E51751" w:rsidRPr="00CB2C30" w:rsidRDefault="00E51751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b/>
          <w:sz w:val="28"/>
          <w:szCs w:val="28"/>
        </w:rPr>
      </w:pPr>
    </w:p>
    <w:tbl>
      <w:tblPr>
        <w:tblW w:w="0" w:type="auto"/>
        <w:tblInd w:w="-7" w:type="dxa"/>
        <w:tblLayout w:type="fixed"/>
        <w:tblLook w:val="0000"/>
      </w:tblPr>
      <w:tblGrid>
        <w:gridCol w:w="2059"/>
        <w:gridCol w:w="6420"/>
        <w:gridCol w:w="2268"/>
        <w:gridCol w:w="1842"/>
        <w:gridCol w:w="2410"/>
      </w:tblGrid>
      <w:tr w:rsidR="00E51751" w:rsidRPr="00E947B8" w:rsidTr="003960C7">
        <w:trPr>
          <w:trHeight w:val="435"/>
        </w:trPr>
        <w:tc>
          <w:tcPr>
            <w:tcW w:w="20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>Коды</w:t>
            </w:r>
            <w:r w:rsidR="00144A61" w:rsidRPr="00E947B8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947B8">
              <w:rPr>
                <w:b/>
                <w:sz w:val="22"/>
                <w:szCs w:val="22"/>
              </w:rPr>
              <w:t>профессиональных</w:t>
            </w:r>
            <w:r w:rsidR="00144A61" w:rsidRPr="00E947B8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947B8">
              <w:rPr>
                <w:b/>
                <w:sz w:val="22"/>
                <w:szCs w:val="22"/>
              </w:rPr>
              <w:t>компетенций</w:t>
            </w:r>
          </w:p>
        </w:tc>
        <w:tc>
          <w:tcPr>
            <w:tcW w:w="64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>Наименования</w:t>
            </w:r>
            <w:r w:rsidR="00144A61" w:rsidRPr="00E947B8">
              <w:rPr>
                <w:b/>
                <w:sz w:val="22"/>
                <w:szCs w:val="22"/>
              </w:rPr>
              <w:t xml:space="preserve"> </w:t>
            </w:r>
            <w:r w:rsidRPr="00E947B8">
              <w:rPr>
                <w:b/>
                <w:sz w:val="22"/>
                <w:szCs w:val="22"/>
              </w:rPr>
              <w:t>разделов</w:t>
            </w:r>
          </w:p>
          <w:p w:rsidR="00E51751" w:rsidRPr="00E947B8" w:rsidRDefault="00144A61" w:rsidP="00F73E27">
            <w:pPr>
              <w:pStyle w:val="21"/>
              <w:widowControl w:val="0"/>
              <w:ind w:left="0" w:firstLine="0"/>
              <w:jc w:val="center"/>
              <w:rPr>
                <w:b/>
                <w:iCs/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 xml:space="preserve"> </w:t>
            </w:r>
            <w:r w:rsidR="00E51751" w:rsidRPr="00E947B8">
              <w:rPr>
                <w:b/>
                <w:sz w:val="22"/>
                <w:szCs w:val="22"/>
              </w:rPr>
              <w:t>производственной</w:t>
            </w:r>
            <w:r w:rsidRPr="00E947B8">
              <w:rPr>
                <w:b/>
                <w:sz w:val="22"/>
                <w:szCs w:val="22"/>
              </w:rPr>
              <w:t xml:space="preserve"> </w:t>
            </w:r>
            <w:r w:rsidR="00E51751" w:rsidRPr="00E947B8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E947B8">
              <w:rPr>
                <w:b/>
                <w:iCs/>
                <w:sz w:val="22"/>
                <w:szCs w:val="22"/>
              </w:rPr>
              <w:t>Всего</w:t>
            </w:r>
            <w:r w:rsidR="00144A61" w:rsidRPr="00E947B8">
              <w:rPr>
                <w:b/>
                <w:iCs/>
                <w:sz w:val="22"/>
                <w:szCs w:val="22"/>
              </w:rPr>
              <w:t xml:space="preserve"> </w:t>
            </w:r>
            <w:r w:rsidRPr="00E947B8">
              <w:rPr>
                <w:b/>
                <w:iCs/>
                <w:sz w:val="22"/>
                <w:szCs w:val="22"/>
              </w:rPr>
              <w:t>часов</w:t>
            </w:r>
          </w:p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4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E947B8">
              <w:rPr>
                <w:b/>
                <w:iCs/>
                <w:sz w:val="22"/>
                <w:szCs w:val="22"/>
              </w:rPr>
              <w:t>Практика</w:t>
            </w:r>
            <w:r w:rsidR="00144A61" w:rsidRPr="00E947B8">
              <w:rPr>
                <w:b/>
                <w:iCs/>
                <w:sz w:val="22"/>
                <w:szCs w:val="22"/>
              </w:rPr>
              <w:t xml:space="preserve"> </w:t>
            </w:r>
          </w:p>
        </w:tc>
      </w:tr>
      <w:tr w:rsidR="00E51751" w:rsidRPr="00E947B8" w:rsidTr="003960C7">
        <w:trPr>
          <w:trHeight w:val="435"/>
        </w:trPr>
        <w:tc>
          <w:tcPr>
            <w:tcW w:w="20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64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>Учебная,</w:t>
            </w:r>
          </w:p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  <w:r w:rsidRPr="00E947B8">
              <w:rPr>
                <w:sz w:val="22"/>
                <w:szCs w:val="22"/>
              </w:rPr>
              <w:t>часов</w:t>
            </w:r>
          </w:p>
        </w:tc>
        <w:tc>
          <w:tcPr>
            <w:tcW w:w="2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  <w:r w:rsidRPr="00E947B8">
              <w:rPr>
                <w:b/>
                <w:iCs/>
                <w:sz w:val="22"/>
                <w:szCs w:val="22"/>
              </w:rPr>
              <w:t>Производственная,</w:t>
            </w:r>
          </w:p>
          <w:p w:rsidR="00E51751" w:rsidRPr="00E947B8" w:rsidRDefault="00E51751">
            <w:pPr>
              <w:pStyle w:val="21"/>
              <w:widowControl w:val="0"/>
              <w:ind w:left="72" w:firstLine="0"/>
              <w:jc w:val="center"/>
              <w:rPr>
                <w:sz w:val="22"/>
                <w:szCs w:val="22"/>
              </w:rPr>
            </w:pPr>
            <w:r w:rsidRPr="00E947B8">
              <w:rPr>
                <w:iCs/>
                <w:sz w:val="22"/>
                <w:szCs w:val="22"/>
              </w:rPr>
              <w:t>часов</w:t>
            </w:r>
          </w:p>
          <w:p w:rsidR="00E51751" w:rsidRPr="00E947B8" w:rsidRDefault="00E51751">
            <w:pPr>
              <w:pStyle w:val="21"/>
              <w:widowControl w:val="0"/>
              <w:ind w:left="72" w:hanging="81"/>
              <w:jc w:val="center"/>
              <w:rPr>
                <w:b/>
                <w:iCs/>
                <w:sz w:val="22"/>
                <w:szCs w:val="22"/>
              </w:rPr>
            </w:pPr>
          </w:p>
        </w:tc>
      </w:tr>
      <w:tr w:rsidR="00E51751" w:rsidRPr="00E947B8" w:rsidTr="003960C7">
        <w:trPr>
          <w:trHeight w:val="390"/>
        </w:trPr>
        <w:tc>
          <w:tcPr>
            <w:tcW w:w="20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snapToGrid w:val="0"/>
              <w:jc w:val="center"/>
              <w:rPr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64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snapToGrid w:val="0"/>
              <w:ind w:left="72" w:firstLine="0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E51751" w:rsidRPr="00E947B8" w:rsidTr="003960C7"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ad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E5307C" w:rsidRPr="00E947B8" w:rsidTr="003960C7"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307C" w:rsidRPr="00E947B8" w:rsidRDefault="00E5307C" w:rsidP="00E5307C">
            <w:pPr>
              <w:rPr>
                <w:b/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 xml:space="preserve">ПК </w:t>
            </w:r>
            <w:r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 xml:space="preserve">.1. –ПК </w:t>
            </w:r>
            <w:r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</w:t>
            </w:r>
            <w:r w:rsidRPr="00E947B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307C" w:rsidRPr="00E5307C" w:rsidRDefault="00E5307C" w:rsidP="00401B6D">
            <w:pPr>
              <w:widowControl w:val="0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Введение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307C" w:rsidRDefault="00751E2E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307C" w:rsidRDefault="00E5307C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307C" w:rsidRDefault="00751E2E">
            <w:pPr>
              <w:pStyle w:val="21"/>
              <w:widowControl w:val="0"/>
              <w:ind w:left="0" w:firstLine="0"/>
              <w:jc w:val="center"/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2</w:t>
            </w:r>
          </w:p>
        </w:tc>
      </w:tr>
      <w:tr w:rsidR="00E51751" w:rsidRPr="00E947B8" w:rsidTr="003960C7"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307C" w:rsidP="00751E2E">
            <w:pPr>
              <w:rPr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 xml:space="preserve">ПК </w:t>
            </w:r>
            <w:r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>.</w:t>
            </w:r>
            <w:r w:rsidR="00751E2E"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 xml:space="preserve">. –ПК </w:t>
            </w:r>
            <w:r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</w:t>
            </w:r>
            <w:r w:rsidRPr="00E947B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307C" w:rsidP="0099324B">
            <w:pPr>
              <w:widowControl w:val="0"/>
              <w:rPr>
                <w:sz w:val="22"/>
                <w:szCs w:val="22"/>
              </w:rPr>
            </w:pPr>
            <w:r w:rsidRPr="00E5307C">
              <w:rPr>
                <w:rFonts w:eastAsia="Calibri"/>
                <w:b/>
                <w:bCs/>
                <w:sz w:val="22"/>
                <w:szCs w:val="22"/>
              </w:rPr>
              <w:t xml:space="preserve">Раздел 1. </w:t>
            </w:r>
            <w:r w:rsidR="00751E2E" w:rsidRPr="00751E2E">
              <w:rPr>
                <w:b/>
                <w:lang w:eastAsia="ru-RU"/>
              </w:rPr>
              <w:t xml:space="preserve">Знакомство с предприятием, аппаратным, программным обеспечением, компьютерными и </w:t>
            </w:r>
            <w:proofErr w:type="spellStart"/>
            <w:r w:rsidR="00751E2E" w:rsidRPr="00751E2E">
              <w:rPr>
                <w:b/>
                <w:lang w:eastAsia="ru-RU"/>
              </w:rPr>
              <w:t>инфо</w:t>
            </w:r>
            <w:r w:rsidR="0099324B">
              <w:rPr>
                <w:b/>
                <w:lang w:eastAsia="ru-RU"/>
              </w:rPr>
              <w:t>коммуник</w:t>
            </w:r>
            <w:r w:rsidR="00751E2E" w:rsidRPr="00751E2E">
              <w:rPr>
                <w:b/>
                <w:lang w:eastAsia="ru-RU"/>
              </w:rPr>
              <w:t>ационными</w:t>
            </w:r>
            <w:proofErr w:type="spellEnd"/>
            <w:r w:rsidR="00751E2E" w:rsidRPr="00751E2E">
              <w:rPr>
                <w:b/>
                <w:lang w:eastAsia="ru-RU"/>
              </w:rPr>
              <w:t xml:space="preserve"> сетями, средствами защиты информации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751E2E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1751" w:rsidRPr="00E947B8" w:rsidRDefault="00751E2E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</w:t>
            </w:r>
          </w:p>
        </w:tc>
      </w:tr>
      <w:tr w:rsidR="00E51751" w:rsidRPr="00E947B8" w:rsidTr="003960C7"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947B8" w:rsidP="00E5307C">
            <w:pPr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E947B8">
              <w:rPr>
                <w:b/>
                <w:sz w:val="22"/>
                <w:szCs w:val="22"/>
              </w:rPr>
              <w:t xml:space="preserve">ПК </w:t>
            </w:r>
            <w:r w:rsidR="00E5307C"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 xml:space="preserve">.1. –ПК </w:t>
            </w:r>
            <w:r w:rsidR="00E5307C"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>.</w:t>
            </w:r>
            <w:r w:rsidR="00E5307C">
              <w:rPr>
                <w:b/>
                <w:sz w:val="22"/>
                <w:szCs w:val="22"/>
              </w:rPr>
              <w:t>4</w:t>
            </w:r>
            <w:r w:rsidRPr="00E947B8">
              <w:rPr>
                <w:b/>
                <w:sz w:val="22"/>
                <w:szCs w:val="22"/>
              </w:rPr>
              <w:t xml:space="preserve">. 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307C" w:rsidP="003960C7">
            <w:pPr>
              <w:widowControl w:val="0"/>
              <w:rPr>
                <w:sz w:val="22"/>
                <w:szCs w:val="22"/>
              </w:rPr>
            </w:pPr>
            <w:r w:rsidRPr="00E5307C">
              <w:rPr>
                <w:rFonts w:eastAsia="Calibri"/>
                <w:b/>
                <w:bCs/>
                <w:sz w:val="22"/>
                <w:szCs w:val="22"/>
              </w:rPr>
              <w:t xml:space="preserve">Раздел </w:t>
            </w:r>
            <w:r>
              <w:rPr>
                <w:rFonts w:eastAsia="Calibri"/>
                <w:b/>
                <w:bCs/>
                <w:sz w:val="22"/>
                <w:szCs w:val="22"/>
              </w:rPr>
              <w:t>2</w:t>
            </w:r>
            <w:r w:rsidRPr="00E5307C">
              <w:rPr>
                <w:rFonts w:eastAsia="Calibri"/>
                <w:b/>
                <w:bCs/>
                <w:sz w:val="22"/>
                <w:szCs w:val="22"/>
              </w:rPr>
              <w:t>.</w:t>
            </w:r>
            <w:r w:rsidRPr="00E5307C">
              <w:rPr>
                <w:rFonts w:eastAsia="Calibri"/>
                <w:bCs/>
                <w:sz w:val="22"/>
                <w:szCs w:val="22"/>
              </w:rPr>
              <w:t xml:space="preserve"> </w:t>
            </w:r>
            <w:r w:rsidR="00751E2E" w:rsidRPr="00751E2E">
              <w:rPr>
                <w:b/>
              </w:rPr>
              <w:t xml:space="preserve">Выполнение проекта разработки и создания  базы данных, </w:t>
            </w:r>
            <w:proofErr w:type="gramStart"/>
            <w:r w:rsidR="00751E2E" w:rsidRPr="00751E2E">
              <w:rPr>
                <w:b/>
              </w:rPr>
              <w:t>согласно</w:t>
            </w:r>
            <w:proofErr w:type="gramEnd"/>
            <w:r w:rsidR="00751E2E" w:rsidRPr="00751E2E">
              <w:rPr>
                <w:b/>
              </w:rPr>
              <w:t xml:space="preserve"> технического задания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751E2E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76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1751" w:rsidRPr="00E947B8" w:rsidRDefault="00751E2E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76</w:t>
            </w:r>
          </w:p>
        </w:tc>
      </w:tr>
      <w:tr w:rsidR="00E51751" w:rsidRPr="00E947B8" w:rsidTr="003960C7"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4F2ED6">
            <w:pPr>
              <w:rPr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 xml:space="preserve">ПК </w:t>
            </w:r>
            <w:r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 xml:space="preserve">.1. –ПК </w:t>
            </w:r>
            <w:r>
              <w:rPr>
                <w:b/>
                <w:sz w:val="22"/>
                <w:szCs w:val="22"/>
              </w:rPr>
              <w:t>2</w:t>
            </w:r>
            <w:r w:rsidRPr="00E947B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307C" w:rsidP="005B27C2">
            <w:pPr>
              <w:widowControl w:val="0"/>
              <w:rPr>
                <w:sz w:val="22"/>
                <w:szCs w:val="22"/>
              </w:rPr>
            </w:pPr>
            <w:r w:rsidRPr="00E5307C">
              <w:rPr>
                <w:b/>
                <w:bCs/>
                <w:sz w:val="22"/>
                <w:szCs w:val="22"/>
              </w:rPr>
              <w:t xml:space="preserve">Промежуточная аттестация по </w:t>
            </w:r>
            <w:r w:rsidR="005B27C2">
              <w:rPr>
                <w:b/>
                <w:bCs/>
                <w:sz w:val="22"/>
                <w:szCs w:val="22"/>
              </w:rPr>
              <w:t>П</w:t>
            </w:r>
            <w:r w:rsidRPr="00E5307C">
              <w:rPr>
                <w:b/>
                <w:bCs/>
                <w:sz w:val="22"/>
                <w:szCs w:val="22"/>
              </w:rPr>
              <w:t>П.02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307C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51751" w:rsidRPr="00E947B8" w:rsidRDefault="00E51751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51751" w:rsidRPr="00E947B8" w:rsidRDefault="00751E2E">
            <w:pPr>
              <w:pStyle w:val="21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</w:tr>
      <w:tr w:rsidR="002443B0" w:rsidRPr="00E947B8" w:rsidTr="003960C7">
        <w:trPr>
          <w:trHeight w:val="406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443B0" w:rsidRPr="00E947B8" w:rsidRDefault="002443B0">
            <w:pPr>
              <w:pStyle w:val="21"/>
              <w:widowControl w:val="0"/>
              <w:snapToGrid w:val="0"/>
              <w:ind w:left="0" w:firstLine="0"/>
              <w:rPr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443B0" w:rsidRPr="00E947B8" w:rsidRDefault="002443B0">
            <w:pPr>
              <w:pStyle w:val="21"/>
              <w:widowControl w:val="0"/>
              <w:ind w:left="0" w:firstLine="0"/>
              <w:rPr>
                <w:sz w:val="22"/>
                <w:szCs w:val="22"/>
              </w:rPr>
            </w:pPr>
            <w:r w:rsidRPr="00E947B8">
              <w:rPr>
                <w:b/>
                <w:sz w:val="22"/>
                <w:szCs w:val="22"/>
              </w:rPr>
              <w:t>ВСЕГО</w:t>
            </w:r>
            <w:r w:rsidRPr="00E947B8">
              <w:rPr>
                <w:sz w:val="22"/>
                <w:szCs w:val="22"/>
              </w:rPr>
              <w:t>, часов</w:t>
            </w:r>
            <w:r w:rsidRPr="00E947B8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443B0" w:rsidRPr="00E947B8" w:rsidRDefault="00E530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108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443B0" w:rsidRPr="00E947B8" w:rsidRDefault="002443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43B0" w:rsidRPr="00E947B8" w:rsidRDefault="004F2ED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108</w:t>
            </w:r>
          </w:p>
        </w:tc>
      </w:tr>
    </w:tbl>
    <w:p w:rsidR="00E51751" w:rsidRDefault="00E51751">
      <w:pPr>
        <w:pageBreakBefore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  <w:caps/>
        </w:rPr>
        <w:lastRenderedPageBreak/>
        <w:t>2.</w:t>
      </w:r>
      <w:r w:rsidR="00144A61">
        <w:rPr>
          <w:b/>
          <w:caps/>
        </w:rPr>
        <w:t xml:space="preserve"> </w:t>
      </w:r>
      <w:r>
        <w:rPr>
          <w:b/>
        </w:rPr>
        <w:t>Содержание</w:t>
      </w:r>
      <w:r w:rsidR="00144A61">
        <w:rPr>
          <w:b/>
        </w:rPr>
        <w:t xml:space="preserve"> </w:t>
      </w:r>
      <w:r>
        <w:rPr>
          <w:b/>
        </w:rPr>
        <w:t>обучения</w:t>
      </w:r>
      <w:r w:rsidR="00144A61">
        <w:rPr>
          <w:b/>
        </w:rPr>
        <w:t xml:space="preserve"> </w:t>
      </w:r>
      <w:r>
        <w:rPr>
          <w:b/>
        </w:rPr>
        <w:t>учебной</w:t>
      </w:r>
      <w:r w:rsidR="00144A61">
        <w:rPr>
          <w:b/>
        </w:rPr>
        <w:t xml:space="preserve"> </w:t>
      </w:r>
      <w:r>
        <w:rPr>
          <w:b/>
        </w:rPr>
        <w:t>практики</w:t>
      </w:r>
    </w:p>
    <w:p w:rsidR="00E51751" w:rsidRDefault="00E51751">
      <w:pPr>
        <w:rPr>
          <w:b/>
        </w:rPr>
      </w:pPr>
    </w:p>
    <w:tbl>
      <w:tblPr>
        <w:tblW w:w="15002" w:type="dxa"/>
        <w:tblLayout w:type="fixed"/>
        <w:tblLook w:val="0000"/>
      </w:tblPr>
      <w:tblGrid>
        <w:gridCol w:w="3162"/>
        <w:gridCol w:w="431"/>
        <w:gridCol w:w="10270"/>
        <w:gridCol w:w="1139"/>
      </w:tblGrid>
      <w:tr w:rsidR="00E51751" w:rsidRPr="003A39D3" w:rsidTr="003A39D3"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1751" w:rsidRPr="003A39D3" w:rsidRDefault="00E51751" w:rsidP="00E5307C">
            <w:pPr>
              <w:jc w:val="center"/>
            </w:pPr>
            <w:r w:rsidRPr="003A39D3">
              <w:rPr>
                <w:b/>
                <w:bCs/>
              </w:rPr>
              <w:t>Наименование</w:t>
            </w:r>
            <w:r w:rsidR="00144A61" w:rsidRPr="003A39D3">
              <w:rPr>
                <w:b/>
                <w:bCs/>
              </w:rPr>
              <w:t xml:space="preserve"> </w:t>
            </w:r>
            <w:r w:rsidRPr="003A39D3">
              <w:rPr>
                <w:b/>
                <w:bCs/>
              </w:rPr>
              <w:t>разделов</w:t>
            </w:r>
            <w:r w:rsidR="00144A61" w:rsidRPr="003A39D3">
              <w:rPr>
                <w:b/>
                <w:bCs/>
              </w:rPr>
              <w:t xml:space="preserve"> </w:t>
            </w:r>
            <w:r w:rsidRPr="003A39D3">
              <w:rPr>
                <w:b/>
                <w:bCs/>
              </w:rPr>
              <w:t>тем</w:t>
            </w:r>
            <w:r w:rsidR="00144A61" w:rsidRPr="003A39D3">
              <w:rPr>
                <w:b/>
                <w:bCs/>
              </w:rPr>
              <w:t xml:space="preserve"> </w:t>
            </w:r>
            <w:r w:rsidRPr="003A39D3">
              <w:rPr>
                <w:b/>
                <w:bCs/>
              </w:rPr>
              <w:t>ПМ</w:t>
            </w:r>
          </w:p>
        </w:tc>
        <w:tc>
          <w:tcPr>
            <w:tcW w:w="10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1751" w:rsidRPr="003A39D3" w:rsidRDefault="00E51751" w:rsidP="00E5307C">
            <w:pPr>
              <w:jc w:val="center"/>
            </w:pPr>
            <w:r w:rsidRPr="003A39D3">
              <w:rPr>
                <w:b/>
                <w:bCs/>
              </w:rPr>
              <w:t>Содержание</w:t>
            </w:r>
            <w:r w:rsidR="00144A61" w:rsidRPr="003A39D3">
              <w:rPr>
                <w:b/>
                <w:bCs/>
              </w:rPr>
              <w:t xml:space="preserve"> </w:t>
            </w:r>
            <w:r w:rsidRPr="003A39D3">
              <w:rPr>
                <w:b/>
                <w:bCs/>
              </w:rPr>
              <w:t>учебного</w:t>
            </w:r>
            <w:r w:rsidR="00144A61" w:rsidRPr="003A39D3">
              <w:rPr>
                <w:b/>
                <w:bCs/>
              </w:rPr>
              <w:t xml:space="preserve"> </w:t>
            </w:r>
            <w:r w:rsidRPr="003A39D3">
              <w:rPr>
                <w:b/>
                <w:bCs/>
              </w:rPr>
              <w:t>материала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1751" w:rsidRPr="003A39D3" w:rsidRDefault="00E51751" w:rsidP="00E5307C">
            <w:pPr>
              <w:jc w:val="center"/>
            </w:pPr>
            <w:r w:rsidRPr="003A39D3">
              <w:rPr>
                <w:rFonts w:eastAsia="Calibri"/>
                <w:b/>
                <w:bCs/>
              </w:rPr>
              <w:t>Объем</w:t>
            </w:r>
            <w:r w:rsidR="00144A61" w:rsidRPr="003A39D3">
              <w:rPr>
                <w:rFonts w:eastAsia="Calibri"/>
                <w:b/>
                <w:bCs/>
              </w:rPr>
              <w:t xml:space="preserve"> </w:t>
            </w:r>
            <w:r w:rsidRPr="003A39D3">
              <w:rPr>
                <w:rFonts w:eastAsia="Calibri"/>
                <w:b/>
                <w:bCs/>
              </w:rPr>
              <w:t>часов</w:t>
            </w:r>
          </w:p>
        </w:tc>
      </w:tr>
      <w:tr w:rsidR="00E51751" w:rsidRPr="003A39D3" w:rsidTr="003A39D3"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1751" w:rsidRPr="003A39D3" w:rsidRDefault="00E51751" w:rsidP="00E5307C">
            <w:pPr>
              <w:jc w:val="center"/>
            </w:pPr>
            <w:r w:rsidRPr="003A39D3">
              <w:rPr>
                <w:b/>
              </w:rPr>
              <w:t>1</w:t>
            </w:r>
          </w:p>
        </w:tc>
        <w:tc>
          <w:tcPr>
            <w:tcW w:w="10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51751" w:rsidRPr="003A39D3" w:rsidRDefault="00E51751" w:rsidP="00E5307C">
            <w:pPr>
              <w:jc w:val="center"/>
            </w:pPr>
            <w:r w:rsidRPr="003A39D3">
              <w:rPr>
                <w:b/>
                <w:bCs/>
              </w:rPr>
              <w:t>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1751" w:rsidRPr="003A39D3" w:rsidRDefault="00E51751" w:rsidP="00E5307C">
            <w:pPr>
              <w:jc w:val="center"/>
            </w:pPr>
            <w:r w:rsidRPr="003A39D3">
              <w:rPr>
                <w:rFonts w:eastAsia="Calibri"/>
                <w:b/>
                <w:bCs/>
              </w:rPr>
              <w:t>3</w:t>
            </w:r>
          </w:p>
        </w:tc>
      </w:tr>
      <w:tr w:rsidR="006C5C3F" w:rsidRPr="003A39D3" w:rsidTr="003A39D3">
        <w:tc>
          <w:tcPr>
            <w:tcW w:w="31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C3F" w:rsidRPr="003A39D3" w:rsidRDefault="003F70DC" w:rsidP="00BF4A5A">
            <w:pPr>
              <w:suppressAutoHyphens w:val="0"/>
              <w:autoSpaceDE w:val="0"/>
              <w:autoSpaceDN w:val="0"/>
              <w:adjustRightInd w:val="0"/>
            </w:pPr>
            <w:r w:rsidRPr="003A39D3">
              <w:t xml:space="preserve">Введение </w:t>
            </w:r>
            <w:r w:rsidRPr="003A39D3">
              <w:rPr>
                <w:lang w:eastAsia="ru-RU"/>
              </w:rPr>
              <w:t>в производстве</w:t>
            </w:r>
            <w:r w:rsidRPr="003A39D3">
              <w:rPr>
                <w:lang w:eastAsia="ru-RU"/>
              </w:rPr>
              <w:t>н</w:t>
            </w:r>
            <w:r w:rsidRPr="003A39D3">
              <w:rPr>
                <w:lang w:eastAsia="ru-RU"/>
              </w:rPr>
              <w:t>ную практику</w:t>
            </w:r>
          </w:p>
        </w:tc>
        <w:tc>
          <w:tcPr>
            <w:tcW w:w="10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C3F" w:rsidRPr="003A39D3" w:rsidRDefault="00C91845" w:rsidP="00C91845">
            <w:pPr>
              <w:suppressAutoHyphens w:val="0"/>
              <w:autoSpaceDE w:val="0"/>
              <w:autoSpaceDN w:val="0"/>
              <w:adjustRightInd w:val="0"/>
              <w:rPr>
                <w:rStyle w:val="c4"/>
              </w:rPr>
            </w:pPr>
            <w:r w:rsidRPr="003A39D3">
              <w:rPr>
                <w:lang w:eastAsia="ru-RU"/>
              </w:rPr>
              <w:t>Участие в установочной конференции, знакомство с программой, особенностями ее</w:t>
            </w:r>
            <w:proofErr w:type="gramStart"/>
            <w:r w:rsidRPr="003A39D3">
              <w:rPr>
                <w:lang w:eastAsia="ru-RU"/>
              </w:rPr>
              <w:t>.</w:t>
            </w:r>
            <w:proofErr w:type="gramEnd"/>
            <w:r w:rsidRPr="003A39D3">
              <w:rPr>
                <w:lang w:eastAsia="ru-RU"/>
              </w:rPr>
              <w:t xml:space="preserve"> </w:t>
            </w:r>
            <w:proofErr w:type="gramStart"/>
            <w:r w:rsidRPr="003A39D3">
              <w:rPr>
                <w:lang w:eastAsia="ru-RU"/>
              </w:rPr>
              <w:t>с</w:t>
            </w:r>
            <w:proofErr w:type="gramEnd"/>
            <w:r w:rsidRPr="003A39D3">
              <w:rPr>
                <w:lang w:eastAsia="ru-RU"/>
              </w:rPr>
              <w:t xml:space="preserve">одержания и организации. </w:t>
            </w:r>
            <w:r w:rsidR="006C5C3F" w:rsidRPr="003A39D3">
              <w:rPr>
                <w:rStyle w:val="c4"/>
              </w:rPr>
              <w:t xml:space="preserve">Цели, задачи и содержание практики. </w:t>
            </w:r>
          </w:p>
          <w:p w:rsidR="006C5C3F" w:rsidRPr="003A39D3" w:rsidRDefault="00C91845" w:rsidP="002F517B">
            <w:pPr>
              <w:suppressAutoHyphens w:val="0"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proofErr w:type="spellStart"/>
            <w:r w:rsidRPr="003A39D3">
              <w:rPr>
                <w:lang w:eastAsia="ru-RU"/>
              </w:rPr>
              <w:t>Целеполагание</w:t>
            </w:r>
            <w:proofErr w:type="spellEnd"/>
            <w:r w:rsidRPr="003A39D3">
              <w:rPr>
                <w:lang w:eastAsia="ru-RU"/>
              </w:rPr>
              <w:t xml:space="preserve"> и планирование собственных действий (разработка индивидуальных задач</w:t>
            </w:r>
            <w:r w:rsidR="002F517B">
              <w:rPr>
                <w:lang w:eastAsia="ru-RU"/>
              </w:rPr>
              <w:t xml:space="preserve"> </w:t>
            </w:r>
            <w:r w:rsidRPr="003A39D3">
              <w:rPr>
                <w:lang w:eastAsia="ru-RU"/>
              </w:rPr>
              <w:t>на период практики);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D0568" w:rsidRPr="003A39D3" w:rsidRDefault="009D0568" w:rsidP="00E5307C">
            <w:pPr>
              <w:jc w:val="center"/>
              <w:rPr>
                <w:b/>
              </w:rPr>
            </w:pPr>
          </w:p>
          <w:p w:rsidR="006C5C3F" w:rsidRPr="003A39D3" w:rsidRDefault="004721C9" w:rsidP="00E5307C">
            <w:pPr>
              <w:jc w:val="center"/>
              <w:rPr>
                <w:b/>
              </w:rPr>
            </w:pPr>
            <w:r w:rsidRPr="003A39D3">
              <w:rPr>
                <w:b/>
              </w:rPr>
              <w:t>2</w:t>
            </w:r>
          </w:p>
        </w:tc>
      </w:tr>
      <w:tr w:rsidR="00EF6252" w:rsidRPr="003A39D3" w:rsidTr="00EF6252">
        <w:trPr>
          <w:trHeight w:val="565"/>
        </w:trPr>
        <w:tc>
          <w:tcPr>
            <w:tcW w:w="13863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Pr="003A39D3" w:rsidRDefault="00EF6252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EF6252">
              <w:rPr>
                <w:b/>
                <w:lang w:eastAsia="ru-RU"/>
              </w:rPr>
              <w:t>Раздел 1.</w:t>
            </w:r>
            <w:r>
              <w:rPr>
                <w:lang w:eastAsia="ru-RU"/>
              </w:rPr>
              <w:t xml:space="preserve"> </w:t>
            </w:r>
            <w:r w:rsidRPr="00751E2E">
              <w:rPr>
                <w:b/>
                <w:lang w:eastAsia="ru-RU"/>
              </w:rPr>
              <w:t xml:space="preserve">Знакомство с предприятием, аппаратным, программным обеспечением, компьютерными и </w:t>
            </w:r>
            <w:proofErr w:type="spellStart"/>
            <w:r w:rsidR="0099324B" w:rsidRPr="00751E2E">
              <w:rPr>
                <w:b/>
                <w:lang w:eastAsia="ru-RU"/>
              </w:rPr>
              <w:t>инфо</w:t>
            </w:r>
            <w:r w:rsidR="0099324B">
              <w:rPr>
                <w:b/>
                <w:lang w:eastAsia="ru-RU"/>
              </w:rPr>
              <w:t>коммуник</w:t>
            </w:r>
            <w:r w:rsidR="0099324B" w:rsidRPr="00751E2E">
              <w:rPr>
                <w:b/>
                <w:lang w:eastAsia="ru-RU"/>
              </w:rPr>
              <w:t>ацио</w:t>
            </w:r>
            <w:r w:rsidR="0099324B" w:rsidRPr="00751E2E">
              <w:rPr>
                <w:b/>
                <w:lang w:eastAsia="ru-RU"/>
              </w:rPr>
              <w:t>н</w:t>
            </w:r>
            <w:r w:rsidR="0099324B" w:rsidRPr="00751E2E">
              <w:rPr>
                <w:b/>
                <w:lang w:eastAsia="ru-RU"/>
              </w:rPr>
              <w:t>ными</w:t>
            </w:r>
            <w:proofErr w:type="spellEnd"/>
            <w:r w:rsidRPr="00751E2E">
              <w:rPr>
                <w:b/>
                <w:lang w:eastAsia="ru-RU"/>
              </w:rPr>
              <w:t xml:space="preserve"> сетями, средствами защиты информации.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Pr="00EF6252" w:rsidRDefault="00EF6252" w:rsidP="00E5307C">
            <w:pPr>
              <w:jc w:val="center"/>
              <w:rPr>
                <w:b/>
              </w:rPr>
            </w:pPr>
            <w:r w:rsidRPr="00EF6252">
              <w:rPr>
                <w:b/>
              </w:rPr>
              <w:t>24</w:t>
            </w:r>
          </w:p>
        </w:tc>
      </w:tr>
      <w:tr w:rsidR="004721C9" w:rsidRPr="003A39D3" w:rsidTr="003A39D3">
        <w:trPr>
          <w:trHeight w:val="565"/>
        </w:trPr>
        <w:tc>
          <w:tcPr>
            <w:tcW w:w="31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721C9" w:rsidRPr="003A39D3" w:rsidRDefault="00EF6252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>
              <w:rPr>
                <w:lang w:eastAsia="ru-RU"/>
              </w:rPr>
              <w:t xml:space="preserve">1.1 </w:t>
            </w:r>
            <w:r w:rsidR="004721C9" w:rsidRPr="003A39D3">
              <w:rPr>
                <w:lang w:eastAsia="ru-RU"/>
              </w:rPr>
              <w:t>Знакомство с предпр</w:t>
            </w:r>
            <w:r w:rsidR="004721C9" w:rsidRPr="003A39D3">
              <w:rPr>
                <w:lang w:eastAsia="ru-RU"/>
              </w:rPr>
              <w:t>и</w:t>
            </w:r>
            <w:r w:rsidR="004721C9" w:rsidRPr="003A39D3">
              <w:rPr>
                <w:lang w:eastAsia="ru-RU"/>
              </w:rPr>
              <w:t>ятием / организацией / у</w:t>
            </w:r>
            <w:r w:rsidR="004721C9" w:rsidRPr="003A39D3">
              <w:rPr>
                <w:lang w:eastAsia="ru-RU"/>
              </w:rPr>
              <w:t>ч</w:t>
            </w:r>
            <w:r w:rsidR="004721C9" w:rsidRPr="003A39D3">
              <w:rPr>
                <w:lang w:eastAsia="ru-RU"/>
              </w:rPr>
              <w:t>реждением</w:t>
            </w:r>
            <w:r w:rsidR="003A39D3">
              <w:rPr>
                <w:lang w:eastAsia="ru-RU"/>
              </w:rPr>
              <w:t xml:space="preserve"> (производстве</w:t>
            </w:r>
            <w:r w:rsidR="003A39D3">
              <w:rPr>
                <w:lang w:eastAsia="ru-RU"/>
              </w:rPr>
              <w:t>н</w:t>
            </w:r>
            <w:r w:rsidR="003A39D3">
              <w:rPr>
                <w:lang w:eastAsia="ru-RU"/>
              </w:rPr>
              <w:t>ные экскурсии)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1C9" w:rsidRPr="003A39D3" w:rsidRDefault="004721C9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721C9" w:rsidRPr="003A39D3" w:rsidRDefault="004721C9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rPr>
                <w:lang w:eastAsia="ru-RU"/>
              </w:rPr>
              <w:t>- Изучение правил и норм охраны труда, техники безопасности, пожарной безопасности при р</w:t>
            </w:r>
            <w:r w:rsidRPr="003A39D3">
              <w:rPr>
                <w:lang w:eastAsia="ru-RU"/>
              </w:rPr>
              <w:t>а</w:t>
            </w:r>
            <w:r w:rsidRPr="003A39D3">
              <w:rPr>
                <w:lang w:eastAsia="ru-RU"/>
              </w:rPr>
              <w:t>боте с вычислительной техникой.</w:t>
            </w:r>
          </w:p>
          <w:p w:rsidR="004721C9" w:rsidRPr="003A39D3" w:rsidRDefault="004721C9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rPr>
                <w:lang w:eastAsia="ru-RU"/>
              </w:rPr>
              <w:t>-</w:t>
            </w:r>
            <w:r w:rsidR="00C053E2" w:rsidRPr="003A39D3">
              <w:rPr>
                <w:lang w:eastAsia="ru-RU"/>
              </w:rPr>
              <w:t xml:space="preserve"> </w:t>
            </w:r>
            <w:r w:rsidRPr="003A39D3">
              <w:rPr>
                <w:lang w:eastAsia="ru-RU"/>
              </w:rPr>
              <w:t>Изучение правил внутреннего распорядка.</w:t>
            </w:r>
          </w:p>
          <w:p w:rsidR="00C053E2" w:rsidRPr="003A39D3" w:rsidRDefault="00C053E2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t>- Изучения структуры организации</w:t>
            </w:r>
          </w:p>
          <w:p w:rsidR="004721C9" w:rsidRPr="003A39D3" w:rsidRDefault="004721C9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rPr>
                <w:lang w:eastAsia="ru-RU"/>
              </w:rPr>
              <w:t>- Основные направления деятельности предприятия (организации);</w:t>
            </w:r>
          </w:p>
          <w:p w:rsidR="00C053E2" w:rsidRPr="003A39D3" w:rsidRDefault="00C053E2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t xml:space="preserve">- Получения представления об общей деятельности предприятия, учреждения, организации.- </w:t>
            </w:r>
          </w:p>
          <w:p w:rsidR="004721C9" w:rsidRPr="003A39D3" w:rsidRDefault="004721C9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rPr>
                <w:lang w:eastAsia="ru-RU"/>
              </w:rPr>
              <w:t>- Организационно-правовая форма, руководители.</w:t>
            </w:r>
          </w:p>
          <w:p w:rsidR="004721C9" w:rsidRPr="003A39D3" w:rsidRDefault="004721C9" w:rsidP="004721C9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rPr>
                <w:lang w:eastAsia="ru-RU"/>
              </w:rPr>
              <w:t>- Сбор сведений о предприятии (организации), характеристика предприятия</w:t>
            </w:r>
            <w:r w:rsidR="00C053E2" w:rsidRPr="003A39D3">
              <w:rPr>
                <w:lang w:eastAsia="ru-RU"/>
              </w:rPr>
              <w:t xml:space="preserve"> (фиксирование и</w:t>
            </w:r>
            <w:r w:rsidR="00C053E2" w:rsidRPr="003A39D3">
              <w:rPr>
                <w:lang w:eastAsia="ru-RU"/>
              </w:rPr>
              <w:t>н</w:t>
            </w:r>
            <w:r w:rsidR="00C053E2" w:rsidRPr="003A39D3">
              <w:rPr>
                <w:lang w:eastAsia="ru-RU"/>
              </w:rPr>
              <w:t>формации в дневнике ПП)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1C9" w:rsidRPr="003A39D3" w:rsidRDefault="004721C9" w:rsidP="00E5307C">
            <w:pPr>
              <w:jc w:val="center"/>
            </w:pPr>
            <w:r w:rsidRPr="003A39D3">
              <w:t>6</w:t>
            </w:r>
          </w:p>
        </w:tc>
      </w:tr>
      <w:tr w:rsidR="002743B6" w:rsidRPr="003A39D3" w:rsidTr="003A39D3">
        <w:trPr>
          <w:trHeight w:val="565"/>
        </w:trPr>
        <w:tc>
          <w:tcPr>
            <w:tcW w:w="31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743B6" w:rsidRPr="003A39D3" w:rsidRDefault="00EF6252" w:rsidP="004721C9">
            <w:pPr>
              <w:suppressAutoHyphens w:val="0"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lang w:eastAsia="ru-RU"/>
              </w:rPr>
              <w:t xml:space="preserve">1.2 </w:t>
            </w:r>
            <w:r w:rsidR="002743B6" w:rsidRPr="003A39D3">
              <w:rPr>
                <w:lang w:eastAsia="ru-RU"/>
              </w:rPr>
              <w:t>Основные принципы о</w:t>
            </w:r>
            <w:r w:rsidR="002743B6" w:rsidRPr="003A39D3">
              <w:rPr>
                <w:lang w:eastAsia="ru-RU"/>
              </w:rPr>
              <w:t>р</w:t>
            </w:r>
            <w:r w:rsidR="002743B6" w:rsidRPr="003A39D3">
              <w:rPr>
                <w:lang w:eastAsia="ru-RU"/>
              </w:rPr>
              <w:t xml:space="preserve">ганизации работы техника </w:t>
            </w:r>
            <w:proofErr w:type="gramStart"/>
            <w:r w:rsidR="002743B6" w:rsidRPr="003A39D3">
              <w:rPr>
                <w:lang w:eastAsia="ru-RU"/>
              </w:rPr>
              <w:t>-п</w:t>
            </w:r>
            <w:proofErr w:type="gramEnd"/>
            <w:r w:rsidR="002743B6" w:rsidRPr="003A39D3">
              <w:rPr>
                <w:lang w:eastAsia="ru-RU"/>
              </w:rPr>
              <w:t>рограммиста на</w:t>
            </w:r>
            <w:r w:rsidR="004721C9" w:rsidRPr="003A39D3">
              <w:rPr>
                <w:lang w:eastAsia="ru-RU"/>
              </w:rPr>
              <w:t xml:space="preserve"> </w:t>
            </w:r>
            <w:r w:rsidR="002743B6" w:rsidRPr="003A39D3">
              <w:rPr>
                <w:lang w:eastAsia="ru-RU"/>
              </w:rPr>
              <w:t>предпр</w:t>
            </w:r>
            <w:r w:rsidR="002743B6" w:rsidRPr="003A39D3">
              <w:rPr>
                <w:lang w:eastAsia="ru-RU"/>
              </w:rPr>
              <w:t>и</w:t>
            </w:r>
            <w:r w:rsidR="002743B6" w:rsidRPr="003A39D3">
              <w:rPr>
                <w:lang w:eastAsia="ru-RU"/>
              </w:rPr>
              <w:t>ятии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743B6" w:rsidRPr="003A39D3" w:rsidRDefault="002743B6" w:rsidP="003A39D3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B6" w:rsidRPr="003A39D3" w:rsidRDefault="002743B6" w:rsidP="002743B6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rPr>
                <w:lang w:eastAsia="ru-RU"/>
              </w:rPr>
              <w:t>- Ознакомление с перечнем и конфигурацией средств вычислительной техники, архитектурой компьютерной сети предприятия /организации.</w:t>
            </w:r>
          </w:p>
          <w:p w:rsidR="0039523B" w:rsidRPr="003A39D3" w:rsidRDefault="0039523B" w:rsidP="0039523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t>- Получения представления об информационных ресурсах  компьютерных сетей  предприятия.</w:t>
            </w:r>
          </w:p>
          <w:p w:rsidR="002743B6" w:rsidRPr="003A39D3" w:rsidRDefault="00C053E2" w:rsidP="002743B6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t xml:space="preserve">- </w:t>
            </w:r>
            <w:r w:rsidR="002743B6" w:rsidRPr="003A39D3">
              <w:rPr>
                <w:lang w:eastAsia="ru-RU"/>
              </w:rPr>
              <w:t xml:space="preserve">Ознакомление </w:t>
            </w:r>
            <w:r w:rsidR="00EF6252">
              <w:rPr>
                <w:lang w:eastAsia="ru-RU"/>
              </w:rPr>
              <w:t xml:space="preserve">с </w:t>
            </w:r>
            <w:r w:rsidR="002743B6" w:rsidRPr="003A39D3">
              <w:rPr>
                <w:lang w:eastAsia="ru-RU"/>
              </w:rPr>
              <w:t>перечн</w:t>
            </w:r>
            <w:r w:rsidR="00EF6252">
              <w:rPr>
                <w:lang w:eastAsia="ru-RU"/>
              </w:rPr>
              <w:t>ем</w:t>
            </w:r>
            <w:r w:rsidR="002743B6" w:rsidRPr="003A39D3">
              <w:rPr>
                <w:lang w:eastAsia="ru-RU"/>
              </w:rPr>
              <w:t xml:space="preserve"> и назначени</w:t>
            </w:r>
            <w:r w:rsidR="00EF6252">
              <w:rPr>
                <w:lang w:eastAsia="ru-RU"/>
              </w:rPr>
              <w:t>ем</w:t>
            </w:r>
            <w:r w:rsidR="002743B6" w:rsidRPr="003A39D3">
              <w:rPr>
                <w:lang w:eastAsia="ru-RU"/>
              </w:rPr>
              <w:t xml:space="preserve"> программных средств, установленных на ПК пре</w:t>
            </w:r>
            <w:r w:rsidR="002743B6" w:rsidRPr="003A39D3">
              <w:rPr>
                <w:lang w:eastAsia="ru-RU"/>
              </w:rPr>
              <w:t>д</w:t>
            </w:r>
            <w:r w:rsidR="002743B6" w:rsidRPr="003A39D3">
              <w:rPr>
                <w:lang w:eastAsia="ru-RU"/>
              </w:rPr>
              <w:t>приятия.</w:t>
            </w:r>
          </w:p>
          <w:p w:rsidR="0039523B" w:rsidRPr="003A39D3" w:rsidRDefault="002743B6" w:rsidP="00C053E2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A39D3">
              <w:rPr>
                <w:lang w:eastAsia="ru-RU"/>
              </w:rPr>
              <w:t>- Изучение должностных инструкций инженерно-технических работников среднего звена в соо</w:t>
            </w:r>
            <w:r w:rsidRPr="003A39D3">
              <w:rPr>
                <w:lang w:eastAsia="ru-RU"/>
              </w:rPr>
              <w:t>т</w:t>
            </w:r>
            <w:r w:rsidRPr="003A39D3">
              <w:rPr>
                <w:lang w:eastAsia="ru-RU"/>
              </w:rPr>
              <w:t>ветствии с подразделением предприятия.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3B6" w:rsidRPr="003A39D3" w:rsidRDefault="002743B6" w:rsidP="00E5307C">
            <w:pPr>
              <w:jc w:val="center"/>
            </w:pPr>
            <w:r w:rsidRPr="003A39D3">
              <w:t>6</w:t>
            </w:r>
          </w:p>
        </w:tc>
      </w:tr>
      <w:tr w:rsidR="004721C9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1C9" w:rsidRPr="003A39D3" w:rsidRDefault="00EF6252" w:rsidP="002743B6">
            <w:pPr>
              <w:suppressAutoHyphens w:val="0"/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lang w:eastAsia="ru-RU"/>
              </w:rPr>
              <w:t xml:space="preserve">1.3 </w:t>
            </w:r>
            <w:r w:rsidR="004721C9" w:rsidRPr="003A39D3">
              <w:rPr>
                <w:lang w:eastAsia="ru-RU"/>
              </w:rPr>
              <w:t>Практическая деятел</w:t>
            </w:r>
            <w:r w:rsidR="004721C9" w:rsidRPr="003A39D3">
              <w:rPr>
                <w:lang w:eastAsia="ru-RU"/>
              </w:rPr>
              <w:t>ь</w:t>
            </w:r>
            <w:r w:rsidR="004721C9" w:rsidRPr="003A39D3">
              <w:rPr>
                <w:lang w:eastAsia="ru-RU"/>
              </w:rPr>
              <w:t>ность на предприятии (о</w:t>
            </w:r>
            <w:r w:rsidR="004721C9" w:rsidRPr="003A39D3">
              <w:rPr>
                <w:lang w:eastAsia="ru-RU"/>
              </w:rPr>
              <w:t>р</w:t>
            </w:r>
            <w:r w:rsidR="004721C9" w:rsidRPr="003A39D3">
              <w:rPr>
                <w:lang w:eastAsia="ru-RU"/>
              </w:rPr>
              <w:t>ганизации)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1C9" w:rsidRPr="003A39D3" w:rsidRDefault="004721C9" w:rsidP="00E5307C"/>
        </w:tc>
        <w:tc>
          <w:tcPr>
            <w:tcW w:w="10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23B" w:rsidRPr="003A39D3" w:rsidRDefault="003A39D3" w:rsidP="0039523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4721C9" w:rsidRPr="003A39D3">
              <w:rPr>
                <w:lang w:eastAsia="ru-RU"/>
              </w:rPr>
              <w:t>Освоение программного обеспечения и изучение аппаратных средств, применяемых на пре</w:t>
            </w:r>
            <w:r w:rsidR="004721C9" w:rsidRPr="003A39D3">
              <w:rPr>
                <w:lang w:eastAsia="ru-RU"/>
              </w:rPr>
              <w:t>д</w:t>
            </w:r>
            <w:r w:rsidR="004721C9" w:rsidRPr="003A39D3">
              <w:rPr>
                <w:lang w:eastAsia="ru-RU"/>
              </w:rPr>
              <w:t>приятии;</w:t>
            </w:r>
          </w:p>
          <w:p w:rsidR="0039523B" w:rsidRPr="003A39D3" w:rsidRDefault="003A39D3" w:rsidP="0039523B">
            <w:pPr>
              <w:suppressAutoHyphens w:val="0"/>
              <w:autoSpaceDE w:val="0"/>
              <w:autoSpaceDN w:val="0"/>
              <w:adjustRightInd w:val="0"/>
            </w:pPr>
            <w:r>
              <w:t xml:space="preserve">- </w:t>
            </w:r>
            <w:r w:rsidR="0039523B" w:rsidRPr="003A39D3">
              <w:t>Ознакомление с ресурсами обеспечения защиты информации и техническими средствами охр</w:t>
            </w:r>
            <w:r w:rsidR="0039523B" w:rsidRPr="003A39D3">
              <w:t>а</w:t>
            </w:r>
            <w:r w:rsidR="0039523B" w:rsidRPr="003A39D3">
              <w:t xml:space="preserve">ны на предприятии/ в учреждении/ организации. </w:t>
            </w:r>
          </w:p>
          <w:p w:rsidR="0039523B" w:rsidRPr="003A39D3" w:rsidRDefault="003A39D3" w:rsidP="0039523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>
              <w:t xml:space="preserve">- </w:t>
            </w:r>
            <w:r w:rsidR="0039523B" w:rsidRPr="003A39D3">
              <w:t>Изучение компьютерных сетей и систем  предприятия, их архитектуры и аппаратных комп</w:t>
            </w:r>
            <w:r w:rsidR="0039523B" w:rsidRPr="003A39D3">
              <w:t>о</w:t>
            </w:r>
            <w:r w:rsidR="0039523B" w:rsidRPr="003A39D3">
              <w:t>нентов.</w:t>
            </w:r>
          </w:p>
          <w:p w:rsidR="0039523B" w:rsidRPr="003A39D3" w:rsidRDefault="003A39D3" w:rsidP="00047F4B">
            <w:pPr>
              <w:suppressAutoHyphens w:val="0"/>
              <w:autoSpaceDE w:val="0"/>
              <w:autoSpaceDN w:val="0"/>
              <w:adjustRightInd w:val="0"/>
            </w:pPr>
            <w:r>
              <w:t xml:space="preserve">- </w:t>
            </w:r>
            <w:r w:rsidR="0039523B" w:rsidRPr="003A39D3">
              <w:t>Получения представления о защите и обработке конфиденциальных документов.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1C9" w:rsidRPr="003A39D3" w:rsidRDefault="003A39D3" w:rsidP="00E5307C">
            <w:pPr>
              <w:jc w:val="center"/>
            </w:pPr>
            <w:r>
              <w:t>6</w:t>
            </w:r>
          </w:p>
        </w:tc>
      </w:tr>
      <w:tr w:rsidR="00EF6252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Default="00EF6252" w:rsidP="002743B6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>
              <w:t xml:space="preserve">1.4 </w:t>
            </w:r>
            <w:r w:rsidRPr="003A39D3">
              <w:t>Выполнение исследов</w:t>
            </w:r>
            <w:r w:rsidRPr="003A39D3">
              <w:t>а</w:t>
            </w:r>
            <w:r w:rsidRPr="003A39D3">
              <w:lastRenderedPageBreak/>
              <w:t>тельской задачи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Pr="003A39D3" w:rsidRDefault="00EF6252" w:rsidP="00E5307C"/>
        </w:tc>
        <w:tc>
          <w:tcPr>
            <w:tcW w:w="10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Pr="003A39D3" w:rsidRDefault="00EF6252" w:rsidP="00EF6252">
            <w:pPr>
              <w:pStyle w:val="af7"/>
              <w:tabs>
                <w:tab w:val="left" w:pos="318"/>
              </w:tabs>
              <w:spacing w:before="0" w:after="0"/>
              <w:ind w:left="34" w:firstLine="0"/>
              <w:contextualSpacing/>
              <w:jc w:val="both"/>
            </w:pPr>
            <w:r>
              <w:t xml:space="preserve">- </w:t>
            </w:r>
            <w:r w:rsidRPr="003A39D3">
              <w:t xml:space="preserve">Изучение технологии сбора, регистрации и обработки экономической информации на данном </w:t>
            </w:r>
            <w:r w:rsidRPr="003A39D3">
              <w:lastRenderedPageBreak/>
              <w:t>предприятии.</w:t>
            </w:r>
          </w:p>
          <w:p w:rsidR="00EF6252" w:rsidRPr="003A39D3" w:rsidRDefault="00EF6252" w:rsidP="00EF6252">
            <w:pPr>
              <w:tabs>
                <w:tab w:val="left" w:pos="459"/>
              </w:tabs>
              <w:suppressAutoHyphens w:val="0"/>
              <w:ind w:left="34"/>
              <w:jc w:val="both"/>
            </w:pPr>
            <w:r>
              <w:t xml:space="preserve">- </w:t>
            </w:r>
            <w:r w:rsidRPr="003A39D3">
              <w:t xml:space="preserve">Изучение способов проверки правильности передачи данных. </w:t>
            </w:r>
          </w:p>
          <w:p w:rsidR="00EF6252" w:rsidRPr="003A39D3" w:rsidRDefault="00EF6252" w:rsidP="00EF6252">
            <w:pPr>
              <w:tabs>
                <w:tab w:val="left" w:pos="447"/>
              </w:tabs>
              <w:suppressAutoHyphens w:val="0"/>
              <w:ind w:left="34"/>
              <w:jc w:val="both"/>
            </w:pPr>
            <w:r>
              <w:t xml:space="preserve">- </w:t>
            </w:r>
            <w:r w:rsidRPr="003A39D3">
              <w:t>Изучение способов обнаружения и устранения ошибок при передаче данных;</w:t>
            </w:r>
          </w:p>
          <w:p w:rsidR="00EF6252" w:rsidRPr="003A39D3" w:rsidRDefault="00EF6252" w:rsidP="00EF6252">
            <w:pPr>
              <w:tabs>
                <w:tab w:val="left" w:pos="447"/>
              </w:tabs>
              <w:suppressAutoHyphens w:val="0"/>
              <w:ind w:left="34"/>
              <w:jc w:val="both"/>
            </w:pPr>
            <w:r>
              <w:t xml:space="preserve">- </w:t>
            </w:r>
            <w:r w:rsidRPr="003A39D3">
              <w:t>Изучение  методов доступа к среде передачи данных.</w:t>
            </w:r>
          </w:p>
          <w:p w:rsidR="00EF6252" w:rsidRPr="003A39D3" w:rsidRDefault="00EF6252" w:rsidP="00EF6252">
            <w:pPr>
              <w:pStyle w:val="af7"/>
              <w:tabs>
                <w:tab w:val="left" w:pos="267"/>
              </w:tabs>
              <w:spacing w:before="0" w:after="0"/>
              <w:ind w:left="34" w:firstLine="0"/>
              <w:contextualSpacing/>
              <w:jc w:val="both"/>
            </w:pPr>
            <w:r>
              <w:t xml:space="preserve">- </w:t>
            </w:r>
            <w:r w:rsidRPr="003A39D3">
              <w:t xml:space="preserve">Изучение состояния экономических информационных систем на предприятии </w:t>
            </w:r>
          </w:p>
          <w:p w:rsidR="00EF6252" w:rsidRDefault="00EF6252" w:rsidP="00EF6252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>
              <w:t xml:space="preserve">- </w:t>
            </w:r>
            <w:r w:rsidRPr="003A39D3">
              <w:t>Анализ бизнес-процессов на предприятии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Default="00EF6252" w:rsidP="00E5307C">
            <w:pPr>
              <w:jc w:val="center"/>
            </w:pPr>
            <w:r>
              <w:lastRenderedPageBreak/>
              <w:t>6</w:t>
            </w:r>
          </w:p>
        </w:tc>
      </w:tr>
      <w:tr w:rsidR="00EF6252" w:rsidRPr="003A39D3" w:rsidTr="00EF6252">
        <w:trPr>
          <w:trHeight w:val="275"/>
        </w:trPr>
        <w:tc>
          <w:tcPr>
            <w:tcW w:w="13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Default="00EF6252" w:rsidP="00751E2E">
            <w:pPr>
              <w:pStyle w:val="af7"/>
              <w:tabs>
                <w:tab w:val="left" w:pos="318"/>
              </w:tabs>
              <w:spacing w:before="0" w:after="0"/>
              <w:ind w:left="34" w:firstLine="0"/>
              <w:contextualSpacing/>
              <w:jc w:val="both"/>
            </w:pPr>
            <w:r w:rsidRPr="00EF6252">
              <w:rPr>
                <w:b/>
              </w:rPr>
              <w:lastRenderedPageBreak/>
              <w:t xml:space="preserve">Раздел </w:t>
            </w:r>
            <w:r>
              <w:rPr>
                <w:b/>
              </w:rPr>
              <w:t>2</w:t>
            </w:r>
            <w:r w:rsidRPr="00EF6252">
              <w:rPr>
                <w:b/>
              </w:rPr>
              <w:t>.</w:t>
            </w:r>
            <w:r>
              <w:t xml:space="preserve"> </w:t>
            </w:r>
            <w:r w:rsidRPr="00751E2E">
              <w:rPr>
                <w:b/>
              </w:rPr>
              <w:t xml:space="preserve">Выполнение проекта разработки и создания базы данных, </w:t>
            </w:r>
            <w:proofErr w:type="gramStart"/>
            <w:r w:rsidRPr="00751E2E">
              <w:rPr>
                <w:b/>
              </w:rPr>
              <w:t>согласно</w:t>
            </w:r>
            <w:proofErr w:type="gramEnd"/>
            <w:r w:rsidRPr="00751E2E">
              <w:rPr>
                <w:b/>
              </w:rPr>
              <w:t xml:space="preserve"> технического задания</w:t>
            </w:r>
            <w:r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252" w:rsidRPr="003A39D3" w:rsidRDefault="00EF6252" w:rsidP="00E5307C">
            <w:pPr>
              <w:jc w:val="center"/>
            </w:pPr>
          </w:p>
        </w:tc>
      </w:tr>
      <w:tr w:rsidR="004721C9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1C9" w:rsidRPr="003A39D3" w:rsidRDefault="003A39D3" w:rsidP="003A39D3">
            <w:pPr>
              <w:widowControl w:val="0"/>
              <w:rPr>
                <w:rFonts w:eastAsia="Calibri"/>
                <w:b/>
                <w:bCs/>
              </w:rPr>
            </w:pPr>
            <w:r w:rsidRPr="003A39D3">
              <w:t>Разработка требований к программному продукту.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4721C9" w:rsidRPr="003A39D3" w:rsidRDefault="004721C9" w:rsidP="00E5307C"/>
        </w:tc>
        <w:tc>
          <w:tcPr>
            <w:tcW w:w="10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721C9" w:rsidRPr="003A39D3" w:rsidRDefault="004721C9" w:rsidP="00E5307C">
            <w:r w:rsidRPr="003A39D3">
              <w:rPr>
                <w:lang w:eastAsia="ru-RU"/>
              </w:rPr>
              <w:t xml:space="preserve">Разработка </w:t>
            </w:r>
            <w:r w:rsidR="003A39D3" w:rsidRPr="003A39D3">
              <w:rPr>
                <w:lang w:eastAsia="ru-RU"/>
              </w:rPr>
              <w:t>технического задания (</w:t>
            </w:r>
            <w:r w:rsidRPr="003A39D3">
              <w:rPr>
                <w:lang w:eastAsia="ru-RU"/>
              </w:rPr>
              <w:t>индивидуального задания по созданию и реализации базы данных</w:t>
            </w:r>
            <w:r w:rsidR="003A39D3" w:rsidRPr="003A39D3">
              <w:rPr>
                <w:lang w:eastAsia="ru-RU"/>
              </w:rPr>
              <w:t>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1C9" w:rsidRPr="003A39D3" w:rsidRDefault="00F85FD8" w:rsidP="00E5307C">
            <w:pPr>
              <w:jc w:val="center"/>
            </w:pPr>
            <w:r>
              <w:t>6</w:t>
            </w:r>
          </w:p>
        </w:tc>
      </w:tr>
      <w:tr w:rsidR="00A44084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084" w:rsidRPr="003A39D3" w:rsidRDefault="00EA0BC4" w:rsidP="003A39D3">
            <w:pPr>
              <w:snapToGrid w:val="0"/>
              <w:rPr>
                <w:rFonts w:eastAsia="Calibri"/>
                <w:b/>
                <w:bCs/>
              </w:rPr>
            </w:pPr>
            <w:r w:rsidRPr="003A39D3">
              <w:t>Проектирование информационной системы и/или базы данных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A0BC4" w:rsidRPr="003A39D3" w:rsidRDefault="003A39D3" w:rsidP="003A39D3">
            <w:pPr>
              <w:pStyle w:val="af7"/>
              <w:tabs>
                <w:tab w:val="left" w:pos="357"/>
              </w:tabs>
              <w:spacing w:before="0" w:after="0"/>
              <w:ind w:left="34" w:firstLine="0"/>
              <w:contextualSpacing/>
              <w:jc w:val="both"/>
            </w:pPr>
            <w:r>
              <w:t xml:space="preserve">- </w:t>
            </w:r>
            <w:r w:rsidR="00EA0BC4" w:rsidRPr="003A39D3">
              <w:t>Использование методов теории систем в практике проектирования экономических информац</w:t>
            </w:r>
            <w:r w:rsidR="00EA0BC4" w:rsidRPr="003A39D3">
              <w:t>и</w:t>
            </w:r>
            <w:r w:rsidR="00EA0BC4" w:rsidRPr="003A39D3">
              <w:t>онных систем.</w:t>
            </w:r>
          </w:p>
          <w:p w:rsidR="003A39D3" w:rsidRDefault="003A39D3" w:rsidP="003A39D3">
            <w:pPr>
              <w:pStyle w:val="af7"/>
              <w:tabs>
                <w:tab w:val="left" w:pos="312"/>
              </w:tabs>
              <w:spacing w:before="0" w:after="0"/>
              <w:ind w:left="34" w:firstLine="0"/>
              <w:contextualSpacing/>
              <w:jc w:val="both"/>
            </w:pPr>
            <w:r>
              <w:t xml:space="preserve">- </w:t>
            </w:r>
            <w:r w:rsidR="00EA0BC4" w:rsidRPr="003A39D3">
              <w:t>Построение инфологической модели предметной области.</w:t>
            </w:r>
          </w:p>
          <w:p w:rsidR="00A44084" w:rsidRPr="003A39D3" w:rsidRDefault="003A39D3" w:rsidP="003A39D3">
            <w:pPr>
              <w:pStyle w:val="af7"/>
              <w:tabs>
                <w:tab w:val="left" w:pos="312"/>
              </w:tabs>
              <w:spacing w:before="0" w:after="0"/>
              <w:ind w:left="34" w:firstLine="0"/>
              <w:contextualSpacing/>
              <w:jc w:val="both"/>
            </w:pPr>
            <w:r>
              <w:t xml:space="preserve">- </w:t>
            </w:r>
            <w:r w:rsidR="00EA0BC4" w:rsidRPr="003A39D3">
              <w:t xml:space="preserve">Получение практического опыта использования </w:t>
            </w:r>
            <w:r w:rsidR="00EA0BC4" w:rsidRPr="003A39D3">
              <w:rPr>
                <w:lang w:val="en-US"/>
              </w:rPr>
              <w:t>CASE</w:t>
            </w:r>
            <w:r w:rsidR="00EA0BC4" w:rsidRPr="003A39D3">
              <w:t xml:space="preserve">-средства  </w:t>
            </w:r>
            <w:proofErr w:type="spellStart"/>
            <w:r w:rsidR="00EA0BC4" w:rsidRPr="003A39D3">
              <w:rPr>
                <w:lang w:val="en-US"/>
              </w:rPr>
              <w:t>ERWin</w:t>
            </w:r>
            <w:proofErr w:type="spellEnd"/>
            <w:r w:rsidR="00EA0BC4" w:rsidRPr="003A39D3">
              <w:t xml:space="preserve"> для разработки лог</w:t>
            </w:r>
            <w:r w:rsidR="00EA0BC4" w:rsidRPr="003A39D3">
              <w:t>и</w:t>
            </w:r>
            <w:r w:rsidR="00EA0BC4" w:rsidRPr="003A39D3">
              <w:t>ческой и физической моделей.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084" w:rsidRPr="003A39D3" w:rsidRDefault="00DB3F5E" w:rsidP="00E5307C">
            <w:pPr>
              <w:jc w:val="center"/>
            </w:pPr>
            <w:r>
              <w:t>6</w:t>
            </w:r>
          </w:p>
        </w:tc>
      </w:tr>
      <w:tr w:rsidR="00005D68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D68" w:rsidRPr="003A39D3" w:rsidRDefault="00EA0BC4" w:rsidP="00E5307C">
            <w:pPr>
              <w:snapToGrid w:val="0"/>
              <w:rPr>
                <w:rFonts w:eastAsia="Calibri"/>
                <w:b/>
                <w:bCs/>
              </w:rPr>
            </w:pPr>
            <w:r w:rsidRPr="003A39D3">
              <w:t>Разработка БД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5D68" w:rsidRPr="003A39D3" w:rsidRDefault="00005D68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85FD8" w:rsidRPr="00F85FD8" w:rsidRDefault="00F85FD8" w:rsidP="00F85FD8">
            <w:r w:rsidRPr="00F85FD8">
              <w:t>-работа по созданию объектов баз данных (таблиц);</w:t>
            </w:r>
          </w:p>
          <w:p w:rsidR="00F85FD8" w:rsidRPr="00F85FD8" w:rsidRDefault="00F85FD8" w:rsidP="00F85FD8">
            <w:r w:rsidRPr="00F85FD8">
              <w:t>- созданию объектов баз данных (форм, отчётов)</w:t>
            </w:r>
          </w:p>
          <w:p w:rsidR="00F85FD8" w:rsidRPr="00F85FD8" w:rsidRDefault="00F85FD8" w:rsidP="00F85FD8">
            <w:r w:rsidRPr="00F85FD8">
              <w:t>- установки атрибутов и ключей;</w:t>
            </w:r>
          </w:p>
          <w:p w:rsidR="00F85FD8" w:rsidRPr="00F85FD8" w:rsidRDefault="00F85FD8" w:rsidP="00F85FD8">
            <w:r w:rsidRPr="00F85FD8">
              <w:t>- установка и нормализация отношений в базе данных (различные нормальные формы);</w:t>
            </w:r>
          </w:p>
          <w:p w:rsidR="00F85FD8" w:rsidRPr="00F85FD8" w:rsidRDefault="00F85FD8" w:rsidP="00F85FD8">
            <w:r w:rsidRPr="00F85FD8">
              <w:t>- работа по построению схем баз данных (различного уровня сложности)</w:t>
            </w:r>
          </w:p>
          <w:p w:rsidR="00F85FD8" w:rsidRPr="00F85FD8" w:rsidRDefault="00F85FD8" w:rsidP="00F85FD8">
            <w:r w:rsidRPr="00F85FD8">
              <w:t>- работа с манипулированием данными (хранение, добавление, редактирование данных)</w:t>
            </w:r>
          </w:p>
          <w:p w:rsidR="00F85FD8" w:rsidRPr="00F85FD8" w:rsidRDefault="00F85FD8" w:rsidP="00F85FD8">
            <w:r w:rsidRPr="00F85FD8">
              <w:t>- работа по сортировке, поиску и фильтрации данных;</w:t>
            </w:r>
          </w:p>
          <w:p w:rsidR="00F85FD8" w:rsidRPr="00F85FD8" w:rsidRDefault="00F85FD8" w:rsidP="00F85FD8">
            <w:r w:rsidRPr="00F85FD8">
              <w:t>- работа по построению запросов к СУБД (различного уровня сложности)</w:t>
            </w:r>
          </w:p>
          <w:p w:rsidR="00F85FD8" w:rsidRPr="00F85FD8" w:rsidRDefault="00F85FD8" w:rsidP="00F85FD8">
            <w:r w:rsidRPr="00F85FD8">
              <w:t>- разработка и эксплуатация серверной части: создание, модификация и удаление таблиц;</w:t>
            </w:r>
          </w:p>
          <w:p w:rsidR="00F85FD8" w:rsidRPr="00F85FD8" w:rsidRDefault="00F85FD8" w:rsidP="00F85FD8">
            <w:r w:rsidRPr="00F85FD8">
              <w:t>- создание, перестройка и удаление индекса;</w:t>
            </w:r>
          </w:p>
          <w:p w:rsidR="00F85FD8" w:rsidRPr="00F85FD8" w:rsidRDefault="00F85FD8" w:rsidP="00F85FD8">
            <w:r w:rsidRPr="00F85FD8">
              <w:t>- разработка и эксплуатация клиентской части;</w:t>
            </w:r>
          </w:p>
          <w:p w:rsidR="00F85FD8" w:rsidRPr="00F85FD8" w:rsidRDefault="00F85FD8" w:rsidP="00F85FD8">
            <w:r w:rsidRPr="00F85FD8">
              <w:t>- создание хранимых процедур и триггеров в базах данных;</w:t>
            </w:r>
          </w:p>
          <w:p w:rsidR="00F85FD8" w:rsidRPr="00F85FD8" w:rsidRDefault="00F85FD8" w:rsidP="00F85FD8">
            <w:r w:rsidRPr="00F85FD8">
              <w:t xml:space="preserve">- внесение изменений в базу данных: управление транзакциями, </w:t>
            </w:r>
            <w:proofErr w:type="spellStart"/>
            <w:r w:rsidRPr="00F85FD8">
              <w:t>кеширование</w:t>
            </w:r>
            <w:proofErr w:type="spellEnd"/>
            <w:r w:rsidR="00FB5CAB">
              <w:t xml:space="preserve"> памяти перехват исключительных ситуаций и обработка ошибок, </w:t>
            </w:r>
          </w:p>
          <w:p w:rsidR="00F85FD8" w:rsidRPr="00F85FD8" w:rsidRDefault="00EA0BC4" w:rsidP="00F85FD8">
            <w:r w:rsidRPr="00F85FD8">
              <w:t>Приобретение практического опыта разработки серверной и клиентской части баз данных с и</w:t>
            </w:r>
            <w:proofErr w:type="gramStart"/>
            <w:r w:rsidRPr="00F85FD8">
              <w:rPr>
                <w:lang w:val="en-US"/>
              </w:rPr>
              <w:t>c</w:t>
            </w:r>
            <w:proofErr w:type="gramEnd"/>
            <w:r w:rsidRPr="00F85FD8">
              <w:t>пользованием инструментального средства</w:t>
            </w:r>
            <w:r w:rsidR="00F85FD8" w:rsidRPr="00F85FD8"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5D68" w:rsidRPr="003A39D3" w:rsidRDefault="00F85FD8" w:rsidP="00E5307C">
            <w:pPr>
              <w:jc w:val="center"/>
            </w:pPr>
            <w:r>
              <w:t>24</w:t>
            </w:r>
          </w:p>
        </w:tc>
      </w:tr>
      <w:tr w:rsidR="0002108E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08E" w:rsidRPr="003A39D3" w:rsidRDefault="00EA0BC4" w:rsidP="003A39D3">
            <w:pPr>
              <w:jc w:val="both"/>
              <w:rPr>
                <w:rFonts w:eastAsia="Calibri"/>
                <w:b/>
                <w:bCs/>
              </w:rPr>
            </w:pPr>
            <w:r w:rsidRPr="003A39D3">
              <w:t>Разработка приложения для работы с базой данных;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108E" w:rsidRPr="003A39D3" w:rsidRDefault="0002108E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2108E" w:rsidRPr="003A39D3" w:rsidRDefault="00EA0BC4" w:rsidP="00D30094">
            <w:pPr>
              <w:rPr>
                <w:b/>
                <w:color w:val="000000"/>
              </w:rPr>
            </w:pPr>
            <w:r w:rsidRPr="003A39D3">
              <w:t>Получение практического опыта в разработке</w:t>
            </w:r>
            <w:r w:rsidRPr="003A39D3">
              <w:rPr>
                <w:bCs/>
              </w:rPr>
              <w:t xml:space="preserve"> интерфейса пользователя. Разработка форм для ввода, просмотра и редактирования данных</w:t>
            </w:r>
            <w:proofErr w:type="gramStart"/>
            <w:r w:rsidRPr="003A39D3">
              <w:rPr>
                <w:bCs/>
              </w:rPr>
              <w:t>.</w:t>
            </w:r>
            <w:r w:rsidR="00F85FD8">
              <w:rPr>
                <w:bCs/>
              </w:rPr>
              <w:t>С</w:t>
            </w:r>
            <w:proofErr w:type="gramEnd"/>
            <w:r w:rsidR="00F85FD8">
              <w:rPr>
                <w:bCs/>
              </w:rPr>
              <w:t>оздания интерфейса пользователя, меню</w:t>
            </w:r>
            <w:r w:rsidR="00D30094">
              <w:rPr>
                <w:bCs/>
              </w:rPr>
              <w:t>, кнопочных форм</w:t>
            </w:r>
            <w:r w:rsidR="00F85FD8">
              <w:rPr>
                <w:bCs/>
              </w:rPr>
              <w:t xml:space="preserve">.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08E" w:rsidRPr="003A39D3" w:rsidRDefault="00DB3F5E" w:rsidP="00E5307C">
            <w:pPr>
              <w:jc w:val="center"/>
            </w:pPr>
            <w:r>
              <w:t>18</w:t>
            </w:r>
          </w:p>
        </w:tc>
      </w:tr>
      <w:tr w:rsidR="0002108E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2108E" w:rsidRPr="003A39D3" w:rsidRDefault="00EA0BC4" w:rsidP="003A39D3">
            <w:pPr>
              <w:snapToGrid w:val="0"/>
              <w:rPr>
                <w:rFonts w:eastAsia="Calibri"/>
                <w:b/>
                <w:bCs/>
              </w:rPr>
            </w:pPr>
            <w:r w:rsidRPr="003A39D3">
              <w:t xml:space="preserve">Участие в  проведении работ администрирования и </w:t>
            </w:r>
            <w:r w:rsidRPr="003A39D3">
              <w:lastRenderedPageBreak/>
              <w:t>защиты баз данных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108E" w:rsidRPr="003A39D3" w:rsidRDefault="0002108E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A0BC4" w:rsidRPr="003A39D3" w:rsidRDefault="003A39D3" w:rsidP="003A39D3">
            <w:pPr>
              <w:pStyle w:val="af7"/>
              <w:tabs>
                <w:tab w:val="left" w:pos="207"/>
              </w:tabs>
              <w:spacing w:before="0" w:after="0"/>
              <w:ind w:left="34" w:firstLine="0"/>
              <w:contextualSpacing/>
            </w:pPr>
            <w:r>
              <w:t xml:space="preserve">- </w:t>
            </w:r>
            <w:r w:rsidR="00EA0BC4" w:rsidRPr="003A39D3">
              <w:t>Подбор,  изучение научно-технической  литературы, нормативных и методических материалов по инженерно-технической защите объектов информатизации</w:t>
            </w:r>
          </w:p>
          <w:p w:rsidR="00EA0BC4" w:rsidRPr="003A39D3" w:rsidRDefault="003A39D3" w:rsidP="003A39D3">
            <w:pPr>
              <w:pStyle w:val="af7"/>
              <w:tabs>
                <w:tab w:val="left" w:pos="237"/>
              </w:tabs>
              <w:spacing w:before="0" w:after="0"/>
              <w:ind w:left="0" w:firstLine="0"/>
              <w:contextualSpacing/>
            </w:pPr>
            <w:r>
              <w:lastRenderedPageBreak/>
              <w:t xml:space="preserve">- </w:t>
            </w:r>
            <w:r w:rsidR="00EA0BC4" w:rsidRPr="003A39D3">
              <w:t>Изучение  возможных источников и каналов утечки информации;</w:t>
            </w:r>
          </w:p>
          <w:p w:rsidR="00EA0BC4" w:rsidRPr="003A39D3" w:rsidRDefault="003A39D3" w:rsidP="003A39D3">
            <w:pPr>
              <w:pStyle w:val="af7"/>
              <w:tabs>
                <w:tab w:val="left" w:pos="192"/>
              </w:tabs>
              <w:spacing w:before="0" w:after="0"/>
              <w:ind w:left="0" w:firstLine="0"/>
              <w:contextualSpacing/>
            </w:pPr>
            <w:r>
              <w:t xml:space="preserve">- </w:t>
            </w:r>
            <w:r w:rsidR="00EA0BC4" w:rsidRPr="003A39D3">
              <w:t xml:space="preserve">Изучение технических средств защиты информации.  </w:t>
            </w:r>
          </w:p>
          <w:p w:rsidR="00EA0BC4" w:rsidRPr="003A39D3" w:rsidRDefault="003A39D3" w:rsidP="003A39D3">
            <w:pPr>
              <w:pStyle w:val="af7"/>
              <w:tabs>
                <w:tab w:val="left" w:pos="207"/>
              </w:tabs>
              <w:spacing w:before="0" w:after="0"/>
              <w:ind w:left="0" w:firstLine="0"/>
              <w:contextualSpacing/>
            </w:pPr>
            <w:r>
              <w:t xml:space="preserve">- </w:t>
            </w:r>
            <w:r w:rsidR="00EA0BC4" w:rsidRPr="003A39D3">
              <w:t>Оценка эффективности защиты информации</w:t>
            </w:r>
          </w:p>
          <w:p w:rsidR="0002108E" w:rsidRDefault="003A39D3" w:rsidP="00EA0BC4">
            <w:r>
              <w:t xml:space="preserve">- </w:t>
            </w:r>
            <w:r w:rsidR="00EA0BC4" w:rsidRPr="003A39D3">
              <w:t>Получение практического опыта в администрировании и защите  БД.</w:t>
            </w:r>
          </w:p>
          <w:tbl>
            <w:tblPr>
              <w:tblW w:w="1006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0060"/>
            </w:tblGrid>
            <w:tr w:rsidR="00D30094" w:rsidTr="00D30094">
              <w:trPr>
                <w:trHeight w:val="1465"/>
              </w:trPr>
              <w:tc>
                <w:tcPr>
                  <w:tcW w:w="10060" w:type="dxa"/>
                </w:tcPr>
                <w:p w:rsidR="00D30094" w:rsidRPr="00D30094" w:rsidRDefault="00D30094" w:rsidP="00D30094">
                  <w:pPr>
                    <w:ind w:hanging="157"/>
                  </w:pPr>
                  <w:r w:rsidRPr="00D30094">
                    <w:t>- работа по администрированию БД;</w:t>
                  </w:r>
                </w:p>
                <w:p w:rsidR="00D30094" w:rsidRPr="00D30094" w:rsidRDefault="00D30094" w:rsidP="00D30094">
                  <w:pPr>
                    <w:ind w:hanging="157"/>
                  </w:pPr>
                  <w:r w:rsidRPr="00D30094">
                    <w:t>- решение вопросов обеспечения безопасности СУБД;</w:t>
                  </w:r>
                </w:p>
                <w:p w:rsidR="00D30094" w:rsidRPr="00D30094" w:rsidRDefault="00D30094" w:rsidP="00D30094">
                  <w:pPr>
                    <w:ind w:hanging="157"/>
                  </w:pPr>
                  <w:r w:rsidRPr="00D30094">
                    <w:t>- методика противодействия SQL-инъекциям. Проблема магических кавычек;</w:t>
                  </w:r>
                </w:p>
                <w:p w:rsidR="00D30094" w:rsidRPr="00D30094" w:rsidRDefault="00D30094" w:rsidP="00D30094">
                  <w:pPr>
                    <w:ind w:hanging="157"/>
                  </w:pPr>
                  <w:r w:rsidRPr="00D30094">
                    <w:t xml:space="preserve">- хеширование. Исключение </w:t>
                  </w:r>
                  <w:proofErr w:type="spellStart"/>
                  <w:r w:rsidRPr="00D30094">
                    <w:t>PDOException</w:t>
                  </w:r>
                  <w:proofErr w:type="spellEnd"/>
                  <w:r w:rsidRPr="00D30094">
                    <w:t>. Обработка ошибок, возникающих при работе с PDO;</w:t>
                  </w:r>
                </w:p>
                <w:p w:rsidR="00D30094" w:rsidRPr="00D30094" w:rsidRDefault="00D30094" w:rsidP="00D30094">
                  <w:pPr>
                    <w:ind w:hanging="157"/>
                  </w:pPr>
                  <w:r w:rsidRPr="00D30094">
                    <w:t>- технические методы и средства защиты баз данных;</w:t>
                  </w:r>
                </w:p>
                <w:p w:rsidR="00D30094" w:rsidRPr="00D30094" w:rsidRDefault="00D30094" w:rsidP="00D30094">
                  <w:pPr>
                    <w:ind w:hanging="157"/>
                  </w:pPr>
                  <w:r w:rsidRPr="00D30094">
                    <w:t>- контроль доступа к данным, управление привилегиями пользователей БД;</w:t>
                  </w:r>
                </w:p>
                <w:p w:rsidR="00D30094" w:rsidRPr="00D30094" w:rsidRDefault="00D30094" w:rsidP="00D30094">
                  <w:pPr>
                    <w:ind w:hanging="157"/>
                  </w:pPr>
                  <w:r w:rsidRPr="00D30094">
                    <w:t>- идентификация и аутентификация пользователя;</w:t>
                  </w:r>
                </w:p>
                <w:p w:rsidR="00D30094" w:rsidRDefault="00D30094" w:rsidP="00D30094">
                  <w:pPr>
                    <w:ind w:hanging="157"/>
                    <w:rPr>
                      <w:sz w:val="28"/>
                      <w:szCs w:val="28"/>
                    </w:rPr>
                  </w:pPr>
                  <w:r w:rsidRPr="00D30094">
                    <w:t>- антивирусная защита данных.</w:t>
                  </w:r>
                </w:p>
              </w:tc>
            </w:tr>
          </w:tbl>
          <w:p w:rsidR="00D30094" w:rsidRPr="003A39D3" w:rsidRDefault="00D30094" w:rsidP="00EA0BC4">
            <w:pPr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08E" w:rsidRPr="003A39D3" w:rsidRDefault="00751E2E" w:rsidP="00E5307C">
            <w:pPr>
              <w:jc w:val="center"/>
            </w:pPr>
            <w:r>
              <w:lastRenderedPageBreak/>
              <w:t>12</w:t>
            </w:r>
          </w:p>
        </w:tc>
      </w:tr>
      <w:tr w:rsidR="0002108E" w:rsidRPr="003A39D3" w:rsidTr="003A39D3">
        <w:trPr>
          <w:trHeight w:val="275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08E" w:rsidRPr="003A39D3" w:rsidRDefault="00EA0BC4" w:rsidP="003A39D3">
            <w:pPr>
              <w:jc w:val="both"/>
              <w:rPr>
                <w:rFonts w:eastAsia="Calibri"/>
                <w:b/>
                <w:bCs/>
              </w:rPr>
            </w:pPr>
            <w:r w:rsidRPr="003A39D3">
              <w:lastRenderedPageBreak/>
              <w:t>Тестирование и отладка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2108E" w:rsidRPr="003A39D3" w:rsidRDefault="0002108E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108E" w:rsidRPr="003A39D3" w:rsidRDefault="00EA0BC4" w:rsidP="00E5307C">
            <w:r w:rsidRPr="003A39D3">
              <w:t>Применение на практике методов тестирования и отладки.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2108E" w:rsidRPr="003A39D3" w:rsidRDefault="00E5307C" w:rsidP="00E5307C">
            <w:pPr>
              <w:jc w:val="center"/>
            </w:pPr>
            <w:r w:rsidRPr="003A39D3">
              <w:t>6</w:t>
            </w:r>
          </w:p>
        </w:tc>
      </w:tr>
      <w:tr w:rsidR="003A39D3" w:rsidRPr="003A39D3" w:rsidTr="003A39D3">
        <w:trPr>
          <w:trHeight w:val="275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39D3" w:rsidRPr="003A39D3" w:rsidRDefault="003A39D3" w:rsidP="003A39D3">
            <w:pPr>
              <w:snapToGrid w:val="0"/>
              <w:rPr>
                <w:rFonts w:eastAsia="Calibri"/>
                <w:b/>
                <w:bCs/>
              </w:rPr>
            </w:pPr>
            <w:r>
              <w:t>Р</w:t>
            </w:r>
            <w:r w:rsidRPr="003A39D3">
              <w:t>азработка документации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39D3" w:rsidRPr="003A39D3" w:rsidRDefault="003A39D3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9D3" w:rsidRDefault="003A39D3" w:rsidP="003A39D3">
            <w:pPr>
              <w:pStyle w:val="af7"/>
              <w:tabs>
                <w:tab w:val="left" w:pos="318"/>
              </w:tabs>
              <w:spacing w:before="0" w:after="0"/>
              <w:ind w:left="34" w:firstLine="0"/>
              <w:contextualSpacing/>
            </w:pPr>
            <w:r>
              <w:t xml:space="preserve">- </w:t>
            </w:r>
            <w:r w:rsidRPr="003A39D3">
              <w:t>Изучение и оформление программной документации.</w:t>
            </w:r>
          </w:p>
          <w:p w:rsidR="003A39D3" w:rsidRPr="003A39D3" w:rsidRDefault="003A39D3" w:rsidP="003A39D3">
            <w:pPr>
              <w:pStyle w:val="af7"/>
              <w:tabs>
                <w:tab w:val="left" w:pos="318"/>
              </w:tabs>
              <w:spacing w:before="0" w:after="0"/>
              <w:ind w:left="34" w:firstLine="0"/>
              <w:contextualSpacing/>
              <w:rPr>
                <w:color w:val="000000"/>
              </w:rPr>
            </w:pPr>
            <w:r>
              <w:t xml:space="preserve">- </w:t>
            </w:r>
            <w:r w:rsidRPr="003A39D3">
              <w:t xml:space="preserve">Изучение стандартов </w:t>
            </w:r>
            <w:r w:rsidRPr="003A39D3">
              <w:rPr>
                <w:lang w:val="en-US"/>
              </w:rPr>
              <w:t>IEEE</w:t>
            </w:r>
            <w:r w:rsidRPr="003A39D3">
              <w:t xml:space="preserve"> 802.</w:t>
            </w:r>
            <w:r w:rsidRPr="003A39D3">
              <w:rPr>
                <w:lang w:val="en-US"/>
              </w:rPr>
              <w:t>x</w:t>
            </w:r>
            <w:r w:rsidRPr="003A39D3">
              <w:t xml:space="preserve">. Технологии  </w:t>
            </w:r>
            <w:r w:rsidRPr="003A39D3">
              <w:rPr>
                <w:lang w:val="en-US"/>
              </w:rPr>
              <w:t>Fast</w:t>
            </w:r>
            <w:r w:rsidRPr="003A39D3">
              <w:t xml:space="preserve"> </w:t>
            </w:r>
            <w:r w:rsidRPr="003A39D3">
              <w:rPr>
                <w:lang w:val="en-US"/>
              </w:rPr>
              <w:t>Ethernet</w:t>
            </w:r>
            <w:r w:rsidRPr="003A39D3">
              <w:t xml:space="preserve">, </w:t>
            </w:r>
            <w:r w:rsidRPr="003A39D3">
              <w:rPr>
                <w:lang w:val="en-US"/>
              </w:rPr>
              <w:t>Gigabit</w:t>
            </w:r>
            <w:r w:rsidRPr="003A39D3">
              <w:t xml:space="preserve"> </w:t>
            </w:r>
            <w:r w:rsidRPr="003A39D3">
              <w:rPr>
                <w:lang w:val="en-US"/>
              </w:rPr>
              <w:t>Ethernet</w:t>
            </w:r>
            <w:r w:rsidRPr="003A39D3">
              <w:t>.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39D3" w:rsidRPr="003A39D3" w:rsidRDefault="00A839A2" w:rsidP="00E5307C">
            <w:pPr>
              <w:jc w:val="center"/>
            </w:pPr>
            <w:r>
              <w:t>4</w:t>
            </w:r>
          </w:p>
        </w:tc>
      </w:tr>
      <w:tr w:rsidR="003A39D3" w:rsidRPr="003A39D3" w:rsidTr="00EF6252">
        <w:trPr>
          <w:trHeight w:val="275"/>
        </w:trPr>
        <w:tc>
          <w:tcPr>
            <w:tcW w:w="3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3" w:rsidRPr="003A39D3" w:rsidRDefault="003A39D3" w:rsidP="00E5307C">
            <w:pPr>
              <w:snapToGrid w:val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39D3" w:rsidRPr="003A39D3" w:rsidRDefault="003A39D3" w:rsidP="00E5307C"/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9D3" w:rsidRPr="003A39D3" w:rsidRDefault="003A39D3" w:rsidP="003A39D3">
            <w:pPr>
              <w:rPr>
                <w:b/>
                <w:color w:val="000000"/>
              </w:rPr>
            </w:pPr>
            <w:r>
              <w:t xml:space="preserve">- </w:t>
            </w:r>
            <w:r w:rsidRPr="003A39D3">
              <w:t>Подготовка отчета</w:t>
            </w:r>
            <w:r>
              <w:t xml:space="preserve"> по ПП.02</w:t>
            </w:r>
            <w:r w:rsidRPr="003A39D3">
              <w:t>.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9D3" w:rsidRPr="003A39D3" w:rsidRDefault="003A39D3" w:rsidP="00E5307C">
            <w:pPr>
              <w:jc w:val="center"/>
            </w:pPr>
          </w:p>
        </w:tc>
      </w:tr>
      <w:tr w:rsidR="00A44084" w:rsidRPr="003A39D3" w:rsidTr="003A39D3">
        <w:trPr>
          <w:trHeight w:val="391"/>
        </w:trPr>
        <w:tc>
          <w:tcPr>
            <w:tcW w:w="1386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pPr>
              <w:pStyle w:val="Default"/>
            </w:pPr>
            <w:r w:rsidRPr="003A39D3">
              <w:rPr>
                <w:b/>
                <w:bCs/>
              </w:rPr>
              <w:t xml:space="preserve">Раздел </w:t>
            </w:r>
            <w:r w:rsidR="00E5307C" w:rsidRPr="003A39D3">
              <w:rPr>
                <w:b/>
                <w:bCs/>
              </w:rPr>
              <w:t>3</w:t>
            </w:r>
            <w:r w:rsidR="003A39D3">
              <w:rPr>
                <w:b/>
                <w:bCs/>
              </w:rPr>
              <w:t>. Промежуточная аттестация по П</w:t>
            </w:r>
            <w:r w:rsidRPr="003A39D3">
              <w:rPr>
                <w:b/>
                <w:bCs/>
              </w:rPr>
              <w:t xml:space="preserve">П.02 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084" w:rsidRPr="003A39D3" w:rsidRDefault="007B3043" w:rsidP="00E5307C">
            <w:pPr>
              <w:ind w:firstLine="33"/>
              <w:jc w:val="center"/>
              <w:rPr>
                <w:b/>
              </w:rPr>
            </w:pPr>
            <w:r w:rsidRPr="003A39D3">
              <w:rPr>
                <w:b/>
              </w:rPr>
              <w:t>6</w:t>
            </w:r>
          </w:p>
        </w:tc>
      </w:tr>
      <w:tr w:rsidR="00A44084" w:rsidRPr="003A39D3" w:rsidTr="003A39D3">
        <w:trPr>
          <w:trHeight w:val="1469"/>
        </w:trPr>
        <w:tc>
          <w:tcPr>
            <w:tcW w:w="316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3A39D3" w:rsidP="00E5307C">
            <w:pPr>
              <w:rPr>
                <w:rFonts w:eastAsia="Calibri"/>
                <w:b/>
                <w:bCs/>
              </w:rPr>
            </w:pPr>
            <w:r w:rsidRPr="003A39D3">
              <w:t>Тема 3.1 Оформление отчёта по практике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r w:rsidRPr="003A39D3">
              <w:t>1.</w:t>
            </w:r>
          </w:p>
          <w:p w:rsidR="00A44084" w:rsidRPr="003A39D3" w:rsidRDefault="00A44084" w:rsidP="00E5307C">
            <w:r w:rsidRPr="003A39D3">
              <w:t>.</w:t>
            </w:r>
          </w:p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pPr>
              <w:pStyle w:val="Default"/>
            </w:pPr>
            <w:r w:rsidRPr="003A39D3">
              <w:t xml:space="preserve">Оформление отчёта по практике с помощью MS </w:t>
            </w:r>
            <w:proofErr w:type="spellStart"/>
            <w:r w:rsidRPr="003A39D3">
              <w:t>Word</w:t>
            </w:r>
            <w:proofErr w:type="spellEnd"/>
            <w:r w:rsidRPr="003A39D3">
              <w:t>.</w:t>
            </w:r>
          </w:p>
          <w:p w:rsidR="00A44084" w:rsidRPr="003A39D3" w:rsidRDefault="00A44084" w:rsidP="00E5307C">
            <w:pPr>
              <w:pStyle w:val="Default"/>
            </w:pPr>
            <w:r w:rsidRPr="003A39D3">
              <w:t>Создание презентации и защитного слова.</w:t>
            </w:r>
          </w:p>
          <w:p w:rsidR="00A44084" w:rsidRPr="003A39D3" w:rsidRDefault="00A44084" w:rsidP="00E5307C">
            <w:pPr>
              <w:pStyle w:val="Default"/>
            </w:pPr>
            <w:r w:rsidRPr="003A39D3">
              <w:t xml:space="preserve">Форматирование документа в </w:t>
            </w:r>
            <w:r w:rsidRPr="003A39D3">
              <w:rPr>
                <w:lang w:val="en-US"/>
              </w:rPr>
              <w:t>MSWord</w:t>
            </w:r>
            <w:r w:rsidRPr="003A39D3">
              <w:t>: установка параметров страниц и разбиение текста на страницы, форматирование текста,  абзацев, списков,  установка междустрочных интервалов. Вставка в документ рисунков, диаграмм и таблиц, созданных другими программами. Создание и редактирование автоматического оглавления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pPr>
              <w:ind w:firstLine="33"/>
              <w:jc w:val="center"/>
            </w:pPr>
          </w:p>
        </w:tc>
      </w:tr>
      <w:tr w:rsidR="00A44084" w:rsidRPr="003A39D3" w:rsidTr="003A39D3">
        <w:trPr>
          <w:trHeight w:val="254"/>
        </w:trPr>
        <w:tc>
          <w:tcPr>
            <w:tcW w:w="316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pPr>
              <w:rPr>
                <w:rFonts w:eastAsia="Calibri"/>
                <w:b/>
                <w:bCs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r w:rsidRPr="003A39D3">
              <w:t>2</w:t>
            </w:r>
          </w:p>
        </w:tc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462FE8">
            <w:pPr>
              <w:pStyle w:val="Default"/>
            </w:pPr>
            <w:r w:rsidRPr="003A39D3">
              <w:t xml:space="preserve">Дифференцированный зачет по </w:t>
            </w:r>
            <w:r w:rsidR="00462FE8">
              <w:t>П</w:t>
            </w:r>
            <w:r w:rsidRPr="003A39D3">
              <w:t>П.02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084" w:rsidRPr="003A39D3" w:rsidRDefault="007B3043" w:rsidP="00E5307C">
            <w:pPr>
              <w:ind w:firstLine="33"/>
              <w:jc w:val="center"/>
            </w:pPr>
            <w:r w:rsidRPr="003A39D3">
              <w:t>6</w:t>
            </w:r>
          </w:p>
        </w:tc>
      </w:tr>
      <w:tr w:rsidR="00A44084" w:rsidRPr="003A39D3" w:rsidTr="003A39D3">
        <w:trPr>
          <w:trHeight w:val="405"/>
        </w:trPr>
        <w:tc>
          <w:tcPr>
            <w:tcW w:w="138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r w:rsidRPr="003A39D3">
              <w:rPr>
                <w:rStyle w:val="commentcontents"/>
                <w:b/>
              </w:rPr>
              <w:t>Всего часов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084" w:rsidRPr="003A39D3" w:rsidRDefault="00A44084" w:rsidP="00E5307C">
            <w:pPr>
              <w:jc w:val="center"/>
            </w:pPr>
            <w:r w:rsidRPr="003A39D3">
              <w:rPr>
                <w:b/>
              </w:rPr>
              <w:t>108</w:t>
            </w:r>
          </w:p>
        </w:tc>
      </w:tr>
    </w:tbl>
    <w:p w:rsidR="00E51751" w:rsidRDefault="00E51751"/>
    <w:p w:rsidR="006B49FB" w:rsidRDefault="006B49FB"/>
    <w:p w:rsidR="006B49FB" w:rsidRDefault="006B49FB"/>
    <w:p w:rsidR="006B49FB" w:rsidRDefault="006B49FB"/>
    <w:p w:rsidR="006B49FB" w:rsidRDefault="006B49FB"/>
    <w:p w:rsidR="00E24941" w:rsidRDefault="00E24941"/>
    <w:p w:rsidR="00E24941" w:rsidRDefault="00E24941"/>
    <w:p w:rsidR="006B49FB" w:rsidRDefault="006B49FB"/>
    <w:p w:rsidR="006B49FB" w:rsidRDefault="006B49FB">
      <w:pPr>
        <w:sectPr w:rsidR="006B49FB" w:rsidSect="00C23737">
          <w:pgSz w:w="16838" w:h="11906" w:orient="landscape"/>
          <w:pgMar w:top="794" w:right="851" w:bottom="794" w:left="992" w:header="720" w:footer="720" w:gutter="0"/>
          <w:cols w:space="720"/>
          <w:docGrid w:linePitch="360"/>
        </w:sectPr>
      </w:pPr>
    </w:p>
    <w:p w:rsidR="005F7BD6" w:rsidRDefault="005F7BD6" w:rsidP="003310B9">
      <w:pPr>
        <w:pStyle w:val="1"/>
        <w:numPr>
          <w:ilvl w:val="0"/>
          <w:numId w:val="2"/>
        </w:numPr>
        <w:tabs>
          <w:tab w:val="clear" w:pos="0"/>
          <w:tab w:val="num" w:pos="-1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3.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условия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реализации</w:t>
      </w:r>
      <w:r w:rsidR="00144A61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производственной</w:t>
      </w:r>
      <w:r w:rsidR="00144A61">
        <w:rPr>
          <w:b/>
          <w:caps/>
          <w:sz w:val="28"/>
          <w:szCs w:val="28"/>
        </w:rPr>
        <w:t xml:space="preserve">  </w:t>
      </w:r>
      <w:r>
        <w:rPr>
          <w:b/>
          <w:caps/>
          <w:sz w:val="28"/>
          <w:szCs w:val="28"/>
        </w:rPr>
        <w:t>практики</w:t>
      </w:r>
    </w:p>
    <w:p w:rsidR="00E51751" w:rsidRDefault="00E51751" w:rsidP="00F73E27">
      <w:pPr>
        <w:tabs>
          <w:tab w:val="num" w:pos="-1560"/>
        </w:tabs>
        <w:rPr>
          <w:b/>
          <w:caps/>
          <w:sz w:val="28"/>
          <w:szCs w:val="28"/>
        </w:rPr>
      </w:pPr>
    </w:p>
    <w:p w:rsidR="00E51751" w:rsidRPr="00C247D0" w:rsidRDefault="00E51751" w:rsidP="00F73E27">
      <w:pPr>
        <w:pStyle w:val="1"/>
        <w:tabs>
          <w:tab w:val="clear" w:pos="0"/>
          <w:tab w:val="num" w:pos="-15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</w:pPr>
      <w:r w:rsidRPr="00C247D0">
        <w:rPr>
          <w:b/>
        </w:rPr>
        <w:t>3.1.</w:t>
      </w:r>
      <w:r w:rsidR="00144A61">
        <w:rPr>
          <w:b/>
        </w:rPr>
        <w:t xml:space="preserve"> </w:t>
      </w:r>
      <w:r w:rsidRPr="00C247D0">
        <w:rPr>
          <w:b/>
          <w:bCs/>
        </w:rPr>
        <w:t>Требования</w:t>
      </w:r>
      <w:r w:rsidR="00144A61">
        <w:rPr>
          <w:b/>
          <w:bCs/>
        </w:rPr>
        <w:t xml:space="preserve"> </w:t>
      </w:r>
      <w:r w:rsidRPr="00C247D0">
        <w:rPr>
          <w:b/>
          <w:bCs/>
        </w:rPr>
        <w:t>к</w:t>
      </w:r>
      <w:r w:rsidR="00144A61">
        <w:rPr>
          <w:b/>
          <w:bCs/>
        </w:rPr>
        <w:t xml:space="preserve"> </w:t>
      </w:r>
      <w:r w:rsidRPr="00C247D0">
        <w:rPr>
          <w:b/>
          <w:bCs/>
        </w:rPr>
        <w:t>минимальному</w:t>
      </w:r>
      <w:r w:rsidR="00144A61">
        <w:rPr>
          <w:b/>
          <w:bCs/>
        </w:rPr>
        <w:t xml:space="preserve"> </w:t>
      </w:r>
      <w:r w:rsidRPr="00C247D0">
        <w:rPr>
          <w:b/>
          <w:bCs/>
        </w:rPr>
        <w:t>материально-техническому</w:t>
      </w:r>
      <w:r w:rsidR="00144A61">
        <w:rPr>
          <w:b/>
          <w:bCs/>
        </w:rPr>
        <w:t xml:space="preserve"> </w:t>
      </w:r>
      <w:r w:rsidRPr="00C247D0">
        <w:rPr>
          <w:b/>
          <w:bCs/>
        </w:rPr>
        <w:t>обеспечению</w:t>
      </w:r>
    </w:p>
    <w:p w:rsidR="00047F4B" w:rsidRDefault="00CC17A7" w:rsidP="00047F4B">
      <w:pPr>
        <w:numPr>
          <w:ilvl w:val="0"/>
          <w:numId w:val="1"/>
        </w:numPr>
        <w:ind w:firstLine="567"/>
        <w:jc w:val="both"/>
        <w:rPr>
          <w:spacing w:val="-1"/>
        </w:rPr>
      </w:pPr>
      <w:r>
        <w:t>Реализация</w:t>
      </w:r>
      <w:r w:rsidR="00144A61">
        <w:t xml:space="preserve"> </w:t>
      </w:r>
      <w:r>
        <w:t>программы</w:t>
      </w:r>
      <w:r w:rsidR="00144A61">
        <w:t xml:space="preserve"> </w:t>
      </w:r>
      <w:r>
        <w:t>производственной</w:t>
      </w:r>
      <w:r w:rsidR="00144A61">
        <w:t xml:space="preserve"> </w:t>
      </w:r>
      <w:r>
        <w:t>практики</w:t>
      </w:r>
      <w:r w:rsidR="00144A61">
        <w:t xml:space="preserve"> </w:t>
      </w:r>
      <w:r>
        <w:t>ПМ.0</w:t>
      </w:r>
      <w:r w:rsidR="00416EAB">
        <w:t>2</w:t>
      </w:r>
      <w:r w:rsidR="00144A61">
        <w:t xml:space="preserve"> </w:t>
      </w:r>
      <w:r>
        <w:t>осуществляется</w:t>
      </w:r>
      <w:r w:rsidR="00144A61">
        <w:t xml:space="preserve"> </w:t>
      </w:r>
      <w:r w:rsidR="00047F4B">
        <w:t>на предприятиях, организация, учреждениях г</w:t>
      </w:r>
      <w:proofErr w:type="gramStart"/>
      <w:r w:rsidR="00047F4B">
        <w:t>.И</w:t>
      </w:r>
      <w:proofErr w:type="gramEnd"/>
      <w:r w:rsidR="00047F4B">
        <w:t>рбита и Свердловской области.</w:t>
      </w:r>
    </w:p>
    <w:p w:rsidR="00E51751" w:rsidRPr="00047F4B" w:rsidRDefault="00E51751" w:rsidP="006904BB">
      <w:pPr>
        <w:numPr>
          <w:ilvl w:val="0"/>
          <w:numId w:val="1"/>
        </w:numPr>
        <w:tabs>
          <w:tab w:val="num" w:pos="-1560"/>
        </w:tabs>
        <w:ind w:firstLine="567"/>
        <w:jc w:val="both"/>
        <w:rPr>
          <w:bCs/>
        </w:rPr>
      </w:pPr>
      <w:r w:rsidRPr="00047F4B">
        <w:rPr>
          <w:bCs/>
        </w:rPr>
        <w:t>Оборудование</w:t>
      </w:r>
      <w:r w:rsidR="00144A61" w:rsidRPr="00047F4B">
        <w:rPr>
          <w:bCs/>
        </w:rPr>
        <w:t xml:space="preserve"> </w:t>
      </w:r>
      <w:r w:rsidR="006904BB" w:rsidRPr="00047F4B">
        <w:rPr>
          <w:bCs/>
        </w:rPr>
        <w:t>компьютерного кабинета №</w:t>
      </w:r>
      <w:r w:rsidR="00B54BBC">
        <w:rPr>
          <w:bCs/>
        </w:rPr>
        <w:t xml:space="preserve"> </w:t>
      </w:r>
      <w:r w:rsidR="006904BB" w:rsidRPr="00047F4B">
        <w:rPr>
          <w:bCs/>
        </w:rPr>
        <w:t xml:space="preserve">402 </w:t>
      </w:r>
      <w:r w:rsidR="00144A61">
        <w:t xml:space="preserve"> </w:t>
      </w:r>
      <w:r w:rsidR="000F6AB9" w:rsidRPr="00F73E27">
        <w:t>(рабочих</w:t>
      </w:r>
      <w:r w:rsidR="00144A61">
        <w:t xml:space="preserve"> </w:t>
      </w:r>
      <w:r w:rsidR="000F6AB9" w:rsidRPr="00F73E27">
        <w:t>мест</w:t>
      </w:r>
      <w:r w:rsidR="00144A61" w:rsidRPr="00047F4B">
        <w:rPr>
          <w:bCs/>
        </w:rPr>
        <w:t xml:space="preserve"> </w:t>
      </w:r>
      <w:r w:rsidRPr="00047F4B">
        <w:rPr>
          <w:bCs/>
        </w:rPr>
        <w:t>-1</w:t>
      </w:r>
      <w:r w:rsidR="006904BB" w:rsidRPr="00047F4B">
        <w:rPr>
          <w:bCs/>
        </w:rPr>
        <w:t>4</w:t>
      </w:r>
      <w:r w:rsidR="000F6AB9" w:rsidRPr="00047F4B">
        <w:rPr>
          <w:bCs/>
        </w:rPr>
        <w:t>)</w:t>
      </w:r>
    </w:p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7477"/>
      </w:tblGrid>
      <w:tr w:rsidR="006904BB" w:rsidRPr="006904BB" w:rsidTr="006904BB">
        <w:tc>
          <w:tcPr>
            <w:tcW w:w="2694" w:type="dxa"/>
          </w:tcPr>
          <w:p w:rsidR="006904BB" w:rsidRPr="006904BB" w:rsidRDefault="006904BB" w:rsidP="00A41D06">
            <w:pPr>
              <w:pStyle w:val="3"/>
              <w:rPr>
                <w:rFonts w:ascii="Times New Roman" w:hAnsi="Times New Roman"/>
                <w:b w:val="0"/>
                <w:iCs/>
                <w:sz w:val="24"/>
                <w:szCs w:val="24"/>
              </w:rPr>
            </w:pPr>
            <w:r w:rsidRPr="006904BB">
              <w:rPr>
                <w:rFonts w:ascii="Times New Roman" w:hAnsi="Times New Roman"/>
                <w:b w:val="0"/>
                <w:iCs/>
                <w:sz w:val="24"/>
                <w:szCs w:val="24"/>
              </w:rPr>
              <w:t>Компьютер 14шт</w:t>
            </w:r>
          </w:p>
        </w:tc>
        <w:tc>
          <w:tcPr>
            <w:tcW w:w="7477" w:type="dxa"/>
          </w:tcPr>
          <w:p w:rsidR="006904BB" w:rsidRPr="006904BB" w:rsidRDefault="006904BB" w:rsidP="003772CE">
            <w:pPr>
              <w:rPr>
                <w:iCs/>
              </w:rPr>
            </w:pPr>
            <w:proofErr w:type="spellStart"/>
            <w:r w:rsidRPr="006904BB">
              <w:rPr>
                <w:iCs/>
              </w:rPr>
              <w:t>Компьютер-</w:t>
            </w:r>
            <w:proofErr w:type="gramStart"/>
            <w:r w:rsidRPr="006904BB">
              <w:rPr>
                <w:iCs/>
              </w:rPr>
              <w:t>AMD</w:t>
            </w:r>
            <w:proofErr w:type="spellEnd"/>
            <w:proofErr w:type="gramEnd"/>
            <w:r w:rsidRPr="006904BB">
              <w:rPr>
                <w:iCs/>
              </w:rPr>
              <w:t xml:space="preserve"> A8 X46500/MB </w:t>
            </w:r>
            <w:proofErr w:type="spellStart"/>
            <w:r w:rsidRPr="006904BB">
              <w:rPr>
                <w:iCs/>
              </w:rPr>
              <w:t>Gigabite</w:t>
            </w:r>
            <w:proofErr w:type="spellEnd"/>
            <w:r w:rsidRPr="006904BB">
              <w:rPr>
                <w:iCs/>
              </w:rPr>
              <w:t xml:space="preserve"> GA-F288XM Sos-FM2/DDR3 8Gb 1333 </w:t>
            </w:r>
            <w:proofErr w:type="spellStart"/>
            <w:r w:rsidRPr="006904BB">
              <w:rPr>
                <w:iCs/>
              </w:rPr>
              <w:t>MHz</w:t>
            </w:r>
            <w:proofErr w:type="spellEnd"/>
            <w:r w:rsidRPr="006904BB">
              <w:rPr>
                <w:iCs/>
              </w:rPr>
              <w:t xml:space="preserve"> </w:t>
            </w:r>
            <w:proofErr w:type="spellStart"/>
            <w:r w:rsidRPr="006904BB">
              <w:rPr>
                <w:iCs/>
              </w:rPr>
              <w:t>Kingmax</w:t>
            </w:r>
            <w:proofErr w:type="spellEnd"/>
            <w:r w:rsidRPr="006904BB">
              <w:rPr>
                <w:iCs/>
              </w:rPr>
              <w:t xml:space="preserve">/HDD </w:t>
            </w:r>
            <w:proofErr w:type="spellStart"/>
            <w:r w:rsidRPr="006904BB">
              <w:rPr>
                <w:iCs/>
              </w:rPr>
              <w:t>Seagate</w:t>
            </w:r>
            <w:proofErr w:type="spellEnd"/>
            <w:r w:rsidRPr="006904BB">
              <w:rPr>
                <w:iCs/>
              </w:rPr>
              <w:t xml:space="preserve"> SATA III 1 </w:t>
            </w:r>
            <w:proofErr w:type="spellStart"/>
            <w:r w:rsidRPr="006904BB">
              <w:rPr>
                <w:iCs/>
              </w:rPr>
              <w:t>Tb</w:t>
            </w:r>
            <w:proofErr w:type="spellEnd"/>
            <w:r w:rsidRPr="006904BB">
              <w:rPr>
                <w:iCs/>
              </w:rPr>
              <w:t>/DVD-RW/</w:t>
            </w:r>
            <w:proofErr w:type="spellStart"/>
            <w:r w:rsidRPr="006904BB">
              <w:rPr>
                <w:iCs/>
              </w:rPr>
              <w:t>Case</w:t>
            </w:r>
            <w:proofErr w:type="spellEnd"/>
            <w:r w:rsidRPr="006904BB">
              <w:rPr>
                <w:iCs/>
              </w:rPr>
              <w:t xml:space="preserve"> </w:t>
            </w:r>
            <w:proofErr w:type="spellStart"/>
            <w:r w:rsidRPr="006904BB">
              <w:rPr>
                <w:iCs/>
              </w:rPr>
              <w:t>Formula</w:t>
            </w:r>
            <w:proofErr w:type="spellEnd"/>
            <w:r w:rsidRPr="006904BB">
              <w:rPr>
                <w:iCs/>
              </w:rPr>
              <w:t>/</w:t>
            </w:r>
            <w:proofErr w:type="spellStart"/>
            <w:r w:rsidRPr="006904BB">
              <w:rPr>
                <w:iCs/>
              </w:rPr>
              <w:t>Монитор-BenQ</w:t>
            </w:r>
            <w:proofErr w:type="spellEnd"/>
            <w:r w:rsidRPr="006904BB">
              <w:rPr>
                <w:iCs/>
              </w:rPr>
              <w:t xml:space="preserve"> 21.5 GW2265M </w:t>
            </w:r>
            <w:proofErr w:type="spellStart"/>
            <w:r w:rsidRPr="006904BB">
              <w:rPr>
                <w:iCs/>
              </w:rPr>
              <w:t>black</w:t>
            </w:r>
            <w:proofErr w:type="spellEnd"/>
            <w:r w:rsidRPr="006904BB">
              <w:rPr>
                <w:iCs/>
              </w:rPr>
              <w:t xml:space="preserve">/мышь  </w:t>
            </w:r>
            <w:proofErr w:type="spellStart"/>
            <w:r w:rsidRPr="006904BB">
              <w:rPr>
                <w:iCs/>
              </w:rPr>
              <w:t>Oklick</w:t>
            </w:r>
            <w:proofErr w:type="spellEnd"/>
            <w:r w:rsidRPr="006904BB">
              <w:rPr>
                <w:iCs/>
              </w:rPr>
              <w:t xml:space="preserve"> 135 M </w:t>
            </w:r>
            <w:proofErr w:type="spellStart"/>
            <w:r w:rsidRPr="006904BB">
              <w:rPr>
                <w:iCs/>
              </w:rPr>
              <w:t>Black</w:t>
            </w:r>
            <w:proofErr w:type="spellEnd"/>
            <w:r w:rsidRPr="006904BB">
              <w:rPr>
                <w:iCs/>
              </w:rPr>
              <w:t xml:space="preserve"> </w:t>
            </w:r>
            <w:proofErr w:type="spellStart"/>
            <w:r w:rsidRPr="006904BB">
              <w:rPr>
                <w:iCs/>
              </w:rPr>
              <w:t>Optical</w:t>
            </w:r>
            <w:proofErr w:type="spellEnd"/>
            <w:r w:rsidRPr="006904BB">
              <w:rPr>
                <w:iCs/>
              </w:rPr>
              <w:t>- 23331,25</w:t>
            </w:r>
          </w:p>
        </w:tc>
      </w:tr>
      <w:tr w:rsidR="00B15669" w:rsidRPr="001B3D6B" w:rsidTr="006904BB">
        <w:tc>
          <w:tcPr>
            <w:tcW w:w="2694" w:type="dxa"/>
          </w:tcPr>
          <w:p w:rsidR="00B15669" w:rsidRPr="006904BB" w:rsidRDefault="006904BB" w:rsidP="00690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 w:hanging="36"/>
              <w:rPr>
                <w:iCs/>
              </w:rPr>
            </w:pPr>
            <w:r w:rsidRPr="006904BB">
              <w:rPr>
                <w:iCs/>
              </w:rPr>
              <w:t>Ноутбук 1шт</w:t>
            </w:r>
          </w:p>
        </w:tc>
        <w:tc>
          <w:tcPr>
            <w:tcW w:w="7477" w:type="dxa"/>
          </w:tcPr>
          <w:p w:rsidR="00B15669" w:rsidRPr="006904BB" w:rsidRDefault="006904BB" w:rsidP="00377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lang w:val="en-US"/>
              </w:rPr>
            </w:pPr>
            <w:r w:rsidRPr="006904BB">
              <w:rPr>
                <w:iCs/>
              </w:rPr>
              <w:t>Ноутбук</w:t>
            </w:r>
            <w:r w:rsidRPr="006904BB">
              <w:rPr>
                <w:iCs/>
                <w:lang w:val="en-US"/>
              </w:rPr>
              <w:t xml:space="preserve"> Acer Aspire 3692WLMI CilM-420(1.6)/15"/60/DVD-RW</w:t>
            </w:r>
          </w:p>
        </w:tc>
      </w:tr>
      <w:tr w:rsidR="00B15669" w:rsidRPr="006904BB" w:rsidTr="006904BB">
        <w:tc>
          <w:tcPr>
            <w:tcW w:w="2694" w:type="dxa"/>
          </w:tcPr>
          <w:p w:rsidR="00B15669" w:rsidRPr="006904BB" w:rsidRDefault="006904BB" w:rsidP="00690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 w:hanging="36"/>
              <w:rPr>
                <w:iCs/>
              </w:rPr>
            </w:pPr>
            <w:r w:rsidRPr="006904BB">
              <w:rPr>
                <w:iCs/>
              </w:rPr>
              <w:t>Проектор 1шт</w:t>
            </w:r>
          </w:p>
        </w:tc>
        <w:tc>
          <w:tcPr>
            <w:tcW w:w="7477" w:type="dxa"/>
          </w:tcPr>
          <w:p w:rsidR="00B15669" w:rsidRDefault="006904BB" w:rsidP="003772CE">
            <w:pPr>
              <w:rPr>
                <w:iCs/>
              </w:rPr>
            </w:pPr>
            <w:r w:rsidRPr="006904BB">
              <w:rPr>
                <w:iCs/>
              </w:rPr>
              <w:t xml:space="preserve">Проектор </w:t>
            </w:r>
            <w:proofErr w:type="spellStart"/>
            <w:r w:rsidRPr="006904BB">
              <w:rPr>
                <w:iCs/>
                <w:lang w:val="en-US"/>
              </w:rPr>
              <w:t>BeNQ</w:t>
            </w:r>
            <w:proofErr w:type="spellEnd"/>
            <w:r w:rsidRPr="006C5C3F">
              <w:rPr>
                <w:iCs/>
              </w:rPr>
              <w:t xml:space="preserve"> </w:t>
            </w:r>
            <w:r w:rsidRPr="006904BB">
              <w:rPr>
                <w:iCs/>
                <w:lang w:val="en-US"/>
              </w:rPr>
              <w:t>MX</w:t>
            </w:r>
            <w:r w:rsidRPr="006C5C3F">
              <w:rPr>
                <w:iCs/>
              </w:rPr>
              <w:t>661</w:t>
            </w:r>
          </w:p>
          <w:p w:rsidR="006904BB" w:rsidRPr="006904BB" w:rsidRDefault="003772CE" w:rsidP="003772CE">
            <w:pPr>
              <w:rPr>
                <w:iCs/>
              </w:rPr>
            </w:pPr>
            <w:r>
              <w:rPr>
                <w:bCs/>
              </w:rPr>
              <w:t>П</w:t>
            </w:r>
            <w:r w:rsidRPr="003500FE">
              <w:rPr>
                <w:bCs/>
              </w:rPr>
              <w:t>роекционный экран</w:t>
            </w:r>
          </w:p>
        </w:tc>
      </w:tr>
      <w:tr w:rsidR="00B15669" w:rsidRPr="006904BB" w:rsidTr="006904BB">
        <w:tc>
          <w:tcPr>
            <w:tcW w:w="2694" w:type="dxa"/>
          </w:tcPr>
          <w:p w:rsidR="00B15669" w:rsidRPr="006904BB" w:rsidRDefault="006904BB" w:rsidP="00690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 w:hanging="36"/>
              <w:rPr>
                <w:iCs/>
              </w:rPr>
            </w:pPr>
            <w:r w:rsidRPr="006904BB">
              <w:rPr>
                <w:iCs/>
              </w:rPr>
              <w:t>Кондиционер 2шт</w:t>
            </w:r>
          </w:p>
        </w:tc>
        <w:tc>
          <w:tcPr>
            <w:tcW w:w="7477" w:type="dxa"/>
          </w:tcPr>
          <w:p w:rsidR="00B15669" w:rsidRPr="006904BB" w:rsidRDefault="003772CE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proofErr w:type="spellStart"/>
            <w:r w:rsidRPr="003924A0">
              <w:rPr>
                <w:rFonts w:ascii="Century" w:hAnsi="Century"/>
                <w:lang w:val="en-US"/>
              </w:rPr>
              <w:t>Кондиционер</w:t>
            </w:r>
            <w:proofErr w:type="spellEnd"/>
            <w:r w:rsidRPr="003924A0">
              <w:rPr>
                <w:rFonts w:ascii="Century" w:hAnsi="Century"/>
                <w:lang w:val="en-US"/>
              </w:rPr>
              <w:t xml:space="preserve"> LG12H</w:t>
            </w:r>
          </w:p>
        </w:tc>
      </w:tr>
      <w:tr w:rsidR="00B15669" w:rsidRPr="006904BB" w:rsidTr="006904BB">
        <w:tc>
          <w:tcPr>
            <w:tcW w:w="2694" w:type="dxa"/>
          </w:tcPr>
          <w:p w:rsidR="00B15669" w:rsidRPr="006904BB" w:rsidRDefault="006904BB" w:rsidP="00690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 w:hanging="36"/>
              <w:rPr>
                <w:iCs/>
              </w:rPr>
            </w:pPr>
            <w:r w:rsidRPr="006904BB">
              <w:rPr>
                <w:iCs/>
              </w:rPr>
              <w:t>Принтер МФУ 1шт</w:t>
            </w:r>
          </w:p>
        </w:tc>
        <w:tc>
          <w:tcPr>
            <w:tcW w:w="7477" w:type="dxa"/>
          </w:tcPr>
          <w:p w:rsidR="00B15669" w:rsidRPr="006904BB" w:rsidRDefault="006904BB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 xml:space="preserve">ПРИНТЕР + СКАНЕР + КОПИР </w:t>
            </w:r>
            <w:proofErr w:type="spellStart"/>
            <w:r w:rsidRPr="006904BB">
              <w:rPr>
                <w:iCs/>
              </w:rPr>
              <w:t>Canon</w:t>
            </w:r>
            <w:proofErr w:type="spellEnd"/>
            <w:r w:rsidRPr="006904BB">
              <w:rPr>
                <w:iCs/>
              </w:rPr>
              <w:t xml:space="preserve"> MF4018</w:t>
            </w:r>
          </w:p>
        </w:tc>
      </w:tr>
      <w:tr w:rsidR="00D260A1" w:rsidRPr="001B3D6B" w:rsidTr="006904BB">
        <w:tc>
          <w:tcPr>
            <w:tcW w:w="2694" w:type="dxa"/>
          </w:tcPr>
          <w:p w:rsidR="00D260A1" w:rsidRPr="006904BB" w:rsidRDefault="006904BB" w:rsidP="00690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 w:hanging="36"/>
              <w:rPr>
                <w:iCs/>
              </w:rPr>
            </w:pPr>
            <w:r w:rsidRPr="006904BB">
              <w:rPr>
                <w:iCs/>
              </w:rPr>
              <w:t>Сканер</w:t>
            </w:r>
            <w:r>
              <w:rPr>
                <w:iCs/>
              </w:rPr>
              <w:t xml:space="preserve"> 1шт</w:t>
            </w:r>
          </w:p>
        </w:tc>
        <w:tc>
          <w:tcPr>
            <w:tcW w:w="7477" w:type="dxa"/>
          </w:tcPr>
          <w:p w:rsidR="00D260A1" w:rsidRPr="006904BB" w:rsidRDefault="006904BB" w:rsidP="003772CE">
            <w:pPr>
              <w:keepNext/>
              <w:autoSpaceDE w:val="0"/>
              <w:autoSpaceDN w:val="0"/>
              <w:outlineLvl w:val="0"/>
              <w:rPr>
                <w:iCs/>
                <w:lang w:val="fr-FR"/>
              </w:rPr>
            </w:pPr>
            <w:proofErr w:type="spellStart"/>
            <w:r w:rsidRPr="006904BB">
              <w:rPr>
                <w:iCs/>
                <w:lang w:val="en-US"/>
              </w:rPr>
              <w:t>Сканер</w:t>
            </w:r>
            <w:proofErr w:type="spellEnd"/>
            <w:r w:rsidRPr="006904BB">
              <w:rPr>
                <w:iCs/>
                <w:lang w:val="fr-FR"/>
              </w:rPr>
              <w:t xml:space="preserve"> Mustek Bear Paw 2400 TA Plus </w:t>
            </w:r>
          </w:p>
        </w:tc>
      </w:tr>
      <w:tr w:rsidR="00B15669" w:rsidRPr="001B3D6B" w:rsidTr="006904BB">
        <w:tc>
          <w:tcPr>
            <w:tcW w:w="2694" w:type="dxa"/>
          </w:tcPr>
          <w:p w:rsidR="00B15669" w:rsidRPr="006904BB" w:rsidRDefault="006904BB" w:rsidP="009F1C04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>Сетевое оборудование 2шт</w:t>
            </w:r>
          </w:p>
        </w:tc>
        <w:tc>
          <w:tcPr>
            <w:tcW w:w="7477" w:type="dxa"/>
          </w:tcPr>
          <w:p w:rsidR="00B15669" w:rsidRPr="006904BB" w:rsidRDefault="006904BB" w:rsidP="00377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lang w:val="fr-FR"/>
              </w:rPr>
            </w:pPr>
            <w:r w:rsidRPr="006904BB">
              <w:rPr>
                <w:iCs/>
                <w:lang w:val="fr-FR"/>
              </w:rPr>
              <w:t>Hub-16 port (100mb) / Hub-8port (10mb)</w:t>
            </w:r>
          </w:p>
        </w:tc>
      </w:tr>
      <w:tr w:rsidR="00B15669" w:rsidRPr="006904BB" w:rsidTr="006904BB">
        <w:tc>
          <w:tcPr>
            <w:tcW w:w="2694" w:type="dxa"/>
          </w:tcPr>
          <w:p w:rsidR="000F6AB9" w:rsidRPr="006904BB" w:rsidRDefault="000F6AB9" w:rsidP="006904BB">
            <w:pPr>
              <w:keepNext/>
              <w:autoSpaceDE w:val="0"/>
              <w:autoSpaceDN w:val="0"/>
              <w:ind w:left="36" w:hanging="36"/>
              <w:outlineLvl w:val="0"/>
              <w:rPr>
                <w:iCs/>
              </w:rPr>
            </w:pPr>
            <w:r w:rsidRPr="006904BB">
              <w:rPr>
                <w:iCs/>
              </w:rPr>
              <w:t>Вспомогательное</w:t>
            </w:r>
            <w:r w:rsidR="00144A61" w:rsidRPr="006904BB">
              <w:rPr>
                <w:iCs/>
              </w:rPr>
              <w:t xml:space="preserve"> </w:t>
            </w:r>
            <w:r w:rsidRPr="006904BB">
              <w:rPr>
                <w:iCs/>
              </w:rPr>
              <w:t>оборудование</w:t>
            </w:r>
          </w:p>
          <w:p w:rsidR="00B15669" w:rsidRPr="006904BB" w:rsidRDefault="00B15669" w:rsidP="00690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 w:hanging="36"/>
              <w:rPr>
                <w:iCs/>
              </w:rPr>
            </w:pPr>
          </w:p>
        </w:tc>
        <w:tc>
          <w:tcPr>
            <w:tcW w:w="7477" w:type="dxa"/>
          </w:tcPr>
          <w:p w:rsidR="00B54BBC" w:rsidRPr="006904BB" w:rsidRDefault="006904BB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 xml:space="preserve">Стол компьютерный ученический одноместный </w:t>
            </w:r>
          </w:p>
          <w:p w:rsidR="00B54BBC" w:rsidRDefault="006904BB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 xml:space="preserve">Стул компьютерный </w:t>
            </w:r>
          </w:p>
          <w:p w:rsidR="006904BB" w:rsidRPr="006904BB" w:rsidRDefault="006904BB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 xml:space="preserve">Огнетушитель </w:t>
            </w:r>
          </w:p>
          <w:p w:rsidR="00B54BBC" w:rsidRDefault="006904BB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 xml:space="preserve">Стол ученический </w:t>
            </w:r>
          </w:p>
          <w:p w:rsidR="00B54BBC" w:rsidRDefault="006904BB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>Стул ученический</w:t>
            </w:r>
            <w:r>
              <w:rPr>
                <w:iCs/>
              </w:rPr>
              <w:t xml:space="preserve"> </w:t>
            </w:r>
          </w:p>
          <w:p w:rsidR="00B54BBC" w:rsidRDefault="006904BB" w:rsidP="003772CE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>Доска ученическая</w:t>
            </w:r>
            <w:r>
              <w:rPr>
                <w:iCs/>
              </w:rPr>
              <w:t xml:space="preserve"> </w:t>
            </w:r>
          </w:p>
          <w:p w:rsidR="00B54BBC" w:rsidRDefault="006904BB" w:rsidP="00B54BBC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 xml:space="preserve">Стол преподавательский  </w:t>
            </w:r>
            <w:proofErr w:type="spellStart"/>
            <w:r w:rsidRPr="006904BB">
              <w:rPr>
                <w:iCs/>
              </w:rPr>
              <w:t>однотумбовый</w:t>
            </w:r>
            <w:proofErr w:type="spellEnd"/>
            <w:r>
              <w:rPr>
                <w:iCs/>
              </w:rPr>
              <w:t xml:space="preserve"> </w:t>
            </w:r>
          </w:p>
          <w:p w:rsidR="006904BB" w:rsidRPr="006904BB" w:rsidRDefault="006904BB" w:rsidP="00B54BBC">
            <w:pPr>
              <w:keepNext/>
              <w:autoSpaceDE w:val="0"/>
              <w:autoSpaceDN w:val="0"/>
              <w:outlineLvl w:val="0"/>
              <w:rPr>
                <w:iCs/>
              </w:rPr>
            </w:pPr>
            <w:r w:rsidRPr="006904BB">
              <w:rPr>
                <w:iCs/>
              </w:rPr>
              <w:t>Шкаф</w:t>
            </w:r>
            <w:r>
              <w:rPr>
                <w:iCs/>
              </w:rPr>
              <w:t xml:space="preserve"> </w:t>
            </w:r>
          </w:p>
        </w:tc>
      </w:tr>
    </w:tbl>
    <w:p w:rsidR="00A34E38" w:rsidRDefault="00144A61" w:rsidP="000F6AB9">
      <w:r>
        <w:t xml:space="preserve"> </w:t>
      </w:r>
    </w:p>
    <w:p w:rsidR="00A34E38" w:rsidRPr="000631F9" w:rsidRDefault="00A34E38" w:rsidP="00A34E38">
      <w:pPr>
        <w:suppressAutoHyphens w:val="0"/>
        <w:spacing w:before="120" w:after="120"/>
        <w:jc w:val="center"/>
        <w:rPr>
          <w:rFonts w:eastAsia="MS Mincho"/>
          <w:b/>
          <w:bCs/>
          <w:lang w:eastAsia="ru-RU"/>
        </w:rPr>
      </w:pPr>
      <w:r>
        <w:rPr>
          <w:rFonts w:eastAsia="MS Mincho"/>
          <w:b/>
          <w:bCs/>
          <w:lang w:eastAsia="ru-RU"/>
        </w:rPr>
        <w:t>3.2.</w:t>
      </w:r>
      <w:r w:rsidR="00144A61">
        <w:rPr>
          <w:rFonts w:eastAsia="MS Mincho"/>
          <w:b/>
          <w:bCs/>
          <w:lang w:eastAsia="ru-RU"/>
        </w:rPr>
        <w:t xml:space="preserve"> </w:t>
      </w:r>
      <w:r w:rsidRPr="000631F9">
        <w:rPr>
          <w:rFonts w:eastAsia="MS Mincho"/>
          <w:b/>
          <w:bCs/>
          <w:lang w:eastAsia="ru-RU"/>
        </w:rPr>
        <w:t>Информационное</w:t>
      </w:r>
      <w:r w:rsidR="00144A61">
        <w:rPr>
          <w:rFonts w:eastAsia="MS Mincho"/>
          <w:b/>
          <w:bCs/>
          <w:lang w:eastAsia="ru-RU"/>
        </w:rPr>
        <w:t xml:space="preserve"> </w:t>
      </w:r>
      <w:r w:rsidRPr="000631F9">
        <w:rPr>
          <w:rFonts w:eastAsia="MS Mincho"/>
          <w:b/>
          <w:bCs/>
          <w:lang w:eastAsia="ru-RU"/>
        </w:rPr>
        <w:t>обеспечение</w:t>
      </w:r>
      <w:r w:rsidR="00144A61">
        <w:rPr>
          <w:rFonts w:eastAsia="MS Mincho"/>
          <w:b/>
          <w:bCs/>
          <w:lang w:eastAsia="ru-RU"/>
        </w:rPr>
        <w:t xml:space="preserve"> </w:t>
      </w:r>
      <w:r w:rsidRPr="000631F9">
        <w:rPr>
          <w:rFonts w:eastAsia="MS Mincho"/>
          <w:b/>
          <w:bCs/>
          <w:lang w:eastAsia="ru-RU"/>
        </w:rPr>
        <w:t>реализации</w:t>
      </w:r>
      <w:r w:rsidR="00144A61">
        <w:rPr>
          <w:rFonts w:eastAsia="MS Mincho"/>
          <w:b/>
          <w:bCs/>
          <w:lang w:eastAsia="ru-RU"/>
        </w:rPr>
        <w:t xml:space="preserve"> </w:t>
      </w:r>
      <w:r w:rsidRPr="000631F9">
        <w:rPr>
          <w:rFonts w:eastAsia="MS Mincho"/>
          <w:b/>
          <w:bCs/>
          <w:lang w:eastAsia="ru-RU"/>
        </w:rPr>
        <w:t>программы</w:t>
      </w:r>
    </w:p>
    <w:p w:rsidR="00A34E38" w:rsidRPr="000631F9" w:rsidRDefault="00A34E38" w:rsidP="00A34E38">
      <w:pPr>
        <w:ind w:firstLine="709"/>
        <w:jc w:val="both"/>
        <w:rPr>
          <w:rFonts w:eastAsia="MS Mincho"/>
          <w:lang w:eastAsia="ru-RU"/>
        </w:rPr>
      </w:pPr>
      <w:r w:rsidRPr="000631F9">
        <w:rPr>
          <w:rFonts w:eastAsia="MS Mincho"/>
          <w:bCs/>
          <w:lang w:eastAsia="ru-RU"/>
        </w:rPr>
        <w:t>Для</w:t>
      </w:r>
      <w:r w:rsidR="00144A61">
        <w:rPr>
          <w:rFonts w:eastAsia="MS Mincho"/>
          <w:bCs/>
          <w:lang w:eastAsia="ru-RU"/>
        </w:rPr>
        <w:t xml:space="preserve"> </w:t>
      </w:r>
      <w:r w:rsidRPr="000631F9">
        <w:rPr>
          <w:rFonts w:eastAsia="MS Mincho"/>
          <w:bCs/>
          <w:lang w:eastAsia="ru-RU"/>
        </w:rPr>
        <w:t>реализации</w:t>
      </w:r>
      <w:r w:rsidR="00144A61">
        <w:rPr>
          <w:rFonts w:eastAsia="MS Mincho"/>
          <w:bCs/>
          <w:lang w:eastAsia="ru-RU"/>
        </w:rPr>
        <w:t xml:space="preserve"> </w:t>
      </w:r>
      <w:r w:rsidRPr="000631F9">
        <w:rPr>
          <w:rFonts w:eastAsia="MS Mincho"/>
          <w:bCs/>
          <w:lang w:eastAsia="ru-RU"/>
        </w:rPr>
        <w:t>программы</w:t>
      </w:r>
      <w:r w:rsidR="00144A61">
        <w:rPr>
          <w:rFonts w:eastAsia="MS Mincho"/>
          <w:bCs/>
          <w:lang w:eastAsia="ru-RU"/>
        </w:rPr>
        <w:t xml:space="preserve"> </w:t>
      </w:r>
      <w:r w:rsidRPr="000631F9">
        <w:rPr>
          <w:rFonts w:eastAsia="MS Mincho"/>
          <w:bCs/>
          <w:lang w:eastAsia="ru-RU"/>
        </w:rPr>
        <w:t>библиотечный</w:t>
      </w:r>
      <w:r w:rsidR="00144A61">
        <w:rPr>
          <w:rFonts w:eastAsia="MS Mincho"/>
          <w:bCs/>
          <w:lang w:eastAsia="ru-RU"/>
        </w:rPr>
        <w:t xml:space="preserve"> </w:t>
      </w:r>
      <w:r w:rsidRPr="000631F9">
        <w:rPr>
          <w:rFonts w:eastAsia="MS Mincho"/>
          <w:bCs/>
          <w:lang w:eastAsia="ru-RU"/>
        </w:rPr>
        <w:t>фонд</w:t>
      </w:r>
      <w:r w:rsidR="00144A61">
        <w:rPr>
          <w:rFonts w:eastAsia="MS Mincho"/>
          <w:bCs/>
          <w:lang w:eastAsia="ru-RU"/>
        </w:rPr>
        <w:t xml:space="preserve"> </w:t>
      </w:r>
      <w:r w:rsidRPr="000631F9">
        <w:rPr>
          <w:rFonts w:eastAsia="MS Mincho"/>
          <w:bCs/>
          <w:lang w:eastAsia="ru-RU"/>
        </w:rPr>
        <w:t>образовательной</w:t>
      </w:r>
      <w:r w:rsidR="00144A61">
        <w:rPr>
          <w:rFonts w:eastAsia="MS Mincho"/>
          <w:bCs/>
          <w:lang w:eastAsia="ru-RU"/>
        </w:rPr>
        <w:t xml:space="preserve"> </w:t>
      </w:r>
      <w:r w:rsidRPr="000631F9">
        <w:rPr>
          <w:rFonts w:eastAsia="MS Mincho"/>
          <w:bCs/>
          <w:lang w:eastAsia="ru-RU"/>
        </w:rPr>
        <w:t>организации</w:t>
      </w:r>
      <w:r w:rsidR="00144A61">
        <w:rPr>
          <w:rFonts w:eastAsia="MS Mincho"/>
          <w:bCs/>
          <w:lang w:eastAsia="ru-RU"/>
        </w:rPr>
        <w:t xml:space="preserve"> </w:t>
      </w:r>
      <w:r w:rsidRPr="000631F9">
        <w:rPr>
          <w:rFonts w:eastAsia="MS Mincho"/>
          <w:bCs/>
          <w:lang w:eastAsia="ru-RU"/>
        </w:rPr>
        <w:t>име</w:t>
      </w:r>
      <w:r w:rsidR="00F20424">
        <w:rPr>
          <w:rFonts w:eastAsia="MS Mincho"/>
          <w:bCs/>
          <w:lang w:eastAsia="ru-RU"/>
        </w:rPr>
        <w:t>е</w:t>
      </w:r>
      <w:r w:rsidRPr="000631F9">
        <w:rPr>
          <w:rFonts w:eastAsia="MS Mincho"/>
          <w:bCs/>
          <w:lang w:eastAsia="ru-RU"/>
        </w:rPr>
        <w:t>т</w:t>
      </w:r>
      <w:r w:rsidR="00144A61">
        <w:rPr>
          <w:rFonts w:eastAsia="MS Mincho"/>
          <w:bCs/>
          <w:lang w:eastAsia="ru-RU"/>
        </w:rPr>
        <w:t xml:space="preserve">  </w:t>
      </w:r>
      <w:r w:rsidRPr="000631F9">
        <w:rPr>
          <w:rFonts w:eastAsia="MS Mincho"/>
          <w:bCs/>
          <w:lang w:eastAsia="ru-RU"/>
        </w:rPr>
        <w:t>п</w:t>
      </w:r>
      <w:r w:rsidRPr="000631F9">
        <w:rPr>
          <w:rFonts w:eastAsia="MS Mincho"/>
          <w:lang w:eastAsia="ru-RU"/>
        </w:rPr>
        <w:t>ечатные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и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электронные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образовательные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и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информационные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ресурсы</w:t>
      </w:r>
      <w:r w:rsidR="00F20424">
        <w:rPr>
          <w:rFonts w:eastAsia="MS Mincho"/>
          <w:lang w:eastAsia="ru-RU"/>
        </w:rPr>
        <w:t>,</w:t>
      </w:r>
      <w:r w:rsidR="00144A61">
        <w:rPr>
          <w:rFonts w:eastAsia="MS Mincho"/>
          <w:lang w:eastAsia="ru-RU"/>
        </w:rPr>
        <w:t xml:space="preserve"> </w:t>
      </w:r>
      <w:r w:rsidR="00F20424">
        <w:rPr>
          <w:rFonts w:eastAsia="MS Mincho"/>
          <w:lang w:eastAsia="ru-RU"/>
        </w:rPr>
        <w:t>необходимые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для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использования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в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образовательном</w:t>
      </w:r>
      <w:r w:rsidR="00144A61">
        <w:rPr>
          <w:rFonts w:eastAsia="MS Mincho"/>
          <w:lang w:eastAsia="ru-RU"/>
        </w:rPr>
        <w:t xml:space="preserve"> </w:t>
      </w:r>
      <w:r w:rsidRPr="000631F9">
        <w:rPr>
          <w:rFonts w:eastAsia="MS Mincho"/>
          <w:lang w:eastAsia="ru-RU"/>
        </w:rPr>
        <w:t>процессе.</w:t>
      </w:r>
    </w:p>
    <w:p w:rsidR="00A900F0" w:rsidRDefault="00A900F0" w:rsidP="00A900F0">
      <w:pPr>
        <w:ind w:firstLine="142"/>
        <w:contextualSpacing/>
        <w:rPr>
          <w:rFonts w:eastAsia="MS Mincho"/>
          <w:b/>
          <w:lang w:eastAsia="ru-RU"/>
        </w:rPr>
      </w:pPr>
    </w:p>
    <w:p w:rsidR="006130F1" w:rsidRDefault="006130F1" w:rsidP="006130F1">
      <w:pPr>
        <w:ind w:firstLine="709"/>
        <w:contextualSpacing/>
        <w:rPr>
          <w:rFonts w:eastAsia="MS Mincho"/>
          <w:b/>
          <w:lang w:val="en-US" w:eastAsia="ru-RU"/>
        </w:rPr>
      </w:pPr>
      <w:r>
        <w:rPr>
          <w:rFonts w:eastAsia="MS Mincho"/>
          <w:b/>
          <w:lang w:eastAsia="ru-RU"/>
        </w:rPr>
        <w:t xml:space="preserve">Основная литература: </w:t>
      </w:r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r w:rsidRPr="009B7A52">
        <w:t>Волк В. К. Базы данных. Проектирование, программирование, управление и администрир</w:t>
      </w:r>
      <w:r w:rsidRPr="009B7A52">
        <w:t>о</w:t>
      </w:r>
      <w:r w:rsidRPr="009B7A52">
        <w:t>вание</w:t>
      </w:r>
      <w:proofErr w:type="gramStart"/>
      <w:r w:rsidRPr="009B7A52">
        <w:t xml:space="preserve"> :</w:t>
      </w:r>
      <w:proofErr w:type="gramEnd"/>
      <w:r w:rsidRPr="009B7A52">
        <w:t xml:space="preserve"> учебник / В. К. Волк. — </w:t>
      </w:r>
      <w:proofErr w:type="spellStart"/>
      <w:r w:rsidRPr="009B7A52">
        <w:t>СанктПетербург</w:t>
      </w:r>
      <w:proofErr w:type="spellEnd"/>
      <w:proofErr w:type="gramStart"/>
      <w:r w:rsidRPr="009B7A52">
        <w:t xml:space="preserve"> :</w:t>
      </w:r>
      <w:proofErr w:type="gramEnd"/>
      <w:r w:rsidRPr="009B7A52">
        <w:t xml:space="preserve"> Лань, 2020. — 244 с.</w:t>
      </w:r>
      <w:proofErr w:type="gramStart"/>
      <w:r w:rsidRPr="009B7A52">
        <w:t xml:space="preserve"> :</w:t>
      </w:r>
      <w:proofErr w:type="gramEnd"/>
      <w:r w:rsidRPr="009B7A52">
        <w:t xml:space="preserve"> ил. — </w:t>
      </w:r>
      <w:proofErr w:type="gramStart"/>
      <w:r w:rsidRPr="009B7A52">
        <w:t>(Учебники для вузов.</w:t>
      </w:r>
      <w:proofErr w:type="gramEnd"/>
      <w:r w:rsidRPr="009B7A52">
        <w:t xml:space="preserve"> </w:t>
      </w:r>
      <w:proofErr w:type="gramStart"/>
      <w:r w:rsidRPr="009B7A52">
        <w:t>Специальная литература).</w:t>
      </w:r>
      <w:proofErr w:type="gramEnd"/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r w:rsidRPr="009B7A52">
        <w:t>Волк В.К. Базы данных. Часть 1. Проектирование и программирование</w:t>
      </w:r>
      <w:proofErr w:type="gramStart"/>
      <w:r w:rsidRPr="009B7A52">
        <w:t xml:space="preserve"> :</w:t>
      </w:r>
      <w:proofErr w:type="gramEnd"/>
      <w:r w:rsidRPr="009B7A52">
        <w:t xml:space="preserve"> учебное пособие. – Курган</w:t>
      </w:r>
      <w:proofErr w:type="gramStart"/>
      <w:r w:rsidRPr="009B7A52">
        <w:t xml:space="preserve"> :</w:t>
      </w:r>
      <w:proofErr w:type="gramEnd"/>
      <w:r w:rsidRPr="009B7A52">
        <w:t xml:space="preserve"> Изд-во Курганского </w:t>
      </w:r>
      <w:proofErr w:type="spellStart"/>
      <w:r w:rsidRPr="009B7A52">
        <w:t>гос</w:t>
      </w:r>
      <w:proofErr w:type="spellEnd"/>
      <w:r w:rsidRPr="009B7A52">
        <w:t xml:space="preserve">. ун-та, 2018. – 178 </w:t>
      </w:r>
      <w:proofErr w:type="gramStart"/>
      <w:r w:rsidRPr="009B7A52">
        <w:t>с</w:t>
      </w:r>
      <w:proofErr w:type="gramEnd"/>
      <w:r w:rsidRPr="009B7A52">
        <w:t>.</w:t>
      </w:r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r w:rsidRPr="009B7A52">
        <w:t>Волк В. К. Базы данных. Часть 2. Администрирование</w:t>
      </w:r>
      <w:proofErr w:type="gramStart"/>
      <w:r w:rsidRPr="009B7A52">
        <w:t xml:space="preserve"> :</w:t>
      </w:r>
      <w:proofErr w:type="gramEnd"/>
      <w:r w:rsidRPr="009B7A52">
        <w:t xml:space="preserve"> учебное пособие. – Курган</w:t>
      </w:r>
      <w:proofErr w:type="gramStart"/>
      <w:r w:rsidRPr="009B7A52">
        <w:t xml:space="preserve"> :</w:t>
      </w:r>
      <w:proofErr w:type="gramEnd"/>
      <w:r w:rsidRPr="009B7A52">
        <w:t xml:space="preserve"> Изд-во Курганского </w:t>
      </w:r>
      <w:proofErr w:type="spellStart"/>
      <w:r w:rsidRPr="009B7A52">
        <w:t>гос</w:t>
      </w:r>
      <w:proofErr w:type="spellEnd"/>
      <w:r w:rsidRPr="009B7A52">
        <w:t xml:space="preserve">. ун-та, 2018. – 128 </w:t>
      </w:r>
      <w:proofErr w:type="gramStart"/>
      <w:r w:rsidRPr="009B7A52">
        <w:t>с</w:t>
      </w:r>
      <w:proofErr w:type="gramEnd"/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r w:rsidRPr="009B7A52">
        <w:t>Нестеров, С. А. Базы данных</w:t>
      </w:r>
      <w:proofErr w:type="gramStart"/>
      <w:r w:rsidRPr="009B7A52">
        <w:t xml:space="preserve"> :</w:t>
      </w:r>
      <w:proofErr w:type="gramEnd"/>
      <w:r w:rsidRPr="009B7A52">
        <w:t xml:space="preserve"> учебник и практикум для СПО / С. А. Нестеров. — М.</w:t>
      </w:r>
      <w:proofErr w:type="gramStart"/>
      <w:r w:rsidRPr="009B7A52">
        <w:t xml:space="preserve"> :</w:t>
      </w:r>
      <w:proofErr w:type="gramEnd"/>
      <w:r w:rsidRPr="009B7A52">
        <w:t xml:space="preserve"> И</w:t>
      </w:r>
      <w:r w:rsidRPr="009B7A52">
        <w:t>з</w:t>
      </w:r>
      <w:r w:rsidRPr="009B7A52">
        <w:t xml:space="preserve">дательство </w:t>
      </w:r>
      <w:proofErr w:type="spellStart"/>
      <w:r w:rsidRPr="009B7A52">
        <w:t>Юрайт</w:t>
      </w:r>
      <w:proofErr w:type="spellEnd"/>
      <w:r w:rsidRPr="009B7A52">
        <w:t xml:space="preserve">, 2019. — 230 с. — (Серия : </w:t>
      </w:r>
      <w:proofErr w:type="spellStart"/>
      <w:proofErr w:type="gramStart"/>
      <w:r w:rsidRPr="009B7A52">
        <w:t>Профессио</w:t>
      </w:r>
      <w:proofErr w:type="spellEnd"/>
      <w:r w:rsidRPr="009B7A52">
        <w:t xml:space="preserve"> </w:t>
      </w:r>
      <w:proofErr w:type="spellStart"/>
      <w:r w:rsidRPr="009B7A52">
        <w:t>нальное</w:t>
      </w:r>
      <w:proofErr w:type="spellEnd"/>
      <w:proofErr w:type="gramEnd"/>
      <w:r w:rsidRPr="009B7A52">
        <w:t xml:space="preserve"> образование)</w:t>
      </w:r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r w:rsidRPr="009B7A52">
        <w:t>Федорова Г. Разработка, администрирование и защита баз данных : учебник для студентов учреждений среднего профессионального образования -  М</w:t>
      </w:r>
      <w:proofErr w:type="gramStart"/>
      <w:r w:rsidRPr="009B7A52">
        <w:t xml:space="preserve"> .</w:t>
      </w:r>
      <w:proofErr w:type="gramEnd"/>
      <w:r w:rsidRPr="009B7A52">
        <w:t>: Издательский центр «Акад</w:t>
      </w:r>
      <w:r w:rsidRPr="009B7A52">
        <w:t>е</w:t>
      </w:r>
      <w:r w:rsidRPr="009B7A52">
        <w:t>мия», 2017. — 286 с.</w:t>
      </w:r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proofErr w:type="spellStart"/>
      <w:r w:rsidRPr="009B7A52">
        <w:rPr>
          <w:rFonts w:eastAsia="PMingLiU"/>
          <w:bCs/>
        </w:rPr>
        <w:t>Кумскова</w:t>
      </w:r>
      <w:proofErr w:type="spellEnd"/>
      <w:r w:rsidRPr="009B7A52">
        <w:rPr>
          <w:rFonts w:eastAsia="PMingLiU"/>
          <w:bCs/>
        </w:rPr>
        <w:t xml:space="preserve">, И. А. Базы данных: учебник для </w:t>
      </w:r>
      <w:proofErr w:type="gramStart"/>
      <w:r w:rsidRPr="009B7A52">
        <w:rPr>
          <w:rFonts w:eastAsia="PMingLiU"/>
          <w:bCs/>
        </w:rPr>
        <w:t>СПО / И.</w:t>
      </w:r>
      <w:proofErr w:type="gramEnd"/>
      <w:r w:rsidRPr="009B7A52">
        <w:rPr>
          <w:rFonts w:eastAsia="PMingLiU"/>
          <w:bCs/>
        </w:rPr>
        <w:t xml:space="preserve"> А. </w:t>
      </w:r>
      <w:proofErr w:type="spellStart"/>
      <w:r w:rsidRPr="009B7A52">
        <w:rPr>
          <w:rFonts w:eastAsia="PMingLiU"/>
          <w:bCs/>
        </w:rPr>
        <w:t>Кумскова</w:t>
      </w:r>
      <w:proofErr w:type="spellEnd"/>
      <w:r w:rsidRPr="009B7A52">
        <w:rPr>
          <w:rFonts w:eastAsia="PMingLiU"/>
          <w:bCs/>
        </w:rPr>
        <w:t xml:space="preserve">.- </w:t>
      </w:r>
      <w:proofErr w:type="gramStart"/>
      <w:r w:rsidRPr="009B7A52">
        <w:rPr>
          <w:rFonts w:eastAsia="PMingLiU"/>
          <w:bCs/>
        </w:rPr>
        <w:t>М.: КНОРУС, 2016.-488 с.</w:t>
      </w:r>
      <w:proofErr w:type="gramEnd"/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r w:rsidRPr="00022BF6">
        <w:rPr>
          <w:rFonts w:eastAsia="PMingLiU"/>
          <w:bCs/>
        </w:rPr>
        <w:t xml:space="preserve">Кузнецов С.Д. Базы данных: учебник - М.: ВМК МГУКНОРУС, 2017.- 255 </w:t>
      </w:r>
      <w:proofErr w:type="gramStart"/>
      <w:r w:rsidRPr="00022BF6">
        <w:rPr>
          <w:rFonts w:eastAsia="PMingLiU"/>
          <w:bCs/>
        </w:rPr>
        <w:t>с</w:t>
      </w:r>
      <w:proofErr w:type="gramEnd"/>
      <w:r w:rsidRPr="00022BF6">
        <w:rPr>
          <w:rFonts w:eastAsia="PMingLiU"/>
          <w:bCs/>
        </w:rPr>
        <w:t>.</w:t>
      </w:r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proofErr w:type="spellStart"/>
      <w:r w:rsidRPr="009B7A52">
        <w:t>Кэмпбелл</w:t>
      </w:r>
      <w:proofErr w:type="spellEnd"/>
      <w:r w:rsidRPr="009B7A52">
        <w:t xml:space="preserve"> </w:t>
      </w:r>
      <w:proofErr w:type="spellStart"/>
      <w:r w:rsidRPr="009B7A52">
        <w:t>Лейн</w:t>
      </w:r>
      <w:proofErr w:type="spellEnd"/>
      <w:r w:rsidRPr="009B7A52">
        <w:t xml:space="preserve">, </w:t>
      </w:r>
      <w:proofErr w:type="spellStart"/>
      <w:r w:rsidRPr="009B7A52">
        <w:t>Мейджорс</w:t>
      </w:r>
      <w:proofErr w:type="spellEnd"/>
      <w:r w:rsidRPr="009B7A52">
        <w:t xml:space="preserve"> </w:t>
      </w:r>
      <w:proofErr w:type="spellStart"/>
      <w:r w:rsidRPr="009B7A52">
        <w:t>Черити</w:t>
      </w:r>
      <w:proofErr w:type="spellEnd"/>
      <w:r w:rsidRPr="009B7A52">
        <w:t xml:space="preserve"> Базы данных. Инжиниринг надежности. — СПб.: Питер, 2020. — 304 </w:t>
      </w:r>
      <w:proofErr w:type="gramStart"/>
      <w:r w:rsidRPr="009B7A52">
        <w:t>с</w:t>
      </w:r>
      <w:proofErr w:type="gramEnd"/>
      <w:r w:rsidRPr="009B7A52">
        <w:t>. — (</w:t>
      </w:r>
      <w:proofErr w:type="gramStart"/>
      <w:r w:rsidRPr="009B7A52">
        <w:t>Серия</w:t>
      </w:r>
      <w:proofErr w:type="gramEnd"/>
      <w:r w:rsidRPr="009B7A52">
        <w:t xml:space="preserve"> «Бестселлеры </w:t>
      </w:r>
      <w:proofErr w:type="spellStart"/>
      <w:r w:rsidRPr="009B7A52">
        <w:t>O’Reilly</w:t>
      </w:r>
      <w:proofErr w:type="spellEnd"/>
      <w:r w:rsidRPr="009B7A52">
        <w:t>»).</w:t>
      </w:r>
    </w:p>
    <w:p w:rsidR="006130F1" w:rsidRPr="009B7A52" w:rsidRDefault="006130F1" w:rsidP="006130F1">
      <w:pPr>
        <w:pStyle w:val="23"/>
        <w:numPr>
          <w:ilvl w:val="0"/>
          <w:numId w:val="14"/>
        </w:numPr>
        <w:suppressAutoHyphens w:val="0"/>
        <w:spacing w:after="0" w:line="240" w:lineRule="auto"/>
        <w:jc w:val="both"/>
        <w:rPr>
          <w:bCs/>
        </w:rPr>
      </w:pPr>
      <w:proofErr w:type="spellStart"/>
      <w:r w:rsidRPr="009B7A52">
        <w:t>Бейли</w:t>
      </w:r>
      <w:proofErr w:type="spellEnd"/>
      <w:r w:rsidRPr="009B7A52">
        <w:t xml:space="preserve"> Л. Изучаем SQL. — СПб.: Питер, 2012. — 592 </w:t>
      </w:r>
      <w:proofErr w:type="gramStart"/>
      <w:r w:rsidRPr="009B7A52">
        <w:t>с</w:t>
      </w:r>
      <w:proofErr w:type="gramEnd"/>
      <w:r w:rsidRPr="009B7A52">
        <w:t>.</w:t>
      </w:r>
    </w:p>
    <w:p w:rsidR="006130F1" w:rsidRPr="009B7A52" w:rsidRDefault="006130F1" w:rsidP="006130F1">
      <w:pPr>
        <w:pStyle w:val="23"/>
        <w:numPr>
          <w:ilvl w:val="0"/>
          <w:numId w:val="14"/>
        </w:numPr>
        <w:suppressAutoHyphens w:val="0"/>
        <w:spacing w:after="0" w:line="240" w:lineRule="auto"/>
        <w:jc w:val="both"/>
        <w:rPr>
          <w:bCs/>
        </w:rPr>
      </w:pPr>
      <w:proofErr w:type="spellStart"/>
      <w:proofErr w:type="gramStart"/>
      <w:r w:rsidRPr="009B7A52">
        <w:lastRenderedPageBreak/>
        <w:t>Ё</w:t>
      </w:r>
      <w:proofErr w:type="gramEnd"/>
      <w:r w:rsidRPr="009B7A52">
        <w:t>cy</w:t>
      </w:r>
      <w:proofErr w:type="spellEnd"/>
      <w:r w:rsidRPr="009B7A52">
        <w:t xml:space="preserve"> М. Т., </w:t>
      </w:r>
      <w:proofErr w:type="spellStart"/>
      <w:r w:rsidRPr="009B7A52">
        <w:t>Вальдуриес</w:t>
      </w:r>
      <w:proofErr w:type="spellEnd"/>
      <w:r w:rsidRPr="009B7A52">
        <w:t xml:space="preserve"> П. Принципы организации распределенных баз данных / пер. с англ. </w:t>
      </w:r>
      <w:proofErr w:type="spellStart"/>
      <w:r w:rsidRPr="009B7A52">
        <w:t>А.А.Слинкина</w:t>
      </w:r>
      <w:proofErr w:type="spellEnd"/>
      <w:r w:rsidRPr="009B7A52">
        <w:t>. – М.: ДМК Пресс, 2021.– 672с.</w:t>
      </w:r>
    </w:p>
    <w:p w:rsidR="006130F1" w:rsidRPr="009B7A52" w:rsidRDefault="006130F1" w:rsidP="006130F1">
      <w:pPr>
        <w:pStyle w:val="23"/>
        <w:numPr>
          <w:ilvl w:val="0"/>
          <w:numId w:val="14"/>
        </w:numPr>
        <w:suppressAutoHyphens w:val="0"/>
        <w:spacing w:after="0" w:line="240" w:lineRule="auto"/>
        <w:jc w:val="both"/>
        <w:rPr>
          <w:bCs/>
        </w:rPr>
      </w:pPr>
      <w:r w:rsidRPr="009B7A52">
        <w:t xml:space="preserve">Шварц Б., Зайцев П., Ткаченко В. </w:t>
      </w:r>
      <w:proofErr w:type="spellStart"/>
      <w:r w:rsidRPr="009B7A52">
        <w:t>MySQL</w:t>
      </w:r>
      <w:proofErr w:type="spellEnd"/>
      <w:r w:rsidRPr="009B7A52">
        <w:t xml:space="preserve"> по максимуму. 3-е изд. - СПб.: Питер, 2018. - 864 </w:t>
      </w:r>
      <w:proofErr w:type="gramStart"/>
      <w:r w:rsidRPr="009B7A52">
        <w:t>с</w:t>
      </w:r>
      <w:proofErr w:type="gramEnd"/>
      <w:r w:rsidRPr="009B7A52">
        <w:t>. - (</w:t>
      </w:r>
      <w:proofErr w:type="gramStart"/>
      <w:r w:rsidRPr="009B7A52">
        <w:t>С</w:t>
      </w:r>
      <w:r w:rsidRPr="009B7A52">
        <w:t>е</w:t>
      </w:r>
      <w:r w:rsidRPr="009B7A52">
        <w:t>рия</w:t>
      </w:r>
      <w:proofErr w:type="gramEnd"/>
      <w:r w:rsidRPr="009B7A52">
        <w:t xml:space="preserve"> «Бестселлеры </w:t>
      </w:r>
      <w:proofErr w:type="spellStart"/>
      <w:r w:rsidRPr="009B7A52">
        <w:t>O'Reilly</w:t>
      </w:r>
      <w:proofErr w:type="spellEnd"/>
      <w:r w:rsidRPr="009B7A52">
        <w:t>»).</w:t>
      </w:r>
    </w:p>
    <w:p w:rsidR="006130F1" w:rsidRPr="009B7A52" w:rsidRDefault="006130F1" w:rsidP="006130F1">
      <w:pPr>
        <w:pStyle w:val="23"/>
        <w:numPr>
          <w:ilvl w:val="0"/>
          <w:numId w:val="14"/>
        </w:numPr>
        <w:suppressAutoHyphens w:val="0"/>
        <w:spacing w:after="0" w:line="240" w:lineRule="auto"/>
        <w:jc w:val="both"/>
        <w:rPr>
          <w:bCs/>
        </w:rPr>
      </w:pPr>
      <w:r w:rsidRPr="009B7A52">
        <w:t xml:space="preserve">Федорова, Г.Н. Основы проектирования баз данных учебное пособие для студ. </w:t>
      </w:r>
      <w:proofErr w:type="spellStart"/>
      <w:r w:rsidRPr="009B7A52">
        <w:t>учрежд</w:t>
      </w:r>
      <w:proofErr w:type="spellEnd"/>
      <w:r w:rsidRPr="009B7A52">
        <w:t xml:space="preserve">. СПО / Г.Н.Федорова. - М.: Академия, 2014. </w:t>
      </w:r>
    </w:p>
    <w:p w:rsidR="006130F1" w:rsidRPr="009B7A52" w:rsidRDefault="006130F1" w:rsidP="006130F1">
      <w:pPr>
        <w:pStyle w:val="Default"/>
        <w:numPr>
          <w:ilvl w:val="0"/>
          <w:numId w:val="14"/>
        </w:numPr>
        <w:ind w:left="714" w:hanging="357"/>
      </w:pPr>
      <w:r w:rsidRPr="009B7A52">
        <w:t>Семакин И. Г. Основы программирования и баз данных: учебник для студентов учрежд</w:t>
      </w:r>
      <w:r w:rsidRPr="009B7A52">
        <w:t>е</w:t>
      </w:r>
      <w:r w:rsidRPr="009B7A52">
        <w:t>ний среднего профессионального образования. - 2-е издание, стереотипное. - Москва: Ак</w:t>
      </w:r>
      <w:r w:rsidRPr="009B7A52">
        <w:t>а</w:t>
      </w:r>
      <w:r w:rsidRPr="009B7A52">
        <w:t xml:space="preserve">демия, 2017. 219 </w:t>
      </w:r>
      <w:proofErr w:type="gramStart"/>
      <w:r w:rsidRPr="009B7A52">
        <w:t>с</w:t>
      </w:r>
      <w:proofErr w:type="gramEnd"/>
      <w:r w:rsidRPr="009B7A52">
        <w:t>.</w:t>
      </w:r>
    </w:p>
    <w:p w:rsidR="006130F1" w:rsidRPr="009B7A52" w:rsidRDefault="006130F1" w:rsidP="006130F1">
      <w:pPr>
        <w:pStyle w:val="23"/>
        <w:numPr>
          <w:ilvl w:val="0"/>
          <w:numId w:val="14"/>
        </w:numPr>
        <w:suppressAutoHyphens w:val="0"/>
        <w:spacing w:after="0" w:line="240" w:lineRule="auto"/>
        <w:jc w:val="both"/>
        <w:rPr>
          <w:bCs/>
        </w:rPr>
      </w:pPr>
      <w:r w:rsidRPr="009B7A52">
        <w:t xml:space="preserve">Гагарина, Л.Г. Разработка и эксплуатация автоматизированных информационных систем: учебное пособие для студ. </w:t>
      </w:r>
      <w:proofErr w:type="spellStart"/>
      <w:r w:rsidRPr="009B7A52">
        <w:t>учрежд</w:t>
      </w:r>
      <w:proofErr w:type="spellEnd"/>
      <w:r w:rsidRPr="009B7A52">
        <w:t xml:space="preserve">. СПО / Л.Г.Гагарина. - М.: ФОРУМ: ИНФРА-М, 2017. </w:t>
      </w:r>
    </w:p>
    <w:p w:rsidR="006130F1" w:rsidRPr="009B7A52" w:rsidRDefault="006130F1" w:rsidP="006130F1">
      <w:pPr>
        <w:pStyle w:val="23"/>
        <w:numPr>
          <w:ilvl w:val="0"/>
          <w:numId w:val="14"/>
        </w:numPr>
        <w:suppressAutoHyphens w:val="0"/>
        <w:spacing w:after="0" w:line="240" w:lineRule="auto"/>
        <w:jc w:val="both"/>
        <w:rPr>
          <w:bCs/>
        </w:rPr>
      </w:pPr>
      <w:r w:rsidRPr="009B7A52">
        <w:t xml:space="preserve"> Голицына, О.Л. Основы проектирования баз данных: учебное пособие для студ. </w:t>
      </w:r>
      <w:proofErr w:type="spellStart"/>
      <w:r w:rsidRPr="009B7A52">
        <w:t>учрежд</w:t>
      </w:r>
      <w:proofErr w:type="spellEnd"/>
      <w:r w:rsidRPr="009B7A52">
        <w:t xml:space="preserve">. СПО / О.Л.Голицына. - М.: ФОРУМ: ИНФРА-М, 2017. </w:t>
      </w:r>
    </w:p>
    <w:p w:rsidR="006130F1" w:rsidRPr="004F1FF8" w:rsidRDefault="006130F1" w:rsidP="006130F1">
      <w:pPr>
        <w:ind w:firstLine="709"/>
        <w:contextualSpacing/>
        <w:rPr>
          <w:rFonts w:eastAsia="MS Mincho"/>
          <w:b/>
          <w:lang w:val="en-US" w:eastAsia="ru-RU"/>
        </w:rPr>
      </w:pPr>
    </w:p>
    <w:p w:rsidR="006130F1" w:rsidRDefault="006130F1" w:rsidP="006130F1">
      <w:pPr>
        <w:ind w:firstLine="709"/>
        <w:contextualSpacing/>
        <w:jc w:val="both"/>
        <w:rPr>
          <w:b/>
        </w:rPr>
      </w:pPr>
      <w:r w:rsidRPr="0067023C">
        <w:rPr>
          <w:b/>
        </w:rPr>
        <w:t>Дополнительная</w:t>
      </w:r>
      <w:r>
        <w:rPr>
          <w:b/>
        </w:rPr>
        <w:t xml:space="preserve"> </w:t>
      </w:r>
      <w:r w:rsidRPr="0067023C">
        <w:rPr>
          <w:b/>
        </w:rPr>
        <w:t>литература:</w:t>
      </w:r>
    </w:p>
    <w:p w:rsidR="006130F1" w:rsidRPr="009800AD" w:rsidRDefault="006130F1" w:rsidP="006130F1">
      <w:pPr>
        <w:pStyle w:val="ad"/>
        <w:numPr>
          <w:ilvl w:val="0"/>
          <w:numId w:val="26"/>
        </w:numPr>
        <w:spacing w:before="0" w:after="0"/>
        <w:jc w:val="both"/>
        <w:rPr>
          <w:szCs w:val="22"/>
        </w:rPr>
      </w:pPr>
      <w:r w:rsidRPr="009800AD">
        <w:rPr>
          <w:szCs w:val="22"/>
        </w:rPr>
        <w:t>Агальцов,</w:t>
      </w:r>
      <w:r>
        <w:rPr>
          <w:szCs w:val="22"/>
        </w:rPr>
        <w:t xml:space="preserve"> </w:t>
      </w:r>
      <w:r w:rsidRPr="009800AD">
        <w:rPr>
          <w:szCs w:val="22"/>
        </w:rPr>
        <w:t>В.П.</w:t>
      </w:r>
      <w:r>
        <w:rPr>
          <w:szCs w:val="22"/>
        </w:rPr>
        <w:t xml:space="preserve"> </w:t>
      </w:r>
      <w:r w:rsidRPr="009800AD">
        <w:rPr>
          <w:szCs w:val="22"/>
        </w:rPr>
        <w:t>Базы</w:t>
      </w:r>
      <w:r>
        <w:rPr>
          <w:szCs w:val="22"/>
        </w:rPr>
        <w:t xml:space="preserve"> </w:t>
      </w:r>
      <w:r w:rsidRPr="009800AD">
        <w:rPr>
          <w:szCs w:val="22"/>
        </w:rPr>
        <w:t>данных.</w:t>
      </w:r>
      <w:r>
        <w:rPr>
          <w:szCs w:val="22"/>
        </w:rPr>
        <w:t xml:space="preserve"> </w:t>
      </w:r>
      <w:r w:rsidRPr="009800AD">
        <w:rPr>
          <w:szCs w:val="22"/>
        </w:rPr>
        <w:t>В</w:t>
      </w:r>
      <w:r>
        <w:rPr>
          <w:szCs w:val="22"/>
        </w:rPr>
        <w:t xml:space="preserve"> </w:t>
      </w:r>
      <w:r w:rsidRPr="009800AD">
        <w:rPr>
          <w:szCs w:val="22"/>
        </w:rPr>
        <w:t>2-х</w:t>
      </w:r>
      <w:r>
        <w:rPr>
          <w:szCs w:val="22"/>
        </w:rPr>
        <w:t xml:space="preserve"> </w:t>
      </w:r>
      <w:r w:rsidRPr="009800AD">
        <w:rPr>
          <w:szCs w:val="22"/>
        </w:rPr>
        <w:t>т.</w:t>
      </w:r>
      <w:r>
        <w:rPr>
          <w:szCs w:val="22"/>
        </w:rPr>
        <w:t xml:space="preserve"> </w:t>
      </w:r>
      <w:r w:rsidRPr="009800AD">
        <w:rPr>
          <w:szCs w:val="22"/>
        </w:rPr>
        <w:t>Т.</w:t>
      </w:r>
      <w:r>
        <w:rPr>
          <w:szCs w:val="22"/>
        </w:rPr>
        <w:t xml:space="preserve"> </w:t>
      </w:r>
      <w:r w:rsidRPr="009800AD">
        <w:rPr>
          <w:szCs w:val="22"/>
        </w:rPr>
        <w:t>2.</w:t>
      </w:r>
      <w:r>
        <w:rPr>
          <w:szCs w:val="22"/>
        </w:rPr>
        <w:t xml:space="preserve"> </w:t>
      </w:r>
      <w:r w:rsidRPr="009800AD">
        <w:rPr>
          <w:szCs w:val="22"/>
        </w:rPr>
        <w:t>Распределенные</w:t>
      </w:r>
      <w:r>
        <w:rPr>
          <w:szCs w:val="22"/>
        </w:rPr>
        <w:t xml:space="preserve"> </w:t>
      </w:r>
      <w:r w:rsidRPr="009800AD">
        <w:rPr>
          <w:szCs w:val="22"/>
        </w:rPr>
        <w:t>и</w:t>
      </w:r>
      <w:r>
        <w:rPr>
          <w:szCs w:val="22"/>
        </w:rPr>
        <w:t xml:space="preserve"> </w:t>
      </w:r>
      <w:r w:rsidRPr="009800AD">
        <w:rPr>
          <w:szCs w:val="22"/>
        </w:rPr>
        <w:t>удаленные</w:t>
      </w:r>
      <w:r>
        <w:rPr>
          <w:szCs w:val="22"/>
        </w:rPr>
        <w:t xml:space="preserve"> </w:t>
      </w:r>
      <w:r w:rsidRPr="009800AD">
        <w:rPr>
          <w:szCs w:val="22"/>
        </w:rPr>
        <w:t>базы</w:t>
      </w:r>
      <w:r>
        <w:rPr>
          <w:szCs w:val="22"/>
        </w:rPr>
        <w:t xml:space="preserve"> </w:t>
      </w:r>
      <w:r w:rsidRPr="009800AD">
        <w:rPr>
          <w:szCs w:val="22"/>
        </w:rPr>
        <w:t>данных:</w:t>
      </w:r>
      <w:r>
        <w:rPr>
          <w:szCs w:val="22"/>
        </w:rPr>
        <w:t xml:space="preserve"> </w:t>
      </w:r>
      <w:r w:rsidRPr="009800AD">
        <w:rPr>
          <w:szCs w:val="22"/>
        </w:rPr>
        <w:t>Учебник</w:t>
      </w:r>
      <w:r>
        <w:rPr>
          <w:szCs w:val="22"/>
        </w:rPr>
        <w:t xml:space="preserve"> </w:t>
      </w:r>
      <w:r w:rsidRPr="009800AD">
        <w:rPr>
          <w:szCs w:val="22"/>
        </w:rPr>
        <w:t>/</w:t>
      </w:r>
      <w:r>
        <w:rPr>
          <w:szCs w:val="22"/>
        </w:rPr>
        <w:t xml:space="preserve"> </w:t>
      </w:r>
      <w:r w:rsidRPr="009800AD">
        <w:rPr>
          <w:szCs w:val="22"/>
        </w:rPr>
        <w:t>В.П.</w:t>
      </w:r>
      <w:r>
        <w:rPr>
          <w:szCs w:val="22"/>
        </w:rPr>
        <w:t xml:space="preserve"> </w:t>
      </w:r>
      <w:r w:rsidRPr="009800AD">
        <w:rPr>
          <w:szCs w:val="22"/>
        </w:rPr>
        <w:t>Агальцов.</w:t>
      </w:r>
      <w:r>
        <w:rPr>
          <w:szCs w:val="22"/>
        </w:rPr>
        <w:t xml:space="preserve"> </w:t>
      </w:r>
      <w:r w:rsidRPr="009800AD">
        <w:rPr>
          <w:szCs w:val="22"/>
        </w:rPr>
        <w:t>-</w:t>
      </w:r>
      <w:r>
        <w:rPr>
          <w:szCs w:val="22"/>
        </w:rPr>
        <w:t xml:space="preserve"> </w:t>
      </w:r>
      <w:r w:rsidRPr="009800AD">
        <w:rPr>
          <w:szCs w:val="22"/>
        </w:rPr>
        <w:t>М.:</w:t>
      </w:r>
      <w:r>
        <w:rPr>
          <w:szCs w:val="22"/>
        </w:rPr>
        <w:t xml:space="preserve"> </w:t>
      </w:r>
      <w:r w:rsidRPr="009800AD">
        <w:rPr>
          <w:szCs w:val="22"/>
        </w:rPr>
        <w:t>ИД</w:t>
      </w:r>
      <w:r>
        <w:rPr>
          <w:szCs w:val="22"/>
        </w:rPr>
        <w:t xml:space="preserve"> </w:t>
      </w:r>
      <w:r w:rsidRPr="009800AD">
        <w:rPr>
          <w:szCs w:val="22"/>
        </w:rPr>
        <w:t>ФОРУМ,</w:t>
      </w:r>
      <w:r>
        <w:rPr>
          <w:szCs w:val="22"/>
        </w:rPr>
        <w:t xml:space="preserve"> </w:t>
      </w:r>
      <w:r w:rsidRPr="009800AD">
        <w:rPr>
          <w:szCs w:val="22"/>
        </w:rPr>
        <w:t>НИЦ</w:t>
      </w:r>
      <w:r>
        <w:rPr>
          <w:szCs w:val="22"/>
        </w:rPr>
        <w:t xml:space="preserve"> </w:t>
      </w:r>
      <w:r w:rsidRPr="009800AD">
        <w:rPr>
          <w:szCs w:val="22"/>
        </w:rPr>
        <w:t>ИНФРА-М,</w:t>
      </w:r>
      <w:r>
        <w:rPr>
          <w:szCs w:val="22"/>
        </w:rPr>
        <w:t xml:space="preserve"> </w:t>
      </w:r>
      <w:r w:rsidRPr="009800AD">
        <w:rPr>
          <w:szCs w:val="22"/>
        </w:rPr>
        <w:t>2013.</w:t>
      </w:r>
      <w:r>
        <w:rPr>
          <w:szCs w:val="22"/>
        </w:rPr>
        <w:t xml:space="preserve"> </w:t>
      </w:r>
      <w:r w:rsidRPr="009800AD">
        <w:rPr>
          <w:szCs w:val="22"/>
        </w:rPr>
        <w:t>-</w:t>
      </w:r>
      <w:r>
        <w:rPr>
          <w:szCs w:val="22"/>
        </w:rPr>
        <w:t xml:space="preserve"> </w:t>
      </w:r>
      <w:r w:rsidRPr="009800AD">
        <w:rPr>
          <w:szCs w:val="22"/>
        </w:rPr>
        <w:t>272</w:t>
      </w:r>
      <w:r>
        <w:rPr>
          <w:szCs w:val="22"/>
        </w:rPr>
        <w:t xml:space="preserve"> </w:t>
      </w:r>
      <w:proofErr w:type="spellStart"/>
      <w:r w:rsidRPr="009800AD">
        <w:rPr>
          <w:szCs w:val="22"/>
        </w:rPr>
        <w:t>c</w:t>
      </w:r>
      <w:proofErr w:type="spellEnd"/>
      <w:r w:rsidRPr="009800AD">
        <w:rPr>
          <w:szCs w:val="22"/>
        </w:rPr>
        <w:t>.</w:t>
      </w:r>
    </w:p>
    <w:p w:rsidR="006130F1" w:rsidRPr="00593CEF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>Алгоритмы категорирования персональных данных для систем автоматизированного пр</w:t>
      </w:r>
      <w:r w:rsidRPr="009800AD">
        <w:rPr>
          <w:szCs w:val="22"/>
        </w:rPr>
        <w:t>о</w:t>
      </w:r>
      <w:r w:rsidRPr="009800AD">
        <w:rPr>
          <w:szCs w:val="22"/>
        </w:rPr>
        <w:t>ектиров</w:t>
      </w:r>
      <w:r w:rsidRPr="009800AD">
        <w:rPr>
          <w:szCs w:val="22"/>
        </w:rPr>
        <w:t>а</w:t>
      </w:r>
      <w:r w:rsidRPr="009800AD">
        <w:rPr>
          <w:szCs w:val="22"/>
        </w:rPr>
        <w:t xml:space="preserve">ния </w:t>
      </w:r>
      <w:proofErr w:type="gramStart"/>
      <w:r w:rsidRPr="009800AD">
        <w:rPr>
          <w:szCs w:val="22"/>
        </w:rPr>
        <w:t>баз</w:t>
      </w:r>
      <w:proofErr w:type="gramEnd"/>
      <w:r w:rsidRPr="009800AD">
        <w:rPr>
          <w:szCs w:val="22"/>
        </w:rPr>
        <w:t xml:space="preserve"> данных / А.В.Благодаров, </w:t>
      </w:r>
      <w:proofErr w:type="spellStart"/>
      <w:r w:rsidRPr="009800AD">
        <w:rPr>
          <w:szCs w:val="22"/>
        </w:rPr>
        <w:t>В.С.Зияутдинов</w:t>
      </w:r>
      <w:proofErr w:type="spellEnd"/>
      <w:r w:rsidRPr="009800AD">
        <w:rPr>
          <w:szCs w:val="22"/>
        </w:rPr>
        <w:t xml:space="preserve">, П.А.Корнев, В.Н.Малыш. - М.: Горячая </w:t>
      </w:r>
      <w:proofErr w:type="gramStart"/>
      <w:r w:rsidRPr="009800AD">
        <w:rPr>
          <w:szCs w:val="22"/>
        </w:rPr>
        <w:t>линия-Телеком</w:t>
      </w:r>
      <w:proofErr w:type="gramEnd"/>
      <w:r w:rsidRPr="009800AD">
        <w:rPr>
          <w:szCs w:val="22"/>
        </w:rPr>
        <w:t xml:space="preserve">, 2013.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 xml:space="preserve">Баранчиков, А. И. Алгоритмы и модели ограничения доступа к записям БД / А.И.Баранчиков, П.А.Баранчиков, </w:t>
      </w:r>
      <w:proofErr w:type="spellStart"/>
      <w:r w:rsidRPr="009800AD">
        <w:rPr>
          <w:szCs w:val="22"/>
        </w:rPr>
        <w:t>А.Н.Пылькин</w:t>
      </w:r>
      <w:proofErr w:type="spellEnd"/>
      <w:r w:rsidRPr="009800AD">
        <w:rPr>
          <w:szCs w:val="22"/>
        </w:rPr>
        <w:t xml:space="preserve">. - М.: Горячая линия </w:t>
      </w:r>
      <w:proofErr w:type="gramStart"/>
      <w:r w:rsidRPr="009800AD">
        <w:rPr>
          <w:szCs w:val="22"/>
        </w:rPr>
        <w:t>-Т</w:t>
      </w:r>
      <w:proofErr w:type="gramEnd"/>
      <w:r w:rsidRPr="009800AD">
        <w:rPr>
          <w:szCs w:val="22"/>
        </w:rPr>
        <w:t>елеком, 2011.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 xml:space="preserve">Беленькая, М. Н. Администрирование в информационных системах: учебное пособие для вузов / М.Н.Беленькая, С.Т.Малиновский, </w:t>
      </w:r>
      <w:proofErr w:type="spellStart"/>
      <w:r w:rsidRPr="009800AD">
        <w:rPr>
          <w:szCs w:val="22"/>
        </w:rPr>
        <w:t>Н.В.Яковенко</w:t>
      </w:r>
      <w:proofErr w:type="spellEnd"/>
      <w:r w:rsidRPr="009800AD">
        <w:rPr>
          <w:szCs w:val="22"/>
        </w:rPr>
        <w:t xml:space="preserve">. - М.: Горячая </w:t>
      </w:r>
      <w:proofErr w:type="gramStart"/>
      <w:r w:rsidRPr="009800AD">
        <w:rPr>
          <w:szCs w:val="22"/>
        </w:rPr>
        <w:t>линия-Телеком</w:t>
      </w:r>
      <w:proofErr w:type="gramEnd"/>
      <w:r w:rsidRPr="009800AD">
        <w:rPr>
          <w:szCs w:val="22"/>
        </w:rPr>
        <w:t>, 2011.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 xml:space="preserve">Белов, В.В. Программирование в </w:t>
      </w:r>
      <w:proofErr w:type="spellStart"/>
      <w:r w:rsidRPr="009800AD">
        <w:rPr>
          <w:szCs w:val="22"/>
        </w:rPr>
        <w:t>Delphi</w:t>
      </w:r>
      <w:proofErr w:type="spellEnd"/>
      <w:r w:rsidRPr="009800AD">
        <w:rPr>
          <w:szCs w:val="22"/>
        </w:rPr>
        <w:t>. Процедурное, объектно-ориентированное, виз</w:t>
      </w:r>
      <w:r w:rsidRPr="009800AD">
        <w:rPr>
          <w:szCs w:val="22"/>
        </w:rPr>
        <w:t>у</w:t>
      </w:r>
      <w:r w:rsidRPr="009800AD">
        <w:rPr>
          <w:szCs w:val="22"/>
        </w:rPr>
        <w:t xml:space="preserve">альное: учебное пособие для вузов / В.В.Белов, В.И.Чистякова. - М.: Горячая линия - </w:t>
      </w:r>
      <w:proofErr w:type="gramStart"/>
      <w:r w:rsidRPr="009800AD">
        <w:rPr>
          <w:szCs w:val="22"/>
        </w:rPr>
        <w:t>Тел</w:t>
      </w:r>
      <w:r w:rsidRPr="009800AD">
        <w:rPr>
          <w:szCs w:val="22"/>
        </w:rPr>
        <w:t>е</w:t>
      </w:r>
      <w:r w:rsidRPr="009800AD">
        <w:rPr>
          <w:szCs w:val="22"/>
        </w:rPr>
        <w:t>ком</w:t>
      </w:r>
      <w:proofErr w:type="gramEnd"/>
      <w:r w:rsidRPr="009800AD">
        <w:rPr>
          <w:szCs w:val="22"/>
        </w:rPr>
        <w:t xml:space="preserve">, 2014. 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800AD">
        <w:rPr>
          <w:sz w:val="22"/>
          <w:szCs w:val="22"/>
        </w:rPr>
        <w:t>Бондарь</w:t>
      </w:r>
      <w:r w:rsidRPr="009800AD">
        <w:rPr>
          <w:sz w:val="22"/>
          <w:szCs w:val="22"/>
          <w:lang w:val="en-US"/>
        </w:rPr>
        <w:t xml:space="preserve">, </w:t>
      </w:r>
      <w:r w:rsidRPr="009800AD">
        <w:rPr>
          <w:sz w:val="22"/>
          <w:szCs w:val="22"/>
        </w:rPr>
        <w:t>А</w:t>
      </w:r>
      <w:r w:rsidRPr="009800AD">
        <w:rPr>
          <w:sz w:val="22"/>
          <w:szCs w:val="22"/>
          <w:lang w:val="en-US"/>
        </w:rPr>
        <w:t xml:space="preserve">. </w:t>
      </w:r>
      <w:proofErr w:type="spellStart"/>
      <w:r w:rsidRPr="009800AD">
        <w:rPr>
          <w:sz w:val="22"/>
          <w:szCs w:val="22"/>
          <w:lang w:val="en-US"/>
        </w:rPr>
        <w:t>InterBase</w:t>
      </w:r>
      <w:proofErr w:type="spellEnd"/>
      <w:r w:rsidRPr="009800AD">
        <w:rPr>
          <w:sz w:val="22"/>
          <w:szCs w:val="22"/>
          <w:lang w:val="en-US"/>
        </w:rPr>
        <w:t xml:space="preserve"> </w:t>
      </w:r>
      <w:r w:rsidRPr="009800AD">
        <w:rPr>
          <w:sz w:val="22"/>
          <w:szCs w:val="22"/>
        </w:rPr>
        <w:t>и</w:t>
      </w:r>
      <w:r w:rsidRPr="009800AD">
        <w:rPr>
          <w:sz w:val="22"/>
          <w:szCs w:val="22"/>
          <w:lang w:val="en-US"/>
        </w:rPr>
        <w:t xml:space="preserve"> Firebird. </w:t>
      </w:r>
      <w:r w:rsidRPr="009800AD">
        <w:rPr>
          <w:sz w:val="22"/>
          <w:szCs w:val="22"/>
        </w:rPr>
        <w:t>Практическое руководство для умных пользователей и начина</w:t>
      </w:r>
      <w:r w:rsidRPr="009800AD">
        <w:rPr>
          <w:sz w:val="22"/>
          <w:szCs w:val="22"/>
        </w:rPr>
        <w:t>ю</w:t>
      </w:r>
      <w:r w:rsidRPr="009800AD">
        <w:rPr>
          <w:sz w:val="22"/>
          <w:szCs w:val="22"/>
        </w:rPr>
        <w:t>щих разработчиков/ А. Бондарь. - СПб</w:t>
      </w:r>
      <w:proofErr w:type="gramStart"/>
      <w:r w:rsidRPr="009800AD">
        <w:rPr>
          <w:sz w:val="22"/>
          <w:szCs w:val="22"/>
        </w:rPr>
        <w:t xml:space="preserve">.: </w:t>
      </w:r>
      <w:proofErr w:type="spellStart"/>
      <w:proofErr w:type="gramEnd"/>
      <w:r w:rsidRPr="009800AD">
        <w:rPr>
          <w:sz w:val="22"/>
          <w:szCs w:val="22"/>
        </w:rPr>
        <w:t>БХВ-Петербург</w:t>
      </w:r>
      <w:proofErr w:type="spellEnd"/>
      <w:r w:rsidRPr="009800AD">
        <w:rPr>
          <w:sz w:val="22"/>
          <w:szCs w:val="22"/>
        </w:rPr>
        <w:t xml:space="preserve">, 2007. – 592с. 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proofErr w:type="spellStart"/>
      <w:r w:rsidRPr="009800AD">
        <w:rPr>
          <w:sz w:val="22"/>
          <w:szCs w:val="22"/>
        </w:rPr>
        <w:t>Борри</w:t>
      </w:r>
      <w:proofErr w:type="spellEnd"/>
      <w:r w:rsidRPr="009800AD">
        <w:rPr>
          <w:sz w:val="22"/>
          <w:szCs w:val="22"/>
        </w:rPr>
        <w:t xml:space="preserve">, Х. </w:t>
      </w:r>
      <w:proofErr w:type="spellStart"/>
      <w:r w:rsidRPr="009800AD">
        <w:rPr>
          <w:sz w:val="22"/>
          <w:szCs w:val="22"/>
        </w:rPr>
        <w:t>Firebird</w:t>
      </w:r>
      <w:proofErr w:type="spellEnd"/>
      <w:r w:rsidRPr="009800AD">
        <w:rPr>
          <w:sz w:val="22"/>
          <w:szCs w:val="22"/>
        </w:rPr>
        <w:t xml:space="preserve">: руководство разработчика баз данных/ Х. </w:t>
      </w:r>
      <w:proofErr w:type="spellStart"/>
      <w:r w:rsidRPr="009800AD">
        <w:rPr>
          <w:sz w:val="22"/>
          <w:szCs w:val="22"/>
        </w:rPr>
        <w:t>Борри</w:t>
      </w:r>
      <w:proofErr w:type="spellEnd"/>
      <w:r w:rsidRPr="009800AD">
        <w:rPr>
          <w:sz w:val="22"/>
          <w:szCs w:val="22"/>
        </w:rPr>
        <w:t xml:space="preserve">. - СПб: </w:t>
      </w:r>
      <w:proofErr w:type="spellStart"/>
      <w:r w:rsidRPr="009800AD">
        <w:rPr>
          <w:sz w:val="22"/>
          <w:szCs w:val="22"/>
        </w:rPr>
        <w:t>БХВ-Петербург</w:t>
      </w:r>
      <w:proofErr w:type="spellEnd"/>
      <w:r w:rsidRPr="009800AD">
        <w:rPr>
          <w:sz w:val="22"/>
          <w:szCs w:val="22"/>
        </w:rPr>
        <w:t xml:space="preserve">, 2007.- 1104с. 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proofErr w:type="spellStart"/>
      <w:r w:rsidRPr="009800AD">
        <w:rPr>
          <w:sz w:val="22"/>
          <w:szCs w:val="22"/>
        </w:rPr>
        <w:t>Вендров</w:t>
      </w:r>
      <w:proofErr w:type="spellEnd"/>
      <w:r w:rsidRPr="009800AD">
        <w:rPr>
          <w:sz w:val="22"/>
          <w:szCs w:val="22"/>
        </w:rPr>
        <w:t>, А.М. Проектирование программного обеспечения экономических информационных си</w:t>
      </w:r>
      <w:r w:rsidRPr="009800AD">
        <w:rPr>
          <w:sz w:val="22"/>
          <w:szCs w:val="22"/>
        </w:rPr>
        <w:t>с</w:t>
      </w:r>
      <w:r w:rsidRPr="009800AD">
        <w:rPr>
          <w:sz w:val="22"/>
          <w:szCs w:val="22"/>
        </w:rPr>
        <w:t xml:space="preserve">тем/ А.М. </w:t>
      </w:r>
      <w:proofErr w:type="spellStart"/>
      <w:r w:rsidRPr="009800AD">
        <w:rPr>
          <w:sz w:val="22"/>
          <w:szCs w:val="22"/>
        </w:rPr>
        <w:t>Вендров</w:t>
      </w:r>
      <w:proofErr w:type="spellEnd"/>
      <w:r w:rsidRPr="009800AD">
        <w:rPr>
          <w:sz w:val="22"/>
          <w:szCs w:val="22"/>
        </w:rPr>
        <w:t xml:space="preserve">. - М.: Финансы и статистика, 2006. - 180с. 14 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800AD">
        <w:rPr>
          <w:sz w:val="22"/>
          <w:szCs w:val="22"/>
        </w:rPr>
        <w:t>Гагарина, Л.Г. Разработка и эксплуатация автоматизированных информационных систем: учеб</w:t>
      </w:r>
      <w:proofErr w:type="gramStart"/>
      <w:r w:rsidRPr="009800AD">
        <w:rPr>
          <w:sz w:val="22"/>
          <w:szCs w:val="22"/>
        </w:rPr>
        <w:t>.</w:t>
      </w:r>
      <w:proofErr w:type="gramEnd"/>
      <w:r w:rsidRPr="009800AD">
        <w:rPr>
          <w:sz w:val="22"/>
          <w:szCs w:val="22"/>
        </w:rPr>
        <w:t xml:space="preserve"> </w:t>
      </w:r>
      <w:proofErr w:type="gramStart"/>
      <w:r w:rsidRPr="009800AD">
        <w:rPr>
          <w:sz w:val="22"/>
          <w:szCs w:val="22"/>
        </w:rPr>
        <w:t>п</w:t>
      </w:r>
      <w:proofErr w:type="gramEnd"/>
      <w:r w:rsidRPr="009800AD">
        <w:rPr>
          <w:sz w:val="22"/>
          <w:szCs w:val="22"/>
        </w:rPr>
        <w:t>о</w:t>
      </w:r>
      <w:r w:rsidRPr="009800AD">
        <w:rPr>
          <w:sz w:val="22"/>
          <w:szCs w:val="22"/>
        </w:rPr>
        <w:t xml:space="preserve">собие / Л.Г.Гагарина, Д.В.Киселев, Е.Л.Федотова; под ред. проф. Л.Г.Гагариной. – М.: ИД Форум: </w:t>
      </w:r>
      <w:proofErr w:type="gramStart"/>
      <w:r w:rsidRPr="009800AD">
        <w:rPr>
          <w:sz w:val="22"/>
          <w:szCs w:val="22"/>
        </w:rPr>
        <w:t xml:space="preserve">Инфра – М, 2007. – 384 с. </w:t>
      </w:r>
      <w:proofErr w:type="gramEnd"/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800AD">
        <w:rPr>
          <w:sz w:val="22"/>
          <w:szCs w:val="22"/>
        </w:rPr>
        <w:t>Голицына О. Л., Максимов Н. В., Попов И. И. Базы данных: учеб</w:t>
      </w:r>
      <w:proofErr w:type="gramStart"/>
      <w:r w:rsidRPr="009800AD">
        <w:rPr>
          <w:sz w:val="22"/>
          <w:szCs w:val="22"/>
        </w:rPr>
        <w:t>.</w:t>
      </w:r>
      <w:proofErr w:type="gramEnd"/>
      <w:r w:rsidRPr="009800AD">
        <w:rPr>
          <w:sz w:val="22"/>
          <w:szCs w:val="22"/>
        </w:rPr>
        <w:t xml:space="preserve"> </w:t>
      </w:r>
      <w:proofErr w:type="gramStart"/>
      <w:r w:rsidRPr="009800AD">
        <w:rPr>
          <w:sz w:val="22"/>
          <w:szCs w:val="22"/>
        </w:rPr>
        <w:t>п</w:t>
      </w:r>
      <w:proofErr w:type="gramEnd"/>
      <w:r w:rsidRPr="009800AD">
        <w:rPr>
          <w:sz w:val="22"/>
          <w:szCs w:val="22"/>
        </w:rPr>
        <w:t xml:space="preserve">особие. — 2-е изд., </w:t>
      </w:r>
      <w:proofErr w:type="spellStart"/>
      <w:r w:rsidRPr="009800AD">
        <w:rPr>
          <w:sz w:val="22"/>
          <w:szCs w:val="22"/>
        </w:rPr>
        <w:t>испр</w:t>
      </w:r>
      <w:proofErr w:type="spellEnd"/>
      <w:r w:rsidRPr="009800AD">
        <w:rPr>
          <w:sz w:val="22"/>
          <w:szCs w:val="22"/>
        </w:rPr>
        <w:t>. и доп. — М.:</w:t>
      </w:r>
      <w:r w:rsidRPr="009800AD">
        <w:rPr>
          <w:rFonts w:eastAsia="MS Mincho" w:hAnsi="MS Mincho"/>
          <w:sz w:val="22"/>
          <w:szCs w:val="22"/>
        </w:rPr>
        <w:t> </w:t>
      </w:r>
      <w:r w:rsidRPr="009800AD">
        <w:rPr>
          <w:sz w:val="22"/>
          <w:szCs w:val="22"/>
        </w:rPr>
        <w:t>ФОРУМ: ИНФРА-М, 2009. — 400 с.: ил. — (Профессиональное</w:t>
      </w:r>
      <w:r w:rsidRPr="009800AD">
        <w:rPr>
          <w:rFonts w:eastAsia="MS Mincho" w:hAnsi="MS Mincho"/>
          <w:sz w:val="22"/>
          <w:szCs w:val="22"/>
        </w:rPr>
        <w:t> </w:t>
      </w:r>
      <w:r w:rsidRPr="009800AD">
        <w:rPr>
          <w:sz w:val="22"/>
          <w:szCs w:val="22"/>
        </w:rPr>
        <w:t>образование).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 xml:space="preserve">Голицына, О.Л. Базы данных: учебное пособие для студ. </w:t>
      </w:r>
      <w:proofErr w:type="spellStart"/>
      <w:r w:rsidRPr="009800AD">
        <w:rPr>
          <w:szCs w:val="22"/>
        </w:rPr>
        <w:t>учрежд</w:t>
      </w:r>
      <w:proofErr w:type="spellEnd"/>
      <w:r w:rsidRPr="009800AD">
        <w:rPr>
          <w:szCs w:val="22"/>
        </w:rPr>
        <w:t xml:space="preserve">. СПО/ О.Л.Голицына, Н.В.Максимов, И.И.Попов. - 2-e изд., </w:t>
      </w:r>
      <w:proofErr w:type="spellStart"/>
      <w:r w:rsidRPr="009800AD">
        <w:rPr>
          <w:szCs w:val="22"/>
        </w:rPr>
        <w:t>испр</w:t>
      </w:r>
      <w:proofErr w:type="spellEnd"/>
      <w:r w:rsidRPr="009800AD">
        <w:rPr>
          <w:szCs w:val="22"/>
        </w:rPr>
        <w:t xml:space="preserve">. и доп. - М.: Форум: ИНФРА-М, 2009.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 xml:space="preserve">Голицына, О.Л. Языки программирования: учебное пособие для студ. учреждений СПО / О.Л.Голицына, </w:t>
      </w:r>
      <w:proofErr w:type="spellStart"/>
      <w:r w:rsidRPr="009800AD">
        <w:rPr>
          <w:szCs w:val="22"/>
        </w:rPr>
        <w:t>Т.Л.Партыка</w:t>
      </w:r>
      <w:proofErr w:type="spellEnd"/>
      <w:r w:rsidRPr="009800AD">
        <w:rPr>
          <w:szCs w:val="22"/>
        </w:rPr>
        <w:t xml:space="preserve">, И.И.Попов. - М.: ФОРУМ: ИНФРА-М, 2010. 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800AD">
        <w:rPr>
          <w:sz w:val="22"/>
          <w:szCs w:val="22"/>
        </w:rPr>
        <w:t>Гук, М. Аппаратные средства локальных сетей: Энциклопедия / М. Гук - СПб</w:t>
      </w:r>
      <w:proofErr w:type="gramStart"/>
      <w:r w:rsidRPr="009800AD">
        <w:rPr>
          <w:sz w:val="22"/>
          <w:szCs w:val="22"/>
        </w:rPr>
        <w:t xml:space="preserve">.: </w:t>
      </w:r>
      <w:proofErr w:type="gramEnd"/>
      <w:r w:rsidRPr="009800AD">
        <w:rPr>
          <w:sz w:val="22"/>
          <w:szCs w:val="22"/>
        </w:rPr>
        <w:t xml:space="preserve">Питер, 2008. – 576с.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szCs w:val="22"/>
        </w:rPr>
        <w:t>Дадян</w:t>
      </w:r>
      <w:proofErr w:type="spellEnd"/>
      <w:r w:rsidRPr="009800AD">
        <w:rPr>
          <w:szCs w:val="22"/>
        </w:rPr>
        <w:t xml:space="preserve">, Э.Г. Методы, модели, средства хранения и обработки данных: учебник / </w:t>
      </w:r>
      <w:proofErr w:type="spellStart"/>
      <w:r w:rsidRPr="009800AD">
        <w:rPr>
          <w:szCs w:val="22"/>
        </w:rPr>
        <w:t>Э.Г.Дадян</w:t>
      </w:r>
      <w:proofErr w:type="spellEnd"/>
      <w:r w:rsidRPr="009800AD">
        <w:rPr>
          <w:szCs w:val="22"/>
        </w:rPr>
        <w:t xml:space="preserve">, Ю.А.Зеленков. - М.: Вузовский учебник: </w:t>
      </w:r>
      <w:proofErr w:type="spellStart"/>
      <w:r w:rsidRPr="009800AD">
        <w:rPr>
          <w:szCs w:val="22"/>
        </w:rPr>
        <w:t>Инфра-М</w:t>
      </w:r>
      <w:proofErr w:type="spellEnd"/>
      <w:r w:rsidRPr="009800AD">
        <w:rPr>
          <w:szCs w:val="22"/>
        </w:rPr>
        <w:t xml:space="preserve">, 2017.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bCs/>
          <w:szCs w:val="22"/>
        </w:rPr>
        <w:t>Дейт</w:t>
      </w:r>
      <w:proofErr w:type="spellEnd"/>
      <w:r w:rsidRPr="009800AD">
        <w:rPr>
          <w:bCs/>
          <w:szCs w:val="22"/>
        </w:rPr>
        <w:t xml:space="preserve"> К. Дж. Введение в системы баз данных, 7 – е издание. : Пер. с англ. —  М.</w:t>
      </w:r>
      <w:proofErr w:type="gramStart"/>
      <w:r w:rsidRPr="009800AD">
        <w:rPr>
          <w:bCs/>
          <w:szCs w:val="22"/>
        </w:rPr>
        <w:t xml:space="preserve"> :</w:t>
      </w:r>
      <w:proofErr w:type="gramEnd"/>
      <w:r w:rsidRPr="009800AD">
        <w:rPr>
          <w:bCs/>
          <w:szCs w:val="22"/>
        </w:rPr>
        <w:t xml:space="preserve"> Издател</w:t>
      </w:r>
      <w:r w:rsidRPr="009800AD">
        <w:rPr>
          <w:bCs/>
          <w:szCs w:val="22"/>
        </w:rPr>
        <w:t>ь</w:t>
      </w:r>
      <w:r w:rsidRPr="009800AD">
        <w:rPr>
          <w:bCs/>
          <w:szCs w:val="22"/>
        </w:rPr>
        <w:t>ский дом «Вильямс», 2001.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bCs/>
          <w:szCs w:val="22"/>
        </w:rPr>
        <w:t>Дейт</w:t>
      </w:r>
      <w:proofErr w:type="spellEnd"/>
      <w:r w:rsidRPr="009800AD">
        <w:rPr>
          <w:bCs/>
          <w:szCs w:val="22"/>
        </w:rPr>
        <w:t xml:space="preserve"> К. Дж. Мир </w:t>
      </w:r>
      <w:proofErr w:type="spellStart"/>
      <w:r w:rsidRPr="009800AD">
        <w:rPr>
          <w:bCs/>
          <w:szCs w:val="22"/>
        </w:rPr>
        <w:t>InterBase</w:t>
      </w:r>
      <w:proofErr w:type="spellEnd"/>
      <w:r w:rsidRPr="009800AD">
        <w:rPr>
          <w:bCs/>
          <w:szCs w:val="22"/>
        </w:rPr>
        <w:t xml:space="preserve">. Архитектура, администрирование и разработка приложений баз данных в </w:t>
      </w:r>
      <w:proofErr w:type="spellStart"/>
      <w:r w:rsidRPr="009800AD">
        <w:rPr>
          <w:bCs/>
          <w:szCs w:val="22"/>
        </w:rPr>
        <w:t>InterBase</w:t>
      </w:r>
      <w:proofErr w:type="spellEnd"/>
      <w:r w:rsidRPr="009800AD">
        <w:rPr>
          <w:bCs/>
          <w:szCs w:val="22"/>
        </w:rPr>
        <w:t xml:space="preserve">. 3-изд </w:t>
      </w:r>
      <w:proofErr w:type="gramStart"/>
      <w:r w:rsidRPr="009800AD">
        <w:rPr>
          <w:bCs/>
          <w:szCs w:val="22"/>
        </w:rPr>
        <w:t>—С</w:t>
      </w:r>
      <w:proofErr w:type="gramEnd"/>
      <w:r w:rsidRPr="009800AD">
        <w:rPr>
          <w:bCs/>
          <w:szCs w:val="22"/>
        </w:rPr>
        <w:t xml:space="preserve">Пб.: </w:t>
      </w:r>
      <w:proofErr w:type="spellStart"/>
      <w:r w:rsidRPr="009800AD">
        <w:rPr>
          <w:bCs/>
          <w:szCs w:val="22"/>
        </w:rPr>
        <w:t>БХВ-Петербург</w:t>
      </w:r>
      <w:proofErr w:type="spellEnd"/>
      <w:r w:rsidRPr="009800AD">
        <w:rPr>
          <w:bCs/>
          <w:szCs w:val="22"/>
        </w:rPr>
        <w:t>, 2006.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bCs/>
          <w:szCs w:val="22"/>
        </w:rPr>
        <w:t xml:space="preserve">Дуглас Э.Камер. Сети </w:t>
      </w:r>
      <w:r w:rsidRPr="009800AD">
        <w:rPr>
          <w:bCs/>
          <w:szCs w:val="22"/>
          <w:lang w:val="en-US"/>
        </w:rPr>
        <w:t>TCP</w:t>
      </w:r>
      <w:r w:rsidRPr="009800AD">
        <w:rPr>
          <w:bCs/>
          <w:szCs w:val="22"/>
        </w:rPr>
        <w:t>/</w:t>
      </w:r>
      <w:r w:rsidRPr="009800AD">
        <w:rPr>
          <w:bCs/>
          <w:szCs w:val="22"/>
          <w:lang w:val="en-US"/>
        </w:rPr>
        <w:t>IP</w:t>
      </w:r>
      <w:r w:rsidRPr="009800AD">
        <w:rPr>
          <w:bCs/>
          <w:szCs w:val="22"/>
        </w:rPr>
        <w:t xml:space="preserve">: Принципы, протоколы и структура, </w:t>
      </w:r>
      <w:proofErr w:type="gramStart"/>
      <w:r w:rsidRPr="009800AD">
        <w:rPr>
          <w:bCs/>
          <w:szCs w:val="22"/>
        </w:rPr>
        <w:t>-М</w:t>
      </w:r>
      <w:proofErr w:type="gramEnd"/>
      <w:r w:rsidRPr="009800AD">
        <w:rPr>
          <w:bCs/>
          <w:szCs w:val="22"/>
        </w:rPr>
        <w:t>.: Вильямс, -Т.1, 2003.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szCs w:val="22"/>
        </w:rPr>
        <w:t>Зиборов</w:t>
      </w:r>
      <w:proofErr w:type="spellEnd"/>
      <w:r w:rsidRPr="009800AD">
        <w:rPr>
          <w:szCs w:val="22"/>
        </w:rPr>
        <w:t xml:space="preserve">, В </w:t>
      </w:r>
      <w:proofErr w:type="spellStart"/>
      <w:r w:rsidRPr="009800AD">
        <w:rPr>
          <w:szCs w:val="22"/>
        </w:rPr>
        <w:t>В</w:t>
      </w:r>
      <w:proofErr w:type="spellEnd"/>
      <w:r w:rsidRPr="009800AD">
        <w:rPr>
          <w:szCs w:val="22"/>
        </w:rPr>
        <w:t xml:space="preserve">. MS </w:t>
      </w:r>
      <w:proofErr w:type="spellStart"/>
      <w:r w:rsidRPr="009800AD">
        <w:rPr>
          <w:szCs w:val="22"/>
        </w:rPr>
        <w:t>Visual</w:t>
      </w:r>
      <w:proofErr w:type="spellEnd"/>
      <w:r w:rsidRPr="009800AD">
        <w:rPr>
          <w:szCs w:val="22"/>
        </w:rPr>
        <w:t xml:space="preserve"> C++ 2010 в </w:t>
      </w:r>
      <w:proofErr w:type="spellStart"/>
      <w:r w:rsidRPr="009800AD">
        <w:rPr>
          <w:szCs w:val="22"/>
        </w:rPr>
        <w:t>среде.NET</w:t>
      </w:r>
      <w:proofErr w:type="spellEnd"/>
      <w:r w:rsidRPr="009800AD">
        <w:rPr>
          <w:szCs w:val="22"/>
        </w:rPr>
        <w:t xml:space="preserve"> / </w:t>
      </w:r>
      <w:proofErr w:type="spellStart"/>
      <w:r w:rsidRPr="009800AD">
        <w:rPr>
          <w:szCs w:val="22"/>
        </w:rPr>
        <w:t>В.В.Зиборов</w:t>
      </w:r>
      <w:proofErr w:type="spellEnd"/>
      <w:r w:rsidRPr="009800AD">
        <w:rPr>
          <w:szCs w:val="22"/>
        </w:rPr>
        <w:t>. - СПб</w:t>
      </w:r>
      <w:proofErr w:type="gramStart"/>
      <w:r w:rsidRPr="009800AD">
        <w:rPr>
          <w:szCs w:val="22"/>
        </w:rPr>
        <w:t xml:space="preserve">. : </w:t>
      </w:r>
      <w:proofErr w:type="gramEnd"/>
      <w:r w:rsidRPr="009800AD">
        <w:rPr>
          <w:szCs w:val="22"/>
        </w:rPr>
        <w:t xml:space="preserve">Питер, 2011. 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proofErr w:type="gramStart"/>
      <w:r w:rsidRPr="009800AD">
        <w:rPr>
          <w:sz w:val="22"/>
          <w:szCs w:val="22"/>
        </w:rPr>
        <w:t>Карпова Т.С. Базы данных: модели, разработка, реализация  — СПб.: Питер, 2007. —304 с.; ил.</w:t>
      </w:r>
      <w:proofErr w:type="gramEnd"/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lastRenderedPageBreak/>
        <w:t>Карпова, И.П. Базы данных / И.П.Карпова. - СПб</w:t>
      </w:r>
      <w:proofErr w:type="gramStart"/>
      <w:r w:rsidRPr="009800AD">
        <w:rPr>
          <w:szCs w:val="22"/>
        </w:rPr>
        <w:t xml:space="preserve">.: </w:t>
      </w:r>
      <w:proofErr w:type="gramEnd"/>
      <w:r w:rsidRPr="009800AD">
        <w:rPr>
          <w:szCs w:val="22"/>
        </w:rPr>
        <w:t xml:space="preserve">Питер, 2013. </w:t>
      </w:r>
    </w:p>
    <w:p w:rsidR="006130F1" w:rsidRPr="009800AD" w:rsidRDefault="006130F1" w:rsidP="006130F1">
      <w:pPr>
        <w:pStyle w:val="ad"/>
        <w:numPr>
          <w:ilvl w:val="0"/>
          <w:numId w:val="26"/>
        </w:numPr>
        <w:spacing w:before="0" w:after="0"/>
        <w:jc w:val="both"/>
        <w:rPr>
          <w:szCs w:val="22"/>
        </w:rPr>
      </w:pPr>
      <w:r w:rsidRPr="009800AD">
        <w:rPr>
          <w:szCs w:val="22"/>
        </w:rPr>
        <w:t>Карпова,</w:t>
      </w:r>
      <w:r>
        <w:rPr>
          <w:szCs w:val="22"/>
        </w:rPr>
        <w:t xml:space="preserve"> </w:t>
      </w:r>
      <w:r w:rsidRPr="009800AD">
        <w:rPr>
          <w:szCs w:val="22"/>
        </w:rPr>
        <w:t>И.П.</w:t>
      </w:r>
      <w:r>
        <w:rPr>
          <w:szCs w:val="22"/>
        </w:rPr>
        <w:t xml:space="preserve"> </w:t>
      </w:r>
      <w:r w:rsidRPr="009800AD">
        <w:rPr>
          <w:szCs w:val="22"/>
        </w:rPr>
        <w:t>Базы</w:t>
      </w:r>
      <w:r>
        <w:rPr>
          <w:szCs w:val="22"/>
        </w:rPr>
        <w:t xml:space="preserve"> </w:t>
      </w:r>
      <w:r w:rsidRPr="009800AD">
        <w:rPr>
          <w:szCs w:val="22"/>
        </w:rPr>
        <w:t>данных:</w:t>
      </w:r>
      <w:r>
        <w:rPr>
          <w:szCs w:val="22"/>
        </w:rPr>
        <w:t xml:space="preserve"> </w:t>
      </w:r>
      <w:r w:rsidRPr="009800AD">
        <w:rPr>
          <w:szCs w:val="22"/>
        </w:rPr>
        <w:t>Учебное</w:t>
      </w:r>
      <w:r>
        <w:rPr>
          <w:szCs w:val="22"/>
        </w:rPr>
        <w:t xml:space="preserve"> </w:t>
      </w:r>
      <w:r w:rsidRPr="009800AD">
        <w:rPr>
          <w:szCs w:val="22"/>
        </w:rPr>
        <w:t>пособие</w:t>
      </w:r>
      <w:r>
        <w:rPr>
          <w:szCs w:val="22"/>
        </w:rPr>
        <w:t xml:space="preserve"> </w:t>
      </w:r>
      <w:r w:rsidRPr="009800AD">
        <w:rPr>
          <w:szCs w:val="22"/>
        </w:rPr>
        <w:t>/</w:t>
      </w:r>
      <w:r>
        <w:rPr>
          <w:szCs w:val="22"/>
        </w:rPr>
        <w:t xml:space="preserve"> </w:t>
      </w:r>
      <w:r w:rsidRPr="009800AD">
        <w:rPr>
          <w:szCs w:val="22"/>
        </w:rPr>
        <w:t>И.П.</w:t>
      </w:r>
      <w:r>
        <w:rPr>
          <w:szCs w:val="22"/>
        </w:rPr>
        <w:t xml:space="preserve"> </w:t>
      </w:r>
      <w:r w:rsidRPr="009800AD">
        <w:rPr>
          <w:szCs w:val="22"/>
        </w:rPr>
        <w:t>Карпова.</w:t>
      </w:r>
      <w:r>
        <w:rPr>
          <w:szCs w:val="22"/>
        </w:rPr>
        <w:t xml:space="preserve"> </w:t>
      </w:r>
      <w:r w:rsidRPr="009800AD">
        <w:rPr>
          <w:szCs w:val="22"/>
        </w:rPr>
        <w:t>-</w:t>
      </w:r>
      <w:r>
        <w:rPr>
          <w:szCs w:val="22"/>
        </w:rPr>
        <w:t xml:space="preserve"> </w:t>
      </w:r>
      <w:r w:rsidRPr="009800AD">
        <w:rPr>
          <w:szCs w:val="22"/>
        </w:rPr>
        <w:t>СПб</w:t>
      </w:r>
      <w:proofErr w:type="gramStart"/>
      <w:r w:rsidRPr="009800AD">
        <w:rPr>
          <w:szCs w:val="22"/>
        </w:rPr>
        <w:t>.:</w:t>
      </w:r>
      <w:r>
        <w:rPr>
          <w:szCs w:val="22"/>
        </w:rPr>
        <w:t xml:space="preserve"> </w:t>
      </w:r>
      <w:proofErr w:type="gramEnd"/>
      <w:r w:rsidRPr="009800AD">
        <w:rPr>
          <w:szCs w:val="22"/>
        </w:rPr>
        <w:t>Питер,</w:t>
      </w:r>
      <w:r>
        <w:rPr>
          <w:szCs w:val="22"/>
        </w:rPr>
        <w:t xml:space="preserve"> </w:t>
      </w:r>
      <w:r w:rsidRPr="009800AD">
        <w:rPr>
          <w:szCs w:val="22"/>
        </w:rPr>
        <w:t>2013.</w:t>
      </w:r>
      <w:r>
        <w:rPr>
          <w:szCs w:val="22"/>
        </w:rPr>
        <w:t xml:space="preserve"> </w:t>
      </w:r>
      <w:r w:rsidRPr="009800AD">
        <w:rPr>
          <w:szCs w:val="22"/>
        </w:rPr>
        <w:t>-</w:t>
      </w:r>
      <w:r>
        <w:rPr>
          <w:szCs w:val="22"/>
        </w:rPr>
        <w:t xml:space="preserve"> </w:t>
      </w:r>
      <w:r w:rsidRPr="009800AD">
        <w:rPr>
          <w:szCs w:val="22"/>
        </w:rPr>
        <w:t>240</w:t>
      </w:r>
      <w:r>
        <w:rPr>
          <w:szCs w:val="22"/>
        </w:rPr>
        <w:t xml:space="preserve"> </w:t>
      </w:r>
      <w:proofErr w:type="spellStart"/>
      <w:r w:rsidRPr="009800AD">
        <w:rPr>
          <w:szCs w:val="22"/>
        </w:rPr>
        <w:t>c</w:t>
      </w:r>
      <w:proofErr w:type="spellEnd"/>
      <w:r w:rsidRPr="009800AD">
        <w:rPr>
          <w:szCs w:val="22"/>
        </w:rPr>
        <w:t>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bCs/>
          <w:szCs w:val="22"/>
        </w:rPr>
        <w:t>Касперский</w:t>
      </w:r>
      <w:r>
        <w:rPr>
          <w:bCs/>
          <w:szCs w:val="22"/>
        </w:rPr>
        <w:t xml:space="preserve"> </w:t>
      </w:r>
      <w:r w:rsidRPr="009800AD">
        <w:rPr>
          <w:bCs/>
          <w:szCs w:val="22"/>
        </w:rPr>
        <w:t>К.</w:t>
      </w:r>
      <w:r>
        <w:rPr>
          <w:bCs/>
          <w:szCs w:val="22"/>
        </w:rPr>
        <w:t xml:space="preserve"> </w:t>
      </w:r>
      <w:r w:rsidRPr="009800AD">
        <w:rPr>
          <w:bCs/>
          <w:szCs w:val="22"/>
        </w:rPr>
        <w:t>Записки</w:t>
      </w:r>
      <w:r>
        <w:rPr>
          <w:bCs/>
          <w:szCs w:val="22"/>
        </w:rPr>
        <w:t xml:space="preserve"> </w:t>
      </w:r>
      <w:r w:rsidRPr="009800AD">
        <w:rPr>
          <w:bCs/>
          <w:szCs w:val="22"/>
        </w:rPr>
        <w:t>исследователя</w:t>
      </w:r>
      <w:r>
        <w:rPr>
          <w:bCs/>
          <w:szCs w:val="22"/>
        </w:rPr>
        <w:t xml:space="preserve"> </w:t>
      </w:r>
      <w:r w:rsidRPr="009800AD">
        <w:rPr>
          <w:bCs/>
          <w:szCs w:val="22"/>
        </w:rPr>
        <w:t>компьютерных</w:t>
      </w:r>
      <w:r>
        <w:rPr>
          <w:bCs/>
          <w:szCs w:val="22"/>
        </w:rPr>
        <w:t xml:space="preserve"> </w:t>
      </w:r>
      <w:r w:rsidRPr="009800AD">
        <w:rPr>
          <w:bCs/>
          <w:szCs w:val="22"/>
        </w:rPr>
        <w:t>вирусов.</w:t>
      </w:r>
      <w:r>
        <w:rPr>
          <w:bCs/>
          <w:szCs w:val="22"/>
        </w:rPr>
        <w:t xml:space="preserve"> </w:t>
      </w:r>
      <w:proofErr w:type="gramStart"/>
      <w:r w:rsidRPr="009800AD">
        <w:rPr>
          <w:bCs/>
          <w:szCs w:val="22"/>
        </w:rPr>
        <w:t>—</w:t>
      </w:r>
      <w:proofErr w:type="spellStart"/>
      <w:r w:rsidRPr="009800AD">
        <w:rPr>
          <w:bCs/>
          <w:szCs w:val="22"/>
        </w:rPr>
        <w:t>С</w:t>
      </w:r>
      <w:proofErr w:type="gramEnd"/>
      <w:r w:rsidRPr="009800AD">
        <w:rPr>
          <w:bCs/>
          <w:szCs w:val="22"/>
        </w:rPr>
        <w:t>Пб.:Питер</w:t>
      </w:r>
      <w:proofErr w:type="spellEnd"/>
      <w:r w:rsidRPr="009800AD">
        <w:rPr>
          <w:bCs/>
          <w:szCs w:val="22"/>
        </w:rPr>
        <w:t>,</w:t>
      </w:r>
      <w:r>
        <w:rPr>
          <w:bCs/>
          <w:szCs w:val="22"/>
        </w:rPr>
        <w:t xml:space="preserve"> </w:t>
      </w:r>
      <w:r w:rsidRPr="009800AD">
        <w:rPr>
          <w:bCs/>
          <w:szCs w:val="22"/>
        </w:rPr>
        <w:t>2005.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proofErr w:type="spellStart"/>
      <w:r w:rsidRPr="009800AD">
        <w:rPr>
          <w:sz w:val="22"/>
          <w:szCs w:val="22"/>
        </w:rPr>
        <w:t>Кевин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9800AD">
        <w:rPr>
          <w:sz w:val="22"/>
          <w:szCs w:val="22"/>
        </w:rPr>
        <w:t>Янк</w:t>
      </w:r>
      <w:proofErr w:type="spellEnd"/>
      <w:r>
        <w:rPr>
          <w:sz w:val="22"/>
          <w:szCs w:val="22"/>
        </w:rPr>
        <w:t xml:space="preserve"> </w:t>
      </w:r>
      <w:r w:rsidRPr="009800AD">
        <w:rPr>
          <w:sz w:val="22"/>
          <w:szCs w:val="22"/>
          <w:lang w:val="en-US"/>
        </w:rPr>
        <w:t>PHP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  <w:lang w:val="en-US"/>
        </w:rPr>
        <w:t>b</w:t>
      </w:r>
      <w:r>
        <w:rPr>
          <w:sz w:val="22"/>
          <w:szCs w:val="22"/>
        </w:rPr>
        <w:t xml:space="preserve"> </w:t>
      </w:r>
      <w:proofErr w:type="spellStart"/>
      <w:r w:rsidRPr="009800AD"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от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новичка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профессионалу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М.</w:t>
      </w:r>
      <w:proofErr w:type="gramStart"/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9800AD">
        <w:rPr>
          <w:sz w:val="22"/>
          <w:szCs w:val="22"/>
        </w:rPr>
        <w:t>Эксмо</w:t>
      </w:r>
      <w:proofErr w:type="spellEnd"/>
      <w:r w:rsidRPr="009800A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2013.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384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с.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(Мировой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ко</w:t>
      </w:r>
      <w:r w:rsidRPr="009800AD">
        <w:rPr>
          <w:sz w:val="22"/>
          <w:szCs w:val="22"/>
        </w:rPr>
        <w:t>м</w:t>
      </w:r>
      <w:r w:rsidRPr="009800AD">
        <w:rPr>
          <w:sz w:val="22"/>
          <w:szCs w:val="22"/>
        </w:rPr>
        <w:t>пьютерный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бестселлер).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szCs w:val="22"/>
        </w:rPr>
        <w:t>Култыгин</w:t>
      </w:r>
      <w:proofErr w:type="spellEnd"/>
      <w:r w:rsidRPr="009800AD">
        <w:rPr>
          <w:szCs w:val="22"/>
        </w:rPr>
        <w:t xml:space="preserve">, О.П. Администрирование баз данных. СУБД MS SQL </w:t>
      </w:r>
      <w:proofErr w:type="spellStart"/>
      <w:r w:rsidRPr="009800AD">
        <w:rPr>
          <w:szCs w:val="22"/>
        </w:rPr>
        <w:t>Server</w:t>
      </w:r>
      <w:proofErr w:type="spellEnd"/>
      <w:r w:rsidRPr="009800AD">
        <w:rPr>
          <w:szCs w:val="22"/>
        </w:rPr>
        <w:t xml:space="preserve">: учебное пособие / </w:t>
      </w:r>
      <w:proofErr w:type="spellStart"/>
      <w:r w:rsidRPr="009800AD">
        <w:rPr>
          <w:szCs w:val="22"/>
        </w:rPr>
        <w:t>О.П.Култыгин</w:t>
      </w:r>
      <w:proofErr w:type="spellEnd"/>
      <w:r w:rsidRPr="009800AD">
        <w:rPr>
          <w:szCs w:val="22"/>
        </w:rPr>
        <w:t xml:space="preserve">. - М.: МФПА, 2012.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bCs/>
          <w:szCs w:val="22"/>
        </w:rPr>
        <w:t xml:space="preserve">Мартин </w:t>
      </w:r>
      <w:proofErr w:type="spellStart"/>
      <w:r w:rsidRPr="009800AD">
        <w:rPr>
          <w:bCs/>
          <w:szCs w:val="22"/>
        </w:rPr>
        <w:t>Грубер</w:t>
      </w:r>
      <w:proofErr w:type="spellEnd"/>
      <w:r w:rsidRPr="009800AD">
        <w:rPr>
          <w:bCs/>
          <w:szCs w:val="22"/>
        </w:rPr>
        <w:t xml:space="preserve">. </w:t>
      </w:r>
      <w:proofErr w:type="spellStart"/>
      <w:r w:rsidRPr="009800AD">
        <w:rPr>
          <w:bCs/>
          <w:szCs w:val="22"/>
        </w:rPr>
        <w:t>Введние</w:t>
      </w:r>
      <w:proofErr w:type="spellEnd"/>
      <w:r w:rsidRPr="009800AD">
        <w:rPr>
          <w:bCs/>
          <w:szCs w:val="22"/>
        </w:rPr>
        <w:t xml:space="preserve"> в SQL, </w:t>
      </w:r>
      <w:proofErr w:type="spellStart"/>
      <w:r w:rsidRPr="009800AD">
        <w:rPr>
          <w:bCs/>
          <w:szCs w:val="22"/>
        </w:rPr>
        <w:t>БХВ-Петербург</w:t>
      </w:r>
      <w:proofErr w:type="spellEnd"/>
      <w:r w:rsidRPr="009800AD">
        <w:rPr>
          <w:bCs/>
          <w:szCs w:val="22"/>
        </w:rPr>
        <w:t>, 2006.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bCs/>
          <w:szCs w:val="22"/>
        </w:rPr>
        <w:t xml:space="preserve">Михаил Гук. Аппаратные средства локальных сетей: </w:t>
      </w:r>
      <w:proofErr w:type="spellStart"/>
      <w:r w:rsidRPr="009800AD">
        <w:rPr>
          <w:bCs/>
          <w:szCs w:val="22"/>
        </w:rPr>
        <w:t>Энциклопедиа</w:t>
      </w:r>
      <w:proofErr w:type="gramStart"/>
      <w:r w:rsidRPr="009800AD">
        <w:rPr>
          <w:bCs/>
          <w:szCs w:val="22"/>
        </w:rPr>
        <w:t>.-</w:t>
      </w:r>
      <w:proofErr w:type="gramEnd"/>
      <w:r w:rsidRPr="009800AD">
        <w:rPr>
          <w:bCs/>
          <w:szCs w:val="22"/>
        </w:rPr>
        <w:t>СПб.:Питер</w:t>
      </w:r>
      <w:proofErr w:type="spellEnd"/>
      <w:r w:rsidRPr="009800AD">
        <w:rPr>
          <w:bCs/>
          <w:szCs w:val="22"/>
        </w:rPr>
        <w:t>, 2000.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bCs/>
          <w:szCs w:val="22"/>
        </w:rPr>
        <w:t>Олифер</w:t>
      </w:r>
      <w:proofErr w:type="spellEnd"/>
      <w:r w:rsidRPr="009800AD">
        <w:rPr>
          <w:bCs/>
          <w:szCs w:val="22"/>
        </w:rPr>
        <w:t xml:space="preserve"> В.Г., </w:t>
      </w:r>
      <w:proofErr w:type="spellStart"/>
      <w:r w:rsidRPr="009800AD">
        <w:rPr>
          <w:bCs/>
          <w:szCs w:val="22"/>
        </w:rPr>
        <w:t>Олифер</w:t>
      </w:r>
      <w:proofErr w:type="spellEnd"/>
      <w:r w:rsidRPr="009800AD">
        <w:rPr>
          <w:bCs/>
          <w:szCs w:val="22"/>
        </w:rPr>
        <w:t xml:space="preserve"> Н.А. Основы сетей передачи данных: Курс </w:t>
      </w:r>
      <w:proofErr w:type="spellStart"/>
      <w:r w:rsidRPr="009800AD">
        <w:rPr>
          <w:bCs/>
          <w:szCs w:val="22"/>
        </w:rPr>
        <w:t>лекций.-Университет</w:t>
      </w:r>
      <w:proofErr w:type="spellEnd"/>
      <w:r w:rsidRPr="009800AD">
        <w:rPr>
          <w:bCs/>
          <w:szCs w:val="22"/>
        </w:rPr>
        <w:t xml:space="preserve"> и</w:t>
      </w:r>
      <w:r w:rsidRPr="009800AD">
        <w:rPr>
          <w:bCs/>
          <w:szCs w:val="22"/>
        </w:rPr>
        <w:t>н</w:t>
      </w:r>
      <w:r w:rsidRPr="009800AD">
        <w:rPr>
          <w:bCs/>
          <w:szCs w:val="22"/>
        </w:rPr>
        <w:t>формац</w:t>
      </w:r>
      <w:r w:rsidRPr="009800AD">
        <w:rPr>
          <w:bCs/>
          <w:szCs w:val="22"/>
        </w:rPr>
        <w:t>и</w:t>
      </w:r>
      <w:r w:rsidRPr="009800AD">
        <w:rPr>
          <w:bCs/>
          <w:szCs w:val="22"/>
        </w:rPr>
        <w:t>онных технологий – ИНСТИТУТ</w:t>
      </w:r>
      <w:proofErr w:type="gramStart"/>
      <w:r w:rsidRPr="009800AD">
        <w:rPr>
          <w:bCs/>
          <w:szCs w:val="22"/>
        </w:rPr>
        <w:t>.Р</w:t>
      </w:r>
      <w:proofErr w:type="gramEnd"/>
      <w:r w:rsidRPr="009800AD">
        <w:rPr>
          <w:bCs/>
          <w:szCs w:val="22"/>
        </w:rPr>
        <w:t>У,2006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proofErr w:type="spellStart"/>
      <w:r w:rsidRPr="009800AD">
        <w:rPr>
          <w:sz w:val="22"/>
          <w:szCs w:val="22"/>
        </w:rPr>
        <w:t>Олифер</w:t>
      </w:r>
      <w:proofErr w:type="spellEnd"/>
      <w:r w:rsidRPr="009800AD">
        <w:rPr>
          <w:sz w:val="22"/>
          <w:szCs w:val="22"/>
        </w:rPr>
        <w:t xml:space="preserve">, В.Г. Компьютерные сети. Принципы, технологии, протоколы/ В.Г. </w:t>
      </w:r>
      <w:proofErr w:type="spellStart"/>
      <w:r w:rsidRPr="009800AD">
        <w:rPr>
          <w:sz w:val="22"/>
          <w:szCs w:val="22"/>
        </w:rPr>
        <w:t>Олифер</w:t>
      </w:r>
      <w:proofErr w:type="spellEnd"/>
      <w:r w:rsidRPr="009800AD">
        <w:rPr>
          <w:sz w:val="22"/>
          <w:szCs w:val="22"/>
        </w:rPr>
        <w:t xml:space="preserve">, Н.А. </w:t>
      </w:r>
      <w:proofErr w:type="spellStart"/>
      <w:r w:rsidRPr="009800AD">
        <w:rPr>
          <w:sz w:val="22"/>
          <w:szCs w:val="22"/>
        </w:rPr>
        <w:t>Олифер</w:t>
      </w:r>
      <w:proofErr w:type="spellEnd"/>
      <w:r w:rsidRPr="009800AD">
        <w:rPr>
          <w:sz w:val="22"/>
          <w:szCs w:val="22"/>
        </w:rPr>
        <w:t>. - СПб</w:t>
      </w:r>
      <w:proofErr w:type="gramStart"/>
      <w:r w:rsidRPr="009800AD">
        <w:rPr>
          <w:sz w:val="22"/>
          <w:szCs w:val="22"/>
        </w:rPr>
        <w:t xml:space="preserve">.: </w:t>
      </w:r>
      <w:proofErr w:type="gramEnd"/>
      <w:r w:rsidRPr="009800AD">
        <w:rPr>
          <w:sz w:val="22"/>
          <w:szCs w:val="22"/>
        </w:rPr>
        <w:t xml:space="preserve">Питер, 2007. – 960с.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>Полякова, Л.Н. Основы SQL / Л.Н.Полякова. - М.: Интернет-Университет Информацио</w:t>
      </w:r>
      <w:r w:rsidRPr="009800AD">
        <w:rPr>
          <w:szCs w:val="22"/>
        </w:rPr>
        <w:t>н</w:t>
      </w:r>
      <w:r w:rsidRPr="009800AD">
        <w:rPr>
          <w:szCs w:val="22"/>
        </w:rPr>
        <w:t>ных Техн</w:t>
      </w:r>
      <w:r w:rsidRPr="009800AD">
        <w:rPr>
          <w:szCs w:val="22"/>
        </w:rPr>
        <w:t>о</w:t>
      </w:r>
      <w:r w:rsidRPr="009800AD">
        <w:rPr>
          <w:szCs w:val="22"/>
        </w:rPr>
        <w:t xml:space="preserve">логий (ИНТУИТ), 2016.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bCs/>
          <w:szCs w:val="22"/>
        </w:rPr>
        <w:t>Попов И.И., Максимов Н.В. Компьютерные сети: Учебное пособие для студентов учрежд</w:t>
      </w:r>
      <w:r w:rsidRPr="009800AD">
        <w:rPr>
          <w:bCs/>
          <w:szCs w:val="22"/>
        </w:rPr>
        <w:t>е</w:t>
      </w:r>
      <w:r w:rsidRPr="009800AD">
        <w:rPr>
          <w:bCs/>
          <w:szCs w:val="22"/>
        </w:rPr>
        <w:t xml:space="preserve">ний среднего профессионального </w:t>
      </w:r>
      <w:proofErr w:type="spellStart"/>
      <w:r w:rsidRPr="009800AD">
        <w:rPr>
          <w:bCs/>
          <w:szCs w:val="22"/>
        </w:rPr>
        <w:t>образования</w:t>
      </w:r>
      <w:proofErr w:type="gramStart"/>
      <w:r w:rsidRPr="009800AD">
        <w:rPr>
          <w:bCs/>
          <w:szCs w:val="22"/>
        </w:rPr>
        <w:t>.-</w:t>
      </w:r>
      <w:proofErr w:type="gramEnd"/>
      <w:r w:rsidRPr="009800AD">
        <w:rPr>
          <w:bCs/>
          <w:szCs w:val="22"/>
        </w:rPr>
        <w:t>М.:ФОРУМ</w:t>
      </w:r>
      <w:proofErr w:type="spellEnd"/>
      <w:r w:rsidRPr="009800AD">
        <w:rPr>
          <w:bCs/>
          <w:szCs w:val="22"/>
        </w:rPr>
        <w:t>: ИНФРА-М, 2003.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800AD">
        <w:rPr>
          <w:sz w:val="22"/>
          <w:szCs w:val="22"/>
        </w:rPr>
        <w:t>Попов, И.И. Компьютерные сети: Учебное пособие для студентов учреждений среднего професси</w:t>
      </w:r>
      <w:r w:rsidRPr="009800AD">
        <w:rPr>
          <w:sz w:val="22"/>
          <w:szCs w:val="22"/>
        </w:rPr>
        <w:t>о</w:t>
      </w:r>
      <w:r w:rsidRPr="009800AD">
        <w:rPr>
          <w:sz w:val="22"/>
          <w:szCs w:val="22"/>
        </w:rPr>
        <w:t xml:space="preserve">нального образования/ И.И. Попов, Н.В. Максимов - М.: ФОРУМ: ИНФРА-М, 2008. – 448с. </w:t>
      </w:r>
    </w:p>
    <w:p w:rsidR="006130F1" w:rsidRPr="009B7A52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>
        <w:t>Советов, Б. Я. Базы данных</w:t>
      </w:r>
      <w:proofErr w:type="gramStart"/>
      <w:r>
        <w:t xml:space="preserve"> :</w:t>
      </w:r>
      <w:proofErr w:type="gramEnd"/>
      <w:r>
        <w:t xml:space="preserve"> учебник для прикладного </w:t>
      </w:r>
      <w:proofErr w:type="spellStart"/>
      <w:r>
        <w:t>бакалавриата</w:t>
      </w:r>
      <w:proofErr w:type="spellEnd"/>
      <w:r>
        <w:t xml:space="preserve"> / Б. Я. Советов, В. В. </w:t>
      </w:r>
      <w:proofErr w:type="spellStart"/>
      <w:r>
        <w:t>Цехано</w:t>
      </w:r>
      <w:r>
        <w:t>в</w:t>
      </w:r>
      <w:r>
        <w:t>ский</w:t>
      </w:r>
      <w:proofErr w:type="spellEnd"/>
      <w:r>
        <w:t xml:space="preserve">, В. Д. Чертовской. — 2-е изд. — М. : Издательство </w:t>
      </w:r>
      <w:proofErr w:type="spellStart"/>
      <w:r>
        <w:t>Юрайт</w:t>
      </w:r>
      <w:proofErr w:type="spellEnd"/>
      <w:r>
        <w:t>, 2015. — 463 с. — Серия : Бакалавр. Прикладной курс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r w:rsidRPr="009800AD">
        <w:rPr>
          <w:sz w:val="22"/>
          <w:szCs w:val="22"/>
        </w:rPr>
        <w:t xml:space="preserve">Сорокин, А.В. </w:t>
      </w:r>
      <w:proofErr w:type="spellStart"/>
      <w:r w:rsidRPr="009800AD">
        <w:rPr>
          <w:sz w:val="22"/>
          <w:szCs w:val="22"/>
        </w:rPr>
        <w:t>Delphi</w:t>
      </w:r>
      <w:proofErr w:type="spellEnd"/>
      <w:r w:rsidRPr="009800AD">
        <w:rPr>
          <w:sz w:val="22"/>
          <w:szCs w:val="22"/>
        </w:rPr>
        <w:t>. Разработка баз данных/ А.В. Сорокин. – СПб</w:t>
      </w:r>
      <w:proofErr w:type="gramStart"/>
      <w:r w:rsidRPr="009800AD">
        <w:rPr>
          <w:sz w:val="22"/>
          <w:szCs w:val="22"/>
        </w:rPr>
        <w:t xml:space="preserve">.: </w:t>
      </w:r>
      <w:proofErr w:type="gramEnd"/>
      <w:r w:rsidRPr="009800AD">
        <w:rPr>
          <w:sz w:val="22"/>
          <w:szCs w:val="22"/>
        </w:rPr>
        <w:t xml:space="preserve">Питер, 2006. – 2005. – 477с.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 xml:space="preserve">Тарасов, С.В. СУБД для программиста. Базы данных изнутри: практическое пособие / С.В.Тарасов. - М.: СОЛОН-Пресс, 2015.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>Туманов, В.Е. Основы проектирования реляционных баз данных / В.Е.Туманов. - М.: И</w:t>
      </w:r>
      <w:r w:rsidRPr="009800AD">
        <w:rPr>
          <w:szCs w:val="22"/>
        </w:rPr>
        <w:t>н</w:t>
      </w:r>
      <w:r w:rsidRPr="009800AD">
        <w:rPr>
          <w:szCs w:val="22"/>
        </w:rPr>
        <w:t xml:space="preserve">тернет-Университет Информационных Технологий (ИНТУИТ), 2016.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bCs/>
          <w:szCs w:val="22"/>
        </w:rPr>
        <w:t>Фаронов</w:t>
      </w:r>
      <w:proofErr w:type="spellEnd"/>
      <w:r w:rsidRPr="009800AD">
        <w:rPr>
          <w:bCs/>
          <w:szCs w:val="22"/>
        </w:rPr>
        <w:t xml:space="preserve">.  </w:t>
      </w:r>
      <w:proofErr w:type="spellStart"/>
      <w:r w:rsidRPr="009800AD">
        <w:rPr>
          <w:bCs/>
          <w:szCs w:val="22"/>
        </w:rPr>
        <w:t>Delphi</w:t>
      </w:r>
      <w:proofErr w:type="spellEnd"/>
      <w:r w:rsidRPr="009800AD">
        <w:rPr>
          <w:bCs/>
          <w:szCs w:val="22"/>
        </w:rPr>
        <w:t xml:space="preserve"> 7. Руководство разработчика баз данных. – М.: </w:t>
      </w:r>
      <w:proofErr w:type="spellStart"/>
      <w:r w:rsidRPr="009800AD">
        <w:rPr>
          <w:bCs/>
          <w:szCs w:val="22"/>
        </w:rPr>
        <w:t>Нолидж</w:t>
      </w:r>
      <w:proofErr w:type="spellEnd"/>
      <w:r w:rsidRPr="009800AD">
        <w:rPr>
          <w:bCs/>
          <w:szCs w:val="22"/>
        </w:rPr>
        <w:t>, 2007.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proofErr w:type="spellStart"/>
      <w:r w:rsidRPr="009800AD">
        <w:rPr>
          <w:bCs/>
          <w:szCs w:val="22"/>
        </w:rPr>
        <w:t>Фаронов</w:t>
      </w:r>
      <w:proofErr w:type="spellEnd"/>
      <w:r w:rsidRPr="009800AD">
        <w:rPr>
          <w:bCs/>
          <w:szCs w:val="22"/>
        </w:rPr>
        <w:t xml:space="preserve">. В. В.  Система программирования </w:t>
      </w:r>
      <w:proofErr w:type="spellStart"/>
      <w:r w:rsidRPr="009800AD">
        <w:rPr>
          <w:bCs/>
          <w:szCs w:val="22"/>
        </w:rPr>
        <w:t>Delphi</w:t>
      </w:r>
      <w:proofErr w:type="spellEnd"/>
      <w:r w:rsidRPr="009800AD">
        <w:rPr>
          <w:bCs/>
          <w:szCs w:val="22"/>
        </w:rPr>
        <w:t xml:space="preserve">, </w:t>
      </w:r>
      <w:proofErr w:type="spellStart"/>
      <w:r w:rsidRPr="009800AD">
        <w:rPr>
          <w:bCs/>
          <w:szCs w:val="22"/>
        </w:rPr>
        <w:t>БХВ-Петербург</w:t>
      </w:r>
      <w:proofErr w:type="spellEnd"/>
      <w:r w:rsidRPr="009800AD">
        <w:rPr>
          <w:bCs/>
          <w:szCs w:val="22"/>
        </w:rPr>
        <w:t>, 2005</w:t>
      </w:r>
    </w:p>
    <w:p w:rsidR="006130F1" w:rsidRPr="009800AD" w:rsidRDefault="006130F1" w:rsidP="006130F1">
      <w:pPr>
        <w:numPr>
          <w:ilvl w:val="0"/>
          <w:numId w:val="26"/>
        </w:numPr>
        <w:suppressAutoHyphens w:val="0"/>
        <w:rPr>
          <w:szCs w:val="22"/>
        </w:rPr>
      </w:pPr>
      <w:proofErr w:type="spellStart"/>
      <w:r w:rsidRPr="009800AD">
        <w:rPr>
          <w:szCs w:val="22"/>
        </w:rPr>
        <w:t>Фейт</w:t>
      </w:r>
      <w:proofErr w:type="spellEnd"/>
      <w:r w:rsidRPr="009800AD">
        <w:rPr>
          <w:szCs w:val="22"/>
        </w:rPr>
        <w:t xml:space="preserve">, С. TCP/IP. Архитектура, протоколы, реализация/ С. </w:t>
      </w:r>
      <w:proofErr w:type="spellStart"/>
      <w:r w:rsidRPr="009800AD">
        <w:rPr>
          <w:szCs w:val="22"/>
        </w:rPr>
        <w:t>Фейт</w:t>
      </w:r>
      <w:proofErr w:type="spellEnd"/>
      <w:r w:rsidRPr="009800AD">
        <w:rPr>
          <w:szCs w:val="22"/>
        </w:rPr>
        <w:t xml:space="preserve">. - Лори, 2007. – 424 </w:t>
      </w:r>
      <w:proofErr w:type="gramStart"/>
      <w:r w:rsidRPr="009800AD">
        <w:rPr>
          <w:szCs w:val="22"/>
        </w:rPr>
        <w:t>с</w:t>
      </w:r>
      <w:proofErr w:type="gramEnd"/>
      <w:r w:rsidRPr="009800AD">
        <w:rPr>
          <w:szCs w:val="22"/>
        </w:rPr>
        <w:t>.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proofErr w:type="spellStart"/>
      <w:r w:rsidRPr="009800AD">
        <w:rPr>
          <w:sz w:val="22"/>
          <w:szCs w:val="22"/>
        </w:rPr>
        <w:t>Фуфаев</w:t>
      </w:r>
      <w:proofErr w:type="spellEnd"/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Э.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В.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Базы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данных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учеб</w:t>
      </w:r>
      <w:proofErr w:type="gramStart"/>
      <w:r w:rsidRPr="009800AD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 w:rsidRPr="009800AD">
        <w:rPr>
          <w:sz w:val="22"/>
          <w:szCs w:val="22"/>
        </w:rPr>
        <w:t>п</w:t>
      </w:r>
      <w:proofErr w:type="gramEnd"/>
      <w:r w:rsidRPr="009800AD">
        <w:rPr>
          <w:sz w:val="22"/>
          <w:szCs w:val="22"/>
        </w:rPr>
        <w:t>особие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дли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студ.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учреждений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сред,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проф.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образования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Э.</w:t>
      </w:r>
      <w:r>
        <w:rPr>
          <w:sz w:val="22"/>
          <w:szCs w:val="22"/>
        </w:rPr>
        <w:t xml:space="preserve"> </w:t>
      </w:r>
      <w:proofErr w:type="spellStart"/>
      <w:r w:rsidRPr="009800AD">
        <w:rPr>
          <w:sz w:val="22"/>
          <w:szCs w:val="22"/>
        </w:rPr>
        <w:t>В.Фуфаев</w:t>
      </w:r>
      <w:proofErr w:type="spellEnd"/>
      <w:r w:rsidRPr="009800A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Д.</w:t>
      </w:r>
      <w:r>
        <w:rPr>
          <w:sz w:val="22"/>
          <w:szCs w:val="22"/>
        </w:rPr>
        <w:t xml:space="preserve"> </w:t>
      </w:r>
      <w:proofErr w:type="spellStart"/>
      <w:r w:rsidRPr="009800AD">
        <w:rPr>
          <w:sz w:val="22"/>
          <w:szCs w:val="22"/>
        </w:rPr>
        <w:t>Э.Фуфаев</w:t>
      </w:r>
      <w:proofErr w:type="spellEnd"/>
      <w:r w:rsidRPr="009800AD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—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7-е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изд.,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стер.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—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М</w:t>
      </w:r>
      <w:proofErr w:type="gramStart"/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.</w:t>
      </w:r>
      <w:proofErr w:type="gramEnd"/>
      <w:r w:rsidRPr="009800A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Издательский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центр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«Академия»,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2012.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—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320</w:t>
      </w:r>
      <w:r>
        <w:rPr>
          <w:sz w:val="22"/>
          <w:szCs w:val="22"/>
        </w:rPr>
        <w:t xml:space="preserve"> </w:t>
      </w:r>
      <w:r w:rsidRPr="009800AD">
        <w:rPr>
          <w:sz w:val="22"/>
          <w:szCs w:val="22"/>
        </w:rPr>
        <w:t>с.</w:t>
      </w:r>
    </w:p>
    <w:p w:rsidR="006130F1" w:rsidRPr="009800AD" w:rsidRDefault="006130F1" w:rsidP="006130F1">
      <w:pPr>
        <w:pStyle w:val="Default"/>
        <w:numPr>
          <w:ilvl w:val="0"/>
          <w:numId w:val="26"/>
        </w:numPr>
        <w:rPr>
          <w:sz w:val="22"/>
          <w:szCs w:val="22"/>
        </w:rPr>
      </w:pPr>
      <w:proofErr w:type="spellStart"/>
      <w:r w:rsidRPr="009800AD">
        <w:rPr>
          <w:sz w:val="22"/>
          <w:szCs w:val="22"/>
        </w:rPr>
        <w:t>Хомоненко</w:t>
      </w:r>
      <w:proofErr w:type="spellEnd"/>
      <w:r w:rsidRPr="009800AD">
        <w:rPr>
          <w:sz w:val="22"/>
          <w:szCs w:val="22"/>
        </w:rPr>
        <w:t xml:space="preserve">, А.Д. Базы данных: учебник для высших учебных заведений / под ред. А.Д. </w:t>
      </w:r>
      <w:proofErr w:type="spellStart"/>
      <w:r w:rsidRPr="009800AD">
        <w:rPr>
          <w:sz w:val="22"/>
          <w:szCs w:val="22"/>
        </w:rPr>
        <w:t>Хомоненко</w:t>
      </w:r>
      <w:proofErr w:type="spellEnd"/>
      <w:r w:rsidRPr="009800AD">
        <w:rPr>
          <w:sz w:val="22"/>
          <w:szCs w:val="22"/>
        </w:rPr>
        <w:t xml:space="preserve">. – СПб.: Корона-Век, 2010. – 416 </w:t>
      </w:r>
      <w:proofErr w:type="gramStart"/>
      <w:r w:rsidRPr="009800AD">
        <w:rPr>
          <w:sz w:val="22"/>
          <w:szCs w:val="22"/>
        </w:rPr>
        <w:t>с</w:t>
      </w:r>
      <w:proofErr w:type="gramEnd"/>
      <w:r w:rsidRPr="009800AD">
        <w:rPr>
          <w:sz w:val="22"/>
          <w:szCs w:val="22"/>
        </w:rPr>
        <w:t xml:space="preserve">.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>Швецов</w:t>
      </w:r>
      <w:r>
        <w:rPr>
          <w:szCs w:val="22"/>
        </w:rPr>
        <w:t xml:space="preserve"> </w:t>
      </w:r>
      <w:r w:rsidRPr="009800AD">
        <w:rPr>
          <w:szCs w:val="22"/>
        </w:rPr>
        <w:t>В.И.</w:t>
      </w:r>
      <w:r>
        <w:rPr>
          <w:szCs w:val="22"/>
        </w:rPr>
        <w:t xml:space="preserve"> </w:t>
      </w:r>
      <w:r w:rsidRPr="009800AD">
        <w:rPr>
          <w:szCs w:val="22"/>
        </w:rPr>
        <w:t>Базы</w:t>
      </w:r>
      <w:r>
        <w:rPr>
          <w:szCs w:val="22"/>
        </w:rPr>
        <w:t xml:space="preserve"> </w:t>
      </w:r>
      <w:r w:rsidRPr="009800AD">
        <w:rPr>
          <w:szCs w:val="22"/>
        </w:rPr>
        <w:t>данных</w:t>
      </w:r>
      <w:r>
        <w:rPr>
          <w:szCs w:val="22"/>
        </w:rPr>
        <w:t xml:space="preserve"> </w:t>
      </w:r>
      <w:r w:rsidRPr="009800AD">
        <w:rPr>
          <w:szCs w:val="22"/>
        </w:rPr>
        <w:t>/</w:t>
      </w:r>
      <w:r>
        <w:rPr>
          <w:szCs w:val="22"/>
        </w:rPr>
        <w:t xml:space="preserve"> </w:t>
      </w:r>
      <w:r w:rsidRPr="009800AD">
        <w:rPr>
          <w:szCs w:val="22"/>
        </w:rPr>
        <w:t>В.И.Швецов.</w:t>
      </w:r>
      <w:r>
        <w:rPr>
          <w:szCs w:val="22"/>
        </w:rPr>
        <w:t xml:space="preserve"> </w:t>
      </w:r>
      <w:r w:rsidRPr="009800AD">
        <w:rPr>
          <w:szCs w:val="22"/>
        </w:rPr>
        <w:t>-</w:t>
      </w:r>
      <w:r>
        <w:rPr>
          <w:szCs w:val="22"/>
        </w:rPr>
        <w:t xml:space="preserve"> </w:t>
      </w:r>
      <w:r w:rsidRPr="009800AD">
        <w:rPr>
          <w:szCs w:val="22"/>
        </w:rPr>
        <w:t>М.:</w:t>
      </w:r>
      <w:r>
        <w:rPr>
          <w:szCs w:val="22"/>
        </w:rPr>
        <w:t xml:space="preserve"> </w:t>
      </w:r>
      <w:r w:rsidRPr="009800AD">
        <w:rPr>
          <w:szCs w:val="22"/>
        </w:rPr>
        <w:t>Интернет-Университет</w:t>
      </w:r>
      <w:r>
        <w:rPr>
          <w:szCs w:val="22"/>
        </w:rPr>
        <w:t xml:space="preserve"> </w:t>
      </w:r>
      <w:r w:rsidRPr="009800AD">
        <w:rPr>
          <w:szCs w:val="22"/>
        </w:rPr>
        <w:t>Информационных</w:t>
      </w:r>
      <w:r>
        <w:rPr>
          <w:szCs w:val="22"/>
        </w:rPr>
        <w:t xml:space="preserve"> </w:t>
      </w:r>
      <w:r w:rsidRPr="009800AD">
        <w:rPr>
          <w:szCs w:val="22"/>
        </w:rPr>
        <w:t>Технол</w:t>
      </w:r>
      <w:r w:rsidRPr="009800AD">
        <w:rPr>
          <w:szCs w:val="22"/>
        </w:rPr>
        <w:t>о</w:t>
      </w:r>
      <w:r w:rsidRPr="009800AD">
        <w:rPr>
          <w:szCs w:val="22"/>
        </w:rPr>
        <w:t>гий</w:t>
      </w:r>
      <w:r>
        <w:rPr>
          <w:szCs w:val="22"/>
        </w:rPr>
        <w:t xml:space="preserve"> </w:t>
      </w:r>
      <w:r w:rsidRPr="009800AD">
        <w:rPr>
          <w:szCs w:val="22"/>
        </w:rPr>
        <w:t>(ИНТУИТ),</w:t>
      </w:r>
      <w:r>
        <w:rPr>
          <w:szCs w:val="22"/>
        </w:rPr>
        <w:t xml:space="preserve"> </w:t>
      </w:r>
      <w:r w:rsidRPr="009800AD">
        <w:rPr>
          <w:szCs w:val="22"/>
        </w:rPr>
        <w:t>2016.</w:t>
      </w:r>
      <w:r>
        <w:rPr>
          <w:szCs w:val="22"/>
        </w:rPr>
        <w:t xml:space="preserve"> </w:t>
      </w:r>
    </w:p>
    <w:p w:rsidR="006130F1" w:rsidRPr="009800AD" w:rsidRDefault="006130F1" w:rsidP="006130F1">
      <w:pPr>
        <w:pStyle w:val="23"/>
        <w:numPr>
          <w:ilvl w:val="0"/>
          <w:numId w:val="26"/>
        </w:numPr>
        <w:suppressAutoHyphens w:val="0"/>
        <w:spacing w:after="0" w:line="240" w:lineRule="auto"/>
        <w:jc w:val="both"/>
        <w:rPr>
          <w:bCs/>
          <w:szCs w:val="22"/>
        </w:rPr>
      </w:pPr>
      <w:r w:rsidRPr="009800AD">
        <w:rPr>
          <w:szCs w:val="22"/>
        </w:rPr>
        <w:t>Шустова,</w:t>
      </w:r>
      <w:r>
        <w:rPr>
          <w:szCs w:val="22"/>
        </w:rPr>
        <w:t xml:space="preserve"> </w:t>
      </w:r>
      <w:r w:rsidRPr="009800AD">
        <w:rPr>
          <w:szCs w:val="22"/>
        </w:rPr>
        <w:t>Л.И.</w:t>
      </w:r>
      <w:r>
        <w:rPr>
          <w:szCs w:val="22"/>
        </w:rPr>
        <w:t xml:space="preserve"> </w:t>
      </w:r>
      <w:r w:rsidRPr="009800AD">
        <w:rPr>
          <w:szCs w:val="22"/>
        </w:rPr>
        <w:t>Базы</w:t>
      </w:r>
      <w:r>
        <w:rPr>
          <w:szCs w:val="22"/>
        </w:rPr>
        <w:t xml:space="preserve"> </w:t>
      </w:r>
      <w:r w:rsidRPr="009800AD">
        <w:rPr>
          <w:szCs w:val="22"/>
        </w:rPr>
        <w:t>данных:</w:t>
      </w:r>
      <w:r>
        <w:rPr>
          <w:szCs w:val="22"/>
        </w:rPr>
        <w:t xml:space="preserve"> </w:t>
      </w:r>
      <w:r w:rsidRPr="009800AD">
        <w:rPr>
          <w:szCs w:val="22"/>
        </w:rPr>
        <w:t>учебник</w:t>
      </w:r>
      <w:r>
        <w:rPr>
          <w:szCs w:val="22"/>
        </w:rPr>
        <w:t xml:space="preserve"> </w:t>
      </w:r>
      <w:r w:rsidRPr="009800AD">
        <w:rPr>
          <w:szCs w:val="22"/>
        </w:rPr>
        <w:t>/</w:t>
      </w:r>
      <w:r>
        <w:rPr>
          <w:szCs w:val="22"/>
        </w:rPr>
        <w:t xml:space="preserve"> </w:t>
      </w:r>
      <w:r w:rsidRPr="009800AD">
        <w:rPr>
          <w:szCs w:val="22"/>
        </w:rPr>
        <w:t>Л.И.Шустова,</w:t>
      </w:r>
      <w:r>
        <w:rPr>
          <w:szCs w:val="22"/>
        </w:rPr>
        <w:t xml:space="preserve"> </w:t>
      </w:r>
      <w:r w:rsidRPr="009800AD">
        <w:rPr>
          <w:szCs w:val="22"/>
        </w:rPr>
        <w:t>О.В.Тараканов.</w:t>
      </w:r>
      <w:r>
        <w:rPr>
          <w:szCs w:val="22"/>
        </w:rPr>
        <w:t xml:space="preserve"> </w:t>
      </w:r>
      <w:r w:rsidRPr="009800AD">
        <w:rPr>
          <w:szCs w:val="22"/>
        </w:rPr>
        <w:t>-</w:t>
      </w:r>
      <w:r>
        <w:rPr>
          <w:szCs w:val="22"/>
        </w:rPr>
        <w:t xml:space="preserve"> </w:t>
      </w:r>
      <w:r w:rsidRPr="009800AD">
        <w:rPr>
          <w:szCs w:val="22"/>
        </w:rPr>
        <w:t>М.:</w:t>
      </w:r>
      <w:r>
        <w:rPr>
          <w:szCs w:val="22"/>
        </w:rPr>
        <w:t xml:space="preserve"> </w:t>
      </w:r>
      <w:r w:rsidRPr="009800AD">
        <w:rPr>
          <w:szCs w:val="22"/>
        </w:rPr>
        <w:t>ИНФРАМ,</w:t>
      </w:r>
      <w:r>
        <w:rPr>
          <w:szCs w:val="22"/>
        </w:rPr>
        <w:t xml:space="preserve"> </w:t>
      </w:r>
      <w:r w:rsidRPr="009800AD">
        <w:rPr>
          <w:szCs w:val="22"/>
        </w:rPr>
        <w:t>2017.</w:t>
      </w:r>
      <w:r>
        <w:rPr>
          <w:szCs w:val="22"/>
        </w:rPr>
        <w:t xml:space="preserve"> </w:t>
      </w:r>
    </w:p>
    <w:p w:rsidR="006130F1" w:rsidRPr="004F1FF8" w:rsidRDefault="006130F1" w:rsidP="006130F1">
      <w:pPr>
        <w:pStyle w:val="23"/>
        <w:suppressAutoHyphens w:val="0"/>
        <w:spacing w:after="0" w:line="240" w:lineRule="auto"/>
        <w:jc w:val="both"/>
        <w:rPr>
          <w:szCs w:val="22"/>
        </w:rPr>
      </w:pPr>
    </w:p>
    <w:p w:rsidR="006130F1" w:rsidRDefault="006130F1" w:rsidP="006130F1">
      <w:pPr>
        <w:ind w:left="720"/>
        <w:contextualSpacing/>
        <w:rPr>
          <w:rFonts w:eastAsia="PMingLiU"/>
          <w:b/>
        </w:rPr>
      </w:pPr>
      <w:r w:rsidRPr="00EC274F">
        <w:rPr>
          <w:rFonts w:eastAsia="PMingLiU"/>
          <w:b/>
        </w:rPr>
        <w:t>3.2.2. Электронные издания (электронные ресурсы)</w:t>
      </w:r>
    </w:p>
    <w:p w:rsidR="006130F1" w:rsidRPr="008B7073" w:rsidRDefault="006130F1" w:rsidP="006130F1">
      <w:pPr>
        <w:numPr>
          <w:ilvl w:val="0"/>
          <w:numId w:val="3"/>
        </w:numPr>
        <w:suppressAutoHyphens w:val="0"/>
        <w:contextualSpacing/>
        <w:rPr>
          <w:rFonts w:eastAsia="PMingLiU"/>
          <w:szCs w:val="22"/>
        </w:rPr>
      </w:pPr>
      <w:r w:rsidRPr="008B7073">
        <w:rPr>
          <w:szCs w:val="22"/>
        </w:rPr>
        <w:t>Волк, В. К. Базы данных. Проектирование, программирование, управление и администр</w:t>
      </w:r>
      <w:r w:rsidRPr="008B7073">
        <w:rPr>
          <w:szCs w:val="22"/>
        </w:rPr>
        <w:t>и</w:t>
      </w:r>
      <w:r w:rsidRPr="008B7073">
        <w:rPr>
          <w:szCs w:val="22"/>
        </w:rPr>
        <w:t>рование</w:t>
      </w:r>
      <w:proofErr w:type="gramStart"/>
      <w:r w:rsidRPr="008B7073">
        <w:rPr>
          <w:szCs w:val="22"/>
        </w:rPr>
        <w:t xml:space="preserve"> :</w:t>
      </w:r>
      <w:proofErr w:type="gramEnd"/>
      <w:r w:rsidRPr="008B7073">
        <w:rPr>
          <w:szCs w:val="22"/>
        </w:rPr>
        <w:t xml:space="preserve"> учебник / В. К. Волк. — Санкт-Петербург: Лань, 2020. — 244 с. — ISBN 978-5-8114-4189-1. — Текст</w:t>
      </w:r>
      <w:proofErr w:type="gramStart"/>
      <w:r w:rsidRPr="008B7073">
        <w:rPr>
          <w:szCs w:val="22"/>
        </w:rPr>
        <w:t xml:space="preserve"> :</w:t>
      </w:r>
      <w:proofErr w:type="gramEnd"/>
      <w:r w:rsidRPr="008B7073">
        <w:rPr>
          <w:szCs w:val="22"/>
        </w:rPr>
        <w:t xml:space="preserve"> электронный // Лань : электронно-библиотечная система. — URL: https://e.lanbook.com/book/126933 (дата обращения: 24.03.2020). — Режим доступа: для </w:t>
      </w:r>
      <w:proofErr w:type="spellStart"/>
      <w:r w:rsidRPr="008B7073">
        <w:rPr>
          <w:szCs w:val="22"/>
        </w:rPr>
        <w:t>а</w:t>
      </w:r>
      <w:r w:rsidRPr="008B7073">
        <w:rPr>
          <w:szCs w:val="22"/>
        </w:rPr>
        <w:t>в</w:t>
      </w:r>
      <w:r w:rsidRPr="008B7073">
        <w:rPr>
          <w:szCs w:val="22"/>
        </w:rPr>
        <w:t>ториз</w:t>
      </w:r>
      <w:proofErr w:type="spellEnd"/>
      <w:r w:rsidRPr="008B7073">
        <w:rPr>
          <w:szCs w:val="22"/>
        </w:rPr>
        <w:t>. пользователей</w:t>
      </w:r>
    </w:p>
    <w:p w:rsidR="006130F1" w:rsidRPr="008B7073" w:rsidRDefault="006130F1" w:rsidP="006130F1">
      <w:pPr>
        <w:numPr>
          <w:ilvl w:val="0"/>
          <w:numId w:val="3"/>
        </w:numPr>
        <w:suppressAutoHyphens w:val="0"/>
        <w:contextualSpacing/>
        <w:rPr>
          <w:rFonts w:eastAsia="PMingLiU"/>
          <w:szCs w:val="22"/>
        </w:rPr>
      </w:pPr>
      <w:r w:rsidRPr="008B7073">
        <w:t>Грошев, А.С. Основы работы с базами данных</w:t>
      </w:r>
      <w:proofErr w:type="gramStart"/>
      <w:r w:rsidRPr="008B7073">
        <w:t xml:space="preserve"> :</w:t>
      </w:r>
      <w:proofErr w:type="gramEnd"/>
      <w:r w:rsidRPr="008B7073">
        <w:t xml:space="preserve"> курс лекций / Грошев А.С. — Москва : </w:t>
      </w:r>
      <w:proofErr w:type="spellStart"/>
      <w:r w:rsidRPr="008B7073">
        <w:t>И</w:t>
      </w:r>
      <w:r w:rsidRPr="008B7073">
        <w:t>н</w:t>
      </w:r>
      <w:r w:rsidRPr="008B7073">
        <w:t>туит</w:t>
      </w:r>
      <w:proofErr w:type="spellEnd"/>
      <w:r w:rsidRPr="008B7073">
        <w:t xml:space="preserve"> НОУ, 2016. — 256 с. — URL: https://book.ru/book/917933 (дата обращения: 24.03.2020). — Текст</w:t>
      </w:r>
      <w:proofErr w:type="gramStart"/>
      <w:r w:rsidRPr="008B7073">
        <w:t xml:space="preserve"> :</w:t>
      </w:r>
      <w:proofErr w:type="gramEnd"/>
      <w:r w:rsidRPr="008B7073">
        <w:t xml:space="preserve"> электронный. </w:t>
      </w:r>
      <w:proofErr w:type="spellStart"/>
      <w:r w:rsidRPr="008B7073">
        <w:t>Махмутова</w:t>
      </w:r>
      <w:proofErr w:type="spellEnd"/>
      <w:r w:rsidRPr="008B7073">
        <w:t>, М. В. Практический подход к проектированию баз данных</w:t>
      </w:r>
      <w:proofErr w:type="gramStart"/>
      <w:r w:rsidRPr="008B7073">
        <w:t xml:space="preserve"> :</w:t>
      </w:r>
      <w:proofErr w:type="gramEnd"/>
      <w:r w:rsidRPr="008B7073">
        <w:t xml:space="preserve"> учебное пособие / М. В. </w:t>
      </w:r>
      <w:proofErr w:type="spellStart"/>
      <w:r w:rsidRPr="008B7073">
        <w:t>Махмутова</w:t>
      </w:r>
      <w:proofErr w:type="spellEnd"/>
      <w:r w:rsidRPr="008B7073">
        <w:t>. — Москва</w:t>
      </w:r>
      <w:proofErr w:type="gramStart"/>
      <w:r w:rsidRPr="008B7073">
        <w:t xml:space="preserve"> :</w:t>
      </w:r>
      <w:proofErr w:type="gramEnd"/>
      <w:r w:rsidRPr="008B7073">
        <w:t xml:space="preserve"> ФЛИНТА, 2017. — 159 с. — ISBN 978-5-9765-3694-4. — Текст</w:t>
      </w:r>
      <w:proofErr w:type="gramStart"/>
      <w:r w:rsidRPr="008B7073">
        <w:t xml:space="preserve"> :</w:t>
      </w:r>
      <w:proofErr w:type="gramEnd"/>
      <w:r w:rsidRPr="008B7073">
        <w:t xml:space="preserve"> электронный // Лань : электронно-библиотечная сист</w:t>
      </w:r>
      <w:r w:rsidRPr="008B7073">
        <w:t>е</w:t>
      </w:r>
      <w:r w:rsidRPr="008B7073">
        <w:t>ма. — URL: https://e.lanbook.com/book/104916 (дата обращения: 24.03.2020). — Режим до</w:t>
      </w:r>
      <w:r w:rsidRPr="008B7073">
        <w:t>с</w:t>
      </w:r>
      <w:r w:rsidRPr="008B7073">
        <w:t xml:space="preserve">тупа: для </w:t>
      </w:r>
      <w:proofErr w:type="spellStart"/>
      <w:r w:rsidRPr="008B7073">
        <w:t>авториз</w:t>
      </w:r>
      <w:proofErr w:type="spellEnd"/>
      <w:r w:rsidRPr="008B7073">
        <w:t xml:space="preserve">. пользователей. </w:t>
      </w:r>
    </w:p>
    <w:p w:rsidR="006130F1" w:rsidRPr="008B7073" w:rsidRDefault="006130F1" w:rsidP="006130F1">
      <w:pPr>
        <w:numPr>
          <w:ilvl w:val="0"/>
          <w:numId w:val="3"/>
        </w:numPr>
        <w:suppressAutoHyphens w:val="0"/>
        <w:contextualSpacing/>
        <w:rPr>
          <w:rFonts w:eastAsia="PMingLiU"/>
          <w:szCs w:val="22"/>
        </w:rPr>
      </w:pPr>
      <w:proofErr w:type="spellStart"/>
      <w:r w:rsidRPr="008B7073">
        <w:t>Махмутова</w:t>
      </w:r>
      <w:proofErr w:type="spellEnd"/>
      <w:r w:rsidRPr="008B7073">
        <w:t>, М. В. Теория и практика разработки баз данных</w:t>
      </w:r>
      <w:proofErr w:type="gramStart"/>
      <w:r w:rsidRPr="008B7073">
        <w:t xml:space="preserve"> :</w:t>
      </w:r>
      <w:proofErr w:type="gramEnd"/>
      <w:r w:rsidRPr="008B7073">
        <w:t xml:space="preserve"> учебное пособие / М. В. </w:t>
      </w:r>
      <w:proofErr w:type="spellStart"/>
      <w:r w:rsidRPr="008B7073">
        <w:t>Махмутова</w:t>
      </w:r>
      <w:proofErr w:type="spellEnd"/>
      <w:r w:rsidRPr="008B7073">
        <w:t>. — Москва</w:t>
      </w:r>
      <w:proofErr w:type="gramStart"/>
      <w:r w:rsidRPr="008B7073">
        <w:t xml:space="preserve"> :</w:t>
      </w:r>
      <w:proofErr w:type="gramEnd"/>
      <w:r w:rsidRPr="008B7073">
        <w:t xml:space="preserve"> ФЛИНТА, 2017. — 185 с. — ISBN 978-5-9765-3695-1. — Текст</w:t>
      </w:r>
      <w:proofErr w:type="gramStart"/>
      <w:r w:rsidRPr="008B7073">
        <w:t xml:space="preserve"> :</w:t>
      </w:r>
      <w:proofErr w:type="gramEnd"/>
      <w:r w:rsidRPr="008B7073">
        <w:t xml:space="preserve"> </w:t>
      </w:r>
      <w:r w:rsidRPr="008B7073">
        <w:lastRenderedPageBreak/>
        <w:t xml:space="preserve">электронный // Лань : электронно-библиотечная система. — URL: https://e.lanbook.com/book/104917 (дата обращения: 24.03.2020). — Режим доступа: для </w:t>
      </w:r>
      <w:proofErr w:type="spellStart"/>
      <w:r w:rsidRPr="008B7073">
        <w:t>а</w:t>
      </w:r>
      <w:r w:rsidRPr="008B7073">
        <w:t>в</w:t>
      </w:r>
      <w:r w:rsidRPr="008B7073">
        <w:t>ториз</w:t>
      </w:r>
      <w:proofErr w:type="spellEnd"/>
      <w:r w:rsidRPr="008B7073">
        <w:t>. пользователей.</w:t>
      </w:r>
    </w:p>
    <w:p w:rsidR="006130F1" w:rsidRPr="008B7073" w:rsidRDefault="006130F1" w:rsidP="006130F1">
      <w:pPr>
        <w:numPr>
          <w:ilvl w:val="0"/>
          <w:numId w:val="3"/>
        </w:numPr>
        <w:suppressAutoHyphens w:val="0"/>
        <w:contextualSpacing/>
        <w:rPr>
          <w:rFonts w:eastAsia="PMingLiU"/>
          <w:szCs w:val="22"/>
        </w:rPr>
      </w:pPr>
      <w:r w:rsidRPr="008B7073">
        <w:rPr>
          <w:szCs w:val="22"/>
        </w:rPr>
        <w:t xml:space="preserve">Грекул В.И. Проектирование информационных систем. http://www.intuit.ru </w:t>
      </w:r>
    </w:p>
    <w:p w:rsidR="006130F1" w:rsidRPr="008B7073" w:rsidRDefault="006130F1" w:rsidP="006130F1">
      <w:pPr>
        <w:numPr>
          <w:ilvl w:val="0"/>
          <w:numId w:val="3"/>
        </w:numPr>
        <w:suppressAutoHyphens w:val="0"/>
        <w:contextualSpacing/>
        <w:rPr>
          <w:rFonts w:eastAsia="PMingLiU"/>
          <w:szCs w:val="22"/>
        </w:rPr>
      </w:pPr>
      <w:r w:rsidRPr="008B7073">
        <w:rPr>
          <w:bCs/>
          <w:color w:val="000000" w:themeColor="text1"/>
          <w:szCs w:val="22"/>
        </w:rPr>
        <w:t xml:space="preserve">Образовательный портал: </w:t>
      </w:r>
      <w:proofErr w:type="spellStart"/>
      <w:r w:rsidRPr="008B7073">
        <w:rPr>
          <w:bCs/>
          <w:color w:val="000000" w:themeColor="text1"/>
          <w:szCs w:val="22"/>
        </w:rPr>
        <w:t>http\\www.edu.sety.ru</w:t>
      </w:r>
      <w:proofErr w:type="spellEnd"/>
    </w:p>
    <w:p w:rsidR="006130F1" w:rsidRPr="00943A76" w:rsidRDefault="006130F1" w:rsidP="006130F1">
      <w:pPr>
        <w:pStyle w:val="23"/>
        <w:numPr>
          <w:ilvl w:val="0"/>
          <w:numId w:val="3"/>
        </w:numPr>
        <w:suppressAutoHyphens w:val="0"/>
        <w:spacing w:after="0" w:line="240" w:lineRule="auto"/>
        <w:rPr>
          <w:bCs/>
          <w:color w:val="000000" w:themeColor="text1"/>
          <w:szCs w:val="22"/>
        </w:rPr>
      </w:pPr>
      <w:r w:rsidRPr="008B7073">
        <w:rPr>
          <w:bCs/>
          <w:color w:val="000000" w:themeColor="text1"/>
          <w:szCs w:val="22"/>
        </w:rPr>
        <w:t>Учебная мастерская</w:t>
      </w:r>
      <w:r w:rsidRPr="00943A76">
        <w:rPr>
          <w:bCs/>
          <w:color w:val="000000" w:themeColor="text1"/>
          <w:szCs w:val="22"/>
        </w:rPr>
        <w:t>:</w:t>
      </w:r>
      <w:r w:rsidRPr="00943A76">
        <w:rPr>
          <w:bCs/>
          <w:color w:val="000000" w:themeColor="text1"/>
          <w:szCs w:val="22"/>
          <w:lang w:val="en-US"/>
        </w:rPr>
        <w:t>http</w:t>
      </w:r>
      <w:r w:rsidRPr="00943A76">
        <w:rPr>
          <w:bCs/>
          <w:color w:val="000000" w:themeColor="text1"/>
          <w:szCs w:val="22"/>
        </w:rPr>
        <w:t>\\</w:t>
      </w:r>
      <w:r w:rsidRPr="00943A76">
        <w:rPr>
          <w:bCs/>
          <w:color w:val="000000" w:themeColor="text1"/>
          <w:szCs w:val="22"/>
          <w:lang w:val="en-US"/>
        </w:rPr>
        <w:t>www</w:t>
      </w:r>
      <w:r w:rsidRPr="00943A76">
        <w:rPr>
          <w:bCs/>
          <w:color w:val="000000" w:themeColor="text1"/>
          <w:szCs w:val="22"/>
        </w:rPr>
        <w:t>.</w:t>
      </w:r>
      <w:proofErr w:type="spellStart"/>
      <w:r w:rsidRPr="00943A76">
        <w:rPr>
          <w:bCs/>
          <w:color w:val="000000" w:themeColor="text1"/>
          <w:szCs w:val="22"/>
          <w:lang w:val="en-US"/>
        </w:rPr>
        <w:t>edu</w:t>
      </w:r>
      <w:proofErr w:type="spellEnd"/>
      <w:r w:rsidRPr="00943A76">
        <w:rPr>
          <w:bCs/>
          <w:color w:val="000000" w:themeColor="text1"/>
          <w:szCs w:val="22"/>
        </w:rPr>
        <w:t>.</w:t>
      </w:r>
      <w:proofErr w:type="spellStart"/>
      <w:r w:rsidRPr="00943A76">
        <w:rPr>
          <w:bCs/>
          <w:color w:val="000000" w:themeColor="text1"/>
          <w:szCs w:val="22"/>
          <w:lang w:val="en-US"/>
        </w:rPr>
        <w:t>BPwin</w:t>
      </w:r>
      <w:proofErr w:type="spellEnd"/>
      <w:r w:rsidRPr="00943A76">
        <w:rPr>
          <w:bCs/>
          <w:color w:val="000000" w:themeColor="text1"/>
          <w:szCs w:val="22"/>
        </w:rPr>
        <w:t xml:space="preserve"> -- Мастерская </w:t>
      </w:r>
      <w:r w:rsidRPr="00943A76">
        <w:rPr>
          <w:bCs/>
          <w:color w:val="000000" w:themeColor="text1"/>
          <w:szCs w:val="22"/>
          <w:lang w:val="en-US"/>
        </w:rPr>
        <w:t>Dr</w:t>
      </w:r>
      <w:r w:rsidRPr="00943A76">
        <w:rPr>
          <w:bCs/>
          <w:color w:val="000000" w:themeColor="text1"/>
          <w:szCs w:val="22"/>
        </w:rPr>
        <w:t>_</w:t>
      </w:r>
      <w:proofErr w:type="spellStart"/>
      <w:r w:rsidRPr="00943A76">
        <w:rPr>
          <w:bCs/>
          <w:color w:val="000000" w:themeColor="text1"/>
          <w:szCs w:val="22"/>
          <w:lang w:val="en-US"/>
        </w:rPr>
        <w:t>dimdim</w:t>
      </w:r>
      <w:proofErr w:type="spellEnd"/>
      <w:r w:rsidRPr="00943A76">
        <w:rPr>
          <w:bCs/>
          <w:color w:val="000000" w:themeColor="text1"/>
          <w:szCs w:val="22"/>
        </w:rPr>
        <w:t>.</w:t>
      </w:r>
      <w:proofErr w:type="spellStart"/>
      <w:r w:rsidRPr="00943A76">
        <w:rPr>
          <w:bCs/>
          <w:color w:val="000000" w:themeColor="text1"/>
          <w:szCs w:val="22"/>
          <w:lang w:val="en-US"/>
        </w:rPr>
        <w:t>ru</w:t>
      </w:r>
      <w:proofErr w:type="spellEnd"/>
    </w:p>
    <w:p w:rsidR="006130F1" w:rsidRPr="00943A76" w:rsidRDefault="006130F1" w:rsidP="006130F1">
      <w:pPr>
        <w:pStyle w:val="23"/>
        <w:numPr>
          <w:ilvl w:val="0"/>
          <w:numId w:val="3"/>
        </w:numPr>
        <w:suppressAutoHyphens w:val="0"/>
        <w:spacing w:after="0" w:line="240" w:lineRule="auto"/>
        <w:jc w:val="both"/>
        <w:rPr>
          <w:bCs/>
          <w:color w:val="000000" w:themeColor="text1"/>
          <w:szCs w:val="22"/>
        </w:rPr>
      </w:pPr>
      <w:r w:rsidRPr="00943A76">
        <w:rPr>
          <w:bCs/>
          <w:color w:val="000000" w:themeColor="text1"/>
          <w:szCs w:val="22"/>
        </w:rPr>
        <w:t xml:space="preserve">Образовательный портал: </w:t>
      </w:r>
      <w:proofErr w:type="spellStart"/>
      <w:r w:rsidRPr="00943A76">
        <w:rPr>
          <w:bCs/>
          <w:color w:val="000000" w:themeColor="text1"/>
          <w:szCs w:val="22"/>
        </w:rPr>
        <w:t>http\\www.edu</w:t>
      </w:r>
      <w:proofErr w:type="spellEnd"/>
      <w:r w:rsidRPr="00943A76">
        <w:rPr>
          <w:bCs/>
          <w:color w:val="000000" w:themeColor="text1"/>
          <w:szCs w:val="22"/>
        </w:rPr>
        <w:t>.</w:t>
      </w:r>
      <w:proofErr w:type="spellStart"/>
      <w:r w:rsidRPr="00943A76">
        <w:rPr>
          <w:bCs/>
          <w:color w:val="000000" w:themeColor="text1"/>
          <w:szCs w:val="22"/>
          <w:lang w:val="en-US"/>
        </w:rPr>
        <w:t>bd</w:t>
      </w:r>
      <w:proofErr w:type="spellEnd"/>
      <w:r w:rsidRPr="00943A76">
        <w:rPr>
          <w:bCs/>
          <w:color w:val="000000" w:themeColor="text1"/>
          <w:szCs w:val="22"/>
        </w:rPr>
        <w:t>.</w:t>
      </w:r>
      <w:proofErr w:type="spellStart"/>
      <w:r w:rsidRPr="00943A76">
        <w:rPr>
          <w:bCs/>
          <w:color w:val="000000" w:themeColor="text1"/>
          <w:szCs w:val="22"/>
        </w:rPr>
        <w:t>ru</w:t>
      </w:r>
      <w:proofErr w:type="spellEnd"/>
    </w:p>
    <w:p w:rsidR="006130F1" w:rsidRPr="00943A76" w:rsidRDefault="006130F1" w:rsidP="006130F1">
      <w:pPr>
        <w:pStyle w:val="23"/>
        <w:numPr>
          <w:ilvl w:val="0"/>
          <w:numId w:val="3"/>
        </w:numPr>
        <w:suppressAutoHyphens w:val="0"/>
        <w:spacing w:after="0" w:line="240" w:lineRule="auto"/>
        <w:jc w:val="both"/>
        <w:rPr>
          <w:bCs/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Интернет-Университет Информационных Технологий: </w:t>
      </w:r>
      <w:hyperlink r:id="rId8" w:history="1">
        <w:r w:rsidRPr="00943A76">
          <w:rPr>
            <w:rStyle w:val="a5"/>
            <w:color w:val="000000" w:themeColor="text1"/>
            <w:szCs w:val="22"/>
          </w:rPr>
          <w:t>http://www.intuit.ru</w:t>
        </w:r>
      </w:hyperlink>
      <w:r w:rsidRPr="00943A76">
        <w:rPr>
          <w:color w:val="000000" w:themeColor="text1"/>
          <w:szCs w:val="22"/>
        </w:rPr>
        <w:t xml:space="preserve"> </w:t>
      </w:r>
    </w:p>
    <w:p w:rsidR="006130F1" w:rsidRPr="00943A76" w:rsidRDefault="006130F1" w:rsidP="006130F1">
      <w:pPr>
        <w:pStyle w:val="23"/>
        <w:numPr>
          <w:ilvl w:val="0"/>
          <w:numId w:val="3"/>
        </w:numPr>
        <w:suppressAutoHyphens w:val="0"/>
        <w:spacing w:after="0" w:line="240" w:lineRule="auto"/>
        <w:jc w:val="both"/>
        <w:rPr>
          <w:bCs/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Форум по сетям http://citforum.ru 3. </w:t>
      </w:r>
    </w:p>
    <w:p w:rsidR="006130F1" w:rsidRPr="00943A76" w:rsidRDefault="006130F1" w:rsidP="006130F1">
      <w:pPr>
        <w:pStyle w:val="23"/>
        <w:numPr>
          <w:ilvl w:val="0"/>
          <w:numId w:val="3"/>
        </w:numPr>
        <w:suppressAutoHyphens w:val="0"/>
        <w:spacing w:after="0" w:line="240" w:lineRule="auto"/>
        <w:jc w:val="both"/>
        <w:rPr>
          <w:bCs/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Все про SQL  http://www.sql.ru http://www.sql-ex.ru    http://sql-language.ru 6.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>7.  Все о компьютерных сетях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http://www.sd-company.su/sd_base_xp/jurnals/other_network.php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>8. Все о сетях и сетевых технологиях</w:t>
      </w:r>
      <w:proofErr w:type="gramStart"/>
      <w:r w:rsidRPr="00943A76">
        <w:rPr>
          <w:color w:val="000000" w:themeColor="text1"/>
          <w:szCs w:val="22"/>
        </w:rPr>
        <w:t xml:space="preserve">   :</w:t>
      </w:r>
      <w:proofErr w:type="gramEnd"/>
      <w:r w:rsidRPr="00943A76">
        <w:rPr>
          <w:color w:val="000000" w:themeColor="text1"/>
          <w:szCs w:val="22"/>
        </w:rPr>
        <w:t xml:space="preserve"> </w:t>
      </w:r>
      <w:hyperlink r:id="rId9" w:history="1">
        <w:r w:rsidRPr="00943A76">
          <w:rPr>
            <w:rStyle w:val="a5"/>
            <w:color w:val="000000" w:themeColor="text1"/>
            <w:szCs w:val="22"/>
          </w:rPr>
          <w:t>http://www.net-docs.ru/</w:t>
        </w:r>
      </w:hyperlink>
      <w:r w:rsidRPr="00943A76">
        <w:rPr>
          <w:color w:val="000000" w:themeColor="text1"/>
          <w:szCs w:val="22"/>
        </w:rPr>
        <w:t xml:space="preserve">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>9. Компьютерные сети</w:t>
      </w:r>
      <w:proofErr w:type="gramStart"/>
      <w:r w:rsidRPr="00943A76">
        <w:rPr>
          <w:color w:val="000000" w:themeColor="text1"/>
          <w:szCs w:val="22"/>
        </w:rPr>
        <w:t xml:space="preserve"> :</w:t>
      </w:r>
      <w:proofErr w:type="gramEnd"/>
      <w:r w:rsidRPr="00943A76">
        <w:rPr>
          <w:color w:val="000000" w:themeColor="text1"/>
          <w:szCs w:val="22"/>
        </w:rPr>
        <w:t xml:space="preserve"> </w:t>
      </w:r>
      <w:hyperlink r:id="rId10" w:history="1">
        <w:r w:rsidRPr="00943A76">
          <w:rPr>
            <w:rStyle w:val="a5"/>
            <w:color w:val="000000" w:themeColor="text1"/>
            <w:szCs w:val="22"/>
          </w:rPr>
          <w:t>http://net.e-publish.ru/p216aa1.html</w:t>
        </w:r>
      </w:hyperlink>
      <w:r w:rsidRPr="00943A76">
        <w:rPr>
          <w:color w:val="000000" w:themeColor="text1"/>
          <w:szCs w:val="22"/>
        </w:rPr>
        <w:t xml:space="preserve">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10. Руководство по сетям </w:t>
      </w:r>
      <w:proofErr w:type="spellStart"/>
      <w:r w:rsidRPr="00943A76">
        <w:rPr>
          <w:color w:val="000000" w:themeColor="text1"/>
          <w:szCs w:val="22"/>
        </w:rPr>
        <w:t>Ethernet</w:t>
      </w:r>
      <w:proofErr w:type="spellEnd"/>
      <w:r w:rsidRPr="00943A76">
        <w:rPr>
          <w:color w:val="000000" w:themeColor="text1"/>
          <w:szCs w:val="22"/>
        </w:rPr>
        <w:t xml:space="preserve"> для начинающих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http://www.inattack.ru/article/415.html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>11. Основы беспроводных сетей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http://www.mobiset.ru/articles/text/?id=1727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12. Лабораторные  работы по </w:t>
      </w:r>
      <w:proofErr w:type="spellStart"/>
      <w:r w:rsidRPr="00943A76">
        <w:rPr>
          <w:color w:val="000000" w:themeColor="text1"/>
          <w:szCs w:val="22"/>
        </w:rPr>
        <w:t>MySQL</w:t>
      </w:r>
      <w:proofErr w:type="spellEnd"/>
      <w:r w:rsidRPr="00943A76">
        <w:rPr>
          <w:color w:val="000000" w:themeColor="text1"/>
          <w:szCs w:val="22"/>
        </w:rPr>
        <w:t xml:space="preserve">  </w:t>
      </w:r>
      <w:hyperlink r:id="rId11" w:history="1">
        <w:r w:rsidRPr="00943A76">
          <w:rPr>
            <w:rStyle w:val="a5"/>
            <w:color w:val="000000" w:themeColor="text1"/>
            <w:szCs w:val="22"/>
          </w:rPr>
          <w:t>https://database2014.blogspot.com/p/blog-page_3446.html</w:t>
        </w:r>
      </w:hyperlink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proofErr w:type="spellStart"/>
      <w:r w:rsidRPr="00943A76">
        <w:rPr>
          <w:color w:val="000000" w:themeColor="text1"/>
          <w:szCs w:val="22"/>
        </w:rPr>
        <w:t>CIT-Forum</w:t>
      </w:r>
      <w:proofErr w:type="spellEnd"/>
      <w:r w:rsidRPr="00943A76">
        <w:rPr>
          <w:color w:val="000000" w:themeColor="text1"/>
          <w:szCs w:val="22"/>
        </w:rPr>
        <w:t xml:space="preserve">: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>13. Центр информационных технологий [Электронный ресурс].</w:t>
      </w:r>
      <w:proofErr w:type="gramStart"/>
      <w:r w:rsidRPr="00943A76">
        <w:rPr>
          <w:color w:val="000000" w:themeColor="text1"/>
          <w:szCs w:val="22"/>
        </w:rPr>
        <w:t xml:space="preserve"> :</w:t>
      </w:r>
      <w:proofErr w:type="gramEnd"/>
      <w:r w:rsidRPr="00943A76">
        <w:rPr>
          <w:color w:val="000000" w:themeColor="text1"/>
          <w:szCs w:val="22"/>
        </w:rPr>
        <w:t xml:space="preserve"> http://citforum.ru/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14.. </w:t>
      </w:r>
      <w:proofErr w:type="spellStart"/>
      <w:r w:rsidRPr="00943A76">
        <w:rPr>
          <w:color w:val="000000" w:themeColor="text1"/>
          <w:szCs w:val="22"/>
        </w:rPr>
        <w:t>CodeNet</w:t>
      </w:r>
      <w:proofErr w:type="spellEnd"/>
      <w:r w:rsidRPr="00943A76">
        <w:rPr>
          <w:color w:val="000000" w:themeColor="text1"/>
          <w:szCs w:val="22"/>
        </w:rPr>
        <w:t xml:space="preserve"> - все для программиста [Электронный ресурс].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http://www.codenet.ru/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15. Библиотека учебных курсов </w:t>
      </w:r>
      <w:proofErr w:type="spellStart"/>
      <w:r w:rsidRPr="00943A76">
        <w:rPr>
          <w:color w:val="000000" w:themeColor="text1"/>
          <w:szCs w:val="22"/>
        </w:rPr>
        <w:t>Microsoft</w:t>
      </w:r>
      <w:proofErr w:type="spellEnd"/>
      <w:r w:rsidRPr="00943A76">
        <w:rPr>
          <w:color w:val="000000" w:themeColor="text1"/>
          <w:szCs w:val="22"/>
        </w:rPr>
        <w:t xml:space="preserve"> [Электронный ресурс].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http://msdn.microsoft.com/ru-ru/gg638594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16. Интернет Университет информационных технологий - </w:t>
      </w:r>
      <w:proofErr w:type="spellStart"/>
      <w:r w:rsidRPr="00943A76">
        <w:rPr>
          <w:color w:val="000000" w:themeColor="text1"/>
          <w:szCs w:val="22"/>
        </w:rPr>
        <w:t>Интуит</w:t>
      </w:r>
      <w:proofErr w:type="spellEnd"/>
      <w:r w:rsidRPr="00943A76">
        <w:rPr>
          <w:color w:val="000000" w:themeColor="text1"/>
          <w:szCs w:val="22"/>
        </w:rPr>
        <w:t xml:space="preserve"> (Национальный Открытый университет). Библиотека учебных курсов. Базы данных [Электронный ресурс].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http://old.intuit.ru/catalog/database/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17. Интернет Университет информационных технологий - </w:t>
      </w:r>
      <w:proofErr w:type="spellStart"/>
      <w:r w:rsidRPr="00943A76">
        <w:rPr>
          <w:color w:val="000000" w:themeColor="text1"/>
          <w:szCs w:val="22"/>
        </w:rPr>
        <w:t>Интуит</w:t>
      </w:r>
      <w:proofErr w:type="spellEnd"/>
      <w:r w:rsidRPr="00943A76">
        <w:rPr>
          <w:color w:val="000000" w:themeColor="text1"/>
          <w:szCs w:val="22"/>
        </w:rPr>
        <w:t xml:space="preserve"> (Национальный Открытый университет). Библиотека учебных курсов. Программирование [Электронный ресурс]: учебные курсы</w:t>
      </w:r>
      <w:proofErr w:type="gramStart"/>
      <w:r w:rsidRPr="00943A76">
        <w:rPr>
          <w:color w:val="000000" w:themeColor="text1"/>
          <w:szCs w:val="22"/>
        </w:rPr>
        <w:t xml:space="preserve">.  : </w:t>
      </w:r>
      <w:proofErr w:type="gramEnd"/>
      <w:r w:rsidRPr="00943A76">
        <w:rPr>
          <w:color w:val="000000" w:themeColor="text1"/>
          <w:szCs w:val="22"/>
        </w:rPr>
        <w:t>http://old.intuit.ru/catalog/se/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18. Материалы </w:t>
      </w:r>
      <w:proofErr w:type="spellStart"/>
      <w:r w:rsidRPr="00943A76">
        <w:rPr>
          <w:color w:val="000000" w:themeColor="text1"/>
          <w:szCs w:val="22"/>
        </w:rPr>
        <w:t>Microsoft</w:t>
      </w:r>
      <w:proofErr w:type="spellEnd"/>
      <w:r w:rsidRPr="00943A76">
        <w:rPr>
          <w:color w:val="000000" w:themeColor="text1"/>
          <w:szCs w:val="22"/>
        </w:rPr>
        <w:t xml:space="preserve"> </w:t>
      </w:r>
      <w:proofErr w:type="spellStart"/>
      <w:r w:rsidRPr="00943A76">
        <w:rPr>
          <w:color w:val="000000" w:themeColor="text1"/>
          <w:szCs w:val="22"/>
        </w:rPr>
        <w:t>Virtual</w:t>
      </w:r>
      <w:proofErr w:type="spellEnd"/>
      <w:r w:rsidRPr="00943A76">
        <w:rPr>
          <w:color w:val="000000" w:themeColor="text1"/>
          <w:szCs w:val="22"/>
        </w:rPr>
        <w:t xml:space="preserve"> </w:t>
      </w:r>
      <w:proofErr w:type="spellStart"/>
      <w:r w:rsidRPr="00943A76">
        <w:rPr>
          <w:color w:val="000000" w:themeColor="text1"/>
          <w:szCs w:val="22"/>
        </w:rPr>
        <w:t>Academy</w:t>
      </w:r>
      <w:proofErr w:type="spellEnd"/>
      <w:r w:rsidRPr="00943A76">
        <w:rPr>
          <w:color w:val="000000" w:themeColor="text1"/>
          <w:szCs w:val="22"/>
        </w:rPr>
        <w:t xml:space="preserve"> [Электронный ресурс].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https://www.microsoftvirtualacademy.com/Home.aspx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19. Материалы конференции </w:t>
      </w:r>
      <w:proofErr w:type="spellStart"/>
      <w:r w:rsidRPr="00943A76">
        <w:rPr>
          <w:color w:val="000000" w:themeColor="text1"/>
          <w:szCs w:val="22"/>
        </w:rPr>
        <w:t>DevCon</w:t>
      </w:r>
      <w:proofErr w:type="spellEnd"/>
      <w:r w:rsidRPr="00943A76">
        <w:rPr>
          <w:color w:val="000000" w:themeColor="text1"/>
          <w:szCs w:val="22"/>
        </w:rPr>
        <w:t xml:space="preserve"> [Электронный ресурс].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http://www.msdevcon.ru/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 xml:space="preserve">20. Базы данных [Электронный ресурс]: учебно-методические материалы / Кафедра ЮНЕСКО по новым информационным технологиям </w:t>
      </w:r>
      <w:proofErr w:type="spellStart"/>
      <w:r w:rsidRPr="00943A76">
        <w:rPr>
          <w:color w:val="000000" w:themeColor="text1"/>
          <w:szCs w:val="22"/>
        </w:rPr>
        <w:t>КемГУ</w:t>
      </w:r>
      <w:proofErr w:type="spellEnd"/>
      <w:r w:rsidRPr="00943A76">
        <w:rPr>
          <w:color w:val="000000" w:themeColor="text1"/>
          <w:szCs w:val="22"/>
        </w:rPr>
        <w:t>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http://unesco.kemsu.ru/study_work/method.htm , </w:t>
      </w:r>
    </w:p>
    <w:p w:rsidR="006130F1" w:rsidRPr="00943A76" w:rsidRDefault="006130F1" w:rsidP="006130F1">
      <w:pPr>
        <w:pStyle w:val="23"/>
        <w:spacing w:after="0" w:line="240" w:lineRule="auto"/>
        <w:ind w:left="360"/>
        <w:rPr>
          <w:color w:val="000000" w:themeColor="text1"/>
          <w:szCs w:val="22"/>
        </w:rPr>
      </w:pPr>
      <w:r w:rsidRPr="00943A76">
        <w:rPr>
          <w:color w:val="000000" w:themeColor="text1"/>
          <w:szCs w:val="22"/>
        </w:rPr>
        <w:t>21. Видео-курс «Уроки C++» [Электронный ресурс].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http://www.youtube.com/watch?v=e50Ix17MQa0, </w:t>
      </w:r>
    </w:p>
    <w:p w:rsidR="006130F1" w:rsidRPr="009800AD" w:rsidRDefault="006130F1" w:rsidP="006130F1">
      <w:pPr>
        <w:pStyle w:val="23"/>
        <w:spacing w:after="0" w:line="240" w:lineRule="auto"/>
        <w:ind w:left="360"/>
        <w:rPr>
          <w:szCs w:val="22"/>
        </w:rPr>
      </w:pPr>
      <w:r w:rsidRPr="00943A76">
        <w:rPr>
          <w:color w:val="000000" w:themeColor="text1"/>
          <w:szCs w:val="22"/>
        </w:rPr>
        <w:t>22. Чертовской, В.Д. Базы и банки данных [Электронный ресурс]: учебное пособие/Чертовской В.Д. Московский государственный университет печати; Центр дистанционного образования МГУП.</w:t>
      </w:r>
      <w:proofErr w:type="gramStart"/>
      <w:r w:rsidRPr="00943A76">
        <w:rPr>
          <w:color w:val="000000" w:themeColor="text1"/>
          <w:szCs w:val="22"/>
        </w:rPr>
        <w:t xml:space="preserve">  :</w:t>
      </w:r>
      <w:proofErr w:type="gramEnd"/>
      <w:r w:rsidRPr="00943A76">
        <w:rPr>
          <w:color w:val="000000" w:themeColor="text1"/>
          <w:szCs w:val="22"/>
        </w:rPr>
        <w:t xml:space="preserve"> http://www.hi-edu.ru/ebooks/xbook099</w:t>
      </w:r>
      <w:r w:rsidRPr="009800AD">
        <w:rPr>
          <w:szCs w:val="22"/>
        </w:rPr>
        <w:t xml:space="preserve">/01. </w:t>
      </w:r>
    </w:p>
    <w:p w:rsidR="006130F1" w:rsidRPr="009800AD" w:rsidRDefault="006130F1" w:rsidP="006130F1">
      <w:pPr>
        <w:pStyle w:val="23"/>
        <w:spacing w:after="0" w:line="240" w:lineRule="auto"/>
        <w:ind w:left="360"/>
        <w:rPr>
          <w:szCs w:val="22"/>
        </w:rPr>
      </w:pPr>
      <w:r w:rsidRPr="009800AD">
        <w:rPr>
          <w:szCs w:val="22"/>
        </w:rPr>
        <w:t xml:space="preserve">23. </w:t>
      </w:r>
      <w:proofErr w:type="spellStart"/>
      <w:r w:rsidRPr="009800AD">
        <w:rPr>
          <w:szCs w:val="22"/>
        </w:rPr>
        <w:t>Щербинин</w:t>
      </w:r>
      <w:proofErr w:type="spellEnd"/>
      <w:r w:rsidRPr="009800AD">
        <w:rPr>
          <w:szCs w:val="22"/>
        </w:rPr>
        <w:t>, П. Базы данных [Электронный ресурс]/</w:t>
      </w:r>
      <w:proofErr w:type="spellStart"/>
      <w:r w:rsidRPr="009800AD">
        <w:rPr>
          <w:szCs w:val="22"/>
        </w:rPr>
        <w:t>П.Щербинин</w:t>
      </w:r>
      <w:proofErr w:type="spellEnd"/>
      <w:r w:rsidRPr="009800AD">
        <w:rPr>
          <w:szCs w:val="22"/>
        </w:rPr>
        <w:t xml:space="preserve">. – М.: </w:t>
      </w:r>
      <w:proofErr w:type="spellStart"/>
      <w:r w:rsidRPr="009800AD">
        <w:rPr>
          <w:szCs w:val="22"/>
        </w:rPr>
        <w:t>ИнтернетУниверситет</w:t>
      </w:r>
      <w:proofErr w:type="spellEnd"/>
      <w:r w:rsidRPr="009800AD">
        <w:rPr>
          <w:szCs w:val="22"/>
        </w:rPr>
        <w:t xml:space="preserve"> информационных технологий, 2015.</w:t>
      </w:r>
      <w:proofErr w:type="gramStart"/>
      <w:r w:rsidRPr="009800AD">
        <w:rPr>
          <w:szCs w:val="22"/>
        </w:rPr>
        <w:t xml:space="preserve"> </w:t>
      </w:r>
      <w:r>
        <w:rPr>
          <w:szCs w:val="22"/>
        </w:rPr>
        <w:t xml:space="preserve"> </w:t>
      </w:r>
      <w:r w:rsidRPr="009800AD">
        <w:rPr>
          <w:szCs w:val="22"/>
        </w:rPr>
        <w:t>:</w:t>
      </w:r>
      <w:proofErr w:type="gramEnd"/>
      <w:r w:rsidRPr="009800AD">
        <w:rPr>
          <w:szCs w:val="22"/>
        </w:rPr>
        <w:t xml:space="preserve"> http://old.intuit.ru/department/database/dbmailru</w:t>
      </w:r>
      <w:r>
        <w:rPr>
          <w:szCs w:val="22"/>
        </w:rPr>
        <w:t>/</w:t>
      </w:r>
    </w:p>
    <w:p w:rsidR="006130F1" w:rsidRPr="006130F1" w:rsidRDefault="006130F1" w:rsidP="00A900F0">
      <w:pPr>
        <w:ind w:firstLine="709"/>
        <w:contextualSpacing/>
        <w:rPr>
          <w:rFonts w:eastAsia="MS Mincho"/>
          <w:b/>
          <w:lang w:eastAsia="ru-RU"/>
        </w:rPr>
      </w:pPr>
    </w:p>
    <w:p w:rsidR="00153091" w:rsidRDefault="00D04371" w:rsidP="005D3CA8">
      <w:pPr>
        <w:pStyle w:val="23"/>
        <w:tabs>
          <w:tab w:val="num" w:pos="709"/>
        </w:tabs>
        <w:spacing w:after="0"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53091" w:rsidRPr="009B29CB">
        <w:rPr>
          <w:b/>
          <w:caps/>
          <w:sz w:val="28"/>
          <w:szCs w:val="28"/>
        </w:rPr>
        <w:lastRenderedPageBreak/>
        <w:t>4.</w:t>
      </w:r>
      <w:r w:rsidR="00144A61">
        <w:rPr>
          <w:b/>
          <w:caps/>
          <w:sz w:val="28"/>
          <w:szCs w:val="28"/>
        </w:rPr>
        <w:t xml:space="preserve"> </w:t>
      </w:r>
      <w:r w:rsidR="00153091" w:rsidRPr="009B29CB">
        <w:rPr>
          <w:b/>
          <w:caps/>
          <w:sz w:val="28"/>
          <w:szCs w:val="28"/>
        </w:rPr>
        <w:t>КОНТРОЛЬ</w:t>
      </w:r>
      <w:r w:rsidR="00144A61">
        <w:rPr>
          <w:b/>
          <w:caps/>
          <w:sz w:val="28"/>
          <w:szCs w:val="28"/>
        </w:rPr>
        <w:t xml:space="preserve"> </w:t>
      </w:r>
      <w:r w:rsidR="00153091" w:rsidRPr="009B29CB">
        <w:rPr>
          <w:b/>
          <w:caps/>
          <w:sz w:val="28"/>
          <w:szCs w:val="28"/>
        </w:rPr>
        <w:t>И</w:t>
      </w:r>
      <w:r w:rsidR="00144A61">
        <w:rPr>
          <w:b/>
          <w:caps/>
          <w:sz w:val="28"/>
          <w:szCs w:val="28"/>
        </w:rPr>
        <w:t xml:space="preserve"> </w:t>
      </w:r>
      <w:r w:rsidR="00153091" w:rsidRPr="009B29CB">
        <w:rPr>
          <w:b/>
          <w:caps/>
          <w:sz w:val="28"/>
          <w:szCs w:val="28"/>
        </w:rPr>
        <w:t>ОЦЕНКА</w:t>
      </w:r>
      <w:r w:rsidR="00144A61">
        <w:rPr>
          <w:b/>
          <w:caps/>
          <w:sz w:val="28"/>
          <w:szCs w:val="28"/>
        </w:rPr>
        <w:t xml:space="preserve"> </w:t>
      </w:r>
      <w:r w:rsidR="00153091" w:rsidRPr="009B29CB">
        <w:rPr>
          <w:b/>
          <w:caps/>
          <w:sz w:val="28"/>
          <w:szCs w:val="28"/>
        </w:rPr>
        <w:t>РЕЗУЛЬТАТОВ</w:t>
      </w:r>
      <w:r w:rsidR="00144A61">
        <w:rPr>
          <w:b/>
          <w:caps/>
          <w:sz w:val="28"/>
          <w:szCs w:val="28"/>
        </w:rPr>
        <w:t xml:space="preserve"> </w:t>
      </w:r>
      <w:r w:rsidR="00153091" w:rsidRPr="009B29CB">
        <w:rPr>
          <w:b/>
          <w:caps/>
          <w:sz w:val="28"/>
          <w:szCs w:val="28"/>
        </w:rPr>
        <w:t>ОСВОЕНИЯ</w:t>
      </w:r>
      <w:r w:rsidR="00144A61">
        <w:rPr>
          <w:b/>
          <w:caps/>
          <w:sz w:val="28"/>
          <w:szCs w:val="28"/>
        </w:rPr>
        <w:t xml:space="preserve"> </w:t>
      </w:r>
      <w:r w:rsidR="00047F4B">
        <w:rPr>
          <w:b/>
          <w:caps/>
          <w:sz w:val="28"/>
          <w:szCs w:val="28"/>
        </w:rPr>
        <w:t xml:space="preserve">ПРОИЗВОДСТВЕННОЙ </w:t>
      </w:r>
      <w:r w:rsidR="00144A61">
        <w:rPr>
          <w:b/>
          <w:caps/>
          <w:sz w:val="28"/>
          <w:szCs w:val="28"/>
        </w:rPr>
        <w:t xml:space="preserve"> </w:t>
      </w:r>
      <w:r w:rsidR="00153091" w:rsidRPr="009B29CB">
        <w:rPr>
          <w:b/>
          <w:caps/>
          <w:sz w:val="28"/>
          <w:szCs w:val="28"/>
        </w:rPr>
        <w:t>ПРАКТИК</w:t>
      </w:r>
      <w:r w:rsidR="00083C19">
        <w:rPr>
          <w:b/>
          <w:caps/>
          <w:sz w:val="28"/>
          <w:szCs w:val="28"/>
        </w:rPr>
        <w:t>и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08"/>
        <w:gridCol w:w="5040"/>
        <w:gridCol w:w="2760"/>
      </w:tblGrid>
      <w:tr w:rsidR="00D04371" w:rsidRPr="003C4C89" w:rsidTr="00D04371"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04371" w:rsidRPr="003C4C89" w:rsidRDefault="00D04371" w:rsidP="00120629">
            <w:pPr>
              <w:ind w:firstLine="34"/>
              <w:jc w:val="center"/>
              <w:rPr>
                <w:rFonts w:eastAsia="MS Mincho"/>
                <w:b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b/>
                <w:sz w:val="22"/>
                <w:szCs w:val="22"/>
                <w:lang w:eastAsia="ru-R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04371" w:rsidRPr="003C4C89" w:rsidRDefault="00D04371" w:rsidP="00120629">
            <w:pPr>
              <w:ind w:left="714" w:hanging="357"/>
              <w:jc w:val="center"/>
              <w:rPr>
                <w:rFonts w:eastAsia="MS Mincho"/>
                <w:b/>
                <w:sz w:val="22"/>
                <w:szCs w:val="22"/>
                <w:lang w:eastAsia="ru-RU"/>
              </w:rPr>
            </w:pPr>
          </w:p>
          <w:p w:rsidR="00D04371" w:rsidRPr="003C4C89" w:rsidRDefault="00D04371" w:rsidP="00120629">
            <w:pPr>
              <w:ind w:left="714" w:hanging="357"/>
              <w:jc w:val="center"/>
              <w:rPr>
                <w:rFonts w:eastAsia="MS Mincho"/>
                <w:b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b/>
                <w:sz w:val="22"/>
                <w:szCs w:val="22"/>
                <w:lang w:eastAsia="ru-RU"/>
              </w:rPr>
              <w:t>Критерии оценки</w:t>
            </w:r>
          </w:p>
        </w:tc>
        <w:tc>
          <w:tcPr>
            <w:tcW w:w="27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04371" w:rsidRPr="003C4C89" w:rsidRDefault="00D04371" w:rsidP="00120629">
            <w:pPr>
              <w:ind w:left="714" w:hanging="357"/>
              <w:jc w:val="center"/>
              <w:rPr>
                <w:rFonts w:eastAsia="MS Mincho"/>
                <w:b/>
                <w:sz w:val="22"/>
                <w:szCs w:val="22"/>
                <w:lang w:eastAsia="ru-RU"/>
              </w:rPr>
            </w:pPr>
          </w:p>
          <w:p w:rsidR="00D04371" w:rsidRPr="003C4C89" w:rsidRDefault="00D04371" w:rsidP="00120629">
            <w:pPr>
              <w:ind w:left="714" w:hanging="357"/>
              <w:jc w:val="center"/>
              <w:rPr>
                <w:rFonts w:eastAsia="MS Mincho"/>
                <w:b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b/>
                <w:sz w:val="22"/>
                <w:szCs w:val="22"/>
                <w:lang w:eastAsia="ru-RU"/>
              </w:rPr>
              <w:t>Методы оценки</w:t>
            </w:r>
          </w:p>
        </w:tc>
      </w:tr>
      <w:tr w:rsidR="00D04371" w:rsidRPr="003C4C89" w:rsidTr="00D04371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04371" w:rsidRPr="003C4C89" w:rsidRDefault="00586EB5" w:rsidP="00120629">
            <w:pPr>
              <w:rPr>
                <w:bCs/>
                <w:i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ПК 2.1. Разрабатывать объекты базы данных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86EB5" w:rsidRPr="0012062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color w:val="000000"/>
                <w:sz w:val="22"/>
                <w:szCs w:val="22"/>
              </w:rPr>
            </w:pPr>
            <w:r w:rsidRPr="00120629">
              <w:rPr>
                <w:bCs/>
                <w:color w:val="000000"/>
                <w:sz w:val="22"/>
                <w:szCs w:val="22"/>
              </w:rPr>
              <w:t>определение и нормализация  отношений  ме</w:t>
            </w:r>
            <w:r w:rsidRPr="00120629">
              <w:rPr>
                <w:bCs/>
                <w:color w:val="000000"/>
                <w:sz w:val="22"/>
                <w:szCs w:val="22"/>
              </w:rPr>
              <w:t>ж</w:t>
            </w:r>
            <w:r w:rsidRPr="00120629">
              <w:rPr>
                <w:bCs/>
                <w:color w:val="000000"/>
                <w:sz w:val="22"/>
                <w:szCs w:val="22"/>
              </w:rPr>
              <w:t>ду объектами баз данных;</w:t>
            </w:r>
          </w:p>
          <w:p w:rsidR="00586EB5" w:rsidRPr="0012062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color w:val="000000"/>
                <w:sz w:val="22"/>
                <w:szCs w:val="22"/>
              </w:rPr>
            </w:pPr>
            <w:r w:rsidRPr="00120629">
              <w:rPr>
                <w:sz w:val="22"/>
                <w:szCs w:val="22"/>
              </w:rPr>
              <w:t>изложение правил</w:t>
            </w:r>
            <w:r w:rsidRPr="00120629">
              <w:rPr>
                <w:bCs/>
                <w:color w:val="000000"/>
                <w:sz w:val="22"/>
                <w:szCs w:val="22"/>
              </w:rPr>
              <w:t xml:space="preserve"> установки отношений  между объектами баз данных;</w:t>
            </w:r>
          </w:p>
          <w:p w:rsidR="00586EB5" w:rsidRPr="0012062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color w:val="000000"/>
                <w:sz w:val="22"/>
                <w:szCs w:val="22"/>
              </w:rPr>
            </w:pPr>
            <w:r w:rsidRPr="00120629">
              <w:rPr>
                <w:bCs/>
                <w:color w:val="000000"/>
                <w:sz w:val="22"/>
                <w:szCs w:val="22"/>
              </w:rPr>
              <w:t>объяснение нормализации и установки отнош</w:t>
            </w:r>
            <w:r w:rsidRPr="00120629">
              <w:rPr>
                <w:bCs/>
                <w:color w:val="000000"/>
                <w:sz w:val="22"/>
                <w:szCs w:val="22"/>
              </w:rPr>
              <w:t>е</w:t>
            </w:r>
            <w:r w:rsidRPr="00120629">
              <w:rPr>
                <w:bCs/>
                <w:color w:val="000000"/>
                <w:sz w:val="22"/>
                <w:szCs w:val="22"/>
              </w:rPr>
              <w:t>ний  между объектами баз данных;</w:t>
            </w:r>
          </w:p>
          <w:p w:rsidR="00586EB5" w:rsidRPr="0012062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color w:val="000000"/>
                <w:sz w:val="22"/>
                <w:szCs w:val="22"/>
              </w:rPr>
            </w:pPr>
            <w:r w:rsidRPr="00120629">
              <w:rPr>
                <w:bCs/>
                <w:color w:val="000000"/>
                <w:sz w:val="22"/>
                <w:szCs w:val="22"/>
              </w:rPr>
              <w:t xml:space="preserve">выбор </w:t>
            </w:r>
            <w:r w:rsidRPr="00120629">
              <w:rPr>
                <w:sz w:val="22"/>
                <w:szCs w:val="22"/>
              </w:rPr>
              <w:t xml:space="preserve">методов описания и построения </w:t>
            </w:r>
            <w:r w:rsidRPr="00120629">
              <w:rPr>
                <w:bCs/>
                <w:color w:val="000000"/>
                <w:sz w:val="22"/>
                <w:szCs w:val="22"/>
              </w:rPr>
              <w:t>схем баз данных;</w:t>
            </w:r>
          </w:p>
          <w:p w:rsidR="00586EB5" w:rsidRPr="0012062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color w:val="000000"/>
                <w:sz w:val="22"/>
                <w:szCs w:val="22"/>
              </w:rPr>
            </w:pPr>
            <w:r w:rsidRPr="00120629">
              <w:rPr>
                <w:sz w:val="22"/>
                <w:szCs w:val="22"/>
              </w:rPr>
              <w:t xml:space="preserve">построение </w:t>
            </w:r>
            <w:r w:rsidRPr="00120629">
              <w:rPr>
                <w:bCs/>
                <w:color w:val="000000"/>
                <w:sz w:val="22"/>
                <w:szCs w:val="22"/>
              </w:rPr>
              <w:t>схем баз данных;</w:t>
            </w:r>
          </w:p>
          <w:p w:rsidR="00586EB5" w:rsidRPr="0012062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color w:val="000000"/>
                <w:sz w:val="22"/>
                <w:szCs w:val="22"/>
              </w:rPr>
            </w:pPr>
            <w:r w:rsidRPr="00120629">
              <w:rPr>
                <w:bCs/>
                <w:color w:val="000000"/>
                <w:sz w:val="22"/>
                <w:szCs w:val="22"/>
              </w:rPr>
              <w:t>демонстрация методов манипулирования да</w:t>
            </w:r>
            <w:r w:rsidRPr="00120629">
              <w:rPr>
                <w:bCs/>
                <w:color w:val="000000"/>
                <w:sz w:val="22"/>
                <w:szCs w:val="22"/>
              </w:rPr>
              <w:t>н</w:t>
            </w:r>
            <w:r w:rsidRPr="00120629">
              <w:rPr>
                <w:bCs/>
                <w:color w:val="000000"/>
                <w:sz w:val="22"/>
                <w:szCs w:val="22"/>
              </w:rPr>
              <w:t>ными;</w:t>
            </w:r>
          </w:p>
          <w:p w:rsidR="00586EB5" w:rsidRPr="0012062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color w:val="000000"/>
                <w:sz w:val="22"/>
                <w:szCs w:val="22"/>
              </w:rPr>
            </w:pPr>
            <w:r w:rsidRPr="00120629">
              <w:rPr>
                <w:bCs/>
                <w:color w:val="000000"/>
                <w:sz w:val="22"/>
                <w:szCs w:val="22"/>
              </w:rPr>
              <w:t>выбор типа запроса к СУБД;</w:t>
            </w:r>
          </w:p>
          <w:p w:rsidR="00D04371" w:rsidRPr="003C4C89" w:rsidRDefault="00586EB5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27"/>
              <w:jc w:val="both"/>
              <w:rPr>
                <w:bCs/>
                <w:sz w:val="22"/>
                <w:szCs w:val="22"/>
              </w:rPr>
            </w:pPr>
            <w:r w:rsidRPr="00120629">
              <w:rPr>
                <w:bCs/>
                <w:color w:val="000000"/>
                <w:sz w:val="22"/>
                <w:szCs w:val="22"/>
              </w:rPr>
              <w:t>построение запросов к СУБД</w:t>
            </w:r>
          </w:p>
        </w:tc>
        <w:tc>
          <w:tcPr>
            <w:tcW w:w="2760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D04371" w:rsidRPr="003C4C89" w:rsidRDefault="00D04371" w:rsidP="00120629">
            <w:pPr>
              <w:rPr>
                <w:sz w:val="22"/>
                <w:szCs w:val="22"/>
              </w:rPr>
            </w:pPr>
            <w:r w:rsidRPr="003C4C89">
              <w:rPr>
                <w:b/>
                <w:bCs/>
                <w:sz w:val="22"/>
                <w:szCs w:val="22"/>
              </w:rPr>
              <w:t>Текущий контроль</w:t>
            </w:r>
            <w:r w:rsidRPr="003C4C89">
              <w:rPr>
                <w:sz w:val="22"/>
                <w:szCs w:val="22"/>
              </w:rPr>
              <w:t xml:space="preserve"> в форме:</w:t>
            </w:r>
          </w:p>
          <w:p w:rsidR="00D04371" w:rsidRPr="003C4C89" w:rsidRDefault="00D04371" w:rsidP="00120629">
            <w:pPr>
              <w:rPr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- устного опроса;</w:t>
            </w:r>
          </w:p>
          <w:p w:rsidR="00D04371" w:rsidRPr="003C4C89" w:rsidRDefault="00D04371" w:rsidP="00120629">
            <w:pPr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- отчетов по практическим занятиям;</w:t>
            </w:r>
          </w:p>
          <w:p w:rsidR="00D04371" w:rsidRPr="003C4C89" w:rsidRDefault="00D04371" w:rsidP="00120629">
            <w:pPr>
              <w:rPr>
                <w:rFonts w:eastAsia="MS Mincho"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sz w:val="22"/>
                <w:szCs w:val="22"/>
                <w:lang w:eastAsia="ru-RU"/>
              </w:rPr>
              <w:t>Экспертное наблюдение и оценка в процессе выполнения:</w:t>
            </w:r>
          </w:p>
          <w:p w:rsidR="00D04371" w:rsidRPr="003C4C89" w:rsidRDefault="00D04371" w:rsidP="00120629">
            <w:pPr>
              <w:rPr>
                <w:rFonts w:eastAsia="MS Mincho"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sz w:val="22"/>
                <w:szCs w:val="22"/>
                <w:lang w:eastAsia="ru-RU"/>
              </w:rPr>
              <w:t>- практических и  лабораторных занятий;</w:t>
            </w:r>
          </w:p>
          <w:p w:rsidR="00D04371" w:rsidRPr="003C4C89" w:rsidRDefault="00D04371" w:rsidP="00120629">
            <w:pPr>
              <w:ind w:left="67" w:hanging="22"/>
              <w:rPr>
                <w:rFonts w:eastAsia="MS Mincho"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sz w:val="22"/>
                <w:szCs w:val="22"/>
                <w:lang w:eastAsia="ru-RU"/>
              </w:rPr>
              <w:t>- заданий по учебной и производственной практикам;</w:t>
            </w:r>
          </w:p>
          <w:p w:rsidR="00D04371" w:rsidRPr="003C4C89" w:rsidRDefault="00D04371" w:rsidP="00120629">
            <w:pPr>
              <w:ind w:left="67" w:hanging="22"/>
              <w:rPr>
                <w:sz w:val="22"/>
                <w:szCs w:val="22"/>
              </w:rPr>
            </w:pPr>
            <w:r w:rsidRPr="003C4C89">
              <w:rPr>
                <w:rFonts w:eastAsia="MS Mincho"/>
                <w:sz w:val="22"/>
                <w:szCs w:val="22"/>
                <w:lang w:eastAsia="ru-RU"/>
              </w:rPr>
              <w:t xml:space="preserve">- заданий по самостоятельной работе </w:t>
            </w:r>
            <w:r w:rsidRPr="003C4C89">
              <w:rPr>
                <w:bCs/>
                <w:iCs/>
                <w:sz w:val="22"/>
                <w:szCs w:val="22"/>
              </w:rPr>
              <w:t>студентов (</w:t>
            </w:r>
            <w:r w:rsidRPr="003C4C89">
              <w:rPr>
                <w:bCs/>
                <w:sz w:val="22"/>
                <w:szCs w:val="22"/>
              </w:rPr>
              <w:t>домашние работы;</w:t>
            </w:r>
            <w:r w:rsidRPr="003C4C89">
              <w:rPr>
                <w:bCs/>
                <w:iCs/>
                <w:sz w:val="22"/>
                <w:szCs w:val="22"/>
              </w:rPr>
              <w:t xml:space="preserve"> </w:t>
            </w:r>
            <w:r w:rsidRPr="003C4C89">
              <w:rPr>
                <w:sz w:val="22"/>
                <w:szCs w:val="22"/>
              </w:rPr>
              <w:t>отчеты по самостоятельной работе студентов в виде презентаций и рефератов).</w:t>
            </w:r>
          </w:p>
          <w:p w:rsidR="00D04371" w:rsidRPr="003C4C89" w:rsidRDefault="00D04371" w:rsidP="00120629">
            <w:pPr>
              <w:ind w:left="67" w:hanging="22"/>
              <w:rPr>
                <w:sz w:val="22"/>
                <w:szCs w:val="22"/>
              </w:rPr>
            </w:pPr>
          </w:p>
          <w:p w:rsidR="00D04371" w:rsidRPr="003C4C89" w:rsidRDefault="00D04371" w:rsidP="00120629">
            <w:pPr>
              <w:ind w:left="67" w:hanging="22"/>
              <w:rPr>
                <w:sz w:val="22"/>
                <w:szCs w:val="22"/>
              </w:rPr>
            </w:pPr>
          </w:p>
          <w:p w:rsidR="00D04371" w:rsidRPr="003C4C89" w:rsidRDefault="00D04371" w:rsidP="00120629">
            <w:pPr>
              <w:ind w:left="67" w:hanging="22"/>
              <w:jc w:val="both"/>
              <w:rPr>
                <w:rFonts w:eastAsia="MS Mincho"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b/>
                <w:sz w:val="22"/>
                <w:szCs w:val="22"/>
                <w:lang w:eastAsia="ru-RU"/>
              </w:rPr>
              <w:t>Промежуточная аттестация</w:t>
            </w:r>
            <w:r w:rsidRPr="003C4C89">
              <w:rPr>
                <w:rFonts w:eastAsia="MS Mincho"/>
                <w:sz w:val="22"/>
                <w:szCs w:val="22"/>
                <w:lang w:eastAsia="ru-RU"/>
              </w:rPr>
              <w:t>:</w:t>
            </w:r>
          </w:p>
          <w:p w:rsidR="00D04371" w:rsidRPr="003C4C89" w:rsidRDefault="00D04371" w:rsidP="00120629">
            <w:pPr>
              <w:ind w:left="67" w:hanging="22"/>
              <w:jc w:val="both"/>
              <w:rPr>
                <w:rFonts w:eastAsia="MS Mincho"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sz w:val="22"/>
                <w:szCs w:val="22"/>
                <w:lang w:eastAsia="ru-RU"/>
              </w:rPr>
              <w:t xml:space="preserve">экспертное наблюдение и оценка выполнения: </w:t>
            </w:r>
          </w:p>
          <w:p w:rsidR="00D04371" w:rsidRPr="003C4C89" w:rsidRDefault="00D04371" w:rsidP="00120629">
            <w:pPr>
              <w:ind w:left="67" w:hanging="22"/>
              <w:jc w:val="both"/>
              <w:rPr>
                <w:rFonts w:eastAsia="MS Mincho"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sz w:val="22"/>
                <w:szCs w:val="22"/>
                <w:lang w:eastAsia="ru-RU"/>
              </w:rPr>
              <w:t>- практических заданий на зачете/экзамене по МДК;</w:t>
            </w:r>
          </w:p>
          <w:p w:rsidR="00D04371" w:rsidRPr="003C4C89" w:rsidRDefault="00D04371" w:rsidP="00120629">
            <w:pPr>
              <w:ind w:left="67" w:hanging="22"/>
              <w:jc w:val="both"/>
              <w:rPr>
                <w:rFonts w:eastAsia="MS Mincho"/>
                <w:sz w:val="22"/>
                <w:szCs w:val="22"/>
                <w:lang w:eastAsia="ru-RU"/>
              </w:rPr>
            </w:pPr>
            <w:r w:rsidRPr="003C4C89">
              <w:rPr>
                <w:rFonts w:eastAsia="MS Mincho"/>
                <w:sz w:val="22"/>
                <w:szCs w:val="22"/>
                <w:lang w:eastAsia="ru-RU"/>
              </w:rPr>
              <w:t>- выполнения заданий экзамена по модулю;</w:t>
            </w:r>
          </w:p>
          <w:p w:rsidR="00D04371" w:rsidRPr="003C4C89" w:rsidRDefault="00D04371" w:rsidP="00120629">
            <w:pPr>
              <w:ind w:left="67" w:hanging="22"/>
              <w:rPr>
                <w:rFonts w:eastAsia="MS Mincho"/>
                <w:sz w:val="22"/>
                <w:szCs w:val="22"/>
                <w:lang w:eastAsia="ru-RU"/>
              </w:rPr>
            </w:pPr>
            <w:proofErr w:type="gramStart"/>
            <w:r w:rsidRPr="003C4C89">
              <w:rPr>
                <w:rFonts w:eastAsia="MS Mincho"/>
                <w:sz w:val="22"/>
                <w:szCs w:val="22"/>
                <w:lang w:eastAsia="ru-RU"/>
              </w:rPr>
              <w:t>- экспертная оценка защиты отчетов по учебной и производственной практикам</w:t>
            </w:r>
            <w:proofErr w:type="gramEnd"/>
          </w:p>
          <w:p w:rsidR="00D04371" w:rsidRPr="003C4C89" w:rsidRDefault="00D04371" w:rsidP="00120629">
            <w:pPr>
              <w:rPr>
                <w:bCs/>
                <w:i/>
                <w:color w:val="FF0000"/>
                <w:sz w:val="22"/>
                <w:szCs w:val="22"/>
              </w:rPr>
            </w:pPr>
          </w:p>
        </w:tc>
      </w:tr>
      <w:tr w:rsidR="00D04371" w:rsidRPr="003C4C89" w:rsidTr="00D04371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04371" w:rsidRPr="003C4C89" w:rsidRDefault="00742032" w:rsidP="00120629">
            <w:pPr>
              <w:rPr>
                <w:color w:val="000000"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ПК 2.2. Реализовывать базу данных в конкретной СУБД. 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выбор архитектуры и типового клиента доступа в соответствии с технологией разработки базы данных;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выбор технологии разработки базы данных и</w:t>
            </w:r>
            <w:r w:rsidRPr="003C4C89">
              <w:rPr>
                <w:bCs/>
                <w:color w:val="000000"/>
                <w:sz w:val="22"/>
                <w:szCs w:val="22"/>
              </w:rPr>
              <w:t>с</w:t>
            </w:r>
            <w:r w:rsidRPr="003C4C89">
              <w:rPr>
                <w:bCs/>
                <w:color w:val="000000"/>
                <w:sz w:val="22"/>
                <w:szCs w:val="22"/>
              </w:rPr>
              <w:t>ходя из её назначения;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изложение основных принципов проектиров</w:t>
            </w:r>
            <w:r w:rsidRPr="003C4C89">
              <w:rPr>
                <w:bCs/>
                <w:color w:val="000000"/>
                <w:sz w:val="22"/>
                <w:szCs w:val="22"/>
              </w:rPr>
              <w:t>а</w:t>
            </w:r>
            <w:r w:rsidRPr="003C4C89">
              <w:rPr>
                <w:bCs/>
                <w:color w:val="000000"/>
                <w:sz w:val="22"/>
                <w:szCs w:val="22"/>
              </w:rPr>
              <w:t>ния баз данных;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построения концептуальной, л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гической и физической моделей данных с п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мощью утилиты автоматизированного проект</w:t>
            </w:r>
            <w:r w:rsidRPr="003C4C89">
              <w:rPr>
                <w:bCs/>
                <w:color w:val="000000"/>
                <w:sz w:val="22"/>
                <w:szCs w:val="22"/>
              </w:rPr>
              <w:t>и</w:t>
            </w:r>
            <w:r w:rsidRPr="003C4C89">
              <w:rPr>
                <w:bCs/>
                <w:color w:val="000000"/>
                <w:sz w:val="22"/>
                <w:szCs w:val="22"/>
              </w:rPr>
              <w:t>рования базы данных;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выбор и использование утилит автоматизир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ванного проектирования баз данных;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 xml:space="preserve">демонстрация навыков разработки серверной части базы данных в инструментальной </w:t>
            </w:r>
            <w:r w:rsidR="0012062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б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лочке;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модификации серверной части базы данных в инструментальной об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лочке;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разработки клиентской части базы данных в инструментальной об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лочке;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построения запросов SQL к базе данных;</w:t>
            </w:r>
          </w:p>
          <w:p w:rsidR="00D04371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изменения базы данных (в соответствии с ситуацией)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D04371" w:rsidRPr="003C4C89" w:rsidRDefault="00D04371" w:rsidP="00120629">
            <w:pPr>
              <w:rPr>
                <w:bCs/>
                <w:i/>
                <w:color w:val="FF0000"/>
                <w:sz w:val="22"/>
                <w:szCs w:val="22"/>
              </w:rPr>
            </w:pPr>
          </w:p>
        </w:tc>
      </w:tr>
      <w:tr w:rsidR="00D04371" w:rsidRPr="003C4C89" w:rsidTr="00D04371">
        <w:trPr>
          <w:trHeight w:val="329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04371" w:rsidRPr="003C4C89" w:rsidRDefault="00742032" w:rsidP="00120629">
            <w:pPr>
              <w:rPr>
                <w:color w:val="000000"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ПК 2.3. Решать вопросы администрирования базы данных.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определение вида и архитектуры сети, в кот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рой находится база данных;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определение модели информационной системы;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lastRenderedPageBreak/>
              <w:t>выбор сетевой технологии и, исходя из неё, м</w:t>
            </w:r>
            <w:r w:rsidRPr="003C4C89">
              <w:rPr>
                <w:bCs/>
                <w:color w:val="000000"/>
                <w:sz w:val="22"/>
                <w:szCs w:val="22"/>
              </w:rPr>
              <w:t>е</w:t>
            </w:r>
            <w:r w:rsidRPr="003C4C89">
              <w:rPr>
                <w:bCs/>
                <w:color w:val="000000"/>
                <w:sz w:val="22"/>
                <w:szCs w:val="22"/>
              </w:rPr>
              <w:t>тодов доступа к базе данных;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выбор и настройка протоколов разных уровней для передачи данных по сети;</w:t>
            </w:r>
          </w:p>
          <w:p w:rsidR="00742032" w:rsidRPr="003C4C89" w:rsidRDefault="0074203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устранения ошибок межсетевого взаимодействия в сетях;</w:t>
            </w:r>
          </w:p>
          <w:p w:rsidR="00293FF2" w:rsidRPr="003C4C89" w:rsidRDefault="00293FF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выбор технологии разработки базы данных, и</w:t>
            </w:r>
            <w:r w:rsidRPr="003C4C89">
              <w:rPr>
                <w:bCs/>
                <w:color w:val="000000"/>
                <w:sz w:val="22"/>
                <w:szCs w:val="22"/>
              </w:rPr>
              <w:t>с</w:t>
            </w:r>
            <w:r w:rsidRPr="003C4C89">
              <w:rPr>
                <w:bCs/>
                <w:color w:val="000000"/>
                <w:sz w:val="22"/>
                <w:szCs w:val="22"/>
              </w:rPr>
              <w:t>ходя из требований к её администрированию;</w:t>
            </w:r>
          </w:p>
          <w:p w:rsidR="00293FF2" w:rsidRPr="003C4C89" w:rsidRDefault="00293FF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разработки  и модиф</w:t>
            </w:r>
            <w:r w:rsidRPr="003C4C89">
              <w:rPr>
                <w:bCs/>
                <w:color w:val="000000"/>
                <w:sz w:val="22"/>
                <w:szCs w:val="22"/>
              </w:rPr>
              <w:t>и</w:t>
            </w:r>
            <w:r w:rsidRPr="003C4C89">
              <w:rPr>
                <w:bCs/>
                <w:color w:val="000000"/>
                <w:sz w:val="22"/>
                <w:szCs w:val="22"/>
              </w:rPr>
              <w:t>кации серверной части базы данных в инстр</w:t>
            </w:r>
            <w:r w:rsidRPr="003C4C89">
              <w:rPr>
                <w:bCs/>
                <w:color w:val="000000"/>
                <w:sz w:val="22"/>
                <w:szCs w:val="22"/>
              </w:rPr>
              <w:t>у</w:t>
            </w:r>
            <w:r w:rsidRPr="003C4C89">
              <w:rPr>
                <w:bCs/>
                <w:color w:val="000000"/>
                <w:sz w:val="22"/>
                <w:szCs w:val="22"/>
              </w:rPr>
              <w:t>ментальной оболочке с возможностью её адм</w:t>
            </w:r>
            <w:r w:rsidRPr="003C4C89">
              <w:rPr>
                <w:bCs/>
                <w:color w:val="000000"/>
                <w:sz w:val="22"/>
                <w:szCs w:val="22"/>
              </w:rPr>
              <w:t>и</w:t>
            </w:r>
            <w:r w:rsidRPr="003C4C89">
              <w:rPr>
                <w:bCs/>
                <w:color w:val="000000"/>
                <w:sz w:val="22"/>
                <w:szCs w:val="22"/>
              </w:rPr>
              <w:t>нистрирования;</w:t>
            </w:r>
          </w:p>
          <w:p w:rsidR="00293FF2" w:rsidRPr="003C4C89" w:rsidRDefault="00293FF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разработки  и модиф</w:t>
            </w:r>
            <w:r w:rsidRPr="003C4C89">
              <w:rPr>
                <w:bCs/>
                <w:color w:val="000000"/>
                <w:sz w:val="22"/>
                <w:szCs w:val="22"/>
              </w:rPr>
              <w:t>и</w:t>
            </w:r>
            <w:r w:rsidRPr="003C4C89">
              <w:rPr>
                <w:bCs/>
                <w:color w:val="000000"/>
                <w:sz w:val="22"/>
                <w:szCs w:val="22"/>
              </w:rPr>
              <w:t>кации клиентской части базы данных в инстр</w:t>
            </w:r>
            <w:r w:rsidRPr="003C4C89">
              <w:rPr>
                <w:bCs/>
                <w:color w:val="000000"/>
                <w:sz w:val="22"/>
                <w:szCs w:val="22"/>
              </w:rPr>
              <w:t>у</w:t>
            </w:r>
            <w:r w:rsidRPr="003C4C89">
              <w:rPr>
                <w:bCs/>
                <w:color w:val="000000"/>
                <w:sz w:val="22"/>
                <w:szCs w:val="22"/>
              </w:rPr>
              <w:t>ментальной оболочке с возможностью её адм</w:t>
            </w:r>
            <w:r w:rsidRPr="003C4C89">
              <w:rPr>
                <w:bCs/>
                <w:color w:val="000000"/>
                <w:sz w:val="22"/>
                <w:szCs w:val="22"/>
              </w:rPr>
              <w:t>и</w:t>
            </w:r>
            <w:r w:rsidRPr="003C4C89">
              <w:rPr>
                <w:bCs/>
                <w:color w:val="000000"/>
                <w:sz w:val="22"/>
                <w:szCs w:val="22"/>
              </w:rPr>
              <w:t>нистрирования;</w:t>
            </w:r>
          </w:p>
          <w:p w:rsidR="00293FF2" w:rsidRPr="003C4C89" w:rsidRDefault="00293FF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построения запросов SQL к базе данных с учётом распределения прав доступа;</w:t>
            </w:r>
          </w:p>
          <w:p w:rsidR="00293FF2" w:rsidRPr="003C4C89" w:rsidRDefault="00293FF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 xml:space="preserve">демонстрация навыков изменения прав доступа в базе данных (в соответствии с ситуацией); </w:t>
            </w:r>
          </w:p>
          <w:p w:rsidR="00293FF2" w:rsidRPr="003C4C89" w:rsidRDefault="00293FF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определение ресурсов администрирования базы данных;</w:t>
            </w:r>
          </w:p>
          <w:p w:rsidR="00D04371" w:rsidRPr="003C4C89" w:rsidRDefault="00293FF2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правильного использ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вания программных средств защиты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D04371" w:rsidRPr="003C4C89" w:rsidRDefault="00D04371" w:rsidP="00120629">
            <w:pPr>
              <w:rPr>
                <w:bCs/>
                <w:i/>
                <w:color w:val="FF0000"/>
                <w:sz w:val="22"/>
                <w:szCs w:val="22"/>
              </w:rPr>
            </w:pPr>
          </w:p>
        </w:tc>
      </w:tr>
      <w:tr w:rsidR="00D04371" w:rsidRPr="003C4C89" w:rsidTr="00D04371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D04371" w:rsidRPr="003C4C89" w:rsidRDefault="00FE197B" w:rsidP="00120629">
            <w:pPr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lastRenderedPageBreak/>
              <w:t>ПК 2.4. Реализовывать методы и технологии защиты информации в базах данных.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E197B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выбор сетевой технологии и, исходя из неё, м</w:t>
            </w:r>
            <w:r w:rsidRPr="003C4C89">
              <w:rPr>
                <w:bCs/>
                <w:color w:val="000000"/>
                <w:sz w:val="22"/>
                <w:szCs w:val="22"/>
              </w:rPr>
              <w:t>е</w:t>
            </w:r>
            <w:r w:rsidRPr="003C4C89">
              <w:rPr>
                <w:bCs/>
                <w:color w:val="000000"/>
                <w:sz w:val="22"/>
                <w:szCs w:val="22"/>
              </w:rPr>
              <w:t>тодов доступа к базе данных;</w:t>
            </w:r>
          </w:p>
          <w:p w:rsidR="00FE197B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выбор и настройка протоколов разных уровней для передачи данных по сети;</w:t>
            </w:r>
          </w:p>
          <w:p w:rsidR="00FE197B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устранения ошибок межсетевого взаимодействия в сетях;</w:t>
            </w:r>
          </w:p>
          <w:p w:rsidR="00FE197B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использования сетевых устрой</w:t>
            </w:r>
            <w:proofErr w:type="gramStart"/>
            <w:r w:rsidRPr="003C4C89">
              <w:rPr>
                <w:bCs/>
                <w:color w:val="000000"/>
                <w:sz w:val="22"/>
                <w:szCs w:val="22"/>
              </w:rPr>
              <w:t>ств дл</w:t>
            </w:r>
            <w:proofErr w:type="gramEnd"/>
            <w:r w:rsidRPr="003C4C89">
              <w:rPr>
                <w:bCs/>
                <w:color w:val="000000"/>
                <w:sz w:val="22"/>
                <w:szCs w:val="22"/>
              </w:rPr>
              <w:t>я защиты данных базы данных при передаче по сети;</w:t>
            </w:r>
          </w:p>
          <w:p w:rsidR="00FE197B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обеспечения непротиворечивости и целостности данных в базе данных;</w:t>
            </w:r>
          </w:p>
          <w:p w:rsidR="00FE197B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внесения изменения в базу данных для  защиты информации;</w:t>
            </w:r>
          </w:p>
          <w:p w:rsidR="00FE197B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color w:val="000000"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правильного использ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вания аппаратных средств защиты;</w:t>
            </w:r>
          </w:p>
          <w:p w:rsidR="00D04371" w:rsidRPr="003C4C89" w:rsidRDefault="00FE197B" w:rsidP="00120629">
            <w:pPr>
              <w:numPr>
                <w:ilvl w:val="0"/>
                <w:numId w:val="4"/>
              </w:numPr>
              <w:tabs>
                <w:tab w:val="clear" w:pos="624"/>
                <w:tab w:val="num" w:pos="-7662"/>
              </w:tabs>
              <w:suppressAutoHyphens w:val="0"/>
              <w:ind w:left="258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bCs/>
                <w:color w:val="000000"/>
                <w:sz w:val="22"/>
                <w:szCs w:val="22"/>
              </w:rPr>
              <w:t>демонстрация навыков правильного использ</w:t>
            </w:r>
            <w:r w:rsidRPr="003C4C89">
              <w:rPr>
                <w:bCs/>
                <w:color w:val="000000"/>
                <w:sz w:val="22"/>
                <w:szCs w:val="22"/>
              </w:rPr>
              <w:t>о</w:t>
            </w:r>
            <w:r w:rsidRPr="003C4C89">
              <w:rPr>
                <w:bCs/>
                <w:color w:val="000000"/>
                <w:sz w:val="22"/>
                <w:szCs w:val="22"/>
              </w:rPr>
              <w:t>вания программных средств защиты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D04371" w:rsidRPr="003C4C89" w:rsidRDefault="00D04371" w:rsidP="00120629">
            <w:pPr>
              <w:rPr>
                <w:bCs/>
                <w:i/>
                <w:color w:val="FF0000"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widowControl w:val="0"/>
              <w:rPr>
                <w:sz w:val="22"/>
                <w:szCs w:val="22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numPr>
                <w:ilvl w:val="0"/>
                <w:numId w:val="6"/>
              </w:numPr>
              <w:tabs>
                <w:tab w:val="left" w:pos="252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демонстрация интереса к будущей профессии;</w:t>
            </w:r>
          </w:p>
          <w:p w:rsidR="00A41D06" w:rsidRPr="003C4C89" w:rsidRDefault="00A41D06" w:rsidP="00120629">
            <w:pPr>
              <w:numPr>
                <w:ilvl w:val="0"/>
                <w:numId w:val="6"/>
              </w:numPr>
              <w:tabs>
                <w:tab w:val="left" w:pos="252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активность, инициативность в процессе осво</w:t>
            </w:r>
            <w:r w:rsidRPr="003C4C89">
              <w:rPr>
                <w:sz w:val="22"/>
                <w:szCs w:val="22"/>
              </w:rPr>
              <w:t>е</w:t>
            </w:r>
            <w:r w:rsidRPr="003C4C89">
              <w:rPr>
                <w:sz w:val="22"/>
                <w:szCs w:val="22"/>
              </w:rPr>
              <w:t>ния профессиональной деятельности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clear" w:pos="0"/>
                <w:tab w:val="num" w:pos="248"/>
              </w:tabs>
              <w:suppressAutoHyphens w:val="0"/>
              <w:rPr>
                <w:bCs/>
                <w:iCs/>
                <w:sz w:val="22"/>
                <w:szCs w:val="22"/>
              </w:rPr>
            </w:pPr>
            <w:r w:rsidRPr="003C4C89">
              <w:rPr>
                <w:bCs/>
                <w:iCs/>
                <w:sz w:val="22"/>
                <w:szCs w:val="22"/>
              </w:rPr>
              <w:t>участие в профессиональных конкурсах, оли</w:t>
            </w:r>
            <w:r w:rsidRPr="003C4C89">
              <w:rPr>
                <w:bCs/>
                <w:iCs/>
                <w:sz w:val="22"/>
                <w:szCs w:val="22"/>
              </w:rPr>
              <w:t>м</w:t>
            </w:r>
            <w:r w:rsidRPr="003C4C89">
              <w:rPr>
                <w:bCs/>
                <w:iCs/>
                <w:sz w:val="22"/>
                <w:szCs w:val="22"/>
              </w:rPr>
              <w:t>пиадах</w:t>
            </w:r>
          </w:p>
          <w:p w:rsidR="00A41D06" w:rsidRPr="003C4C89" w:rsidRDefault="00A41D06" w:rsidP="00120629">
            <w:pPr>
              <w:numPr>
                <w:ilvl w:val="0"/>
                <w:numId w:val="6"/>
              </w:numPr>
              <w:tabs>
                <w:tab w:val="left" w:pos="252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bCs/>
                <w:iCs/>
                <w:sz w:val="22"/>
                <w:szCs w:val="22"/>
              </w:rPr>
              <w:t>аргументированность и полнота объяснения сущности и социальной значимости будущей пр</w:t>
            </w:r>
            <w:r w:rsidRPr="003C4C89">
              <w:rPr>
                <w:bCs/>
                <w:iCs/>
                <w:sz w:val="22"/>
                <w:szCs w:val="22"/>
              </w:rPr>
              <w:t>о</w:t>
            </w:r>
            <w:r w:rsidRPr="003C4C89">
              <w:rPr>
                <w:bCs/>
                <w:iCs/>
                <w:sz w:val="22"/>
                <w:szCs w:val="22"/>
              </w:rPr>
              <w:t>фессии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shd w:val="clear" w:color="auto" w:fill="FFFFFF"/>
              <w:suppressAutoHyphens w:val="0"/>
              <w:rPr>
                <w:color w:val="000000"/>
                <w:sz w:val="22"/>
                <w:szCs w:val="22"/>
                <w:lang w:eastAsia="ru-RU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lastRenderedPageBreak/>
              <w:t>ОК 2. Организовывать собственную деятел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ь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ность, определять м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е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тоды и способы выпо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л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нения профессионал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ь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ных задач, оценивать их эффективность и кач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е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ство.</w:t>
            </w:r>
          </w:p>
          <w:p w:rsidR="00A41D06" w:rsidRPr="003C4C89" w:rsidRDefault="00A41D06" w:rsidP="0012062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C4C89" w:rsidRPr="003C4C89" w:rsidRDefault="003C4C89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выбор и применение методов и способов реш</w:t>
            </w:r>
            <w:r w:rsidRPr="003C4C89">
              <w:rPr>
                <w:bCs/>
                <w:sz w:val="22"/>
                <w:szCs w:val="22"/>
              </w:rPr>
              <w:t>е</w:t>
            </w:r>
            <w:r w:rsidRPr="003C4C89">
              <w:rPr>
                <w:bCs/>
                <w:sz w:val="22"/>
                <w:szCs w:val="22"/>
              </w:rPr>
              <w:t>ния профессиональных задач в области разработки и администрирования баз данных;</w:t>
            </w:r>
          </w:p>
          <w:p w:rsidR="003C4C89" w:rsidRPr="003C4C89" w:rsidRDefault="003C4C89" w:rsidP="00120629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самооценка эффективности и качества выполнения практических заданий;</w:t>
            </w:r>
          </w:p>
          <w:p w:rsidR="00A41D06" w:rsidRPr="003C4C89" w:rsidRDefault="00A41D06" w:rsidP="00120629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правильность выбора и применения способов решения профессиональных задач в области планирования и организации работы структурного подразделения;</w:t>
            </w:r>
          </w:p>
          <w:p w:rsidR="00A41D06" w:rsidRPr="003C4C89" w:rsidRDefault="00A41D06" w:rsidP="00120629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51"/>
              </w:tabs>
              <w:ind w:left="68" w:firstLine="0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соответствие нормативам и последовательности выполнения тех или иных видов работ;</w:t>
            </w:r>
          </w:p>
          <w:p w:rsidR="00A41D06" w:rsidRPr="003C4C89" w:rsidRDefault="00A41D06" w:rsidP="00120629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грамотное составление плана практической  работы;</w:t>
            </w:r>
          </w:p>
          <w:p w:rsidR="00A41D06" w:rsidRPr="003C4C89" w:rsidRDefault="00A41D06" w:rsidP="00120629">
            <w:pPr>
              <w:numPr>
                <w:ilvl w:val="0"/>
                <w:numId w:val="7"/>
              </w:numPr>
              <w:tabs>
                <w:tab w:val="left" w:pos="351"/>
              </w:tabs>
              <w:suppressAutoHyphens w:val="0"/>
              <w:ind w:left="68" w:firstLine="0"/>
              <w:jc w:val="both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демонстрация правильной последовательности выполнения действий во время выполнения пра</w:t>
            </w:r>
            <w:r w:rsidRPr="003C4C89">
              <w:rPr>
                <w:sz w:val="22"/>
                <w:szCs w:val="22"/>
              </w:rPr>
              <w:t>к</w:t>
            </w:r>
            <w:r w:rsidRPr="003C4C89">
              <w:rPr>
                <w:sz w:val="22"/>
                <w:szCs w:val="22"/>
              </w:rPr>
              <w:t>тических работ, заданий во время производстве</w:t>
            </w:r>
            <w:r w:rsidRPr="003C4C89">
              <w:rPr>
                <w:sz w:val="22"/>
                <w:szCs w:val="22"/>
              </w:rPr>
              <w:t>н</w:t>
            </w:r>
            <w:r w:rsidRPr="003C4C89">
              <w:rPr>
                <w:sz w:val="22"/>
                <w:szCs w:val="22"/>
              </w:rPr>
              <w:t>ной практики;</w:t>
            </w:r>
          </w:p>
          <w:p w:rsidR="00A41D06" w:rsidRPr="003C4C89" w:rsidRDefault="00A41D06" w:rsidP="00120629">
            <w:pPr>
              <w:pStyle w:val="ab"/>
              <w:widowControl w:val="0"/>
              <w:numPr>
                <w:ilvl w:val="0"/>
                <w:numId w:val="7"/>
              </w:numPr>
              <w:tabs>
                <w:tab w:val="left" w:pos="351"/>
              </w:tabs>
              <w:suppressAutoHyphens w:val="0"/>
              <w:spacing w:after="0" w:line="240" w:lineRule="auto"/>
              <w:ind w:left="68" w:firstLine="0"/>
              <w:contextualSpacing/>
              <w:jc w:val="both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организация рабочего места в соответствии с выполняемой работой и требованиями охраны труда</w:t>
            </w:r>
          </w:p>
          <w:p w:rsidR="00A41D06" w:rsidRPr="003C4C89" w:rsidRDefault="00A41D06" w:rsidP="00120629">
            <w:pPr>
              <w:pStyle w:val="ab"/>
              <w:widowControl w:val="0"/>
              <w:numPr>
                <w:ilvl w:val="0"/>
                <w:numId w:val="7"/>
              </w:numPr>
              <w:tabs>
                <w:tab w:val="left" w:pos="351"/>
              </w:tabs>
              <w:suppressAutoHyphens w:val="0"/>
              <w:spacing w:after="0" w:line="240" w:lineRule="auto"/>
              <w:ind w:left="68" w:firstLine="0"/>
              <w:contextualSpacing/>
              <w:jc w:val="both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выбор оборудования, материалов, инструме</w:t>
            </w:r>
            <w:r w:rsidRPr="003C4C89">
              <w:rPr>
                <w:sz w:val="22"/>
                <w:szCs w:val="22"/>
              </w:rPr>
              <w:t>н</w:t>
            </w:r>
            <w:r w:rsidRPr="003C4C89">
              <w:rPr>
                <w:sz w:val="22"/>
                <w:szCs w:val="22"/>
              </w:rPr>
              <w:t>тов в соответствии с требованиями техники без</w:t>
            </w:r>
            <w:r w:rsidRPr="003C4C89">
              <w:rPr>
                <w:sz w:val="22"/>
                <w:szCs w:val="22"/>
              </w:rPr>
              <w:t>о</w:t>
            </w:r>
            <w:r w:rsidRPr="003C4C89">
              <w:rPr>
                <w:sz w:val="22"/>
                <w:szCs w:val="22"/>
              </w:rPr>
              <w:t>пасности и видами работ</w:t>
            </w:r>
          </w:p>
          <w:p w:rsidR="00A41D06" w:rsidRPr="003C4C89" w:rsidRDefault="00A41D06" w:rsidP="00120629">
            <w:pPr>
              <w:numPr>
                <w:ilvl w:val="0"/>
                <w:numId w:val="7"/>
              </w:numPr>
              <w:tabs>
                <w:tab w:val="left" w:pos="351"/>
              </w:tabs>
              <w:suppressAutoHyphens w:val="0"/>
              <w:ind w:left="68" w:firstLine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color w:val="000000"/>
                <w:sz w:val="22"/>
                <w:szCs w:val="22"/>
              </w:rPr>
              <w:t>применение методов профессиональной пр</w:t>
            </w:r>
            <w:r w:rsidRPr="003C4C89">
              <w:rPr>
                <w:color w:val="000000"/>
                <w:sz w:val="22"/>
                <w:szCs w:val="22"/>
              </w:rPr>
              <w:t>о</w:t>
            </w:r>
            <w:r w:rsidRPr="003C4C89">
              <w:rPr>
                <w:color w:val="000000"/>
                <w:sz w:val="22"/>
                <w:szCs w:val="22"/>
              </w:rPr>
              <w:t>филактики своего здоровья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clear" w:pos="0"/>
                <w:tab w:val="num" w:pos="248"/>
              </w:tabs>
              <w:suppressAutoHyphens w:val="0"/>
              <w:rPr>
                <w:bCs/>
                <w:iCs/>
                <w:sz w:val="22"/>
                <w:szCs w:val="22"/>
              </w:rPr>
            </w:pPr>
            <w:r w:rsidRPr="003C4C89">
              <w:rPr>
                <w:bCs/>
                <w:iCs/>
                <w:sz w:val="22"/>
                <w:szCs w:val="22"/>
              </w:rPr>
              <w:t>своевременное представление выполненных заданий, рефератов, самостоятельных домашних работ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clear" w:pos="0"/>
                <w:tab w:val="num" w:pos="248"/>
              </w:tabs>
              <w:suppressAutoHyphens w:val="0"/>
              <w:rPr>
                <w:color w:val="000000"/>
                <w:sz w:val="22"/>
                <w:szCs w:val="22"/>
              </w:rPr>
            </w:pPr>
            <w:r w:rsidRPr="003C4C89">
              <w:rPr>
                <w:bCs/>
                <w:iCs/>
                <w:sz w:val="22"/>
                <w:szCs w:val="22"/>
              </w:rPr>
              <w:t>самоконтроль и самоанализ при выполнении самостоятельных и контрольных работ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shd w:val="clear" w:color="auto" w:fill="FFFFFF"/>
              <w:suppressAutoHyphens w:val="0"/>
              <w:rPr>
                <w:color w:val="000000"/>
                <w:sz w:val="22"/>
                <w:szCs w:val="22"/>
                <w:lang w:eastAsia="ru-RU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t xml:space="preserve">ОК 3. </w:t>
            </w:r>
            <w:r w:rsidR="00E76488" w:rsidRPr="004423BC">
              <w:rPr>
                <w:color w:val="000000" w:themeColor="text1"/>
                <w:sz w:val="22"/>
                <w:szCs w:val="22"/>
                <w:lang w:eastAsia="ru-RU"/>
              </w:rPr>
              <w:t>Принимать реш</w:t>
            </w:r>
            <w:r w:rsidR="00E76488" w:rsidRPr="004423BC">
              <w:rPr>
                <w:color w:val="000000" w:themeColor="text1"/>
                <w:sz w:val="22"/>
                <w:szCs w:val="22"/>
                <w:lang w:eastAsia="ru-RU"/>
              </w:rPr>
              <w:t>е</w:t>
            </w:r>
            <w:r w:rsidR="00E76488" w:rsidRPr="004423BC">
              <w:rPr>
                <w:color w:val="000000" w:themeColor="text1"/>
                <w:sz w:val="22"/>
                <w:szCs w:val="22"/>
                <w:lang w:eastAsia="ru-RU"/>
              </w:rPr>
              <w:t>ния в стандартных и нестандартных ситу</w:t>
            </w:r>
            <w:r w:rsidR="00E76488" w:rsidRPr="004423BC">
              <w:rPr>
                <w:color w:val="000000" w:themeColor="text1"/>
                <w:sz w:val="22"/>
                <w:szCs w:val="22"/>
                <w:lang w:eastAsia="ru-RU"/>
              </w:rPr>
              <w:t>а</w:t>
            </w:r>
            <w:r w:rsidR="00E76488" w:rsidRPr="004423BC">
              <w:rPr>
                <w:color w:val="000000" w:themeColor="text1"/>
                <w:sz w:val="22"/>
                <w:szCs w:val="22"/>
                <w:lang w:eastAsia="ru-RU"/>
              </w:rPr>
              <w:t>циях и нести за них о</w:t>
            </w:r>
            <w:r w:rsidR="00E76488" w:rsidRPr="004423BC">
              <w:rPr>
                <w:color w:val="000000" w:themeColor="text1"/>
                <w:sz w:val="22"/>
                <w:szCs w:val="22"/>
                <w:lang w:eastAsia="ru-RU"/>
              </w:rPr>
              <w:t>т</w:t>
            </w:r>
            <w:r w:rsidR="00E76488" w:rsidRPr="004423BC">
              <w:rPr>
                <w:color w:val="000000" w:themeColor="text1"/>
                <w:sz w:val="22"/>
                <w:szCs w:val="22"/>
                <w:lang w:eastAsia="ru-RU"/>
              </w:rPr>
              <w:t>ветственность</w:t>
            </w:r>
          </w:p>
          <w:p w:rsidR="00A41D06" w:rsidRPr="003C4C89" w:rsidRDefault="00A41D06" w:rsidP="0012062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n-US"/>
              </w:rPr>
            </w:pPr>
            <w:r w:rsidRPr="003C4C89"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numPr>
                <w:ilvl w:val="0"/>
                <w:numId w:val="8"/>
              </w:numPr>
              <w:tabs>
                <w:tab w:val="left" w:pos="351"/>
              </w:tabs>
              <w:suppressAutoHyphens w:val="0"/>
              <w:ind w:left="68" w:firstLine="0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способность решать стандартные и неста</w:t>
            </w:r>
            <w:r w:rsidRPr="003C4C89">
              <w:rPr>
                <w:sz w:val="22"/>
                <w:szCs w:val="22"/>
              </w:rPr>
              <w:t>н</w:t>
            </w:r>
            <w:r w:rsidRPr="003C4C89">
              <w:rPr>
                <w:sz w:val="22"/>
                <w:szCs w:val="22"/>
              </w:rPr>
              <w:t xml:space="preserve">дартные профессиональные задачи в области </w:t>
            </w:r>
            <w:proofErr w:type="spellStart"/>
            <w:r w:rsidR="003C4C89" w:rsidRPr="003C4C89">
              <w:rPr>
                <w:sz w:val="22"/>
                <w:szCs w:val="22"/>
              </w:rPr>
              <w:t>ра</w:t>
            </w:r>
            <w:r w:rsidR="003C4C89" w:rsidRPr="003C4C89">
              <w:rPr>
                <w:sz w:val="22"/>
                <w:szCs w:val="22"/>
              </w:rPr>
              <w:t>з</w:t>
            </w:r>
            <w:r w:rsidR="003C4C89" w:rsidRPr="003C4C89">
              <w:rPr>
                <w:sz w:val="22"/>
                <w:szCs w:val="22"/>
              </w:rPr>
              <w:t>рабтки</w:t>
            </w:r>
            <w:proofErr w:type="spellEnd"/>
            <w:r w:rsidR="003C4C89" w:rsidRPr="003C4C89">
              <w:rPr>
                <w:sz w:val="22"/>
                <w:szCs w:val="22"/>
              </w:rPr>
              <w:t xml:space="preserve"> и администрирования баз данных</w:t>
            </w:r>
            <w:r w:rsidRPr="003C4C89">
              <w:rPr>
                <w:sz w:val="22"/>
                <w:szCs w:val="22"/>
                <w:lang w:eastAsia="en-US"/>
              </w:rPr>
              <w:t>;</w:t>
            </w:r>
          </w:p>
          <w:p w:rsidR="00A41D06" w:rsidRPr="003C4C89" w:rsidRDefault="00A41D06" w:rsidP="00120629">
            <w:pPr>
              <w:numPr>
                <w:ilvl w:val="0"/>
                <w:numId w:val="8"/>
              </w:numPr>
              <w:tabs>
                <w:tab w:val="left" w:pos="351"/>
              </w:tabs>
              <w:suppressAutoHyphens w:val="0"/>
              <w:ind w:left="68" w:firstLine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самоанализ и коррекция результатов собстве</w:t>
            </w:r>
            <w:r w:rsidRPr="003C4C89">
              <w:rPr>
                <w:sz w:val="22"/>
                <w:szCs w:val="22"/>
              </w:rPr>
              <w:t>н</w:t>
            </w:r>
            <w:r w:rsidRPr="003C4C89">
              <w:rPr>
                <w:sz w:val="22"/>
                <w:szCs w:val="22"/>
              </w:rPr>
              <w:t>ной работы.</w:t>
            </w:r>
          </w:p>
          <w:p w:rsidR="00A41D06" w:rsidRPr="003C4C89" w:rsidRDefault="00A41D06" w:rsidP="00120629">
            <w:pPr>
              <w:numPr>
                <w:ilvl w:val="0"/>
                <w:numId w:val="8"/>
              </w:numPr>
              <w:tabs>
                <w:tab w:val="left" w:pos="351"/>
              </w:tabs>
              <w:suppressAutoHyphens w:val="0"/>
              <w:ind w:left="68" w:firstLine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bCs/>
                <w:iCs/>
                <w:sz w:val="22"/>
                <w:szCs w:val="22"/>
              </w:rPr>
              <w:t>адекватность принятия  решений в стандар</w:t>
            </w:r>
            <w:r w:rsidRPr="003C4C89">
              <w:rPr>
                <w:bCs/>
                <w:iCs/>
                <w:sz w:val="22"/>
                <w:szCs w:val="22"/>
              </w:rPr>
              <w:t>т</w:t>
            </w:r>
            <w:r w:rsidRPr="003C4C89">
              <w:rPr>
                <w:bCs/>
                <w:iCs/>
                <w:sz w:val="22"/>
                <w:szCs w:val="22"/>
              </w:rPr>
              <w:t>ных и нестандартных ситуациях</w:t>
            </w:r>
          </w:p>
          <w:p w:rsidR="00A41D06" w:rsidRPr="003C4C89" w:rsidRDefault="00A41D06" w:rsidP="00120629">
            <w:pPr>
              <w:numPr>
                <w:ilvl w:val="0"/>
                <w:numId w:val="8"/>
              </w:numPr>
              <w:tabs>
                <w:tab w:val="left" w:pos="351"/>
              </w:tabs>
              <w:suppressAutoHyphens w:val="0"/>
              <w:ind w:left="68" w:firstLine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bCs/>
                <w:iCs/>
                <w:sz w:val="22"/>
                <w:szCs w:val="22"/>
              </w:rPr>
              <w:t>скорость принятия решения в нестандартных ситуациях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n-US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t xml:space="preserve">ОК 4. 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эффективность поиска необходимой информ</w:t>
            </w:r>
            <w:r w:rsidRPr="003C4C89">
              <w:rPr>
                <w:sz w:val="22"/>
                <w:szCs w:val="22"/>
              </w:rPr>
              <w:t>а</w:t>
            </w:r>
            <w:r w:rsidRPr="003C4C89">
              <w:rPr>
                <w:sz w:val="22"/>
                <w:szCs w:val="22"/>
              </w:rPr>
              <w:t>ции;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правильность выбора  источников информации, включая электронные;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направленность использования информации, оценка ее важности,</w:t>
            </w:r>
          </w:p>
          <w:p w:rsidR="00A41D06" w:rsidRPr="003C4C89" w:rsidRDefault="003C4C89" w:rsidP="00120629">
            <w:pPr>
              <w:numPr>
                <w:ilvl w:val="0"/>
                <w:numId w:val="5"/>
              </w:numPr>
              <w:tabs>
                <w:tab w:val="clear" w:pos="0"/>
                <w:tab w:val="num" w:pos="248"/>
              </w:tabs>
              <w:suppressAutoHyphens w:val="0"/>
              <w:rPr>
                <w:bCs/>
                <w:sz w:val="22"/>
                <w:szCs w:val="22"/>
              </w:rPr>
            </w:pPr>
            <w:proofErr w:type="gramStart"/>
            <w:r w:rsidRPr="003C4C89">
              <w:rPr>
                <w:bCs/>
                <w:sz w:val="22"/>
                <w:szCs w:val="22"/>
              </w:rPr>
              <w:t xml:space="preserve">использование различных источников, включая электронные </w:t>
            </w:r>
            <w:r w:rsidR="00A41D06" w:rsidRPr="003C4C89">
              <w:rPr>
                <w:bCs/>
                <w:sz w:val="22"/>
                <w:szCs w:val="22"/>
              </w:rPr>
              <w:t xml:space="preserve"> при выполнении самостоятельной работы</w:t>
            </w:r>
            <w:proofErr w:type="gramEnd"/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clear" w:pos="0"/>
                <w:tab w:val="num" w:pos="248"/>
              </w:tabs>
              <w:suppressAutoHyphens w:val="0"/>
              <w:rPr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скорость поиска информации</w:t>
            </w:r>
          </w:p>
          <w:p w:rsidR="00A41D06" w:rsidRPr="003C4C89" w:rsidRDefault="00A41D06" w:rsidP="00120629">
            <w:pPr>
              <w:tabs>
                <w:tab w:val="left" w:pos="252"/>
              </w:tabs>
              <w:suppressAutoHyphens w:val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адекватность отбора и использования информации профессиональной задаче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shd w:val="clear" w:color="auto" w:fill="FFFFFF"/>
              <w:suppressAutoHyphens w:val="0"/>
              <w:rPr>
                <w:color w:val="000000"/>
                <w:sz w:val="22"/>
                <w:szCs w:val="22"/>
                <w:lang w:eastAsia="ru-RU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t xml:space="preserve">ОК 5. 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 xml:space="preserve">Использовать информационно-коммуникационные 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lastRenderedPageBreak/>
              <w:t>технологии в профе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с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сиональной деятельн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о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сти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C4C89" w:rsidRPr="003C4C89" w:rsidRDefault="003C4C89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lastRenderedPageBreak/>
              <w:t>разрабатывать, программировать  и админис</w:t>
            </w:r>
            <w:r w:rsidRPr="003C4C89">
              <w:rPr>
                <w:bCs/>
                <w:sz w:val="22"/>
                <w:szCs w:val="22"/>
              </w:rPr>
              <w:t>т</w:t>
            </w:r>
            <w:r w:rsidRPr="003C4C89">
              <w:rPr>
                <w:bCs/>
                <w:sz w:val="22"/>
                <w:szCs w:val="22"/>
              </w:rPr>
              <w:t>рировать базы данных;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демонстрация навыков использования инфо</w:t>
            </w:r>
            <w:r w:rsidRPr="003C4C89">
              <w:rPr>
                <w:sz w:val="22"/>
                <w:szCs w:val="22"/>
              </w:rPr>
              <w:t>р</w:t>
            </w:r>
            <w:r w:rsidRPr="003C4C89">
              <w:rPr>
                <w:sz w:val="22"/>
                <w:szCs w:val="22"/>
              </w:rPr>
              <w:lastRenderedPageBreak/>
              <w:t>мационно-коммуникационных технологий в пр</w:t>
            </w:r>
            <w:r w:rsidRPr="003C4C89">
              <w:rPr>
                <w:sz w:val="22"/>
                <w:szCs w:val="22"/>
              </w:rPr>
              <w:t>о</w:t>
            </w:r>
            <w:r w:rsidRPr="003C4C89">
              <w:rPr>
                <w:sz w:val="22"/>
                <w:szCs w:val="22"/>
              </w:rPr>
              <w:t>фессиональной деятельности;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способность работы с различными прикладн</w:t>
            </w:r>
            <w:r w:rsidRPr="003C4C89">
              <w:rPr>
                <w:sz w:val="22"/>
                <w:szCs w:val="22"/>
              </w:rPr>
              <w:t>ы</w:t>
            </w:r>
            <w:r w:rsidRPr="003C4C89">
              <w:rPr>
                <w:sz w:val="22"/>
                <w:szCs w:val="22"/>
              </w:rPr>
              <w:t>ми программами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left" w:pos="252"/>
              </w:tabs>
              <w:suppressAutoHyphens w:val="0"/>
              <w:jc w:val="both"/>
              <w:rPr>
                <w:bCs/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правильность выбора подходящей для решения проблемы методики и технологии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16F78" w:rsidRPr="006E431A" w:rsidRDefault="00A41D06" w:rsidP="00716F78">
            <w:pPr>
              <w:rPr>
                <w:sz w:val="22"/>
                <w:szCs w:val="22"/>
                <w:lang w:eastAsia="ru-RU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lastRenderedPageBreak/>
              <w:t xml:space="preserve">ОК 6. </w:t>
            </w:r>
            <w:r w:rsidR="00716F78" w:rsidRPr="006E431A">
              <w:rPr>
                <w:sz w:val="22"/>
                <w:szCs w:val="22"/>
                <w:lang w:eastAsia="ru-RU"/>
              </w:rPr>
              <w:t>Работать в коллективе и в команде, эффективно общаться с коллегами, руководством, потребителями.</w:t>
            </w:r>
          </w:p>
          <w:p w:rsidR="00A41D06" w:rsidRPr="003C4C89" w:rsidRDefault="00A41D06" w:rsidP="0012062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n-US"/>
              </w:rPr>
            </w:pPr>
            <w:r w:rsidRPr="003C4C89"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numPr>
                <w:ilvl w:val="0"/>
                <w:numId w:val="9"/>
              </w:numPr>
              <w:tabs>
                <w:tab w:val="left" w:pos="209"/>
              </w:tabs>
              <w:suppressAutoHyphens w:val="0"/>
              <w:ind w:left="0" w:firstLine="0"/>
              <w:jc w:val="both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демонстрация навыков эффективного взаим</w:t>
            </w:r>
            <w:r w:rsidRPr="003C4C89">
              <w:rPr>
                <w:sz w:val="22"/>
                <w:szCs w:val="22"/>
              </w:rPr>
              <w:t>о</w:t>
            </w:r>
            <w:r w:rsidRPr="003C4C89">
              <w:rPr>
                <w:sz w:val="22"/>
                <w:szCs w:val="22"/>
              </w:rPr>
              <w:t>действия с обучающимися, преподавателями в х</w:t>
            </w:r>
            <w:r w:rsidRPr="003C4C89">
              <w:rPr>
                <w:sz w:val="22"/>
                <w:szCs w:val="22"/>
              </w:rPr>
              <w:t>о</w:t>
            </w:r>
            <w:r w:rsidRPr="003C4C89">
              <w:rPr>
                <w:sz w:val="22"/>
                <w:szCs w:val="22"/>
              </w:rPr>
              <w:t>де обучения и прохождения практик;</w:t>
            </w:r>
          </w:p>
          <w:p w:rsidR="00A41D06" w:rsidRPr="003C4C89" w:rsidRDefault="00A41D06" w:rsidP="00120629">
            <w:pPr>
              <w:numPr>
                <w:ilvl w:val="0"/>
                <w:numId w:val="9"/>
              </w:numPr>
              <w:tabs>
                <w:tab w:val="left" w:pos="209"/>
              </w:tabs>
              <w:suppressAutoHyphens w:val="0"/>
              <w:ind w:left="0" w:firstLine="0"/>
              <w:jc w:val="both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участие в студенческом самоуправлении;</w:t>
            </w:r>
          </w:p>
          <w:p w:rsidR="00A41D06" w:rsidRPr="003C4C89" w:rsidRDefault="00A41D06" w:rsidP="00120629">
            <w:pPr>
              <w:numPr>
                <w:ilvl w:val="0"/>
                <w:numId w:val="9"/>
              </w:numPr>
              <w:tabs>
                <w:tab w:val="left" w:pos="209"/>
              </w:tabs>
              <w:suppressAutoHyphens w:val="0"/>
              <w:ind w:left="0" w:firstLine="0"/>
              <w:jc w:val="both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участие в спортивно и культурно-массовых м</w:t>
            </w:r>
            <w:r w:rsidRPr="003C4C89">
              <w:rPr>
                <w:sz w:val="22"/>
                <w:szCs w:val="22"/>
              </w:rPr>
              <w:t>е</w:t>
            </w:r>
            <w:r w:rsidRPr="003C4C89">
              <w:rPr>
                <w:sz w:val="22"/>
                <w:szCs w:val="22"/>
              </w:rPr>
              <w:t>роприятиях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clear" w:pos="0"/>
                <w:tab w:val="num" w:pos="248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соблюдение этических норм в процессе работы и норм корпоративной этики</w:t>
            </w:r>
          </w:p>
          <w:p w:rsidR="00A41D06" w:rsidRPr="003C4C89" w:rsidRDefault="00A41D06" w:rsidP="00120629">
            <w:pPr>
              <w:numPr>
                <w:ilvl w:val="0"/>
                <w:numId w:val="9"/>
              </w:numPr>
              <w:tabs>
                <w:tab w:val="left" w:pos="209"/>
              </w:tabs>
              <w:suppressAutoHyphens w:val="0"/>
              <w:ind w:left="0" w:firstLine="0"/>
              <w:jc w:val="both"/>
              <w:rPr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аргументированность собственного мнения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shd w:val="clear" w:color="auto" w:fill="FFFFFF"/>
              <w:suppressAutoHyphens w:val="0"/>
              <w:rPr>
                <w:color w:val="000000"/>
                <w:sz w:val="22"/>
                <w:szCs w:val="22"/>
                <w:lang w:eastAsia="ru-RU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t xml:space="preserve">ОК 7. 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Брать на себя о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т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ветственность за работу членов команды (по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д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чиненных), за результат выполнения заданий.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pStyle w:val="15"/>
              <w:numPr>
                <w:ilvl w:val="0"/>
                <w:numId w:val="10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самоанализ и коррекция результатов собстве</w:t>
            </w:r>
            <w:r w:rsidRPr="003C4C89">
              <w:rPr>
                <w:sz w:val="22"/>
                <w:szCs w:val="22"/>
              </w:rPr>
              <w:t>н</w:t>
            </w:r>
            <w:r w:rsidRPr="003C4C89">
              <w:rPr>
                <w:sz w:val="22"/>
                <w:szCs w:val="22"/>
              </w:rPr>
              <w:t>ной работы;</w:t>
            </w:r>
          </w:p>
          <w:p w:rsidR="00A41D06" w:rsidRPr="003C4C89" w:rsidRDefault="00A41D06" w:rsidP="00120629">
            <w:pPr>
              <w:pStyle w:val="15"/>
              <w:numPr>
                <w:ilvl w:val="0"/>
                <w:numId w:val="10"/>
              </w:numPr>
              <w:tabs>
                <w:tab w:val="left" w:pos="351"/>
              </w:tabs>
              <w:ind w:left="68" w:firstLine="0"/>
              <w:jc w:val="both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результативность работы членов команды (подчиненных)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shd w:val="clear" w:color="auto" w:fill="FFFFFF"/>
              <w:suppressAutoHyphens w:val="0"/>
              <w:rPr>
                <w:color w:val="000000"/>
                <w:sz w:val="22"/>
                <w:szCs w:val="22"/>
                <w:lang w:eastAsia="ru-RU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t>ОК 8. Самостоятельно определять задачи пр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о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фессионального и ли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ч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ностного развития, з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а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ниматься самообраз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о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ванием, осознанно пл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а</w:t>
            </w:r>
            <w:r w:rsidRPr="003C4C89">
              <w:rPr>
                <w:color w:val="000000"/>
                <w:sz w:val="22"/>
                <w:szCs w:val="22"/>
                <w:lang w:eastAsia="ru-RU"/>
              </w:rPr>
              <w:t>нировать повышение квалификации.</w:t>
            </w:r>
          </w:p>
          <w:p w:rsidR="00A41D06" w:rsidRPr="003C4C89" w:rsidRDefault="00A41D06" w:rsidP="0012062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pStyle w:val="15"/>
              <w:numPr>
                <w:ilvl w:val="0"/>
                <w:numId w:val="11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 xml:space="preserve">планирование </w:t>
            </w:r>
            <w:proofErr w:type="gramStart"/>
            <w:r w:rsidRPr="003C4C89">
              <w:rPr>
                <w:sz w:val="22"/>
                <w:szCs w:val="22"/>
              </w:rPr>
              <w:t>обучающимся</w:t>
            </w:r>
            <w:proofErr w:type="gramEnd"/>
            <w:r w:rsidRPr="003C4C89">
              <w:rPr>
                <w:sz w:val="22"/>
                <w:szCs w:val="22"/>
              </w:rPr>
              <w:t>, повышение ли</w:t>
            </w:r>
            <w:r w:rsidRPr="003C4C89">
              <w:rPr>
                <w:sz w:val="22"/>
                <w:szCs w:val="22"/>
              </w:rPr>
              <w:t>ч</w:t>
            </w:r>
            <w:r w:rsidRPr="003C4C89">
              <w:rPr>
                <w:sz w:val="22"/>
                <w:szCs w:val="22"/>
              </w:rPr>
              <w:t>ностного и квалификационного уровня;</w:t>
            </w:r>
          </w:p>
          <w:p w:rsidR="00A41D06" w:rsidRPr="003C4C89" w:rsidRDefault="00A41D06" w:rsidP="00120629">
            <w:pPr>
              <w:pStyle w:val="15"/>
              <w:numPr>
                <w:ilvl w:val="0"/>
                <w:numId w:val="11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самоорганизация при изучении професси</w:t>
            </w:r>
            <w:r w:rsidRPr="003C4C89">
              <w:rPr>
                <w:sz w:val="22"/>
                <w:szCs w:val="22"/>
              </w:rPr>
              <w:t>о</w:t>
            </w:r>
            <w:r w:rsidRPr="003C4C89">
              <w:rPr>
                <w:sz w:val="22"/>
                <w:szCs w:val="22"/>
              </w:rPr>
              <w:t>нального модуля;</w:t>
            </w:r>
          </w:p>
          <w:p w:rsidR="00A41D06" w:rsidRPr="003C4C89" w:rsidRDefault="00A41D06" w:rsidP="00120629">
            <w:pPr>
              <w:pStyle w:val="15"/>
              <w:numPr>
                <w:ilvl w:val="0"/>
                <w:numId w:val="11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самостоятельный, профессионально-ориентированный выбор тематики творческих и проектных работ;</w:t>
            </w:r>
          </w:p>
          <w:p w:rsidR="00A41D06" w:rsidRPr="003C4C89" w:rsidRDefault="00A41D06" w:rsidP="00120629">
            <w:pPr>
              <w:pStyle w:val="15"/>
              <w:numPr>
                <w:ilvl w:val="0"/>
                <w:numId w:val="11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освоение дополнительных рабочих профессий</w:t>
            </w:r>
          </w:p>
          <w:p w:rsidR="00A41D06" w:rsidRPr="003C4C89" w:rsidRDefault="00A41D06" w:rsidP="00120629">
            <w:pPr>
              <w:numPr>
                <w:ilvl w:val="0"/>
                <w:numId w:val="5"/>
              </w:numPr>
              <w:tabs>
                <w:tab w:val="clear" w:pos="0"/>
                <w:tab w:val="num" w:pos="248"/>
              </w:tabs>
              <w:suppressAutoHyphens w:val="0"/>
              <w:rPr>
                <w:bCs/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самоанализ и коррекция результатов собстве</w:t>
            </w:r>
            <w:r w:rsidRPr="003C4C89">
              <w:rPr>
                <w:bCs/>
                <w:sz w:val="22"/>
                <w:szCs w:val="22"/>
              </w:rPr>
              <w:t>н</w:t>
            </w:r>
            <w:r w:rsidRPr="003C4C89">
              <w:rPr>
                <w:bCs/>
                <w:sz w:val="22"/>
                <w:szCs w:val="22"/>
              </w:rPr>
              <w:t>ной работы</w:t>
            </w:r>
          </w:p>
          <w:p w:rsidR="00A41D06" w:rsidRPr="003C4C89" w:rsidRDefault="00A41D06" w:rsidP="00120629">
            <w:pPr>
              <w:pStyle w:val="15"/>
              <w:numPr>
                <w:ilvl w:val="0"/>
                <w:numId w:val="11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bCs w:val="0"/>
                <w:sz w:val="22"/>
                <w:szCs w:val="22"/>
              </w:rPr>
              <w:t>качество и скорость  выполнения самосто</w:t>
            </w:r>
            <w:r w:rsidRPr="003C4C89">
              <w:rPr>
                <w:bCs w:val="0"/>
                <w:sz w:val="22"/>
                <w:szCs w:val="22"/>
              </w:rPr>
              <w:t>я</w:t>
            </w:r>
            <w:r w:rsidRPr="003C4C89">
              <w:rPr>
                <w:bCs w:val="0"/>
                <w:sz w:val="22"/>
                <w:szCs w:val="22"/>
              </w:rPr>
              <w:t>тельных заданий с обязательной и дополнител</w:t>
            </w:r>
            <w:r w:rsidRPr="003C4C89">
              <w:rPr>
                <w:bCs w:val="0"/>
                <w:sz w:val="22"/>
                <w:szCs w:val="22"/>
              </w:rPr>
              <w:t>ь</w:t>
            </w:r>
            <w:r w:rsidRPr="003C4C89">
              <w:rPr>
                <w:bCs w:val="0"/>
                <w:sz w:val="22"/>
                <w:szCs w:val="22"/>
              </w:rPr>
              <w:t>ной литературой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  <w:tr w:rsidR="00A41D06" w:rsidRPr="003C4C89" w:rsidTr="00A41D06">
        <w:trPr>
          <w:trHeight w:val="63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C4C89">
              <w:rPr>
                <w:color w:val="000000"/>
                <w:sz w:val="22"/>
                <w:szCs w:val="22"/>
                <w:lang w:eastAsia="ru-RU"/>
              </w:rPr>
              <w:t xml:space="preserve">ОК 9. </w:t>
            </w:r>
            <w:r w:rsidR="00716F78" w:rsidRPr="004423BC">
              <w:rPr>
                <w:color w:val="000000" w:themeColor="text1"/>
                <w:sz w:val="22"/>
                <w:szCs w:val="22"/>
                <w:lang w:eastAsia="ru-RU"/>
              </w:rPr>
              <w:t>Ориентироваться в условиях частой смены технологий в профессиональной деятельности</w:t>
            </w:r>
            <w:r w:rsidR="00716F78" w:rsidRPr="003C4C89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C4C89" w:rsidRPr="003C4C89" w:rsidRDefault="003C4C89" w:rsidP="00120629">
            <w:pPr>
              <w:widowControl w:val="0"/>
              <w:numPr>
                <w:ilvl w:val="0"/>
                <w:numId w:val="12"/>
              </w:numPr>
              <w:tabs>
                <w:tab w:val="left" w:pos="351"/>
              </w:tabs>
              <w:ind w:left="68" w:firstLine="0"/>
              <w:jc w:val="both"/>
              <w:rPr>
                <w:sz w:val="22"/>
                <w:szCs w:val="22"/>
              </w:rPr>
            </w:pPr>
            <w:r w:rsidRPr="003C4C89">
              <w:rPr>
                <w:bCs/>
                <w:sz w:val="22"/>
                <w:szCs w:val="22"/>
              </w:rPr>
              <w:t>анализ инноваций в области разработки и администрирования баз данных</w:t>
            </w:r>
          </w:p>
          <w:p w:rsidR="00A41D06" w:rsidRPr="003C4C89" w:rsidRDefault="00A41D06" w:rsidP="00120629">
            <w:pPr>
              <w:pStyle w:val="15"/>
              <w:numPr>
                <w:ilvl w:val="0"/>
                <w:numId w:val="12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владение и использование современны</w:t>
            </w:r>
            <w:r w:rsidR="003C4C89" w:rsidRPr="003C4C89">
              <w:rPr>
                <w:sz w:val="22"/>
                <w:szCs w:val="22"/>
              </w:rPr>
              <w:t>х</w:t>
            </w:r>
            <w:r w:rsidRPr="003C4C89">
              <w:rPr>
                <w:sz w:val="22"/>
                <w:szCs w:val="22"/>
              </w:rPr>
              <w:t xml:space="preserve"> </w:t>
            </w:r>
            <w:r w:rsidR="003C4C89" w:rsidRPr="003C4C89">
              <w:rPr>
                <w:sz w:val="22"/>
                <w:szCs w:val="22"/>
              </w:rPr>
              <w:t>сет</w:t>
            </w:r>
            <w:r w:rsidR="003C4C89" w:rsidRPr="003C4C89">
              <w:rPr>
                <w:sz w:val="22"/>
                <w:szCs w:val="22"/>
              </w:rPr>
              <w:t>е</w:t>
            </w:r>
            <w:r w:rsidR="003C4C89" w:rsidRPr="003C4C89">
              <w:rPr>
                <w:sz w:val="22"/>
                <w:szCs w:val="22"/>
              </w:rPr>
              <w:t xml:space="preserve">вых </w:t>
            </w:r>
            <w:r w:rsidRPr="003C4C89">
              <w:rPr>
                <w:sz w:val="22"/>
                <w:szCs w:val="22"/>
              </w:rPr>
              <w:t>технологи</w:t>
            </w:r>
            <w:r w:rsidR="003C4C89" w:rsidRPr="003C4C89">
              <w:rPr>
                <w:sz w:val="22"/>
                <w:szCs w:val="22"/>
              </w:rPr>
              <w:t>й, систем управления базами да</w:t>
            </w:r>
            <w:r w:rsidR="003C4C89" w:rsidRPr="003C4C89">
              <w:rPr>
                <w:sz w:val="22"/>
                <w:szCs w:val="22"/>
              </w:rPr>
              <w:t>н</w:t>
            </w:r>
            <w:r w:rsidR="003C4C89" w:rsidRPr="003C4C89">
              <w:rPr>
                <w:sz w:val="22"/>
                <w:szCs w:val="22"/>
              </w:rPr>
              <w:t xml:space="preserve">ных </w:t>
            </w:r>
            <w:r w:rsidRPr="003C4C89">
              <w:rPr>
                <w:sz w:val="22"/>
                <w:szCs w:val="22"/>
              </w:rPr>
              <w:t xml:space="preserve"> в профессиональной деятельности</w:t>
            </w:r>
          </w:p>
          <w:p w:rsidR="00A41D06" w:rsidRPr="003C4C89" w:rsidRDefault="00A41D06" w:rsidP="00120629">
            <w:pPr>
              <w:pStyle w:val="15"/>
              <w:numPr>
                <w:ilvl w:val="0"/>
                <w:numId w:val="12"/>
              </w:numPr>
              <w:tabs>
                <w:tab w:val="left" w:pos="351"/>
              </w:tabs>
              <w:ind w:left="68" w:firstLine="0"/>
              <w:rPr>
                <w:sz w:val="22"/>
                <w:szCs w:val="22"/>
              </w:rPr>
            </w:pPr>
            <w:r w:rsidRPr="003C4C89">
              <w:rPr>
                <w:sz w:val="22"/>
                <w:szCs w:val="22"/>
              </w:rPr>
              <w:t>инициативность при использовании новых технологий в учебном процессе</w:t>
            </w:r>
          </w:p>
        </w:tc>
        <w:tc>
          <w:tcPr>
            <w:tcW w:w="27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A41D06" w:rsidRPr="003C4C89" w:rsidRDefault="00A41D06" w:rsidP="00120629">
            <w:pPr>
              <w:rPr>
                <w:bCs/>
                <w:i/>
                <w:sz w:val="22"/>
                <w:szCs w:val="22"/>
              </w:rPr>
            </w:pPr>
          </w:p>
        </w:tc>
      </w:tr>
    </w:tbl>
    <w:p w:rsidR="00D04371" w:rsidRDefault="00D04371" w:rsidP="00A900F0">
      <w:pPr>
        <w:jc w:val="center"/>
        <w:rPr>
          <w:b/>
          <w:caps/>
          <w:sz w:val="28"/>
          <w:szCs w:val="28"/>
        </w:rPr>
      </w:pPr>
    </w:p>
    <w:p w:rsidR="00D04371" w:rsidRPr="00A900F0" w:rsidRDefault="00D04371" w:rsidP="00A900F0">
      <w:pPr>
        <w:jc w:val="center"/>
        <w:rPr>
          <w:rFonts w:eastAsia="MS Mincho"/>
          <w:lang w:eastAsia="ru-RU"/>
        </w:rPr>
      </w:pPr>
    </w:p>
    <w:p w:rsidR="00A34E38" w:rsidRPr="007C4D61" w:rsidRDefault="00A34E38" w:rsidP="007C4D61">
      <w:pPr>
        <w:jc w:val="both"/>
      </w:pPr>
    </w:p>
    <w:sectPr w:rsidR="00A34E38" w:rsidRPr="007C4D61" w:rsidSect="00D04371">
      <w:footerReference w:type="even" r:id="rId12"/>
      <w:footerReference w:type="default" r:id="rId13"/>
      <w:pgSz w:w="11906" w:h="16838"/>
      <w:pgMar w:top="1134" w:right="851" w:bottom="992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849" w:rsidRDefault="00755849">
      <w:r>
        <w:separator/>
      </w:r>
    </w:p>
  </w:endnote>
  <w:endnote w:type="continuationSeparator" w:id="0">
    <w:p w:rsidR="00755849" w:rsidRDefault="00755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ont305">
    <w:charset w:val="CC"/>
    <w:family w:val="auto"/>
    <w:pitch w:val="variable"/>
    <w:sig w:usb0="00000000" w:usb1="00000000" w:usb2="00000000" w:usb3="00000000" w:csb0="0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BBC" w:rsidRDefault="00DE650E">
    <w:pPr>
      <w:pStyle w:val="af1"/>
      <w:jc w:val="right"/>
    </w:pPr>
    <w:fldSimple w:instr=" PAGE   \* MERGEFORMAT ">
      <w:r w:rsidR="006130F1">
        <w:rPr>
          <w:noProof/>
        </w:rPr>
        <w:t>10</w:t>
      </w:r>
    </w:fldSimple>
  </w:p>
  <w:p w:rsidR="00B54BBC" w:rsidRDefault="00B54BBC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BBC" w:rsidRDefault="00DE650E" w:rsidP="00E51751">
    <w:pPr>
      <w:pStyle w:val="af1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B54BBC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54BBC" w:rsidRDefault="00B54BBC" w:rsidP="00E51751">
    <w:pPr>
      <w:pStyle w:val="af1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BBC" w:rsidRDefault="00DE650E">
    <w:pPr>
      <w:pStyle w:val="af1"/>
      <w:jc w:val="right"/>
    </w:pPr>
    <w:fldSimple w:instr=" PAGE   \* MERGEFORMAT ">
      <w:r w:rsidR="006130F1">
        <w:rPr>
          <w:noProof/>
        </w:rPr>
        <w:t>14</w:t>
      </w:r>
    </w:fldSimple>
  </w:p>
  <w:p w:rsidR="00B54BBC" w:rsidRDefault="00B54BBC" w:rsidP="00E51751">
    <w:pPr>
      <w:pStyle w:val="af1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849" w:rsidRDefault="00755849">
      <w:r>
        <w:separator/>
      </w:r>
    </w:p>
  </w:footnote>
  <w:footnote w:type="continuationSeparator" w:id="0">
    <w:p w:rsidR="00755849" w:rsidRDefault="007558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Cs/>
        <w:sz w:val="28"/>
        <w:szCs w:val="28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870" w:hanging="360"/>
      </w:pPr>
      <w:rPr>
        <w:rFonts w:ascii="Symbol" w:hAnsi="Symbol" w:cs="Symbol" w:hint="default"/>
      </w:rPr>
    </w:lvl>
  </w:abstractNum>
  <w:abstractNum w:abstractNumId="5">
    <w:nsid w:val="01054B06"/>
    <w:multiLevelType w:val="hybridMultilevel"/>
    <w:tmpl w:val="D5CCA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22044C4"/>
    <w:multiLevelType w:val="hybridMultilevel"/>
    <w:tmpl w:val="A2E22C44"/>
    <w:lvl w:ilvl="0" w:tplc="0A4E926E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EE071F"/>
    <w:multiLevelType w:val="hybridMultilevel"/>
    <w:tmpl w:val="AD924EB6"/>
    <w:lvl w:ilvl="0" w:tplc="873A248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725448"/>
    <w:multiLevelType w:val="hybridMultilevel"/>
    <w:tmpl w:val="4A9218B8"/>
    <w:lvl w:ilvl="0" w:tplc="03EE0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D021C6"/>
    <w:multiLevelType w:val="hybridMultilevel"/>
    <w:tmpl w:val="D6700B80"/>
    <w:lvl w:ilvl="0" w:tplc="E2A42C88">
      <w:start w:val="1"/>
      <w:numFmt w:val="bullet"/>
      <w:lvlText w:val="-"/>
      <w:lvlJc w:val="left"/>
      <w:pPr>
        <w:tabs>
          <w:tab w:val="num" w:pos="624"/>
        </w:tabs>
        <w:ind w:left="624" w:hanging="227"/>
      </w:pPr>
      <w:rPr>
        <w:rFonts w:ascii="Tahoma" w:hAnsi="Tahoma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791E8B"/>
    <w:multiLevelType w:val="hybridMultilevel"/>
    <w:tmpl w:val="DB1E9A9E"/>
    <w:lvl w:ilvl="0" w:tplc="C31E06E6">
      <w:start w:val="4"/>
      <w:numFmt w:val="decimal"/>
      <w:lvlText w:val="%1."/>
      <w:lvlJc w:val="left"/>
      <w:pPr>
        <w:ind w:left="150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114B9F"/>
    <w:multiLevelType w:val="hybridMultilevel"/>
    <w:tmpl w:val="9760DB06"/>
    <w:lvl w:ilvl="0" w:tplc="61962A08">
      <w:start w:val="1"/>
      <w:numFmt w:val="decimal"/>
      <w:lvlText w:val="%1."/>
      <w:lvlJc w:val="left"/>
      <w:pPr>
        <w:ind w:left="150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6978BD"/>
    <w:multiLevelType w:val="hybridMultilevel"/>
    <w:tmpl w:val="7E5AB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D3113"/>
    <w:multiLevelType w:val="hybridMultilevel"/>
    <w:tmpl w:val="69649B20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AD5C99"/>
    <w:multiLevelType w:val="hybridMultilevel"/>
    <w:tmpl w:val="F5E4BF9C"/>
    <w:lvl w:ilvl="0" w:tplc="56EAD14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740D98"/>
    <w:multiLevelType w:val="hybridMultilevel"/>
    <w:tmpl w:val="7B3638DE"/>
    <w:lvl w:ilvl="0" w:tplc="B268B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670A76"/>
    <w:multiLevelType w:val="hybridMultilevel"/>
    <w:tmpl w:val="F4E0D332"/>
    <w:lvl w:ilvl="0" w:tplc="03EE0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A09D0"/>
    <w:multiLevelType w:val="hybridMultilevel"/>
    <w:tmpl w:val="4B72DE56"/>
    <w:lvl w:ilvl="0" w:tplc="03EE0C3A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>
    <w:nsid w:val="3BA02FF0"/>
    <w:multiLevelType w:val="hybridMultilevel"/>
    <w:tmpl w:val="AC907C8E"/>
    <w:lvl w:ilvl="0" w:tplc="03EE0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67CAF"/>
    <w:multiLevelType w:val="hybridMultilevel"/>
    <w:tmpl w:val="10DE9224"/>
    <w:lvl w:ilvl="0" w:tplc="48F66C7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614E7F"/>
    <w:multiLevelType w:val="hybridMultilevel"/>
    <w:tmpl w:val="29D2A5C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54AF"/>
    <w:multiLevelType w:val="hybridMultilevel"/>
    <w:tmpl w:val="127EBE92"/>
    <w:lvl w:ilvl="0" w:tplc="4DF40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409AF"/>
    <w:multiLevelType w:val="hybridMultilevel"/>
    <w:tmpl w:val="53D4564E"/>
    <w:lvl w:ilvl="0" w:tplc="4DF40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626DF1"/>
    <w:multiLevelType w:val="hybridMultilevel"/>
    <w:tmpl w:val="1580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A35669"/>
    <w:multiLevelType w:val="hybridMultilevel"/>
    <w:tmpl w:val="65B68190"/>
    <w:lvl w:ilvl="0" w:tplc="81868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7E3A37"/>
    <w:multiLevelType w:val="hybridMultilevel"/>
    <w:tmpl w:val="E72620DC"/>
    <w:lvl w:ilvl="0" w:tplc="F1D28D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704E5"/>
    <w:multiLevelType w:val="hybridMultilevel"/>
    <w:tmpl w:val="450C4236"/>
    <w:lvl w:ilvl="0" w:tplc="1D48A8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3A7805"/>
    <w:multiLevelType w:val="hybridMultilevel"/>
    <w:tmpl w:val="4AC620D4"/>
    <w:lvl w:ilvl="0" w:tplc="03EE0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18"/>
  </w:num>
  <w:num w:numId="9">
    <w:abstractNumId w:val="17"/>
  </w:num>
  <w:num w:numId="10">
    <w:abstractNumId w:val="28"/>
  </w:num>
  <w:num w:numId="11">
    <w:abstractNumId w:val="19"/>
  </w:num>
  <w:num w:numId="12">
    <w:abstractNumId w:val="25"/>
  </w:num>
  <w:num w:numId="13">
    <w:abstractNumId w:val="21"/>
  </w:num>
  <w:num w:numId="14">
    <w:abstractNumId w:val="23"/>
  </w:num>
  <w:num w:numId="15">
    <w:abstractNumId w:val="20"/>
  </w:num>
  <w:num w:numId="16">
    <w:abstractNumId w:val="6"/>
  </w:num>
  <w:num w:numId="17">
    <w:abstractNumId w:val="24"/>
  </w:num>
  <w:num w:numId="18">
    <w:abstractNumId w:val="27"/>
  </w:num>
  <w:num w:numId="19">
    <w:abstractNumId w:val="12"/>
  </w:num>
  <w:num w:numId="20">
    <w:abstractNumId w:val="7"/>
  </w:num>
  <w:num w:numId="21">
    <w:abstractNumId w:val="11"/>
  </w:num>
  <w:num w:numId="22">
    <w:abstractNumId w:val="26"/>
  </w:num>
  <w:num w:numId="23">
    <w:abstractNumId w:val="13"/>
  </w:num>
  <w:num w:numId="24">
    <w:abstractNumId w:val="15"/>
  </w:num>
  <w:num w:numId="25">
    <w:abstractNumId w:val="16"/>
  </w:num>
  <w:num w:numId="26">
    <w:abstractNumId w:val="2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autoHyphenation/>
  <w:hyphenationZone w:val="357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E38"/>
    <w:rsid w:val="00002A7E"/>
    <w:rsid w:val="00005D68"/>
    <w:rsid w:val="000079EE"/>
    <w:rsid w:val="00012695"/>
    <w:rsid w:val="0002108E"/>
    <w:rsid w:val="00024E5B"/>
    <w:rsid w:val="00027BB5"/>
    <w:rsid w:val="000339F7"/>
    <w:rsid w:val="000379CB"/>
    <w:rsid w:val="00047F4B"/>
    <w:rsid w:val="0007498A"/>
    <w:rsid w:val="00083C19"/>
    <w:rsid w:val="000933E7"/>
    <w:rsid w:val="000A1C0F"/>
    <w:rsid w:val="000D3588"/>
    <w:rsid w:val="000F6AB9"/>
    <w:rsid w:val="0010451F"/>
    <w:rsid w:val="001045A9"/>
    <w:rsid w:val="00115F1E"/>
    <w:rsid w:val="00120629"/>
    <w:rsid w:val="00127ADB"/>
    <w:rsid w:val="00127C7F"/>
    <w:rsid w:val="00130371"/>
    <w:rsid w:val="00144A61"/>
    <w:rsid w:val="00151A9F"/>
    <w:rsid w:val="00153091"/>
    <w:rsid w:val="0017117C"/>
    <w:rsid w:val="001838D0"/>
    <w:rsid w:val="00187C88"/>
    <w:rsid w:val="0019587B"/>
    <w:rsid w:val="001B3D6B"/>
    <w:rsid w:val="001C43E4"/>
    <w:rsid w:val="001D1FFC"/>
    <w:rsid w:val="001E2370"/>
    <w:rsid w:val="001F64A6"/>
    <w:rsid w:val="0020300B"/>
    <w:rsid w:val="0022189A"/>
    <w:rsid w:val="00222372"/>
    <w:rsid w:val="002443B0"/>
    <w:rsid w:val="0025019D"/>
    <w:rsid w:val="00271CE0"/>
    <w:rsid w:val="002743B6"/>
    <w:rsid w:val="0027667A"/>
    <w:rsid w:val="00286BAB"/>
    <w:rsid w:val="002919CB"/>
    <w:rsid w:val="00293FF2"/>
    <w:rsid w:val="002A05AE"/>
    <w:rsid w:val="002B5D2B"/>
    <w:rsid w:val="002D430B"/>
    <w:rsid w:val="002D5652"/>
    <w:rsid w:val="002F517B"/>
    <w:rsid w:val="0030631E"/>
    <w:rsid w:val="00307EB0"/>
    <w:rsid w:val="00311C22"/>
    <w:rsid w:val="0031651D"/>
    <w:rsid w:val="00316F86"/>
    <w:rsid w:val="00317CB5"/>
    <w:rsid w:val="0032023F"/>
    <w:rsid w:val="00321090"/>
    <w:rsid w:val="0032537C"/>
    <w:rsid w:val="003310B9"/>
    <w:rsid w:val="003411CA"/>
    <w:rsid w:val="0037703A"/>
    <w:rsid w:val="003772CE"/>
    <w:rsid w:val="00384A72"/>
    <w:rsid w:val="00386589"/>
    <w:rsid w:val="00390B52"/>
    <w:rsid w:val="0039523B"/>
    <w:rsid w:val="003960C7"/>
    <w:rsid w:val="003A2F99"/>
    <w:rsid w:val="003A39D3"/>
    <w:rsid w:val="003B3E4F"/>
    <w:rsid w:val="003C4C89"/>
    <w:rsid w:val="003C58DF"/>
    <w:rsid w:val="003F325D"/>
    <w:rsid w:val="003F70DC"/>
    <w:rsid w:val="003F7C5C"/>
    <w:rsid w:val="00401B6D"/>
    <w:rsid w:val="00416EAB"/>
    <w:rsid w:val="0043208A"/>
    <w:rsid w:val="00450D72"/>
    <w:rsid w:val="00462FE8"/>
    <w:rsid w:val="004678D0"/>
    <w:rsid w:val="00467C62"/>
    <w:rsid w:val="004721C9"/>
    <w:rsid w:val="00477495"/>
    <w:rsid w:val="004907E3"/>
    <w:rsid w:val="00493E70"/>
    <w:rsid w:val="0049773C"/>
    <w:rsid w:val="004C2794"/>
    <w:rsid w:val="004C336B"/>
    <w:rsid w:val="004D1D88"/>
    <w:rsid w:val="004D2B4A"/>
    <w:rsid w:val="004E12FF"/>
    <w:rsid w:val="004E2C2C"/>
    <w:rsid w:val="004F2ED6"/>
    <w:rsid w:val="00504AE2"/>
    <w:rsid w:val="00506B24"/>
    <w:rsid w:val="00506F31"/>
    <w:rsid w:val="0050786B"/>
    <w:rsid w:val="00511E0A"/>
    <w:rsid w:val="00546742"/>
    <w:rsid w:val="00564FAF"/>
    <w:rsid w:val="00582B94"/>
    <w:rsid w:val="00586EB5"/>
    <w:rsid w:val="00593CEF"/>
    <w:rsid w:val="005B1403"/>
    <w:rsid w:val="005B27C2"/>
    <w:rsid w:val="005C0E33"/>
    <w:rsid w:val="005D0667"/>
    <w:rsid w:val="005D3CA8"/>
    <w:rsid w:val="005D6C5B"/>
    <w:rsid w:val="005E2A5D"/>
    <w:rsid w:val="005E385E"/>
    <w:rsid w:val="005F7BD6"/>
    <w:rsid w:val="00612D7F"/>
    <w:rsid w:val="006130F1"/>
    <w:rsid w:val="00621CB2"/>
    <w:rsid w:val="00633AB3"/>
    <w:rsid w:val="00635AEE"/>
    <w:rsid w:val="00642FAD"/>
    <w:rsid w:val="006629D2"/>
    <w:rsid w:val="00663A10"/>
    <w:rsid w:val="00664F99"/>
    <w:rsid w:val="006777E0"/>
    <w:rsid w:val="00684EE7"/>
    <w:rsid w:val="006904BB"/>
    <w:rsid w:val="006B49FB"/>
    <w:rsid w:val="006B5420"/>
    <w:rsid w:val="006C5C3F"/>
    <w:rsid w:val="006D7874"/>
    <w:rsid w:val="006F5EBB"/>
    <w:rsid w:val="00716F78"/>
    <w:rsid w:val="007175C5"/>
    <w:rsid w:val="00722761"/>
    <w:rsid w:val="00722E03"/>
    <w:rsid w:val="007361BD"/>
    <w:rsid w:val="00742032"/>
    <w:rsid w:val="00743777"/>
    <w:rsid w:val="00751E2E"/>
    <w:rsid w:val="00755849"/>
    <w:rsid w:val="00755F53"/>
    <w:rsid w:val="007703B8"/>
    <w:rsid w:val="00772D94"/>
    <w:rsid w:val="00773E2B"/>
    <w:rsid w:val="00775F1E"/>
    <w:rsid w:val="00787A5F"/>
    <w:rsid w:val="007A3197"/>
    <w:rsid w:val="007B3043"/>
    <w:rsid w:val="007B4ECB"/>
    <w:rsid w:val="007C4D61"/>
    <w:rsid w:val="007C5603"/>
    <w:rsid w:val="007D06AD"/>
    <w:rsid w:val="007D14C6"/>
    <w:rsid w:val="007D34D1"/>
    <w:rsid w:val="007F328D"/>
    <w:rsid w:val="007F5899"/>
    <w:rsid w:val="00802553"/>
    <w:rsid w:val="008118D2"/>
    <w:rsid w:val="008146E4"/>
    <w:rsid w:val="008456B6"/>
    <w:rsid w:val="00892A6F"/>
    <w:rsid w:val="008B35CE"/>
    <w:rsid w:val="008C38A0"/>
    <w:rsid w:val="008D1762"/>
    <w:rsid w:val="008D65A6"/>
    <w:rsid w:val="008E1431"/>
    <w:rsid w:val="008F5EAB"/>
    <w:rsid w:val="00921903"/>
    <w:rsid w:val="00921DEA"/>
    <w:rsid w:val="009252C7"/>
    <w:rsid w:val="009363E8"/>
    <w:rsid w:val="00943A76"/>
    <w:rsid w:val="009514F3"/>
    <w:rsid w:val="00986B33"/>
    <w:rsid w:val="009915F0"/>
    <w:rsid w:val="009928B0"/>
    <w:rsid w:val="0099324B"/>
    <w:rsid w:val="009A168B"/>
    <w:rsid w:val="009A64C0"/>
    <w:rsid w:val="009C05F6"/>
    <w:rsid w:val="009C68EB"/>
    <w:rsid w:val="009D0568"/>
    <w:rsid w:val="009D751A"/>
    <w:rsid w:val="009E4294"/>
    <w:rsid w:val="009F1C04"/>
    <w:rsid w:val="009F6442"/>
    <w:rsid w:val="00A13E73"/>
    <w:rsid w:val="00A33BC1"/>
    <w:rsid w:val="00A34E38"/>
    <w:rsid w:val="00A41D06"/>
    <w:rsid w:val="00A44084"/>
    <w:rsid w:val="00A668CB"/>
    <w:rsid w:val="00A67E90"/>
    <w:rsid w:val="00A839A2"/>
    <w:rsid w:val="00A839CD"/>
    <w:rsid w:val="00A900F0"/>
    <w:rsid w:val="00A925DA"/>
    <w:rsid w:val="00A973A6"/>
    <w:rsid w:val="00AA0185"/>
    <w:rsid w:val="00AA05EE"/>
    <w:rsid w:val="00AA1C16"/>
    <w:rsid w:val="00AA305F"/>
    <w:rsid w:val="00AB07DE"/>
    <w:rsid w:val="00AD41D8"/>
    <w:rsid w:val="00B130F3"/>
    <w:rsid w:val="00B15669"/>
    <w:rsid w:val="00B16949"/>
    <w:rsid w:val="00B30FA4"/>
    <w:rsid w:val="00B401B6"/>
    <w:rsid w:val="00B40FB2"/>
    <w:rsid w:val="00B42BB5"/>
    <w:rsid w:val="00B45278"/>
    <w:rsid w:val="00B46BE8"/>
    <w:rsid w:val="00B54BBC"/>
    <w:rsid w:val="00B66C01"/>
    <w:rsid w:val="00B960DC"/>
    <w:rsid w:val="00BB07AD"/>
    <w:rsid w:val="00BF19DB"/>
    <w:rsid w:val="00BF4A5A"/>
    <w:rsid w:val="00C053E2"/>
    <w:rsid w:val="00C06FC0"/>
    <w:rsid w:val="00C23737"/>
    <w:rsid w:val="00C247D0"/>
    <w:rsid w:val="00C27503"/>
    <w:rsid w:val="00C331E7"/>
    <w:rsid w:val="00C417E0"/>
    <w:rsid w:val="00C62BF0"/>
    <w:rsid w:val="00C63DAD"/>
    <w:rsid w:val="00C727C5"/>
    <w:rsid w:val="00C82EAF"/>
    <w:rsid w:val="00C90204"/>
    <w:rsid w:val="00C91097"/>
    <w:rsid w:val="00C91845"/>
    <w:rsid w:val="00C9414F"/>
    <w:rsid w:val="00C97080"/>
    <w:rsid w:val="00CA6876"/>
    <w:rsid w:val="00CB2336"/>
    <w:rsid w:val="00CB2C30"/>
    <w:rsid w:val="00CB6A61"/>
    <w:rsid w:val="00CC15DF"/>
    <w:rsid w:val="00CC17A7"/>
    <w:rsid w:val="00CC7CC7"/>
    <w:rsid w:val="00CD6354"/>
    <w:rsid w:val="00CD6FEF"/>
    <w:rsid w:val="00CE139F"/>
    <w:rsid w:val="00D04371"/>
    <w:rsid w:val="00D057DF"/>
    <w:rsid w:val="00D113F2"/>
    <w:rsid w:val="00D260A1"/>
    <w:rsid w:val="00D27FAF"/>
    <w:rsid w:val="00D30094"/>
    <w:rsid w:val="00D3149B"/>
    <w:rsid w:val="00D3507C"/>
    <w:rsid w:val="00D35D7B"/>
    <w:rsid w:val="00D737AD"/>
    <w:rsid w:val="00D7604C"/>
    <w:rsid w:val="00D91698"/>
    <w:rsid w:val="00DA149C"/>
    <w:rsid w:val="00DA4FA4"/>
    <w:rsid w:val="00DB3F5E"/>
    <w:rsid w:val="00DE27A2"/>
    <w:rsid w:val="00DE650E"/>
    <w:rsid w:val="00DF25A9"/>
    <w:rsid w:val="00E0563B"/>
    <w:rsid w:val="00E05963"/>
    <w:rsid w:val="00E24941"/>
    <w:rsid w:val="00E32A22"/>
    <w:rsid w:val="00E51751"/>
    <w:rsid w:val="00E5307C"/>
    <w:rsid w:val="00E542F0"/>
    <w:rsid w:val="00E64056"/>
    <w:rsid w:val="00E76488"/>
    <w:rsid w:val="00E947B8"/>
    <w:rsid w:val="00E95480"/>
    <w:rsid w:val="00EA0BC4"/>
    <w:rsid w:val="00EC175E"/>
    <w:rsid w:val="00EC2E30"/>
    <w:rsid w:val="00ED07A0"/>
    <w:rsid w:val="00ED383C"/>
    <w:rsid w:val="00EE0EA5"/>
    <w:rsid w:val="00EF6252"/>
    <w:rsid w:val="00F10BF9"/>
    <w:rsid w:val="00F20424"/>
    <w:rsid w:val="00F22DEE"/>
    <w:rsid w:val="00F31406"/>
    <w:rsid w:val="00F32DA5"/>
    <w:rsid w:val="00F44DCC"/>
    <w:rsid w:val="00F45D31"/>
    <w:rsid w:val="00F70E29"/>
    <w:rsid w:val="00F73E27"/>
    <w:rsid w:val="00F83C34"/>
    <w:rsid w:val="00F85FD8"/>
    <w:rsid w:val="00F926BA"/>
    <w:rsid w:val="00F94B3E"/>
    <w:rsid w:val="00FA6ACF"/>
    <w:rsid w:val="00FB0FB5"/>
    <w:rsid w:val="00FB23D1"/>
    <w:rsid w:val="00FB5CAB"/>
    <w:rsid w:val="00FD64F2"/>
    <w:rsid w:val="00FE1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8D0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1838D0"/>
    <w:pPr>
      <w:keepNext/>
      <w:numPr>
        <w:numId w:val="1"/>
      </w:numPr>
      <w:autoSpaceDE w:val="0"/>
      <w:ind w:firstLine="284"/>
      <w:outlineLvl w:val="0"/>
    </w:pPr>
  </w:style>
  <w:style w:type="paragraph" w:styleId="3">
    <w:name w:val="heading 3"/>
    <w:basedOn w:val="a"/>
    <w:next w:val="a"/>
    <w:qFormat/>
    <w:rsid w:val="006904BB"/>
    <w:pPr>
      <w:keepNext/>
      <w:suppressAutoHyphens w:val="0"/>
      <w:outlineLvl w:val="2"/>
    </w:pPr>
    <w:rPr>
      <w:rFonts w:ascii="Courier" w:hAnsi="Courier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838D0"/>
    <w:rPr>
      <w:rFonts w:ascii="Times New Roman" w:eastAsia="Times New Roman" w:hAnsi="Times New Roman" w:cs="font305"/>
    </w:rPr>
  </w:style>
  <w:style w:type="character" w:customStyle="1" w:styleId="WW8Num1z1">
    <w:name w:val="WW8Num1z1"/>
    <w:rsid w:val="001838D0"/>
    <w:rPr>
      <w:rFonts w:cs="Times New Roman"/>
    </w:rPr>
  </w:style>
  <w:style w:type="character" w:customStyle="1" w:styleId="WW8Num2z0">
    <w:name w:val="WW8Num2z0"/>
    <w:rsid w:val="001838D0"/>
    <w:rPr>
      <w:bCs/>
      <w:sz w:val="28"/>
      <w:szCs w:val="28"/>
    </w:rPr>
  </w:style>
  <w:style w:type="character" w:customStyle="1" w:styleId="WW8Num2z1">
    <w:name w:val="WW8Num2z1"/>
    <w:rsid w:val="001838D0"/>
  </w:style>
  <w:style w:type="character" w:customStyle="1" w:styleId="WW8Num2z2">
    <w:name w:val="WW8Num2z2"/>
    <w:rsid w:val="001838D0"/>
  </w:style>
  <w:style w:type="character" w:customStyle="1" w:styleId="WW8Num2z3">
    <w:name w:val="WW8Num2z3"/>
    <w:rsid w:val="001838D0"/>
  </w:style>
  <w:style w:type="character" w:customStyle="1" w:styleId="WW8Num2z4">
    <w:name w:val="WW8Num2z4"/>
    <w:rsid w:val="001838D0"/>
  </w:style>
  <w:style w:type="character" w:customStyle="1" w:styleId="WW8Num2z5">
    <w:name w:val="WW8Num2z5"/>
    <w:rsid w:val="001838D0"/>
  </w:style>
  <w:style w:type="character" w:customStyle="1" w:styleId="WW8Num2z6">
    <w:name w:val="WW8Num2z6"/>
    <w:rsid w:val="001838D0"/>
  </w:style>
  <w:style w:type="character" w:customStyle="1" w:styleId="WW8Num2z7">
    <w:name w:val="WW8Num2z7"/>
    <w:rsid w:val="001838D0"/>
  </w:style>
  <w:style w:type="character" w:customStyle="1" w:styleId="WW8Num2z8">
    <w:name w:val="WW8Num2z8"/>
    <w:rsid w:val="001838D0"/>
  </w:style>
  <w:style w:type="character" w:customStyle="1" w:styleId="WW8Num3z0">
    <w:name w:val="WW8Num3z0"/>
    <w:rsid w:val="001838D0"/>
    <w:rPr>
      <w:rFonts w:hint="default"/>
    </w:rPr>
  </w:style>
  <w:style w:type="character" w:customStyle="1" w:styleId="WW8Num3z1">
    <w:name w:val="WW8Num3z1"/>
    <w:rsid w:val="001838D0"/>
  </w:style>
  <w:style w:type="character" w:customStyle="1" w:styleId="WW8Num3z2">
    <w:name w:val="WW8Num3z2"/>
    <w:rsid w:val="001838D0"/>
  </w:style>
  <w:style w:type="character" w:customStyle="1" w:styleId="WW8Num3z3">
    <w:name w:val="WW8Num3z3"/>
    <w:rsid w:val="001838D0"/>
  </w:style>
  <w:style w:type="character" w:customStyle="1" w:styleId="WW8Num3z4">
    <w:name w:val="WW8Num3z4"/>
    <w:rsid w:val="001838D0"/>
  </w:style>
  <w:style w:type="character" w:customStyle="1" w:styleId="WW8Num3z5">
    <w:name w:val="WW8Num3z5"/>
    <w:rsid w:val="001838D0"/>
  </w:style>
  <w:style w:type="character" w:customStyle="1" w:styleId="WW8Num3z6">
    <w:name w:val="WW8Num3z6"/>
    <w:rsid w:val="001838D0"/>
  </w:style>
  <w:style w:type="character" w:customStyle="1" w:styleId="WW8Num3z7">
    <w:name w:val="WW8Num3z7"/>
    <w:rsid w:val="001838D0"/>
  </w:style>
  <w:style w:type="character" w:customStyle="1" w:styleId="WW8Num3z8">
    <w:name w:val="WW8Num3z8"/>
    <w:rsid w:val="001838D0"/>
  </w:style>
  <w:style w:type="character" w:customStyle="1" w:styleId="WW8Num4z0">
    <w:name w:val="WW8Num4z0"/>
    <w:rsid w:val="001838D0"/>
  </w:style>
  <w:style w:type="character" w:customStyle="1" w:styleId="WW8Num4z1">
    <w:name w:val="WW8Num4z1"/>
    <w:rsid w:val="001838D0"/>
  </w:style>
  <w:style w:type="character" w:customStyle="1" w:styleId="WW8Num4z2">
    <w:name w:val="WW8Num4z2"/>
    <w:rsid w:val="001838D0"/>
  </w:style>
  <w:style w:type="character" w:customStyle="1" w:styleId="WW8Num4z3">
    <w:name w:val="WW8Num4z3"/>
    <w:rsid w:val="001838D0"/>
  </w:style>
  <w:style w:type="character" w:customStyle="1" w:styleId="WW8Num4z4">
    <w:name w:val="WW8Num4z4"/>
    <w:rsid w:val="001838D0"/>
  </w:style>
  <w:style w:type="character" w:customStyle="1" w:styleId="WW8Num4z5">
    <w:name w:val="WW8Num4z5"/>
    <w:rsid w:val="001838D0"/>
  </w:style>
  <w:style w:type="character" w:customStyle="1" w:styleId="WW8Num4z6">
    <w:name w:val="WW8Num4z6"/>
    <w:rsid w:val="001838D0"/>
  </w:style>
  <w:style w:type="character" w:customStyle="1" w:styleId="WW8Num4z7">
    <w:name w:val="WW8Num4z7"/>
    <w:rsid w:val="001838D0"/>
  </w:style>
  <w:style w:type="character" w:customStyle="1" w:styleId="WW8Num4z8">
    <w:name w:val="WW8Num4z8"/>
    <w:rsid w:val="001838D0"/>
  </w:style>
  <w:style w:type="character" w:customStyle="1" w:styleId="WW8Num5z0">
    <w:name w:val="WW8Num5z0"/>
    <w:rsid w:val="001838D0"/>
  </w:style>
  <w:style w:type="character" w:customStyle="1" w:styleId="WW8Num5z1">
    <w:name w:val="WW8Num5z1"/>
    <w:rsid w:val="001838D0"/>
  </w:style>
  <w:style w:type="character" w:customStyle="1" w:styleId="WW8Num5z2">
    <w:name w:val="WW8Num5z2"/>
    <w:rsid w:val="001838D0"/>
  </w:style>
  <w:style w:type="character" w:customStyle="1" w:styleId="WW8Num5z3">
    <w:name w:val="WW8Num5z3"/>
    <w:rsid w:val="001838D0"/>
  </w:style>
  <w:style w:type="character" w:customStyle="1" w:styleId="WW8Num5z4">
    <w:name w:val="WW8Num5z4"/>
    <w:rsid w:val="001838D0"/>
  </w:style>
  <w:style w:type="character" w:customStyle="1" w:styleId="WW8Num5z5">
    <w:name w:val="WW8Num5z5"/>
    <w:rsid w:val="001838D0"/>
  </w:style>
  <w:style w:type="character" w:customStyle="1" w:styleId="WW8Num5z6">
    <w:name w:val="WW8Num5z6"/>
    <w:rsid w:val="001838D0"/>
  </w:style>
  <w:style w:type="character" w:customStyle="1" w:styleId="WW8Num5z7">
    <w:name w:val="WW8Num5z7"/>
    <w:rsid w:val="001838D0"/>
  </w:style>
  <w:style w:type="character" w:customStyle="1" w:styleId="WW8Num5z8">
    <w:name w:val="WW8Num5z8"/>
    <w:rsid w:val="001838D0"/>
  </w:style>
  <w:style w:type="character" w:customStyle="1" w:styleId="WW8Num6z0">
    <w:name w:val="WW8Num6z0"/>
    <w:rsid w:val="001838D0"/>
    <w:rPr>
      <w:rFonts w:hint="default"/>
    </w:rPr>
  </w:style>
  <w:style w:type="character" w:customStyle="1" w:styleId="WW8Num6z1">
    <w:name w:val="WW8Num6z1"/>
    <w:rsid w:val="001838D0"/>
  </w:style>
  <w:style w:type="character" w:customStyle="1" w:styleId="WW8Num6z2">
    <w:name w:val="WW8Num6z2"/>
    <w:rsid w:val="001838D0"/>
  </w:style>
  <w:style w:type="character" w:customStyle="1" w:styleId="WW8Num6z3">
    <w:name w:val="WW8Num6z3"/>
    <w:rsid w:val="001838D0"/>
  </w:style>
  <w:style w:type="character" w:customStyle="1" w:styleId="WW8Num6z4">
    <w:name w:val="WW8Num6z4"/>
    <w:rsid w:val="001838D0"/>
  </w:style>
  <w:style w:type="character" w:customStyle="1" w:styleId="WW8Num6z5">
    <w:name w:val="WW8Num6z5"/>
    <w:rsid w:val="001838D0"/>
  </w:style>
  <w:style w:type="character" w:customStyle="1" w:styleId="WW8Num6z6">
    <w:name w:val="WW8Num6z6"/>
    <w:rsid w:val="001838D0"/>
  </w:style>
  <w:style w:type="character" w:customStyle="1" w:styleId="WW8Num6z7">
    <w:name w:val="WW8Num6z7"/>
    <w:rsid w:val="001838D0"/>
  </w:style>
  <w:style w:type="character" w:customStyle="1" w:styleId="WW8Num6z8">
    <w:name w:val="WW8Num6z8"/>
    <w:rsid w:val="001838D0"/>
  </w:style>
  <w:style w:type="character" w:customStyle="1" w:styleId="WW8Num7z0">
    <w:name w:val="WW8Num7z0"/>
    <w:rsid w:val="001838D0"/>
    <w:rPr>
      <w:rFonts w:hint="default"/>
    </w:rPr>
  </w:style>
  <w:style w:type="character" w:customStyle="1" w:styleId="WW8Num7z1">
    <w:name w:val="WW8Num7z1"/>
    <w:rsid w:val="001838D0"/>
  </w:style>
  <w:style w:type="character" w:customStyle="1" w:styleId="WW8Num7z2">
    <w:name w:val="WW8Num7z2"/>
    <w:rsid w:val="001838D0"/>
  </w:style>
  <w:style w:type="character" w:customStyle="1" w:styleId="WW8Num7z3">
    <w:name w:val="WW8Num7z3"/>
    <w:rsid w:val="001838D0"/>
  </w:style>
  <w:style w:type="character" w:customStyle="1" w:styleId="WW8Num7z4">
    <w:name w:val="WW8Num7z4"/>
    <w:rsid w:val="001838D0"/>
  </w:style>
  <w:style w:type="character" w:customStyle="1" w:styleId="WW8Num7z5">
    <w:name w:val="WW8Num7z5"/>
    <w:rsid w:val="001838D0"/>
  </w:style>
  <w:style w:type="character" w:customStyle="1" w:styleId="WW8Num7z6">
    <w:name w:val="WW8Num7z6"/>
    <w:rsid w:val="001838D0"/>
  </w:style>
  <w:style w:type="character" w:customStyle="1" w:styleId="WW8Num7z7">
    <w:name w:val="WW8Num7z7"/>
    <w:rsid w:val="001838D0"/>
  </w:style>
  <w:style w:type="character" w:customStyle="1" w:styleId="WW8Num7z8">
    <w:name w:val="WW8Num7z8"/>
    <w:rsid w:val="001838D0"/>
  </w:style>
  <w:style w:type="character" w:customStyle="1" w:styleId="WW8Num8z0">
    <w:name w:val="WW8Num8z0"/>
    <w:rsid w:val="001838D0"/>
  </w:style>
  <w:style w:type="character" w:customStyle="1" w:styleId="WW8Num8z1">
    <w:name w:val="WW8Num8z1"/>
    <w:rsid w:val="001838D0"/>
    <w:rPr>
      <w:rFonts w:hint="default"/>
    </w:rPr>
  </w:style>
  <w:style w:type="character" w:customStyle="1" w:styleId="WW8Num8z2">
    <w:name w:val="WW8Num8z2"/>
    <w:rsid w:val="001838D0"/>
  </w:style>
  <w:style w:type="character" w:customStyle="1" w:styleId="WW8Num8z3">
    <w:name w:val="WW8Num8z3"/>
    <w:rsid w:val="001838D0"/>
  </w:style>
  <w:style w:type="character" w:customStyle="1" w:styleId="WW8Num8z4">
    <w:name w:val="WW8Num8z4"/>
    <w:rsid w:val="001838D0"/>
  </w:style>
  <w:style w:type="character" w:customStyle="1" w:styleId="WW8Num8z5">
    <w:name w:val="WW8Num8z5"/>
    <w:rsid w:val="001838D0"/>
  </w:style>
  <w:style w:type="character" w:customStyle="1" w:styleId="WW8Num8z6">
    <w:name w:val="WW8Num8z6"/>
    <w:rsid w:val="001838D0"/>
  </w:style>
  <w:style w:type="character" w:customStyle="1" w:styleId="WW8Num8z7">
    <w:name w:val="WW8Num8z7"/>
    <w:rsid w:val="001838D0"/>
  </w:style>
  <w:style w:type="character" w:customStyle="1" w:styleId="WW8Num8z8">
    <w:name w:val="WW8Num8z8"/>
    <w:rsid w:val="001838D0"/>
  </w:style>
  <w:style w:type="character" w:customStyle="1" w:styleId="WW8Num9z0">
    <w:name w:val="WW8Num9z0"/>
    <w:rsid w:val="001838D0"/>
    <w:rPr>
      <w:sz w:val="28"/>
      <w:szCs w:val="28"/>
    </w:rPr>
  </w:style>
  <w:style w:type="character" w:customStyle="1" w:styleId="WW8Num9z1">
    <w:name w:val="WW8Num9z1"/>
    <w:rsid w:val="001838D0"/>
  </w:style>
  <w:style w:type="character" w:customStyle="1" w:styleId="WW8Num9z2">
    <w:name w:val="WW8Num9z2"/>
    <w:rsid w:val="001838D0"/>
  </w:style>
  <w:style w:type="character" w:customStyle="1" w:styleId="WW8Num9z3">
    <w:name w:val="WW8Num9z3"/>
    <w:rsid w:val="001838D0"/>
  </w:style>
  <w:style w:type="character" w:customStyle="1" w:styleId="WW8Num9z4">
    <w:name w:val="WW8Num9z4"/>
    <w:rsid w:val="001838D0"/>
  </w:style>
  <w:style w:type="character" w:customStyle="1" w:styleId="WW8Num9z5">
    <w:name w:val="WW8Num9z5"/>
    <w:rsid w:val="001838D0"/>
  </w:style>
  <w:style w:type="character" w:customStyle="1" w:styleId="WW8Num9z6">
    <w:name w:val="WW8Num9z6"/>
    <w:rsid w:val="001838D0"/>
  </w:style>
  <w:style w:type="character" w:customStyle="1" w:styleId="WW8Num9z7">
    <w:name w:val="WW8Num9z7"/>
    <w:rsid w:val="001838D0"/>
  </w:style>
  <w:style w:type="character" w:customStyle="1" w:styleId="WW8Num9z8">
    <w:name w:val="WW8Num9z8"/>
    <w:rsid w:val="001838D0"/>
  </w:style>
  <w:style w:type="character" w:customStyle="1" w:styleId="WW8Num10z0">
    <w:name w:val="WW8Num10z0"/>
    <w:rsid w:val="001838D0"/>
    <w:rPr>
      <w:sz w:val="28"/>
      <w:szCs w:val="28"/>
    </w:rPr>
  </w:style>
  <w:style w:type="character" w:customStyle="1" w:styleId="WW8Num10z1">
    <w:name w:val="WW8Num10z1"/>
    <w:rsid w:val="001838D0"/>
  </w:style>
  <w:style w:type="character" w:customStyle="1" w:styleId="WW8Num10z2">
    <w:name w:val="WW8Num10z2"/>
    <w:rsid w:val="001838D0"/>
  </w:style>
  <w:style w:type="character" w:customStyle="1" w:styleId="WW8Num10z3">
    <w:name w:val="WW8Num10z3"/>
    <w:rsid w:val="001838D0"/>
  </w:style>
  <w:style w:type="character" w:customStyle="1" w:styleId="WW8Num10z4">
    <w:name w:val="WW8Num10z4"/>
    <w:rsid w:val="001838D0"/>
  </w:style>
  <w:style w:type="character" w:customStyle="1" w:styleId="WW8Num10z5">
    <w:name w:val="WW8Num10z5"/>
    <w:rsid w:val="001838D0"/>
  </w:style>
  <w:style w:type="character" w:customStyle="1" w:styleId="WW8Num10z6">
    <w:name w:val="WW8Num10z6"/>
    <w:rsid w:val="001838D0"/>
  </w:style>
  <w:style w:type="character" w:customStyle="1" w:styleId="WW8Num10z7">
    <w:name w:val="WW8Num10z7"/>
    <w:rsid w:val="001838D0"/>
  </w:style>
  <w:style w:type="character" w:customStyle="1" w:styleId="WW8Num10z8">
    <w:name w:val="WW8Num10z8"/>
    <w:rsid w:val="001838D0"/>
  </w:style>
  <w:style w:type="character" w:customStyle="1" w:styleId="WW8Num11z0">
    <w:name w:val="WW8Num11z0"/>
    <w:rsid w:val="001838D0"/>
  </w:style>
  <w:style w:type="character" w:customStyle="1" w:styleId="WW8Num11z1">
    <w:name w:val="WW8Num11z1"/>
    <w:rsid w:val="001838D0"/>
  </w:style>
  <w:style w:type="character" w:customStyle="1" w:styleId="WW8Num11z2">
    <w:name w:val="WW8Num11z2"/>
    <w:rsid w:val="001838D0"/>
  </w:style>
  <w:style w:type="character" w:customStyle="1" w:styleId="WW8Num11z3">
    <w:name w:val="WW8Num11z3"/>
    <w:rsid w:val="001838D0"/>
  </w:style>
  <w:style w:type="character" w:customStyle="1" w:styleId="WW8Num11z4">
    <w:name w:val="WW8Num11z4"/>
    <w:rsid w:val="001838D0"/>
  </w:style>
  <w:style w:type="character" w:customStyle="1" w:styleId="WW8Num11z5">
    <w:name w:val="WW8Num11z5"/>
    <w:rsid w:val="001838D0"/>
  </w:style>
  <w:style w:type="character" w:customStyle="1" w:styleId="WW8Num11z6">
    <w:name w:val="WW8Num11z6"/>
    <w:rsid w:val="001838D0"/>
  </w:style>
  <w:style w:type="character" w:customStyle="1" w:styleId="WW8Num11z7">
    <w:name w:val="WW8Num11z7"/>
    <w:rsid w:val="001838D0"/>
  </w:style>
  <w:style w:type="character" w:customStyle="1" w:styleId="WW8Num11z8">
    <w:name w:val="WW8Num11z8"/>
    <w:rsid w:val="001838D0"/>
  </w:style>
  <w:style w:type="character" w:customStyle="1" w:styleId="WW8Num12z0">
    <w:name w:val="WW8Num12z0"/>
    <w:rsid w:val="001838D0"/>
    <w:rPr>
      <w:rFonts w:ascii="Symbol" w:hAnsi="Symbol" w:cs="Symbol" w:hint="default"/>
    </w:rPr>
  </w:style>
  <w:style w:type="character" w:customStyle="1" w:styleId="WW8Num12z1">
    <w:name w:val="WW8Num12z1"/>
    <w:rsid w:val="001838D0"/>
    <w:rPr>
      <w:rFonts w:ascii="Courier New" w:hAnsi="Courier New" w:cs="Courier New" w:hint="default"/>
    </w:rPr>
  </w:style>
  <w:style w:type="character" w:customStyle="1" w:styleId="WW8Num12z2">
    <w:name w:val="WW8Num12z2"/>
    <w:rsid w:val="001838D0"/>
    <w:rPr>
      <w:rFonts w:ascii="Wingdings" w:hAnsi="Wingdings" w:cs="Wingdings" w:hint="default"/>
    </w:rPr>
  </w:style>
  <w:style w:type="character" w:customStyle="1" w:styleId="WW8Num13z0">
    <w:name w:val="WW8Num13z0"/>
    <w:rsid w:val="001838D0"/>
    <w:rPr>
      <w:rFonts w:hint="default"/>
    </w:rPr>
  </w:style>
  <w:style w:type="character" w:customStyle="1" w:styleId="WW8Num13z1">
    <w:name w:val="WW8Num13z1"/>
    <w:rsid w:val="001838D0"/>
  </w:style>
  <w:style w:type="character" w:customStyle="1" w:styleId="WW8Num13z2">
    <w:name w:val="WW8Num13z2"/>
    <w:rsid w:val="001838D0"/>
  </w:style>
  <w:style w:type="character" w:customStyle="1" w:styleId="WW8Num13z3">
    <w:name w:val="WW8Num13z3"/>
    <w:rsid w:val="001838D0"/>
  </w:style>
  <w:style w:type="character" w:customStyle="1" w:styleId="WW8Num13z4">
    <w:name w:val="WW8Num13z4"/>
    <w:rsid w:val="001838D0"/>
  </w:style>
  <w:style w:type="character" w:customStyle="1" w:styleId="WW8Num13z5">
    <w:name w:val="WW8Num13z5"/>
    <w:rsid w:val="001838D0"/>
  </w:style>
  <w:style w:type="character" w:customStyle="1" w:styleId="WW8Num13z6">
    <w:name w:val="WW8Num13z6"/>
    <w:rsid w:val="001838D0"/>
  </w:style>
  <w:style w:type="character" w:customStyle="1" w:styleId="WW8Num13z7">
    <w:name w:val="WW8Num13z7"/>
    <w:rsid w:val="001838D0"/>
  </w:style>
  <w:style w:type="character" w:customStyle="1" w:styleId="WW8Num13z8">
    <w:name w:val="WW8Num13z8"/>
    <w:rsid w:val="001838D0"/>
  </w:style>
  <w:style w:type="character" w:customStyle="1" w:styleId="WW8Num14z0">
    <w:name w:val="WW8Num14z0"/>
    <w:rsid w:val="001838D0"/>
    <w:rPr>
      <w:rFonts w:ascii="Symbol" w:hAnsi="Symbol" w:cs="Symbol" w:hint="default"/>
    </w:rPr>
  </w:style>
  <w:style w:type="character" w:customStyle="1" w:styleId="WW8Num14z1">
    <w:name w:val="WW8Num14z1"/>
    <w:rsid w:val="001838D0"/>
    <w:rPr>
      <w:rFonts w:ascii="Courier New" w:hAnsi="Courier New" w:cs="Courier New" w:hint="default"/>
    </w:rPr>
  </w:style>
  <w:style w:type="character" w:customStyle="1" w:styleId="WW8Num14z2">
    <w:name w:val="WW8Num14z2"/>
    <w:rsid w:val="001838D0"/>
    <w:rPr>
      <w:rFonts w:ascii="Wingdings" w:hAnsi="Wingdings" w:cs="Wingdings" w:hint="default"/>
    </w:rPr>
  </w:style>
  <w:style w:type="character" w:customStyle="1" w:styleId="10">
    <w:name w:val="Основной шрифт абзаца1"/>
    <w:rsid w:val="001838D0"/>
  </w:style>
  <w:style w:type="character" w:customStyle="1" w:styleId="a3">
    <w:name w:val="Символ сноски"/>
    <w:rsid w:val="001838D0"/>
    <w:rPr>
      <w:vertAlign w:val="superscript"/>
    </w:rPr>
  </w:style>
  <w:style w:type="character" w:customStyle="1" w:styleId="11">
    <w:name w:val="Знак Знак1"/>
    <w:rsid w:val="001838D0"/>
    <w:rPr>
      <w:sz w:val="24"/>
      <w:szCs w:val="24"/>
    </w:rPr>
  </w:style>
  <w:style w:type="character" w:customStyle="1" w:styleId="a4">
    <w:name w:val="Знак Знак"/>
    <w:rsid w:val="001838D0"/>
    <w:rPr>
      <w:sz w:val="24"/>
      <w:szCs w:val="24"/>
    </w:rPr>
  </w:style>
  <w:style w:type="character" w:styleId="a5">
    <w:name w:val="Hyperlink"/>
    <w:rsid w:val="001838D0"/>
    <w:rPr>
      <w:color w:val="0000FF"/>
      <w:u w:val="single"/>
    </w:rPr>
  </w:style>
  <w:style w:type="character" w:customStyle="1" w:styleId="FontStyle121">
    <w:name w:val="Font Style121"/>
    <w:basedOn w:val="10"/>
    <w:rsid w:val="001838D0"/>
    <w:rPr>
      <w:rFonts w:ascii="Century Schoolbook" w:hAnsi="Century Schoolbook" w:cs="Century Schoolbook"/>
      <w:sz w:val="20"/>
      <w:szCs w:val="20"/>
    </w:rPr>
  </w:style>
  <w:style w:type="character" w:customStyle="1" w:styleId="c1">
    <w:name w:val="c1"/>
    <w:basedOn w:val="10"/>
    <w:rsid w:val="001838D0"/>
    <w:rPr>
      <w:rFonts w:cs="Times New Roman"/>
    </w:rPr>
  </w:style>
  <w:style w:type="character" w:customStyle="1" w:styleId="c2">
    <w:name w:val="c2"/>
    <w:basedOn w:val="10"/>
    <w:rsid w:val="001838D0"/>
    <w:rPr>
      <w:rFonts w:cs="Times New Roman"/>
    </w:rPr>
  </w:style>
  <w:style w:type="character" w:customStyle="1" w:styleId="commentcontents">
    <w:name w:val="commentcontents"/>
    <w:basedOn w:val="10"/>
    <w:rsid w:val="001838D0"/>
  </w:style>
  <w:style w:type="character" w:styleId="a6">
    <w:name w:val="footnote reference"/>
    <w:rsid w:val="001838D0"/>
    <w:rPr>
      <w:vertAlign w:val="superscript"/>
    </w:rPr>
  </w:style>
  <w:style w:type="character" w:styleId="a7">
    <w:name w:val="endnote reference"/>
    <w:rsid w:val="001838D0"/>
    <w:rPr>
      <w:vertAlign w:val="superscript"/>
    </w:rPr>
  </w:style>
  <w:style w:type="character" w:customStyle="1" w:styleId="a8">
    <w:name w:val="Символы концевой сноски"/>
    <w:rsid w:val="001838D0"/>
  </w:style>
  <w:style w:type="paragraph" w:customStyle="1" w:styleId="a9">
    <w:name w:val="Заголовок"/>
    <w:basedOn w:val="a"/>
    <w:next w:val="aa"/>
    <w:rsid w:val="001838D0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a">
    <w:name w:val="Body Text"/>
    <w:basedOn w:val="a"/>
    <w:rsid w:val="001838D0"/>
    <w:pPr>
      <w:spacing w:after="140" w:line="288" w:lineRule="auto"/>
    </w:pPr>
  </w:style>
  <w:style w:type="paragraph" w:styleId="ab">
    <w:name w:val="List"/>
    <w:basedOn w:val="aa"/>
    <w:rsid w:val="001838D0"/>
    <w:rPr>
      <w:rFonts w:cs="Droid Sans Devanagari"/>
    </w:rPr>
  </w:style>
  <w:style w:type="paragraph" w:styleId="ac">
    <w:name w:val="caption"/>
    <w:basedOn w:val="a"/>
    <w:qFormat/>
    <w:rsid w:val="001838D0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2">
    <w:name w:val="Указатель1"/>
    <w:basedOn w:val="a"/>
    <w:rsid w:val="001838D0"/>
    <w:pPr>
      <w:suppressLineNumbers/>
    </w:pPr>
    <w:rPr>
      <w:rFonts w:cs="Droid Sans Devanagari"/>
    </w:rPr>
  </w:style>
  <w:style w:type="paragraph" w:styleId="ad">
    <w:name w:val="Normal (Web)"/>
    <w:basedOn w:val="a"/>
    <w:rsid w:val="001838D0"/>
    <w:pPr>
      <w:spacing w:before="280" w:after="280"/>
    </w:pPr>
  </w:style>
  <w:style w:type="paragraph" w:customStyle="1" w:styleId="21">
    <w:name w:val="Список 21"/>
    <w:basedOn w:val="a"/>
    <w:rsid w:val="001838D0"/>
    <w:pPr>
      <w:ind w:left="566" w:hanging="283"/>
    </w:pPr>
  </w:style>
  <w:style w:type="paragraph" w:customStyle="1" w:styleId="210">
    <w:name w:val="Основной текст с отступом 21"/>
    <w:basedOn w:val="a"/>
    <w:rsid w:val="001838D0"/>
    <w:pPr>
      <w:spacing w:after="120" w:line="480" w:lineRule="auto"/>
      <w:ind w:left="283"/>
    </w:pPr>
  </w:style>
  <w:style w:type="paragraph" w:styleId="ae">
    <w:name w:val="footnote text"/>
    <w:basedOn w:val="a"/>
    <w:rsid w:val="001838D0"/>
    <w:rPr>
      <w:sz w:val="20"/>
      <w:szCs w:val="20"/>
    </w:rPr>
  </w:style>
  <w:style w:type="paragraph" w:customStyle="1" w:styleId="2">
    <w:name w:val="Знак2"/>
    <w:basedOn w:val="a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">
    <w:name w:val="Body Text Indent"/>
    <w:basedOn w:val="a"/>
    <w:rsid w:val="001838D0"/>
    <w:pPr>
      <w:spacing w:after="120"/>
      <w:ind w:left="283"/>
    </w:pPr>
  </w:style>
  <w:style w:type="paragraph" w:customStyle="1" w:styleId="20">
    <w:name w:val="Знак2"/>
    <w:basedOn w:val="a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header"/>
    <w:basedOn w:val="a"/>
    <w:rsid w:val="001838D0"/>
    <w:pPr>
      <w:tabs>
        <w:tab w:val="center" w:pos="4677"/>
        <w:tab w:val="right" w:pos="9355"/>
      </w:tabs>
    </w:pPr>
  </w:style>
  <w:style w:type="paragraph" w:styleId="af1">
    <w:name w:val="footer"/>
    <w:aliases w:val="Нижний колонтитул Знак Знак Знак,Нижний колонтитул1,Нижний колонтитул Знак Знак"/>
    <w:basedOn w:val="a"/>
    <w:link w:val="af2"/>
    <w:uiPriority w:val="99"/>
    <w:rsid w:val="001838D0"/>
    <w:pPr>
      <w:tabs>
        <w:tab w:val="center" w:pos="4677"/>
        <w:tab w:val="right" w:pos="9355"/>
      </w:tabs>
    </w:pPr>
  </w:style>
  <w:style w:type="paragraph" w:customStyle="1" w:styleId="13">
    <w:name w:val="Абзац списка1"/>
    <w:basedOn w:val="a"/>
    <w:rsid w:val="001838D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22">
    <w:name w:val="Абзац списка2"/>
    <w:basedOn w:val="a"/>
    <w:rsid w:val="001838D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14">
    <w:name w:val="Знак Знак1 Знак Знак Знак Знак Знак Знак Знак Знак Знак Знак Знак Знак Знак Знак Знак Знак Знак Знак Знак Знак Знак Знак Знак Знак Знак Знак"/>
    <w:basedOn w:val="a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3">
    <w:name w:val="Содержимое таблицы"/>
    <w:basedOn w:val="a"/>
    <w:rsid w:val="001838D0"/>
    <w:pPr>
      <w:suppressLineNumbers/>
    </w:pPr>
  </w:style>
  <w:style w:type="paragraph" w:customStyle="1" w:styleId="af4">
    <w:name w:val="Заголовок таблицы"/>
    <w:basedOn w:val="af3"/>
    <w:rsid w:val="001838D0"/>
    <w:pPr>
      <w:jc w:val="center"/>
    </w:pPr>
    <w:rPr>
      <w:b/>
      <w:bCs/>
    </w:rPr>
  </w:style>
  <w:style w:type="character" w:customStyle="1" w:styleId="af2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1"/>
    <w:uiPriority w:val="99"/>
    <w:rsid w:val="00A34E38"/>
    <w:rPr>
      <w:sz w:val="24"/>
      <w:szCs w:val="24"/>
      <w:lang w:eastAsia="zh-CN"/>
    </w:rPr>
  </w:style>
  <w:style w:type="character" w:styleId="af5">
    <w:name w:val="page number"/>
    <w:basedOn w:val="a0"/>
    <w:uiPriority w:val="99"/>
    <w:rsid w:val="00A34E38"/>
    <w:rPr>
      <w:rFonts w:cs="Times New Roman"/>
    </w:rPr>
  </w:style>
  <w:style w:type="table" w:styleId="af6">
    <w:name w:val="Table Grid"/>
    <w:basedOn w:val="a1"/>
    <w:uiPriority w:val="59"/>
    <w:rsid w:val="00B15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List Paragraph"/>
    <w:basedOn w:val="a"/>
    <w:uiPriority w:val="34"/>
    <w:qFormat/>
    <w:rsid w:val="00A900F0"/>
    <w:pPr>
      <w:suppressAutoHyphens w:val="0"/>
      <w:spacing w:before="120" w:after="120"/>
      <w:ind w:left="708" w:hanging="357"/>
    </w:pPr>
    <w:rPr>
      <w:rFonts w:eastAsia="MS Mincho"/>
      <w:lang w:eastAsia="ru-RU"/>
    </w:rPr>
  </w:style>
  <w:style w:type="paragraph" w:customStyle="1" w:styleId="Default">
    <w:name w:val="Default"/>
    <w:rsid w:val="002B5D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inText">
    <w:name w:val="Main Text"/>
    <w:basedOn w:val="a"/>
    <w:link w:val="MainTextChar1"/>
    <w:rsid w:val="00C63DAD"/>
    <w:pPr>
      <w:suppressAutoHyphens w:val="0"/>
      <w:ind w:firstLine="510"/>
      <w:jc w:val="both"/>
    </w:pPr>
    <w:rPr>
      <w:lang w:eastAsia="ru-RU"/>
    </w:rPr>
  </w:style>
  <w:style w:type="character" w:customStyle="1" w:styleId="MainTextChar1">
    <w:name w:val="Main Text Char1"/>
    <w:link w:val="MainText"/>
    <w:rsid w:val="00C63DAD"/>
    <w:rPr>
      <w:sz w:val="24"/>
      <w:szCs w:val="24"/>
      <w:lang w:val="ru-RU" w:eastAsia="ru-RU" w:bidi="ar-SA"/>
    </w:rPr>
  </w:style>
  <w:style w:type="paragraph" w:styleId="23">
    <w:name w:val="Body Text 2"/>
    <w:basedOn w:val="a"/>
    <w:rsid w:val="00C63DAD"/>
    <w:pPr>
      <w:spacing w:after="120" w:line="480" w:lineRule="auto"/>
    </w:pPr>
  </w:style>
  <w:style w:type="paragraph" w:customStyle="1" w:styleId="15">
    <w:name w:val="Без интервала1"/>
    <w:rsid w:val="00A41D06"/>
    <w:rPr>
      <w:rFonts w:eastAsia="Calibri"/>
      <w:bCs/>
      <w:sz w:val="24"/>
      <w:szCs w:val="24"/>
    </w:rPr>
  </w:style>
  <w:style w:type="paragraph" w:customStyle="1" w:styleId="s16">
    <w:name w:val="s_16"/>
    <w:basedOn w:val="a"/>
    <w:rsid w:val="00D737A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4">
    <w:name w:val="c4"/>
    <w:rsid w:val="006C5C3F"/>
  </w:style>
  <w:style w:type="paragraph" w:styleId="af8">
    <w:name w:val="Subtitle"/>
    <w:basedOn w:val="a"/>
    <w:next w:val="a"/>
    <w:link w:val="af9"/>
    <w:qFormat/>
    <w:rsid w:val="00986B33"/>
    <w:pPr>
      <w:suppressAutoHyphens w:val="0"/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f9">
    <w:name w:val="Подзаголовок Знак"/>
    <w:basedOn w:val="a0"/>
    <w:link w:val="af8"/>
    <w:rsid w:val="00986B33"/>
    <w:rPr>
      <w:rFonts w:ascii="Cambria" w:hAnsi="Cambria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6B49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6B49F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base2014.blogspot.com/p/blog-page_3446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net.e-publish.ru/p216aa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-docs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5366</Words>
  <Characters>30589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ПРОФЕССОНАЛЬНОГО ОБРАЗОВАНИЯ</vt:lpstr>
    </vt:vector>
  </TitlesOfParts>
  <Company>Microsoft</Company>
  <LinksUpToDate>false</LinksUpToDate>
  <CharactersWithSpaces>35884</CharactersWithSpaces>
  <SharedDoc>false</SharedDoc>
  <HLinks>
    <vt:vector size="42" baseType="variant">
      <vt:variant>
        <vt:i4>5898258</vt:i4>
      </vt:variant>
      <vt:variant>
        <vt:i4>18</vt:i4>
      </vt:variant>
      <vt:variant>
        <vt:i4>0</vt:i4>
      </vt:variant>
      <vt:variant>
        <vt:i4>5</vt:i4>
      </vt:variant>
      <vt:variant>
        <vt:lpwstr>http://www.software-testing.ru/lib/it-online/site-usability-checklist.htm</vt:lpwstr>
      </vt:variant>
      <vt:variant>
        <vt:lpwstr/>
      </vt:variant>
      <vt:variant>
        <vt:i4>786453</vt:i4>
      </vt:variant>
      <vt:variant>
        <vt:i4>15</vt:i4>
      </vt:variant>
      <vt:variant>
        <vt:i4>0</vt:i4>
      </vt:variant>
      <vt:variant>
        <vt:i4>5</vt:i4>
      </vt:variant>
      <vt:variant>
        <vt:lpwstr>http://base.garant.ru/ SESSION/PILOT/main.htm</vt:lpwstr>
      </vt:variant>
      <vt:variant>
        <vt:lpwstr/>
      </vt:variant>
      <vt:variant>
        <vt:i4>5570649</vt:i4>
      </vt:variant>
      <vt:variant>
        <vt:i4>12</vt:i4>
      </vt:variant>
      <vt:variant>
        <vt:i4>0</vt:i4>
      </vt:variant>
      <vt:variant>
        <vt:i4>5</vt:i4>
      </vt:variant>
      <vt:variant>
        <vt:lpwstr>http://docs.cntd.ru/</vt:lpwstr>
      </vt:variant>
      <vt:variant>
        <vt:lpwstr/>
      </vt:variant>
      <vt:variant>
        <vt:i4>2687083</vt:i4>
      </vt:variant>
      <vt:variant>
        <vt:i4>9</vt:i4>
      </vt:variant>
      <vt:variant>
        <vt:i4>0</vt:i4>
      </vt:variant>
      <vt:variant>
        <vt:i4>5</vt:i4>
      </vt:variant>
      <vt:variant>
        <vt:lpwstr>http://www.it-gost.ru/</vt:lpwstr>
      </vt:variant>
      <vt:variant>
        <vt:lpwstr/>
      </vt:variant>
      <vt:variant>
        <vt:i4>262221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3604581</vt:i4>
      </vt:variant>
      <vt:variant>
        <vt:i4>3</vt:i4>
      </vt:variant>
      <vt:variant>
        <vt:i4>0</vt:i4>
      </vt:variant>
      <vt:variant>
        <vt:i4>5</vt:i4>
      </vt:variant>
      <vt:variant>
        <vt:lpwstr>https://www.spec8.ru/1c-prog-fast-start</vt:lpwstr>
      </vt:variant>
      <vt:variant>
        <vt:lpwstr/>
      </vt:variant>
      <vt:variant>
        <vt:i4>5963874</vt:i4>
      </vt:variant>
      <vt:variant>
        <vt:i4>0</vt:i4>
      </vt:variant>
      <vt:variant>
        <vt:i4>0</vt:i4>
      </vt:variant>
      <vt:variant>
        <vt:i4>5</vt:i4>
      </vt:variant>
      <vt:variant>
        <vt:lpwstr>https://курсы-по-1с.рф/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ПРОФЕССОНАЛЬНОГО ОБРАЗОВАНИЯ</dc:title>
  <dc:creator>Кристина</dc:creator>
  <cp:lastModifiedBy>Natalia</cp:lastModifiedBy>
  <cp:revision>40</cp:revision>
  <cp:lastPrinted>2019-02-04T09:45:00Z</cp:lastPrinted>
  <dcterms:created xsi:type="dcterms:W3CDTF">2019-01-24T09:44:00Z</dcterms:created>
  <dcterms:modified xsi:type="dcterms:W3CDTF">2023-01-09T05:45:00Z</dcterms:modified>
</cp:coreProperties>
</file>